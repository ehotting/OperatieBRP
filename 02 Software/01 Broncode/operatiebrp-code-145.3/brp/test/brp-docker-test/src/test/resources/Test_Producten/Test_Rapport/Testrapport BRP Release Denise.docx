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26F4B" w14:textId="5C862C14" w:rsidR="00271B17" w:rsidRPr="007B046E" w:rsidRDefault="00E669E6" w:rsidP="00C62949">
      <w:pPr>
        <w:pStyle w:val="Kopzondernummering"/>
        <w:spacing w:line="276" w:lineRule="auto"/>
      </w:pPr>
      <w:bookmarkStart w:id="0" w:name="_Toc210639907"/>
      <w:bookmarkStart w:id="1" w:name="_Toc210640507"/>
      <w:bookmarkStart w:id="2" w:name="_Toc210642357"/>
      <w:bookmarkStart w:id="3" w:name="_Toc210707586"/>
      <w:bookmarkStart w:id="4" w:name="_Toc210709340"/>
      <w:bookmarkStart w:id="5" w:name="_Toc210709601"/>
      <w:bookmarkStart w:id="6" w:name="_Toc210709708"/>
      <w:bookmarkStart w:id="7" w:name="_Toc210712610"/>
      <w:r w:rsidRPr="007B046E">
        <w:t xml:space="preserve"> </w:t>
      </w:r>
      <w:r w:rsidR="00A05C03" w:rsidRPr="007B046E">
        <w:br w:type="page"/>
      </w:r>
      <w:bookmarkStart w:id="8" w:name="_Toc210792553"/>
      <w:bookmarkStart w:id="9" w:name="_Toc210794211"/>
      <w:bookmarkStart w:id="10" w:name="_Toc232923523"/>
      <w:bookmarkStart w:id="11" w:name="_Toc232923526"/>
      <w:bookmarkStart w:id="12" w:name="_Toc232923529"/>
      <w:bookmarkStart w:id="13" w:name="_Toc233107620"/>
      <w:bookmarkStart w:id="14" w:name="_Toc233107644"/>
      <w:bookmarkStart w:id="15" w:name="_Toc233107684"/>
      <w:bookmarkStart w:id="16" w:name="_Toc233107687"/>
      <w:bookmarkStart w:id="17" w:name="_Toc233107690"/>
      <w:bookmarkStart w:id="18" w:name="_Toc233107693"/>
      <w:bookmarkStart w:id="19" w:name="_Toc233107696"/>
      <w:bookmarkStart w:id="20" w:name="_Toc233107699"/>
      <w:bookmarkStart w:id="21" w:name="_Toc233107702"/>
      <w:bookmarkStart w:id="22" w:name="_Toc233107713"/>
      <w:bookmarkStart w:id="23" w:name="_Toc233107827"/>
      <w:bookmarkStart w:id="24" w:name="_Toc233107830"/>
      <w:bookmarkStart w:id="25" w:name="_Toc233165040"/>
      <w:bookmarkStart w:id="26" w:name="_Toc233165443"/>
      <w:bookmarkStart w:id="27" w:name="_Toc233165665"/>
      <w:bookmarkStart w:id="28" w:name="_Toc233792003"/>
      <w:bookmarkStart w:id="29" w:name="_Toc234037739"/>
      <w:bookmarkStart w:id="30" w:name="_Toc234041383"/>
      <w:bookmarkStart w:id="31" w:name="_Toc234048859"/>
      <w:bookmarkStart w:id="32" w:name="_Toc234049124"/>
      <w:bookmarkStart w:id="33" w:name="_Toc234049297"/>
      <w:bookmarkStart w:id="34" w:name="_Toc234049324"/>
      <w:bookmarkStart w:id="35" w:name="_Toc234049363"/>
      <w:bookmarkStart w:id="36" w:name="_Toc234049388"/>
      <w:bookmarkStart w:id="37" w:name="_Toc234049402"/>
      <w:bookmarkStart w:id="38" w:name="_Toc234049420"/>
      <w:bookmarkStart w:id="39" w:name="_Toc234917418"/>
      <w:bookmarkStart w:id="40" w:name="_Toc243110903"/>
      <w:bookmarkStart w:id="41" w:name="_Toc244067159"/>
      <w:bookmarkStart w:id="42" w:name="_Toc247602105"/>
      <w:bookmarkStart w:id="43" w:name="_Toc266281389"/>
      <w:r w:rsidR="00787313" w:rsidRPr="007B046E">
        <w:lastRenderedPageBreak/>
        <w:t xml:space="preserve"> </w:t>
      </w:r>
    </w:p>
    <w:p w14:paraId="6A14820F" w14:textId="77777777" w:rsidR="00271B17" w:rsidRPr="0042723E" w:rsidRDefault="00271B17" w:rsidP="00C62949">
      <w:pPr>
        <w:keepNext/>
        <w:spacing w:line="276" w:lineRule="auto"/>
        <w:rPr>
          <w:b/>
          <w:sz w:val="24"/>
        </w:rPr>
      </w:pPr>
      <w:r w:rsidRPr="0042723E">
        <w:rPr>
          <w:b/>
          <w:sz w:val="24"/>
        </w:rPr>
        <w:t>Versiehistorie</w:t>
      </w:r>
    </w:p>
    <w:tbl>
      <w:tblPr>
        <w:tblStyle w:val="LightList-Accent3"/>
        <w:tblW w:w="7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7"/>
        <w:gridCol w:w="1336"/>
        <w:gridCol w:w="2138"/>
        <w:gridCol w:w="2651"/>
      </w:tblGrid>
      <w:tr w:rsidR="00271B17" w:rsidRPr="007B046E" w14:paraId="40F1F582" w14:textId="77777777" w:rsidTr="0068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FCE7648" w14:textId="77777777" w:rsidR="00271B17" w:rsidRPr="007B046E" w:rsidRDefault="00271B17" w:rsidP="00C62949">
            <w:pPr>
              <w:pStyle w:val="Standaard1"/>
              <w:widowControl w:val="0"/>
              <w:spacing w:line="276" w:lineRule="auto"/>
              <w:rPr>
                <w:rFonts w:ascii="Verdana" w:hAnsi="Verdana"/>
                <w:sz w:val="16"/>
                <w:szCs w:val="16"/>
                <w:lang w:val="nl-NL"/>
              </w:rPr>
            </w:pPr>
            <w:r w:rsidRPr="007B046E">
              <w:rPr>
                <w:rFonts w:ascii="Verdana" w:hAnsi="Verdana"/>
                <w:sz w:val="16"/>
                <w:szCs w:val="16"/>
                <w:lang w:val="nl-NL"/>
              </w:rPr>
              <w:t>Versie</w:t>
            </w:r>
          </w:p>
        </w:tc>
        <w:tc>
          <w:tcPr>
            <w:cnfStyle w:val="000010000000" w:firstRow="0" w:lastRow="0" w:firstColumn="0" w:lastColumn="0" w:oddVBand="1" w:evenVBand="0" w:oddHBand="0" w:evenHBand="0" w:firstRowFirstColumn="0" w:firstRowLastColumn="0" w:lastRowFirstColumn="0" w:lastRowLastColumn="0"/>
            <w:tcW w:w="1336" w:type="dxa"/>
            <w:tcBorders>
              <w:top w:val="none" w:sz="0" w:space="0" w:color="auto"/>
              <w:left w:val="none" w:sz="0" w:space="0" w:color="auto"/>
              <w:right w:val="none" w:sz="0" w:space="0" w:color="auto"/>
            </w:tcBorders>
          </w:tcPr>
          <w:p w14:paraId="1E9C7329" w14:textId="77777777" w:rsidR="00271B17" w:rsidRPr="007B046E" w:rsidRDefault="00271B17" w:rsidP="00C62949">
            <w:pPr>
              <w:pStyle w:val="Standaard1"/>
              <w:widowControl w:val="0"/>
              <w:spacing w:line="276" w:lineRule="auto"/>
              <w:rPr>
                <w:rFonts w:ascii="Verdana" w:hAnsi="Verdana"/>
                <w:sz w:val="16"/>
                <w:szCs w:val="16"/>
                <w:lang w:val="nl-NL"/>
              </w:rPr>
            </w:pPr>
            <w:r w:rsidRPr="007B046E">
              <w:rPr>
                <w:rFonts w:ascii="Verdana" w:hAnsi="Verdana"/>
                <w:sz w:val="16"/>
                <w:szCs w:val="16"/>
                <w:lang w:val="nl-NL"/>
              </w:rPr>
              <w:t>Datum</w:t>
            </w:r>
          </w:p>
        </w:tc>
        <w:tc>
          <w:tcPr>
            <w:tcW w:w="2138" w:type="dxa"/>
          </w:tcPr>
          <w:p w14:paraId="72FABEEA" w14:textId="77777777" w:rsidR="00271B17" w:rsidRPr="007B046E" w:rsidRDefault="00271B17" w:rsidP="00C62949">
            <w:pPr>
              <w:pStyle w:val="Standaard1"/>
              <w:widowControl w:val="0"/>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nl-NL"/>
              </w:rPr>
            </w:pPr>
            <w:r w:rsidRPr="007B046E">
              <w:rPr>
                <w:rFonts w:ascii="Verdana" w:hAnsi="Verdana"/>
                <w:sz w:val="16"/>
                <w:szCs w:val="16"/>
                <w:lang w:val="nl-NL"/>
              </w:rPr>
              <w:t>Auteur(s)</w:t>
            </w:r>
          </w:p>
        </w:tc>
        <w:tc>
          <w:tcPr>
            <w:cnfStyle w:val="000100000000" w:firstRow="0" w:lastRow="0" w:firstColumn="0" w:lastColumn="1" w:oddVBand="0" w:evenVBand="0" w:oddHBand="0" w:evenHBand="0" w:firstRowFirstColumn="0" w:firstRowLastColumn="0" w:lastRowFirstColumn="0" w:lastRowLastColumn="0"/>
            <w:tcW w:w="2651" w:type="dxa"/>
          </w:tcPr>
          <w:p w14:paraId="187AFABD" w14:textId="77777777" w:rsidR="00271B17" w:rsidRPr="007B046E" w:rsidRDefault="00271B17" w:rsidP="00C62949">
            <w:pPr>
              <w:pStyle w:val="Standaard1"/>
              <w:widowControl w:val="0"/>
              <w:spacing w:line="276" w:lineRule="auto"/>
              <w:rPr>
                <w:rFonts w:ascii="Verdana" w:hAnsi="Verdana"/>
                <w:sz w:val="16"/>
                <w:szCs w:val="16"/>
                <w:lang w:val="nl-NL"/>
              </w:rPr>
            </w:pPr>
            <w:r w:rsidRPr="007B046E">
              <w:rPr>
                <w:rFonts w:ascii="Verdana" w:hAnsi="Verdana"/>
                <w:sz w:val="16"/>
                <w:szCs w:val="16"/>
                <w:lang w:val="nl-NL"/>
              </w:rPr>
              <w:t>Opmerkingen/veranderingen</w:t>
            </w:r>
          </w:p>
        </w:tc>
      </w:tr>
      <w:tr w:rsidR="00271B17" w:rsidRPr="000E5FCF" w14:paraId="3F5B34BB" w14:textId="77777777" w:rsidTr="0068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Borders>
              <w:top w:val="none" w:sz="0" w:space="0" w:color="auto"/>
              <w:left w:val="none" w:sz="0" w:space="0" w:color="auto"/>
              <w:bottom w:val="none" w:sz="0" w:space="0" w:color="auto"/>
            </w:tcBorders>
          </w:tcPr>
          <w:p w14:paraId="1D6455B2" w14:textId="73341BE0" w:rsidR="00271B17" w:rsidRPr="000E5FCF" w:rsidRDefault="00504928" w:rsidP="00C62949">
            <w:pPr>
              <w:pStyle w:val="Standaard1"/>
              <w:widowControl w:val="0"/>
              <w:spacing w:line="276" w:lineRule="auto"/>
              <w:rPr>
                <w:rFonts w:ascii="Verdana" w:hAnsi="Verdana"/>
                <w:b w:val="0"/>
                <w:sz w:val="16"/>
                <w:szCs w:val="16"/>
                <w:lang w:val="nl-NL"/>
              </w:rPr>
            </w:pPr>
            <w:r>
              <w:rPr>
                <w:rFonts w:ascii="Verdana" w:hAnsi="Verdana"/>
                <w:b w:val="0"/>
                <w:sz w:val="16"/>
                <w:szCs w:val="16"/>
                <w:lang w:val="nl-NL"/>
              </w:rPr>
              <w:t>0.1</w:t>
            </w:r>
          </w:p>
        </w:tc>
        <w:tc>
          <w:tcPr>
            <w:cnfStyle w:val="000010000000" w:firstRow="0" w:lastRow="0" w:firstColumn="0" w:lastColumn="0" w:oddVBand="1" w:evenVBand="0" w:oddHBand="0" w:evenHBand="0" w:firstRowFirstColumn="0" w:firstRowLastColumn="0" w:lastRowFirstColumn="0" w:lastRowLastColumn="0"/>
            <w:tcW w:w="1336" w:type="dxa"/>
            <w:tcBorders>
              <w:top w:val="none" w:sz="0" w:space="0" w:color="auto"/>
              <w:left w:val="none" w:sz="0" w:space="0" w:color="auto"/>
              <w:bottom w:val="none" w:sz="0" w:space="0" w:color="auto"/>
              <w:right w:val="none" w:sz="0" w:space="0" w:color="auto"/>
            </w:tcBorders>
          </w:tcPr>
          <w:p w14:paraId="2D383C7F" w14:textId="4884BC99" w:rsidR="00271B17" w:rsidRPr="000E5FCF" w:rsidRDefault="00787313" w:rsidP="00C62949">
            <w:pPr>
              <w:pStyle w:val="Standaard1"/>
              <w:widowControl w:val="0"/>
              <w:spacing w:line="276" w:lineRule="auto"/>
              <w:rPr>
                <w:rFonts w:ascii="Verdana" w:hAnsi="Verdana"/>
                <w:b/>
                <w:sz w:val="16"/>
                <w:szCs w:val="16"/>
                <w:lang w:val="nl-NL"/>
              </w:rPr>
            </w:pPr>
            <w:r>
              <w:rPr>
                <w:rFonts w:ascii="Verdana" w:hAnsi="Verdana"/>
                <w:sz w:val="16"/>
                <w:szCs w:val="16"/>
                <w:lang w:val="nl-NL"/>
              </w:rPr>
              <w:t>09-06-2016</w:t>
            </w:r>
          </w:p>
        </w:tc>
        <w:tc>
          <w:tcPr>
            <w:tcW w:w="2138" w:type="dxa"/>
            <w:tcBorders>
              <w:top w:val="none" w:sz="0" w:space="0" w:color="auto"/>
              <w:bottom w:val="none" w:sz="0" w:space="0" w:color="auto"/>
            </w:tcBorders>
          </w:tcPr>
          <w:p w14:paraId="2BEFE975" w14:textId="3EB253AB" w:rsidR="00673CB4" w:rsidRDefault="00673CB4" w:rsidP="00C62949">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lang w:val="nl-NL"/>
              </w:rPr>
            </w:pPr>
            <w:r>
              <w:rPr>
                <w:rFonts w:ascii="Verdana" w:hAnsi="Verdana"/>
                <w:sz w:val="16"/>
                <w:szCs w:val="16"/>
                <w:lang w:val="nl-NL"/>
              </w:rPr>
              <w:t>K.</w:t>
            </w:r>
            <w:r w:rsidR="00680231">
              <w:rPr>
                <w:rFonts w:ascii="Verdana" w:hAnsi="Verdana"/>
                <w:sz w:val="16"/>
                <w:szCs w:val="16"/>
                <w:lang w:val="nl-NL"/>
              </w:rPr>
              <w:t xml:space="preserve"> </w:t>
            </w:r>
            <w:r>
              <w:rPr>
                <w:rFonts w:ascii="Verdana" w:hAnsi="Verdana"/>
                <w:sz w:val="16"/>
                <w:szCs w:val="16"/>
                <w:lang w:val="nl-NL"/>
              </w:rPr>
              <w:t>van Dongen</w:t>
            </w:r>
          </w:p>
          <w:p w14:paraId="39D344AE" w14:textId="6516F57C" w:rsidR="00F624AE" w:rsidRDefault="00673CB4" w:rsidP="00C62949">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lang w:val="nl-NL"/>
              </w:rPr>
            </w:pPr>
            <w:r>
              <w:rPr>
                <w:rFonts w:ascii="Verdana" w:hAnsi="Verdana"/>
                <w:sz w:val="16"/>
                <w:szCs w:val="16"/>
                <w:lang w:val="nl-NL"/>
              </w:rPr>
              <w:t>M</w:t>
            </w:r>
            <w:r w:rsidR="00F624AE">
              <w:rPr>
                <w:rFonts w:ascii="Verdana" w:hAnsi="Verdana"/>
                <w:sz w:val="16"/>
                <w:szCs w:val="16"/>
                <w:lang w:val="nl-NL"/>
              </w:rPr>
              <w:t>.</w:t>
            </w:r>
            <w:r w:rsidR="00680231">
              <w:rPr>
                <w:rFonts w:ascii="Verdana" w:hAnsi="Verdana"/>
                <w:sz w:val="16"/>
                <w:szCs w:val="16"/>
                <w:lang w:val="nl-NL"/>
              </w:rPr>
              <w:t xml:space="preserve"> </w:t>
            </w:r>
            <w:r>
              <w:rPr>
                <w:rFonts w:ascii="Verdana" w:hAnsi="Verdana"/>
                <w:sz w:val="16"/>
                <w:szCs w:val="16"/>
                <w:lang w:val="nl-NL"/>
              </w:rPr>
              <w:t>Uijtenhoorn</w:t>
            </w:r>
          </w:p>
          <w:p w14:paraId="61759BC4" w14:textId="677FA2FD" w:rsidR="00271B17" w:rsidRPr="000E5FCF" w:rsidRDefault="00990553" w:rsidP="00C62949">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lang w:val="nl-NL"/>
              </w:rPr>
            </w:pPr>
            <w:r w:rsidRPr="000E5FCF">
              <w:rPr>
                <w:rFonts w:ascii="Verdana" w:hAnsi="Verdana"/>
                <w:sz w:val="16"/>
                <w:szCs w:val="16"/>
                <w:lang w:val="nl-NL"/>
              </w:rPr>
              <w:t>A. Post</w:t>
            </w:r>
          </w:p>
        </w:tc>
        <w:tc>
          <w:tcPr>
            <w:cnfStyle w:val="000100000000" w:firstRow="0" w:lastRow="0" w:firstColumn="0" w:lastColumn="1" w:oddVBand="0" w:evenVBand="0" w:oddHBand="0" w:evenHBand="0" w:firstRowFirstColumn="0" w:firstRowLastColumn="0" w:lastRowFirstColumn="0" w:lastRowLastColumn="0"/>
            <w:tcW w:w="2651" w:type="dxa"/>
            <w:tcBorders>
              <w:top w:val="none" w:sz="0" w:space="0" w:color="auto"/>
              <w:bottom w:val="none" w:sz="0" w:space="0" w:color="auto"/>
              <w:right w:val="none" w:sz="0" w:space="0" w:color="auto"/>
            </w:tcBorders>
          </w:tcPr>
          <w:p w14:paraId="77E5A0EA" w14:textId="7A7AD323" w:rsidR="00271B17" w:rsidRPr="000E5FCF" w:rsidRDefault="00271B17" w:rsidP="00C62949">
            <w:pPr>
              <w:pStyle w:val="Standaard1"/>
              <w:widowControl w:val="0"/>
              <w:spacing w:line="276" w:lineRule="auto"/>
              <w:rPr>
                <w:rFonts w:ascii="Verdana" w:hAnsi="Verdana"/>
                <w:b w:val="0"/>
                <w:sz w:val="16"/>
                <w:szCs w:val="16"/>
                <w:lang w:val="nl-NL"/>
              </w:rPr>
            </w:pPr>
          </w:p>
        </w:tc>
      </w:tr>
      <w:tr w:rsidR="00504928" w:rsidRPr="000E5FCF" w14:paraId="099F27BB" w14:textId="77777777" w:rsidTr="00680231">
        <w:tc>
          <w:tcPr>
            <w:cnfStyle w:val="001000000000" w:firstRow="0" w:lastRow="0" w:firstColumn="1" w:lastColumn="0" w:oddVBand="0" w:evenVBand="0" w:oddHBand="0" w:evenHBand="0" w:firstRowFirstColumn="0" w:firstRowLastColumn="0" w:lastRowFirstColumn="0" w:lastRowLastColumn="0"/>
            <w:tcW w:w="887" w:type="dxa"/>
          </w:tcPr>
          <w:p w14:paraId="169C1528" w14:textId="39C3E682" w:rsidR="00504928" w:rsidRDefault="00504928" w:rsidP="00C62949">
            <w:pPr>
              <w:pStyle w:val="Standaard1"/>
              <w:widowControl w:val="0"/>
              <w:spacing w:line="276" w:lineRule="auto"/>
              <w:rPr>
                <w:rFonts w:ascii="Verdana" w:hAnsi="Verdana"/>
                <w:b w:val="0"/>
                <w:sz w:val="16"/>
                <w:szCs w:val="16"/>
                <w:lang w:val="nl-NL"/>
              </w:rPr>
            </w:pPr>
            <w:r>
              <w:rPr>
                <w:rFonts w:ascii="Verdana" w:hAnsi="Verdana"/>
                <w:b w:val="0"/>
                <w:sz w:val="16"/>
                <w:szCs w:val="16"/>
                <w:lang w:val="nl-NL"/>
              </w:rPr>
              <w:t>0.2</w:t>
            </w:r>
          </w:p>
        </w:tc>
        <w:tc>
          <w:tcPr>
            <w:cnfStyle w:val="000010000000" w:firstRow="0" w:lastRow="0" w:firstColumn="0" w:lastColumn="0" w:oddVBand="1" w:evenVBand="0" w:oddHBand="0" w:evenHBand="0" w:firstRowFirstColumn="0" w:firstRowLastColumn="0" w:lastRowFirstColumn="0" w:lastRowLastColumn="0"/>
            <w:tcW w:w="1336" w:type="dxa"/>
          </w:tcPr>
          <w:p w14:paraId="7CE463B6" w14:textId="2B6EDE32" w:rsidR="00504928" w:rsidRDefault="00504928" w:rsidP="00C62949">
            <w:pPr>
              <w:pStyle w:val="Standaard1"/>
              <w:widowControl w:val="0"/>
              <w:spacing w:line="276" w:lineRule="auto"/>
              <w:rPr>
                <w:rFonts w:ascii="Verdana" w:hAnsi="Verdana"/>
                <w:sz w:val="16"/>
                <w:szCs w:val="16"/>
                <w:lang w:val="nl-NL"/>
              </w:rPr>
            </w:pPr>
            <w:r>
              <w:rPr>
                <w:rFonts w:ascii="Verdana" w:hAnsi="Verdana"/>
                <w:sz w:val="16"/>
                <w:szCs w:val="16"/>
                <w:lang w:val="nl-NL"/>
              </w:rPr>
              <w:t>16-06-2016</w:t>
            </w:r>
          </w:p>
        </w:tc>
        <w:tc>
          <w:tcPr>
            <w:tcW w:w="2138" w:type="dxa"/>
          </w:tcPr>
          <w:p w14:paraId="60D2488F" w14:textId="0C567F55" w:rsidR="00504928" w:rsidRDefault="00504928" w:rsidP="00C62949">
            <w:pPr>
              <w:pStyle w:val="Standaard1"/>
              <w:widowControl w:val="0"/>
              <w:spacing w:line="276" w:lineRule="auto"/>
              <w:cnfStyle w:val="000000000000" w:firstRow="0" w:lastRow="0" w:firstColumn="0" w:lastColumn="0" w:oddVBand="0" w:evenVBand="0" w:oddHBand="0" w:evenHBand="0" w:firstRowFirstColumn="0" w:firstRowLastColumn="0" w:lastRowFirstColumn="0" w:lastRowLastColumn="0"/>
              <w:rPr>
                <w:rFonts w:ascii="Verdana" w:hAnsi="Verdana"/>
                <w:sz w:val="16"/>
                <w:szCs w:val="16"/>
                <w:lang w:val="nl-NL"/>
              </w:rPr>
            </w:pPr>
            <w:r>
              <w:rPr>
                <w:rFonts w:ascii="Verdana" w:hAnsi="Verdana"/>
                <w:sz w:val="16"/>
                <w:szCs w:val="16"/>
                <w:lang w:val="nl-NL"/>
              </w:rPr>
              <w:t>F. Man</w:t>
            </w:r>
          </w:p>
        </w:tc>
        <w:tc>
          <w:tcPr>
            <w:cnfStyle w:val="000100000000" w:firstRow="0" w:lastRow="0" w:firstColumn="0" w:lastColumn="1" w:oddVBand="0" w:evenVBand="0" w:oddHBand="0" w:evenHBand="0" w:firstRowFirstColumn="0" w:firstRowLastColumn="0" w:lastRowFirstColumn="0" w:lastRowLastColumn="0"/>
            <w:tcW w:w="2651" w:type="dxa"/>
          </w:tcPr>
          <w:p w14:paraId="7E367122" w14:textId="6D5F95C0" w:rsidR="00504928" w:rsidRPr="000E5FCF" w:rsidRDefault="00504928" w:rsidP="00C62949">
            <w:pPr>
              <w:pStyle w:val="Standaard1"/>
              <w:widowControl w:val="0"/>
              <w:spacing w:line="276" w:lineRule="auto"/>
              <w:rPr>
                <w:rFonts w:ascii="Verdana" w:hAnsi="Verdana"/>
                <w:b w:val="0"/>
                <w:sz w:val="16"/>
                <w:szCs w:val="16"/>
                <w:lang w:val="nl-NL"/>
              </w:rPr>
            </w:pPr>
            <w:proofErr w:type="spellStart"/>
            <w:r>
              <w:rPr>
                <w:rFonts w:ascii="Verdana" w:hAnsi="Verdana"/>
                <w:b w:val="0"/>
                <w:sz w:val="16"/>
                <w:szCs w:val="16"/>
                <w:lang w:val="nl-NL"/>
              </w:rPr>
              <w:t>Bijhouding</w:t>
            </w:r>
            <w:proofErr w:type="spellEnd"/>
            <w:r>
              <w:rPr>
                <w:rFonts w:ascii="Verdana" w:hAnsi="Verdana"/>
                <w:b w:val="0"/>
                <w:sz w:val="16"/>
                <w:szCs w:val="16"/>
                <w:lang w:val="nl-NL"/>
              </w:rPr>
              <w:t xml:space="preserve"> toegevoegd</w:t>
            </w:r>
          </w:p>
        </w:tc>
      </w:tr>
      <w:tr w:rsidR="0042723E" w:rsidRPr="00796422" w14:paraId="20E3E79E" w14:textId="77777777" w:rsidTr="0068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4A6BD32F" w14:textId="18727BE1" w:rsidR="0042723E" w:rsidRPr="00796422" w:rsidRDefault="0042723E" w:rsidP="00C62949">
            <w:pPr>
              <w:pStyle w:val="Standaard1"/>
              <w:widowControl w:val="0"/>
              <w:spacing w:line="276" w:lineRule="auto"/>
              <w:rPr>
                <w:rFonts w:ascii="Verdana" w:hAnsi="Verdana"/>
                <w:b w:val="0"/>
                <w:sz w:val="16"/>
                <w:szCs w:val="16"/>
                <w:lang w:val="nl-NL"/>
              </w:rPr>
            </w:pPr>
            <w:r w:rsidRPr="00796422">
              <w:rPr>
                <w:rFonts w:ascii="Verdana" w:hAnsi="Verdana"/>
                <w:b w:val="0"/>
                <w:sz w:val="16"/>
                <w:szCs w:val="16"/>
                <w:lang w:val="nl-NL"/>
              </w:rPr>
              <w:t>0.3</w:t>
            </w:r>
          </w:p>
        </w:tc>
        <w:tc>
          <w:tcPr>
            <w:cnfStyle w:val="000010000000" w:firstRow="0" w:lastRow="0" w:firstColumn="0" w:lastColumn="0" w:oddVBand="1" w:evenVBand="0" w:oddHBand="0" w:evenHBand="0" w:firstRowFirstColumn="0" w:firstRowLastColumn="0" w:lastRowFirstColumn="0" w:lastRowLastColumn="0"/>
            <w:tcW w:w="1336" w:type="dxa"/>
          </w:tcPr>
          <w:p w14:paraId="259197E7" w14:textId="148C2734" w:rsidR="0042723E" w:rsidRPr="00796422" w:rsidRDefault="0042723E" w:rsidP="00C62949">
            <w:pPr>
              <w:pStyle w:val="Standaard1"/>
              <w:widowControl w:val="0"/>
              <w:spacing w:line="276" w:lineRule="auto"/>
              <w:rPr>
                <w:rFonts w:ascii="Verdana" w:hAnsi="Verdana"/>
                <w:b/>
                <w:sz w:val="16"/>
                <w:szCs w:val="16"/>
                <w:lang w:val="nl-NL"/>
              </w:rPr>
            </w:pPr>
            <w:r w:rsidRPr="00796422">
              <w:rPr>
                <w:rFonts w:ascii="Verdana" w:hAnsi="Verdana"/>
                <w:sz w:val="16"/>
                <w:szCs w:val="16"/>
                <w:lang w:val="nl-NL"/>
              </w:rPr>
              <w:t>17-06-2016</w:t>
            </w:r>
          </w:p>
        </w:tc>
        <w:tc>
          <w:tcPr>
            <w:tcW w:w="2138" w:type="dxa"/>
          </w:tcPr>
          <w:p w14:paraId="5D7D4CFC" w14:textId="4A92AB1C" w:rsidR="0042723E" w:rsidRPr="00796422" w:rsidRDefault="0042723E" w:rsidP="00C62949">
            <w:pPr>
              <w:pStyle w:val="Standaard1"/>
              <w:widowControl w:val="0"/>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lang w:val="nl-NL"/>
              </w:rPr>
            </w:pPr>
            <w:proofErr w:type="spellStart"/>
            <w:r w:rsidRPr="00796422">
              <w:rPr>
                <w:rFonts w:ascii="Verdana" w:hAnsi="Verdana"/>
                <w:sz w:val="16"/>
                <w:szCs w:val="16"/>
                <w:lang w:val="nl-NL"/>
              </w:rPr>
              <w:t>F.Man</w:t>
            </w:r>
            <w:proofErr w:type="spellEnd"/>
          </w:p>
        </w:tc>
        <w:tc>
          <w:tcPr>
            <w:cnfStyle w:val="000100000000" w:firstRow="0" w:lastRow="0" w:firstColumn="0" w:lastColumn="1" w:oddVBand="0" w:evenVBand="0" w:oddHBand="0" w:evenHBand="0" w:firstRowFirstColumn="0" w:firstRowLastColumn="0" w:lastRowFirstColumn="0" w:lastRowLastColumn="0"/>
            <w:tcW w:w="2651" w:type="dxa"/>
          </w:tcPr>
          <w:p w14:paraId="2AFF581C" w14:textId="3F5297CB" w:rsidR="0042723E" w:rsidRPr="00796422" w:rsidRDefault="0042723E" w:rsidP="00C62949">
            <w:pPr>
              <w:pStyle w:val="Standaard1"/>
              <w:widowControl w:val="0"/>
              <w:spacing w:line="276" w:lineRule="auto"/>
              <w:rPr>
                <w:rFonts w:ascii="Verdana" w:hAnsi="Verdana"/>
                <w:b w:val="0"/>
                <w:sz w:val="16"/>
                <w:szCs w:val="16"/>
                <w:lang w:val="nl-NL"/>
              </w:rPr>
            </w:pPr>
            <w:r w:rsidRPr="00796422">
              <w:rPr>
                <w:rFonts w:ascii="Verdana" w:hAnsi="Verdana"/>
                <w:b w:val="0"/>
                <w:sz w:val="16"/>
                <w:szCs w:val="16"/>
                <w:lang w:val="nl-NL"/>
              </w:rPr>
              <w:t>Versie ter review</w:t>
            </w:r>
          </w:p>
        </w:tc>
      </w:tr>
      <w:tr w:rsidR="00334C38" w:rsidRPr="00796422" w14:paraId="732719A6" w14:textId="77777777" w:rsidTr="0068023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D886996" w14:textId="3E0FEBD7" w:rsidR="00334C38" w:rsidRPr="00334C38" w:rsidRDefault="00334C38" w:rsidP="00C62949">
            <w:pPr>
              <w:pStyle w:val="Standaard1"/>
              <w:widowControl w:val="0"/>
              <w:spacing w:line="276" w:lineRule="auto"/>
              <w:rPr>
                <w:rFonts w:ascii="Verdana" w:hAnsi="Verdana"/>
                <w:b w:val="0"/>
                <w:sz w:val="16"/>
                <w:szCs w:val="16"/>
                <w:lang w:val="nl-NL"/>
              </w:rPr>
            </w:pPr>
            <w:r w:rsidRPr="00334C38">
              <w:rPr>
                <w:rFonts w:ascii="Verdana" w:hAnsi="Verdana"/>
                <w:b w:val="0"/>
                <w:sz w:val="16"/>
                <w:szCs w:val="16"/>
                <w:lang w:val="nl-NL"/>
              </w:rPr>
              <w:t>1.0</w:t>
            </w:r>
          </w:p>
        </w:tc>
        <w:tc>
          <w:tcPr>
            <w:cnfStyle w:val="000010000000" w:firstRow="0" w:lastRow="0" w:firstColumn="0" w:lastColumn="0" w:oddVBand="1" w:evenVBand="0" w:oddHBand="0" w:evenHBand="0" w:firstRowFirstColumn="0" w:firstRowLastColumn="0" w:lastRowFirstColumn="0" w:lastRowLastColumn="0"/>
            <w:tcW w:w="1336" w:type="dxa"/>
          </w:tcPr>
          <w:p w14:paraId="15475897" w14:textId="03D77EBC" w:rsidR="00334C38" w:rsidRPr="00334C38" w:rsidRDefault="00334C38" w:rsidP="00C62949">
            <w:pPr>
              <w:pStyle w:val="Standaard1"/>
              <w:widowControl w:val="0"/>
              <w:spacing w:line="276" w:lineRule="auto"/>
              <w:rPr>
                <w:rFonts w:ascii="Verdana" w:hAnsi="Verdana"/>
                <w:b w:val="0"/>
                <w:sz w:val="16"/>
                <w:szCs w:val="16"/>
                <w:lang w:val="nl-NL"/>
              </w:rPr>
            </w:pPr>
            <w:r w:rsidRPr="00334C38">
              <w:rPr>
                <w:rFonts w:ascii="Verdana" w:hAnsi="Verdana"/>
                <w:b w:val="0"/>
                <w:sz w:val="16"/>
                <w:szCs w:val="16"/>
                <w:lang w:val="nl-NL"/>
              </w:rPr>
              <w:t>22-06-2016</w:t>
            </w:r>
          </w:p>
        </w:tc>
        <w:tc>
          <w:tcPr>
            <w:tcW w:w="2138" w:type="dxa"/>
          </w:tcPr>
          <w:p w14:paraId="6D1E5C10" w14:textId="7D25ADC9" w:rsidR="00334C38" w:rsidRPr="00334C38" w:rsidRDefault="00334C38" w:rsidP="00C62949">
            <w:pPr>
              <w:pStyle w:val="Standaard1"/>
              <w:widowControl w:val="0"/>
              <w:spacing w:line="276" w:lineRule="auto"/>
              <w:cnfStyle w:val="010000000000" w:firstRow="0" w:lastRow="1" w:firstColumn="0" w:lastColumn="0" w:oddVBand="0" w:evenVBand="0" w:oddHBand="0" w:evenHBand="0" w:firstRowFirstColumn="0" w:firstRowLastColumn="0" w:lastRowFirstColumn="0" w:lastRowLastColumn="0"/>
              <w:rPr>
                <w:rFonts w:ascii="Verdana" w:hAnsi="Verdana"/>
                <w:b w:val="0"/>
                <w:sz w:val="16"/>
                <w:szCs w:val="16"/>
                <w:lang w:val="nl-NL"/>
              </w:rPr>
            </w:pPr>
            <w:proofErr w:type="spellStart"/>
            <w:r w:rsidRPr="00334C38">
              <w:rPr>
                <w:rFonts w:ascii="Verdana" w:hAnsi="Verdana"/>
                <w:b w:val="0"/>
                <w:sz w:val="16"/>
                <w:szCs w:val="16"/>
                <w:lang w:val="nl-NL"/>
              </w:rPr>
              <w:t>F.Man</w:t>
            </w:r>
            <w:proofErr w:type="spellEnd"/>
          </w:p>
        </w:tc>
        <w:tc>
          <w:tcPr>
            <w:cnfStyle w:val="000100000000" w:firstRow="0" w:lastRow="0" w:firstColumn="0" w:lastColumn="1" w:oddVBand="0" w:evenVBand="0" w:oddHBand="0" w:evenHBand="0" w:firstRowFirstColumn="0" w:firstRowLastColumn="0" w:lastRowFirstColumn="0" w:lastRowLastColumn="0"/>
            <w:tcW w:w="2651" w:type="dxa"/>
          </w:tcPr>
          <w:p w14:paraId="40BECF65" w14:textId="298900C4" w:rsidR="00334C38" w:rsidRPr="00334C38" w:rsidRDefault="00334C38" w:rsidP="00C62949">
            <w:pPr>
              <w:pStyle w:val="Standaard1"/>
              <w:widowControl w:val="0"/>
              <w:spacing w:line="276" w:lineRule="auto"/>
              <w:rPr>
                <w:rFonts w:ascii="Verdana" w:hAnsi="Verdana"/>
                <w:b w:val="0"/>
                <w:sz w:val="16"/>
                <w:szCs w:val="16"/>
                <w:lang w:val="nl-NL"/>
              </w:rPr>
            </w:pPr>
            <w:r w:rsidRPr="00334C38">
              <w:rPr>
                <w:rFonts w:ascii="Verdana" w:hAnsi="Verdana"/>
                <w:b w:val="0"/>
                <w:sz w:val="16"/>
                <w:szCs w:val="16"/>
                <w:lang w:val="nl-NL"/>
              </w:rPr>
              <w:t>Reviewopmerkingen verwerkt</w:t>
            </w:r>
          </w:p>
        </w:tc>
      </w:tr>
    </w:tbl>
    <w:p w14:paraId="279151D2" w14:textId="2DDC02C6" w:rsidR="000D4FDD" w:rsidRPr="00796422" w:rsidRDefault="000D4FDD" w:rsidP="00C62949">
      <w:pPr>
        <w:spacing w:line="276" w:lineRule="auto"/>
      </w:pPr>
    </w:p>
    <w:p w14:paraId="4375AB68" w14:textId="77777777" w:rsidR="00504928" w:rsidRPr="00796422" w:rsidRDefault="00271B17" w:rsidP="000C309B">
      <w:pPr>
        <w:pStyle w:val="TOC1"/>
        <w:tabs>
          <w:tab w:val="right" w:leader="dot" w:pos="7361"/>
        </w:tabs>
        <w:rPr>
          <w:rFonts w:ascii="Verdana" w:hAnsi="Verdana"/>
        </w:rPr>
      </w:pPr>
      <w:r w:rsidRPr="007B046E">
        <w:br w:type="page"/>
      </w:r>
      <w:bookmarkStart w:id="44" w:name="_Toc308793941"/>
      <w:bookmarkStart w:id="45" w:name="_Toc308891540"/>
      <w:bookmarkStart w:id="46" w:name="_Toc316811963"/>
      <w:bookmarkStart w:id="47" w:name="_Toc316906723"/>
      <w:bookmarkStart w:id="48" w:name="_Toc322772356"/>
      <w:bookmarkStart w:id="49" w:name="_Toc327513547"/>
      <w:r w:rsidR="0015320D" w:rsidRPr="00796422">
        <w:rPr>
          <w:rFonts w:ascii="Verdana" w:hAnsi="Verdana"/>
        </w:rPr>
        <w:lastRenderedPageBreak/>
        <w:t>Inhoud</w:t>
      </w:r>
      <w:bookmarkStart w:id="50" w:name="Inhoud"/>
      <w:bookmarkStart w:id="51" w:name="_Toc210639909"/>
      <w:bookmarkStart w:id="52" w:name="_Toc210640509"/>
      <w:bookmarkStart w:id="53" w:name="_Toc210642359"/>
      <w:bookmarkStart w:id="54" w:name="_Toc210707156"/>
      <w:bookmarkStart w:id="55" w:name="_Toc210707189"/>
      <w:bookmarkStart w:id="56" w:name="_Toc210707588"/>
      <w:bookmarkStart w:id="57" w:name="_Toc210709223"/>
      <w:bookmarkStart w:id="58" w:name="_Toc210709342"/>
      <w:bookmarkStart w:id="59" w:name="_Toc210709603"/>
      <w:bookmarkStart w:id="60" w:name="_Toc210709777"/>
      <w:bookmarkStart w:id="61" w:name="_Toc210710033"/>
      <w:bookmarkStart w:id="62" w:name="_Toc21071261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50"/>
      <w:bookmarkEnd w:id="51"/>
      <w:bookmarkEnd w:id="52"/>
      <w:bookmarkEnd w:id="53"/>
      <w:bookmarkEnd w:id="54"/>
      <w:bookmarkEnd w:id="55"/>
      <w:bookmarkEnd w:id="56"/>
      <w:bookmarkEnd w:id="57"/>
      <w:bookmarkEnd w:id="58"/>
      <w:bookmarkEnd w:id="59"/>
      <w:bookmarkEnd w:id="60"/>
      <w:bookmarkEnd w:id="61"/>
      <w:bookmarkEnd w:id="62"/>
      <w:r w:rsidR="000F1FB2" w:rsidRPr="00796422">
        <w:rPr>
          <w:rFonts w:ascii="Verdana" w:hAnsi="Verdana"/>
        </w:rPr>
        <w:t>sopgave</w:t>
      </w:r>
      <w:bookmarkEnd w:id="44"/>
      <w:bookmarkEnd w:id="45"/>
      <w:bookmarkEnd w:id="46"/>
      <w:bookmarkEnd w:id="47"/>
      <w:bookmarkEnd w:id="48"/>
      <w:bookmarkEnd w:id="49"/>
    </w:p>
    <w:p w14:paraId="17DD43B7" w14:textId="77777777" w:rsidR="00504928" w:rsidRPr="00796422" w:rsidRDefault="00504928" w:rsidP="000C309B">
      <w:pPr>
        <w:pStyle w:val="TOC1"/>
        <w:tabs>
          <w:tab w:val="right" w:leader="dot" w:pos="7361"/>
        </w:tabs>
        <w:rPr>
          <w:rFonts w:ascii="Verdana" w:hAnsi="Verdana"/>
        </w:rPr>
      </w:pPr>
    </w:p>
    <w:p w14:paraId="328D4A0A" w14:textId="77777777" w:rsidR="00C670E9" w:rsidRPr="00C670E9" w:rsidRDefault="00504928">
      <w:pPr>
        <w:pStyle w:val="TOC1"/>
        <w:tabs>
          <w:tab w:val="right" w:leader="dot" w:pos="7361"/>
        </w:tabs>
        <w:rPr>
          <w:rFonts w:ascii="Verdana" w:eastAsiaTheme="minorEastAsia" w:hAnsi="Verdana" w:cstheme="minorBidi"/>
          <w:b w:val="0"/>
          <w:noProof/>
          <w:sz w:val="16"/>
          <w:szCs w:val="16"/>
          <w:lang w:val="en-US" w:eastAsia="en-US"/>
        </w:rPr>
      </w:pPr>
      <w:r w:rsidRPr="00C670E9">
        <w:rPr>
          <w:rFonts w:ascii="Verdana" w:hAnsi="Verdana"/>
          <w:sz w:val="16"/>
          <w:szCs w:val="16"/>
        </w:rPr>
        <w:fldChar w:fldCharType="begin"/>
      </w:r>
      <w:r w:rsidRPr="00C670E9">
        <w:rPr>
          <w:rFonts w:ascii="Verdana" w:hAnsi="Verdana"/>
          <w:sz w:val="16"/>
          <w:szCs w:val="16"/>
        </w:rPr>
        <w:instrText xml:space="preserve"> TOC \o "1-3" \h \z \u </w:instrText>
      </w:r>
      <w:r w:rsidRPr="00C670E9">
        <w:rPr>
          <w:rFonts w:ascii="Verdana" w:hAnsi="Verdana"/>
          <w:sz w:val="16"/>
          <w:szCs w:val="16"/>
        </w:rPr>
        <w:fldChar w:fldCharType="separate"/>
      </w:r>
      <w:hyperlink w:anchor="_Toc453932070" w:history="1">
        <w:r w:rsidR="00C670E9" w:rsidRPr="00C670E9">
          <w:rPr>
            <w:rStyle w:val="Hyperlink"/>
            <w:noProof/>
            <w:sz w:val="16"/>
            <w:szCs w:val="16"/>
          </w:rPr>
          <w:t>Management samenvatting</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_Toc453932070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4</w:t>
        </w:r>
        <w:r w:rsidR="00C670E9" w:rsidRPr="00C670E9">
          <w:rPr>
            <w:rFonts w:ascii="Verdana" w:hAnsi="Verdana"/>
            <w:noProof/>
            <w:webHidden/>
            <w:sz w:val="16"/>
            <w:szCs w:val="16"/>
          </w:rPr>
          <w:fldChar w:fldCharType="end"/>
        </w:r>
      </w:hyperlink>
    </w:p>
    <w:p w14:paraId="715E2C2F"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71" w:history="1">
        <w:r w:rsidR="00C670E9" w:rsidRPr="00C670E9">
          <w:rPr>
            <w:rStyle w:val="Hyperlink"/>
            <w:noProof/>
            <w:sz w:val="16"/>
            <w:szCs w:val="16"/>
          </w:rPr>
          <w:t>1</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Inleiding</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_Toc453932071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5</w:t>
        </w:r>
        <w:r w:rsidR="00C670E9" w:rsidRPr="00C670E9">
          <w:rPr>
            <w:rFonts w:ascii="Verdana" w:hAnsi="Verdana"/>
            <w:noProof/>
            <w:webHidden/>
            <w:sz w:val="16"/>
            <w:szCs w:val="16"/>
          </w:rPr>
          <w:fldChar w:fldCharType="end"/>
        </w:r>
      </w:hyperlink>
    </w:p>
    <w:p w14:paraId="44D1FD03"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72" w:history="1">
        <w:r w:rsidR="00C670E9" w:rsidRPr="00C670E9">
          <w:rPr>
            <w:rStyle w:val="Hyperlink"/>
            <w:noProof/>
            <w:sz w:val="16"/>
            <w:szCs w:val="16"/>
          </w:rPr>
          <w:t>2</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Scope, testbasis en testobjecten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_Toc453932072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6</w:t>
        </w:r>
        <w:r w:rsidR="00C670E9" w:rsidRPr="00C670E9">
          <w:rPr>
            <w:rFonts w:ascii="Verdana" w:hAnsi="Verdana"/>
            <w:noProof/>
            <w:webHidden/>
            <w:sz w:val="16"/>
            <w:szCs w:val="16"/>
          </w:rPr>
          <w:fldChar w:fldCharType="end"/>
        </w:r>
      </w:hyperlink>
    </w:p>
    <w:p w14:paraId="46E43255"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73" w:history="1">
        <w:r w:rsidR="00C670E9" w:rsidRPr="00C670E9">
          <w:rPr>
            <w:rStyle w:val="Hyperlink"/>
            <w:noProof/>
            <w:sz w:val="16"/>
            <w:szCs w:val="16"/>
          </w:rPr>
          <w:t>2.1</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Scope</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_Toc453932073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6</w:t>
        </w:r>
        <w:r w:rsidR="00C670E9" w:rsidRPr="00C670E9">
          <w:rPr>
            <w:rFonts w:ascii="Verdana" w:hAnsi="Verdana"/>
            <w:noProof/>
            <w:webHidden/>
            <w:sz w:val="16"/>
            <w:szCs w:val="16"/>
          </w:rPr>
          <w:fldChar w:fldCharType="end"/>
        </w:r>
      </w:hyperlink>
    </w:p>
    <w:p w14:paraId="3B6BC357"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74" w:history="1">
        <w:r w:rsidR="00C670E9" w:rsidRPr="00C670E9">
          <w:rPr>
            <w:rStyle w:val="Hyperlink"/>
            <w:noProof/>
            <w:sz w:val="16"/>
            <w:szCs w:val="16"/>
          </w:rPr>
          <w:t>2.2</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Testbasis</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_Toc453932074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6</w:t>
        </w:r>
        <w:r w:rsidR="00C670E9" w:rsidRPr="00C670E9">
          <w:rPr>
            <w:rFonts w:ascii="Verdana" w:hAnsi="Verdana"/>
            <w:noProof/>
            <w:webHidden/>
            <w:sz w:val="16"/>
            <w:szCs w:val="16"/>
          </w:rPr>
          <w:fldChar w:fldCharType="end"/>
        </w:r>
      </w:hyperlink>
    </w:p>
    <w:p w14:paraId="3031BFFE"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75" w:history="1">
        <w:r w:rsidR="00C670E9" w:rsidRPr="00C670E9">
          <w:rPr>
            <w:rStyle w:val="Hyperlink"/>
            <w:noProof/>
            <w:sz w:val="16"/>
            <w:szCs w:val="16"/>
          </w:rPr>
          <w:t>2.3</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Testobjecten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_Toc453932075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6</w:t>
        </w:r>
        <w:r w:rsidR="00C670E9" w:rsidRPr="00C670E9">
          <w:rPr>
            <w:rFonts w:ascii="Verdana" w:hAnsi="Verdana"/>
            <w:noProof/>
            <w:webHidden/>
            <w:sz w:val="16"/>
            <w:szCs w:val="16"/>
          </w:rPr>
          <w:fldChar w:fldCharType="end"/>
        </w:r>
      </w:hyperlink>
    </w:p>
    <w:p w14:paraId="7F9F2F83"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76" w:history="1">
        <w:r w:rsidR="00C670E9" w:rsidRPr="00C670E9">
          <w:rPr>
            <w:rStyle w:val="Hyperlink"/>
            <w:noProof/>
            <w:sz w:val="16"/>
            <w:szCs w:val="16"/>
          </w:rPr>
          <w:t>3</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 producten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_Toc453932076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7</w:t>
        </w:r>
        <w:r w:rsidR="00C670E9" w:rsidRPr="00C670E9">
          <w:rPr>
            <w:rFonts w:ascii="Verdana" w:hAnsi="Verdana"/>
            <w:noProof/>
            <w:webHidden/>
            <w:sz w:val="16"/>
            <w:szCs w:val="16"/>
          </w:rPr>
          <w:fldChar w:fldCharType="end"/>
        </w:r>
      </w:hyperlink>
    </w:p>
    <w:p w14:paraId="18EEB64B"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77" w:history="1">
        <w:r w:rsidR="00C670E9" w:rsidRPr="00C670E9">
          <w:rPr>
            <w:rStyle w:val="Hyperlink"/>
            <w:noProof/>
            <w:sz w:val="16"/>
            <w:szCs w:val="16"/>
          </w:rPr>
          <w:t>4</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 aanpak</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_Toc453932077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8</w:t>
        </w:r>
        <w:r w:rsidR="00C670E9" w:rsidRPr="00C670E9">
          <w:rPr>
            <w:rFonts w:ascii="Verdana" w:hAnsi="Verdana"/>
            <w:noProof/>
            <w:webHidden/>
            <w:sz w:val="16"/>
            <w:szCs w:val="16"/>
          </w:rPr>
          <w:fldChar w:fldCharType="end"/>
        </w:r>
      </w:hyperlink>
    </w:p>
    <w:p w14:paraId="18D41EE9"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78" w:history="1">
        <w:r w:rsidR="00C670E9" w:rsidRPr="00C670E9">
          <w:rPr>
            <w:rStyle w:val="Hyperlink"/>
            <w:noProof/>
            <w:sz w:val="16"/>
            <w:szCs w:val="16"/>
          </w:rPr>
          <w:t>4.1</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Testvormen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_Toc453932078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8</w:t>
        </w:r>
        <w:r w:rsidR="00C670E9" w:rsidRPr="00C670E9">
          <w:rPr>
            <w:rFonts w:ascii="Verdana" w:hAnsi="Verdana"/>
            <w:noProof/>
            <w:webHidden/>
            <w:sz w:val="16"/>
            <w:szCs w:val="16"/>
          </w:rPr>
          <w:fldChar w:fldCharType="end"/>
        </w:r>
      </w:hyperlink>
    </w:p>
    <w:p w14:paraId="1CB284F2"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79" w:history="1">
        <w:r w:rsidR="00C670E9" w:rsidRPr="00C670E9">
          <w:rPr>
            <w:rStyle w:val="Hyperlink"/>
            <w:noProof/>
            <w:sz w:val="16"/>
            <w:szCs w:val="16"/>
          </w:rPr>
          <w:t>4.2</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Administratie Testgevallen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_Toc453932079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9</w:t>
        </w:r>
        <w:r w:rsidR="00C670E9" w:rsidRPr="00C670E9">
          <w:rPr>
            <w:rFonts w:ascii="Verdana" w:hAnsi="Verdana"/>
            <w:noProof/>
            <w:webHidden/>
            <w:sz w:val="16"/>
            <w:szCs w:val="16"/>
          </w:rPr>
          <w:fldChar w:fldCharType="end"/>
        </w:r>
      </w:hyperlink>
    </w:p>
    <w:p w14:paraId="07A30984"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0" w:history="1">
        <w:r w:rsidR="00C670E9" w:rsidRPr="00C670E9">
          <w:rPr>
            <w:rStyle w:val="Hyperlink"/>
            <w:noProof/>
            <w:sz w:val="16"/>
            <w:szCs w:val="16"/>
          </w:rPr>
          <w:t>4.3</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Specificatie Testgevallen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_Toc453932080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9</w:t>
        </w:r>
        <w:r w:rsidR="00C670E9" w:rsidRPr="00C670E9">
          <w:rPr>
            <w:rFonts w:ascii="Verdana" w:hAnsi="Verdana"/>
            <w:noProof/>
            <w:webHidden/>
            <w:sz w:val="16"/>
            <w:szCs w:val="16"/>
          </w:rPr>
          <w:fldChar w:fldCharType="end"/>
        </w:r>
      </w:hyperlink>
    </w:p>
    <w:p w14:paraId="14B0B904"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1" w:history="1">
        <w:r w:rsidR="00C670E9" w:rsidRPr="00C670E9">
          <w:rPr>
            <w:rStyle w:val="Hyperlink"/>
            <w:noProof/>
            <w:sz w:val="16"/>
            <w:szCs w:val="16"/>
          </w:rPr>
          <w:t>4.4</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Uitvoering Testgevallen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_Toc453932081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9</w:t>
        </w:r>
        <w:r w:rsidR="00C670E9" w:rsidRPr="00C670E9">
          <w:rPr>
            <w:rFonts w:ascii="Verdana" w:hAnsi="Verdana"/>
            <w:noProof/>
            <w:webHidden/>
            <w:sz w:val="16"/>
            <w:szCs w:val="16"/>
          </w:rPr>
          <w:fldChar w:fldCharType="end"/>
        </w:r>
      </w:hyperlink>
    </w:p>
    <w:p w14:paraId="5AB67A6F"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82" w:history="1">
        <w:r w:rsidR="00C670E9" w:rsidRPr="00C670E9">
          <w:rPr>
            <w:rStyle w:val="Hyperlink"/>
            <w:noProof/>
            <w:sz w:val="16"/>
            <w:szCs w:val="16"/>
          </w:rPr>
          <w:t>5</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Testware en testresultaten</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_Toc453932082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10</w:t>
        </w:r>
        <w:r w:rsidR="00C670E9" w:rsidRPr="00C670E9">
          <w:rPr>
            <w:rFonts w:ascii="Verdana" w:hAnsi="Verdana"/>
            <w:noProof/>
            <w:webHidden/>
            <w:sz w:val="16"/>
            <w:szCs w:val="16"/>
          </w:rPr>
          <w:fldChar w:fldCharType="end"/>
        </w:r>
      </w:hyperlink>
    </w:p>
    <w:p w14:paraId="2583E611"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3" w:history="1">
        <w:r w:rsidR="00C670E9" w:rsidRPr="00C670E9">
          <w:rPr>
            <w:rStyle w:val="Hyperlink"/>
            <w:noProof/>
            <w:sz w:val="16"/>
            <w:szCs w:val="16"/>
          </w:rPr>
          <w:t>5.1</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Levering</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_Toc453932083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10</w:t>
        </w:r>
        <w:r w:rsidR="00C670E9" w:rsidRPr="00C670E9">
          <w:rPr>
            <w:rFonts w:ascii="Verdana" w:hAnsi="Verdana"/>
            <w:noProof/>
            <w:webHidden/>
            <w:sz w:val="16"/>
            <w:szCs w:val="16"/>
          </w:rPr>
          <w:fldChar w:fldCharType="end"/>
        </w:r>
      </w:hyperlink>
    </w:p>
    <w:p w14:paraId="501DE9AD"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4" w:history="1">
        <w:r w:rsidR="00C670E9" w:rsidRPr="00C670E9">
          <w:rPr>
            <w:rStyle w:val="Hyperlink"/>
            <w:noProof/>
            <w:sz w:val="16"/>
            <w:szCs w:val="16"/>
          </w:rPr>
          <w:t>5.2</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Bijhouding</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_Toc453932084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11</w:t>
        </w:r>
        <w:r w:rsidR="00C670E9" w:rsidRPr="00C670E9">
          <w:rPr>
            <w:rFonts w:ascii="Verdana" w:hAnsi="Verdana"/>
            <w:noProof/>
            <w:webHidden/>
            <w:sz w:val="16"/>
            <w:szCs w:val="16"/>
          </w:rPr>
          <w:fldChar w:fldCharType="end"/>
        </w:r>
      </w:hyperlink>
    </w:p>
    <w:p w14:paraId="269A60F9" w14:textId="77777777" w:rsidR="00C670E9" w:rsidRPr="00C670E9" w:rsidRDefault="00FC7B52">
      <w:pPr>
        <w:pStyle w:val="TOC1"/>
        <w:tabs>
          <w:tab w:val="left" w:pos="480"/>
          <w:tab w:val="right" w:leader="dot" w:pos="7361"/>
        </w:tabs>
        <w:rPr>
          <w:rFonts w:ascii="Verdana" w:eastAsiaTheme="minorEastAsia" w:hAnsi="Verdana" w:cstheme="minorBidi"/>
          <w:b w:val="0"/>
          <w:noProof/>
          <w:sz w:val="16"/>
          <w:szCs w:val="16"/>
          <w:lang w:val="en-US" w:eastAsia="en-US"/>
        </w:rPr>
      </w:pPr>
      <w:hyperlink w:anchor="_Toc453932085" w:history="1">
        <w:r w:rsidR="00C670E9" w:rsidRPr="00C670E9">
          <w:rPr>
            <w:rStyle w:val="Hyperlink"/>
            <w:noProof/>
            <w:sz w:val="16"/>
            <w:szCs w:val="16"/>
          </w:rPr>
          <w:t>6</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Conclusie</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_Toc453932085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12</w:t>
        </w:r>
        <w:r w:rsidR="00C670E9" w:rsidRPr="00C670E9">
          <w:rPr>
            <w:rFonts w:ascii="Verdana" w:hAnsi="Verdana"/>
            <w:noProof/>
            <w:webHidden/>
            <w:sz w:val="16"/>
            <w:szCs w:val="16"/>
          </w:rPr>
          <w:fldChar w:fldCharType="end"/>
        </w:r>
      </w:hyperlink>
    </w:p>
    <w:p w14:paraId="0B87031B"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6" w:history="1">
        <w:r w:rsidR="00C670E9" w:rsidRPr="00C670E9">
          <w:rPr>
            <w:rStyle w:val="Hyperlink"/>
            <w:noProof/>
            <w:sz w:val="16"/>
            <w:szCs w:val="16"/>
          </w:rPr>
          <w:t>6.1</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Evaluatie</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_Toc453932086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12</w:t>
        </w:r>
        <w:r w:rsidR="00C670E9" w:rsidRPr="00C670E9">
          <w:rPr>
            <w:rFonts w:ascii="Verdana" w:hAnsi="Verdana"/>
            <w:noProof/>
            <w:webHidden/>
            <w:sz w:val="16"/>
            <w:szCs w:val="16"/>
          </w:rPr>
          <w:fldChar w:fldCharType="end"/>
        </w:r>
      </w:hyperlink>
    </w:p>
    <w:p w14:paraId="558EE3B2"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7" w:history="1">
        <w:r w:rsidR="00C670E9" w:rsidRPr="00C670E9">
          <w:rPr>
            <w:rStyle w:val="Hyperlink"/>
            <w:noProof/>
            <w:sz w:val="16"/>
            <w:szCs w:val="16"/>
          </w:rPr>
          <w:t>6.2</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Aandachtspunt</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_Toc453932087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12</w:t>
        </w:r>
        <w:r w:rsidR="00C670E9" w:rsidRPr="00C670E9">
          <w:rPr>
            <w:rFonts w:ascii="Verdana" w:hAnsi="Verdana"/>
            <w:noProof/>
            <w:webHidden/>
            <w:sz w:val="16"/>
            <w:szCs w:val="16"/>
          </w:rPr>
          <w:fldChar w:fldCharType="end"/>
        </w:r>
      </w:hyperlink>
    </w:p>
    <w:p w14:paraId="65C2090A" w14:textId="77777777" w:rsidR="00C670E9" w:rsidRPr="00C670E9" w:rsidRDefault="00FC7B52">
      <w:pPr>
        <w:pStyle w:val="TOC2"/>
        <w:tabs>
          <w:tab w:val="left" w:pos="800"/>
          <w:tab w:val="right" w:leader="dot" w:pos="7361"/>
        </w:tabs>
        <w:rPr>
          <w:rFonts w:ascii="Verdana" w:eastAsiaTheme="minorEastAsia" w:hAnsi="Verdana" w:cstheme="minorBidi"/>
          <w:b w:val="0"/>
          <w:noProof/>
          <w:sz w:val="16"/>
          <w:szCs w:val="16"/>
          <w:lang w:val="en-US" w:eastAsia="en-US"/>
        </w:rPr>
      </w:pPr>
      <w:hyperlink w:anchor="_Toc453932088" w:history="1">
        <w:r w:rsidR="00C670E9" w:rsidRPr="00C670E9">
          <w:rPr>
            <w:rStyle w:val="Hyperlink"/>
            <w:noProof/>
            <w:sz w:val="16"/>
            <w:szCs w:val="16"/>
          </w:rPr>
          <w:t>6.3</w:t>
        </w:r>
        <w:r w:rsidR="00C670E9" w:rsidRPr="00C670E9">
          <w:rPr>
            <w:rFonts w:ascii="Verdana" w:eastAsiaTheme="minorEastAsia" w:hAnsi="Verdana" w:cstheme="minorBidi"/>
            <w:b w:val="0"/>
            <w:noProof/>
            <w:sz w:val="16"/>
            <w:szCs w:val="16"/>
            <w:lang w:val="en-US" w:eastAsia="en-US"/>
          </w:rPr>
          <w:tab/>
        </w:r>
        <w:r w:rsidR="00C670E9" w:rsidRPr="00C670E9">
          <w:rPr>
            <w:rStyle w:val="Hyperlink"/>
            <w:noProof/>
            <w:sz w:val="16"/>
            <w:szCs w:val="16"/>
          </w:rPr>
          <w:t>Advies</w:t>
        </w:r>
        <w:r w:rsidR="00C670E9" w:rsidRPr="00C670E9">
          <w:rPr>
            <w:rFonts w:ascii="Verdana" w:hAnsi="Verdana"/>
            <w:noProof/>
            <w:webHidden/>
            <w:sz w:val="16"/>
            <w:szCs w:val="16"/>
          </w:rPr>
          <w:tab/>
        </w:r>
        <w:r w:rsidR="00C670E9" w:rsidRPr="00C670E9">
          <w:rPr>
            <w:rFonts w:ascii="Verdana" w:hAnsi="Verdana"/>
            <w:noProof/>
            <w:webHidden/>
            <w:sz w:val="16"/>
            <w:szCs w:val="16"/>
          </w:rPr>
          <w:fldChar w:fldCharType="begin"/>
        </w:r>
        <w:r w:rsidR="00C670E9" w:rsidRPr="00C670E9">
          <w:rPr>
            <w:rFonts w:ascii="Verdana" w:hAnsi="Verdana"/>
            <w:noProof/>
            <w:webHidden/>
            <w:sz w:val="16"/>
            <w:szCs w:val="16"/>
          </w:rPr>
          <w:instrText xml:space="preserve"> PAGEREF _Toc453932088 \h </w:instrText>
        </w:r>
        <w:r w:rsidR="00C670E9" w:rsidRPr="00C670E9">
          <w:rPr>
            <w:rFonts w:ascii="Verdana" w:hAnsi="Verdana"/>
            <w:noProof/>
            <w:webHidden/>
            <w:sz w:val="16"/>
            <w:szCs w:val="16"/>
          </w:rPr>
        </w:r>
        <w:r w:rsidR="00C670E9" w:rsidRPr="00C670E9">
          <w:rPr>
            <w:rFonts w:ascii="Verdana" w:hAnsi="Verdana"/>
            <w:noProof/>
            <w:webHidden/>
            <w:sz w:val="16"/>
            <w:szCs w:val="16"/>
          </w:rPr>
          <w:fldChar w:fldCharType="separate"/>
        </w:r>
        <w:r w:rsidR="00C670E9" w:rsidRPr="00C670E9">
          <w:rPr>
            <w:rFonts w:ascii="Verdana" w:hAnsi="Verdana"/>
            <w:noProof/>
            <w:webHidden/>
            <w:sz w:val="16"/>
            <w:szCs w:val="16"/>
          </w:rPr>
          <w:t>12</w:t>
        </w:r>
        <w:r w:rsidR="00C670E9" w:rsidRPr="00C670E9">
          <w:rPr>
            <w:rFonts w:ascii="Verdana" w:hAnsi="Verdana"/>
            <w:noProof/>
            <w:webHidden/>
            <w:sz w:val="16"/>
            <w:szCs w:val="16"/>
          </w:rPr>
          <w:fldChar w:fldCharType="end"/>
        </w:r>
      </w:hyperlink>
    </w:p>
    <w:p w14:paraId="39580113" w14:textId="5B7716E5" w:rsidR="000A5FF0" w:rsidRPr="00C670E9" w:rsidRDefault="00504928" w:rsidP="00C62949">
      <w:pPr>
        <w:pStyle w:val="Kopzondernummering"/>
        <w:spacing w:line="276" w:lineRule="auto"/>
        <w:rPr>
          <w:sz w:val="16"/>
          <w:szCs w:val="16"/>
        </w:rPr>
      </w:pPr>
      <w:r w:rsidRPr="00C670E9">
        <w:rPr>
          <w:sz w:val="16"/>
          <w:szCs w:val="16"/>
        </w:rPr>
        <w:fldChar w:fldCharType="end"/>
      </w:r>
      <w:r w:rsidR="00055CDB" w:rsidRPr="00C670E9">
        <w:rPr>
          <w:sz w:val="16"/>
          <w:szCs w:val="16"/>
        </w:rPr>
        <w:tab/>
      </w:r>
    </w:p>
    <w:p w14:paraId="410E9F64" w14:textId="77777777" w:rsidR="009E72D4" w:rsidRPr="00796422" w:rsidRDefault="009E72D4" w:rsidP="000C309B">
      <w:pPr>
        <w:spacing w:after="0" w:line="240" w:lineRule="auto"/>
        <w:rPr>
          <w:rFonts w:cs="Arial"/>
          <w:bCs/>
          <w:kern w:val="32"/>
          <w:szCs w:val="16"/>
        </w:rPr>
      </w:pPr>
      <w:bookmarkStart w:id="63" w:name="_Toc243110904"/>
      <w:bookmarkStart w:id="64" w:name="_Toc244067160"/>
      <w:bookmarkStart w:id="65" w:name="_Toc247602106"/>
      <w:bookmarkStart w:id="66" w:name="_Toc266281390"/>
      <w:r w:rsidRPr="00796422">
        <w:rPr>
          <w:szCs w:val="16"/>
        </w:rPr>
        <w:br w:type="page"/>
      </w:r>
    </w:p>
    <w:p w14:paraId="0F4313BF" w14:textId="1B593F2F" w:rsidR="004D242D" w:rsidRDefault="004D242D" w:rsidP="00C62949">
      <w:pPr>
        <w:pStyle w:val="Heading1"/>
        <w:numPr>
          <w:ilvl w:val="0"/>
          <w:numId w:val="0"/>
        </w:numPr>
        <w:spacing w:line="276" w:lineRule="auto"/>
        <w:ind w:left="432" w:hanging="432"/>
        <w:rPr>
          <w:lang w:val="nl-NL"/>
        </w:rPr>
      </w:pPr>
      <w:bookmarkStart w:id="67" w:name="_Toc316811964"/>
      <w:bookmarkStart w:id="68" w:name="_Toc316906724"/>
      <w:bookmarkStart w:id="69" w:name="_Toc322772357"/>
      <w:bookmarkStart w:id="70" w:name="_Toc453932070"/>
      <w:r>
        <w:rPr>
          <w:lang w:val="nl-NL"/>
        </w:rPr>
        <w:lastRenderedPageBreak/>
        <w:t>Management samenvatting</w:t>
      </w:r>
      <w:bookmarkEnd w:id="67"/>
      <w:bookmarkEnd w:id="68"/>
      <w:bookmarkEnd w:id="69"/>
      <w:bookmarkEnd w:id="70"/>
    </w:p>
    <w:p w14:paraId="6267A98E" w14:textId="78A173CD" w:rsidR="00C3566A" w:rsidRPr="00807D7F" w:rsidRDefault="00C3566A" w:rsidP="000C309B">
      <w:pPr>
        <w:widowControl w:val="0"/>
        <w:autoSpaceDE w:val="0"/>
        <w:autoSpaceDN w:val="0"/>
        <w:adjustRightInd w:val="0"/>
        <w:spacing w:after="240" w:line="240" w:lineRule="auto"/>
      </w:pPr>
      <w:r w:rsidRPr="00807D7F">
        <w:t xml:space="preserve">Dit document beschrijft het verloop en het resultaat van de functionele test, ten behoeve van de BRP oplevering van release </w:t>
      </w:r>
      <w:r w:rsidR="00787313">
        <w:t>Denise</w:t>
      </w:r>
      <w:r w:rsidRPr="00807D7F">
        <w:t xml:space="preserve"> en vormt het afsluitende document van deze functionele test.</w:t>
      </w:r>
    </w:p>
    <w:p w14:paraId="479FD253" w14:textId="2C452A22" w:rsidR="00DD3254" w:rsidRDefault="00C3566A" w:rsidP="000C309B">
      <w:pPr>
        <w:widowControl w:val="0"/>
        <w:autoSpaceDE w:val="0"/>
        <w:autoSpaceDN w:val="0"/>
        <w:adjustRightInd w:val="0"/>
        <w:spacing w:after="240" w:line="240" w:lineRule="auto"/>
      </w:pPr>
      <w:r w:rsidRPr="00807D7F">
        <w:t xml:space="preserve">De doelstelling van deze test is het aantonen dat release </w:t>
      </w:r>
      <w:r w:rsidR="00787313">
        <w:t>Denise</w:t>
      </w:r>
      <w:r w:rsidRPr="00807D7F">
        <w:t xml:space="preserve"> aan de gestelde functionele eisen voldoet zoals vastgelegd in de testbasis.</w:t>
      </w:r>
    </w:p>
    <w:p w14:paraId="60426CDC" w14:textId="2FC55746" w:rsidR="002C2407" w:rsidRDefault="00177558" w:rsidP="000C309B">
      <w:pPr>
        <w:widowControl w:val="0"/>
        <w:autoSpaceDE w:val="0"/>
        <w:autoSpaceDN w:val="0"/>
        <w:adjustRightInd w:val="0"/>
        <w:spacing w:after="240" w:line="240" w:lineRule="auto"/>
      </w:pPr>
      <w:r w:rsidRPr="00177558">
        <w:t>Op basis van de testresultaten is geconstateerd dat de oplevering voldoet aan de specificaties t</w:t>
      </w:r>
      <w:r w:rsidR="00FC7707">
        <w:t>en aanzien van de</w:t>
      </w:r>
      <w:r w:rsidRPr="00177558">
        <w:t xml:space="preserve"> functionaliteit en dat de openstaande bevindingen geen belemmering vormen voor de uitvoering van vervolgtesten.</w:t>
      </w:r>
    </w:p>
    <w:p w14:paraId="5997A755" w14:textId="25166C76" w:rsidR="00003B3F" w:rsidRDefault="00787313" w:rsidP="000C309B">
      <w:r>
        <w:t>Voor een overzicht van de test</w:t>
      </w:r>
      <w:r w:rsidR="0083588F">
        <w:t>dekking</w:t>
      </w:r>
      <w:r>
        <w:t xml:space="preserve"> wordt verwezen naar de </w:t>
      </w:r>
      <w:proofErr w:type="spellStart"/>
      <w:r>
        <w:t>traceability</w:t>
      </w:r>
      <w:proofErr w:type="spellEnd"/>
      <w:r>
        <w:t xml:space="preserve"> matrix</w:t>
      </w:r>
      <w:r w:rsidR="0083588F">
        <w:t xml:space="preserve">, </w:t>
      </w:r>
      <w:r w:rsidR="0083588F" w:rsidRPr="0042723E">
        <w:t>hierin is een koppeling te vinden van de beschreven functionaliteit</w:t>
      </w:r>
      <w:r w:rsidR="0083588F">
        <w:t xml:space="preserve"> (de regels) en de bijbehorende testgevallen. Deze matrix is</w:t>
      </w:r>
      <w:r>
        <w:t xml:space="preserve"> als product opgeleverd bij</w:t>
      </w:r>
      <w:r w:rsidR="0083588F">
        <w:t xml:space="preserve"> release</w:t>
      </w:r>
      <w:r>
        <w:t xml:space="preserve"> Denise.</w:t>
      </w:r>
    </w:p>
    <w:p w14:paraId="3E161880" w14:textId="77777777" w:rsidR="00412C21" w:rsidRDefault="00412C21" w:rsidP="000C309B"/>
    <w:p w14:paraId="7D2515EE" w14:textId="684BC395" w:rsidR="00807D7F" w:rsidRDefault="00AC1E74" w:rsidP="000C309B">
      <w:pPr>
        <w:rPr>
          <w:b/>
        </w:rPr>
      </w:pPr>
      <w:proofErr w:type="spellStart"/>
      <w:r>
        <w:rPr>
          <w:b/>
        </w:rPr>
        <w:t>Known</w:t>
      </w:r>
      <w:proofErr w:type="spellEnd"/>
      <w:r>
        <w:rPr>
          <w:b/>
        </w:rPr>
        <w:t xml:space="preserve"> Issues</w:t>
      </w:r>
      <w:r w:rsidR="00FA025D">
        <w:rPr>
          <w:b/>
        </w:rPr>
        <w:t xml:space="preserve"> </w:t>
      </w:r>
    </w:p>
    <w:p w14:paraId="3D8D66F7" w14:textId="7D0BC817" w:rsidR="0052167E" w:rsidRDefault="00003B3F" w:rsidP="000C309B">
      <w:r>
        <w:t>E</w:t>
      </w:r>
      <w:r w:rsidR="0052167E" w:rsidRPr="0052167E">
        <w:t xml:space="preserve">en </w:t>
      </w:r>
      <w:r w:rsidR="0052167E">
        <w:t xml:space="preserve">overzicht van de </w:t>
      </w:r>
      <w:proofErr w:type="spellStart"/>
      <w:r w:rsidR="00FC7707">
        <w:t>Known</w:t>
      </w:r>
      <w:proofErr w:type="spellEnd"/>
      <w:r w:rsidR="00FC7707">
        <w:t xml:space="preserve"> Issue</w:t>
      </w:r>
      <w:r w:rsidR="0017546D">
        <w:t>s</w:t>
      </w:r>
      <w:r w:rsidR="0052167E">
        <w:t xml:space="preserve"> is opgenomen in de release </w:t>
      </w:r>
      <w:proofErr w:type="spellStart"/>
      <w:r w:rsidR="0052167E">
        <w:t>notes</w:t>
      </w:r>
      <w:proofErr w:type="spellEnd"/>
      <w:r w:rsidR="0052167E">
        <w:t>.</w:t>
      </w:r>
    </w:p>
    <w:p w14:paraId="332ACB30" w14:textId="77777777" w:rsidR="0052167E" w:rsidRPr="0052167E" w:rsidRDefault="0052167E" w:rsidP="000C309B"/>
    <w:p w14:paraId="1792036E" w14:textId="74879A58" w:rsidR="00E77A7D" w:rsidRPr="00E77A7D" w:rsidRDefault="00680231" w:rsidP="000C309B">
      <w:pPr>
        <w:rPr>
          <w:b/>
        </w:rPr>
      </w:pPr>
      <w:r>
        <w:rPr>
          <w:b/>
        </w:rPr>
        <w:t xml:space="preserve">Test aanpak en </w:t>
      </w:r>
      <w:proofErr w:type="spellStart"/>
      <w:r w:rsidR="000E5FCF">
        <w:rPr>
          <w:b/>
        </w:rPr>
        <w:t>T</w:t>
      </w:r>
      <w:r w:rsidR="00672A0F">
        <w:rPr>
          <w:b/>
        </w:rPr>
        <w:t>estware</w:t>
      </w:r>
      <w:proofErr w:type="spellEnd"/>
    </w:p>
    <w:p w14:paraId="02C6D57B" w14:textId="3DE410AB" w:rsidR="00787313" w:rsidRDefault="00787313" w:rsidP="000C309B">
      <w:r>
        <w:t>In de testaanpak</w:t>
      </w:r>
      <w:r w:rsidR="00645371">
        <w:t xml:space="preserve"> voor ‘Levering’</w:t>
      </w:r>
      <w:r>
        <w:t xml:space="preserve"> wordt gebruik gemaakt van het BRP Meta Register</w:t>
      </w:r>
      <w:r w:rsidR="00EA3963">
        <w:t xml:space="preserve"> (BMR)</w:t>
      </w:r>
      <w:r>
        <w:t xml:space="preserve"> voor het vastleggen van de logische testgevallen gerelateerd aan de </w:t>
      </w:r>
      <w:proofErr w:type="spellStart"/>
      <w:r>
        <w:t>Use</w:t>
      </w:r>
      <w:proofErr w:type="spellEnd"/>
      <w:r>
        <w:t xml:space="preserve"> Cases van de BRP software. Een overzicht van de logische testgevallen is als product opgeleverd.</w:t>
      </w:r>
    </w:p>
    <w:p w14:paraId="6A6F652B" w14:textId="51A3CA98" w:rsidR="00645371" w:rsidRDefault="00645371" w:rsidP="000C309B">
      <w:r>
        <w:rPr>
          <w:szCs w:val="16"/>
        </w:rPr>
        <w:t>Voor de ‘</w:t>
      </w:r>
      <w:proofErr w:type="spellStart"/>
      <w:r>
        <w:rPr>
          <w:szCs w:val="16"/>
        </w:rPr>
        <w:t>Bijhouding</w:t>
      </w:r>
      <w:proofErr w:type="spellEnd"/>
      <w:r>
        <w:rPr>
          <w:szCs w:val="16"/>
        </w:rPr>
        <w:t xml:space="preserve">’ zijn de testanalyses en de bijbehorende logische testgevallen geregistreerd in testscripts in </w:t>
      </w:r>
      <w:proofErr w:type="spellStart"/>
      <w:r>
        <w:rPr>
          <w:szCs w:val="16"/>
        </w:rPr>
        <w:t>excelvorm</w:t>
      </w:r>
      <w:proofErr w:type="spellEnd"/>
      <w:r>
        <w:rPr>
          <w:szCs w:val="16"/>
        </w:rPr>
        <w:t>. De BMR leest de logische testgevallen vanuit de testscripts uit en borgt ze.</w:t>
      </w:r>
    </w:p>
    <w:p w14:paraId="12C73C02" w14:textId="49A79AA2" w:rsidR="00807D7F" w:rsidRPr="00787313" w:rsidRDefault="00787313" w:rsidP="000C309B">
      <w:r>
        <w:t xml:space="preserve">Daarnaast is de </w:t>
      </w:r>
      <w:proofErr w:type="spellStart"/>
      <w:r w:rsidR="00672A0F">
        <w:t>testware</w:t>
      </w:r>
      <w:proofErr w:type="spellEnd"/>
      <w:r w:rsidR="00EA3963">
        <w:t xml:space="preserve"> (testdata)</w:t>
      </w:r>
      <w:r>
        <w:t xml:space="preserve"> als product opgeleverd in een aparte distributie.</w:t>
      </w:r>
    </w:p>
    <w:p w14:paraId="51CBA0B3" w14:textId="77777777" w:rsidR="005044F3" w:rsidRDefault="005044F3" w:rsidP="000C309B">
      <w:pPr>
        <w:rPr>
          <w:b/>
        </w:rPr>
      </w:pPr>
    </w:p>
    <w:p w14:paraId="01DBAD2A" w14:textId="1127555E" w:rsidR="00113853" w:rsidRDefault="00EA3963" w:rsidP="000C309B">
      <w:pPr>
        <w:rPr>
          <w:b/>
        </w:rPr>
      </w:pPr>
      <w:r>
        <w:rPr>
          <w:b/>
        </w:rPr>
        <w:t>A</w:t>
      </w:r>
      <w:r w:rsidR="00113853" w:rsidRPr="00113853">
        <w:rPr>
          <w:b/>
        </w:rPr>
        <w:t>dvies</w:t>
      </w:r>
    </w:p>
    <w:p w14:paraId="54B6ECCB" w14:textId="355F940B" w:rsidR="005142AB" w:rsidRPr="007B046E" w:rsidRDefault="005142AB" w:rsidP="00C62949">
      <w:r w:rsidRPr="007B046E">
        <w:t>Uitgaande van de evaluatie van het testproces</w:t>
      </w:r>
      <w:r w:rsidR="00AC1E74">
        <w:t xml:space="preserve"> en de</w:t>
      </w:r>
      <w:r w:rsidRPr="007B046E">
        <w:t xml:space="preserve"> testresultaten, wordt er vanuit het testteam een </w:t>
      </w:r>
      <w:r w:rsidRPr="007B046E">
        <w:rPr>
          <w:b/>
        </w:rPr>
        <w:t>positief</w:t>
      </w:r>
      <w:r w:rsidRPr="007B046E">
        <w:t xml:space="preserve"> advies gegeven voor alle testobjecten welke in deze release zijn getest</w:t>
      </w:r>
      <w:r w:rsidR="00AC1E74">
        <w:t xml:space="preserve"> en kan ter beoordeling overgedragen worden aan I&amp;T.</w:t>
      </w:r>
    </w:p>
    <w:p w14:paraId="002E155D" w14:textId="69059DA9" w:rsidR="003C5521" w:rsidRPr="007B046E" w:rsidRDefault="003C5521" w:rsidP="00C62949">
      <w:pPr>
        <w:pStyle w:val="Heading1"/>
        <w:spacing w:line="276" w:lineRule="auto"/>
        <w:rPr>
          <w:lang w:val="nl-NL"/>
        </w:rPr>
      </w:pPr>
      <w:bookmarkStart w:id="71" w:name="_Toc453932071"/>
      <w:r w:rsidRPr="007B046E">
        <w:rPr>
          <w:lang w:val="nl-NL"/>
        </w:rPr>
        <w:lastRenderedPageBreak/>
        <w:t>Inleiding</w:t>
      </w:r>
      <w:bookmarkEnd w:id="63"/>
      <w:bookmarkEnd w:id="64"/>
      <w:bookmarkEnd w:id="65"/>
      <w:bookmarkEnd w:id="66"/>
      <w:bookmarkEnd w:id="71"/>
    </w:p>
    <w:p w14:paraId="289A20F4" w14:textId="75032035" w:rsidR="00AC1E74" w:rsidRPr="0042723E" w:rsidRDefault="00AC1E74" w:rsidP="00C62949">
      <w:pPr>
        <w:spacing w:line="276" w:lineRule="auto"/>
      </w:pPr>
      <w:r w:rsidRPr="0042723E">
        <w:t>Dit document beschrijft de test</w:t>
      </w:r>
      <w:r w:rsidR="007E0978">
        <w:t>aanpak en de testresultaten</w:t>
      </w:r>
      <w:r w:rsidRPr="0042723E">
        <w:t xml:space="preserve"> van de functionele systeemtest voor de</w:t>
      </w:r>
      <w:r w:rsidR="007E0978">
        <w:t xml:space="preserve"> </w:t>
      </w:r>
      <w:r>
        <w:t>BRP</w:t>
      </w:r>
      <w:r w:rsidRPr="0042723E">
        <w:t>.</w:t>
      </w:r>
    </w:p>
    <w:p w14:paraId="5B9DFA42" w14:textId="12805662" w:rsidR="00AC1E74" w:rsidRPr="0042723E" w:rsidRDefault="00AC1E74" w:rsidP="00C62949">
      <w:pPr>
        <w:spacing w:line="276" w:lineRule="auto"/>
      </w:pPr>
      <w:r w:rsidRPr="0042723E">
        <w:t>Dit rapport is opgesteld voor team Integratie</w:t>
      </w:r>
      <w:r w:rsidR="007E0978">
        <w:t xml:space="preserve"> </w:t>
      </w:r>
      <w:r w:rsidRPr="0042723E">
        <w:t>en Test in het kader van de oplevering van de migratiesoftware voor release</w:t>
      </w:r>
      <w:r w:rsidR="007E0978">
        <w:t xml:space="preserve"> </w:t>
      </w:r>
      <w:r w:rsidRPr="0042723E">
        <w:t>‘</w:t>
      </w:r>
      <w:r w:rsidR="007E0978">
        <w:t>Denise</w:t>
      </w:r>
      <w:r w:rsidRPr="0042723E">
        <w:t>’. Wanneer er gesproken wordt over een wijziging in de functionaliteit, dan</w:t>
      </w:r>
      <w:r w:rsidR="007E0978">
        <w:t xml:space="preserve"> </w:t>
      </w:r>
      <w:r w:rsidRPr="0042723E">
        <w:t>betreft dit een verandering tussen de vorige versie (release ‘</w:t>
      </w:r>
      <w:proofErr w:type="spellStart"/>
      <w:r w:rsidR="007E0978">
        <w:t>Carice</w:t>
      </w:r>
      <w:proofErr w:type="spellEnd"/>
      <w:r w:rsidRPr="0042723E">
        <w:t>’) ten</w:t>
      </w:r>
      <w:r w:rsidR="007E0978">
        <w:t xml:space="preserve"> </w:t>
      </w:r>
      <w:r w:rsidRPr="0042723E">
        <w:t>opzichte van de huidige versie (release ‘</w:t>
      </w:r>
      <w:r w:rsidR="007E0978">
        <w:t>Denise</w:t>
      </w:r>
      <w:r w:rsidRPr="0042723E">
        <w:t>’).</w:t>
      </w:r>
    </w:p>
    <w:p w14:paraId="607EBAB3" w14:textId="77777777" w:rsidR="007E0978" w:rsidRDefault="007E0978" w:rsidP="00C62949">
      <w:pPr>
        <w:spacing w:line="276" w:lineRule="auto"/>
        <w:rPr>
          <w:b/>
        </w:rPr>
      </w:pPr>
    </w:p>
    <w:p w14:paraId="1D868317" w14:textId="77777777" w:rsidR="00AC1E74" w:rsidRDefault="00AC1E74" w:rsidP="00C62949">
      <w:pPr>
        <w:spacing w:line="276" w:lineRule="auto"/>
      </w:pPr>
    </w:p>
    <w:p w14:paraId="237383DA" w14:textId="3DFE5375" w:rsidR="00C3566A" w:rsidRDefault="00C3566A" w:rsidP="00C62949">
      <w:pPr>
        <w:spacing w:line="276" w:lineRule="auto"/>
      </w:pPr>
    </w:p>
    <w:p w14:paraId="6C19ABFE" w14:textId="77777777" w:rsidR="00660448" w:rsidRDefault="00660448" w:rsidP="00C62949">
      <w:pPr>
        <w:spacing w:line="276" w:lineRule="auto"/>
      </w:pPr>
    </w:p>
    <w:p w14:paraId="7894D719" w14:textId="372A7556" w:rsidR="00660448" w:rsidRDefault="00F57A68" w:rsidP="00C62949">
      <w:pPr>
        <w:pStyle w:val="Heading1"/>
        <w:spacing w:line="276" w:lineRule="auto"/>
        <w:rPr>
          <w:lang w:val="nl-NL"/>
        </w:rPr>
      </w:pPr>
      <w:bookmarkStart w:id="72" w:name="_Toc453932072"/>
      <w:r>
        <w:rPr>
          <w:lang w:val="nl-NL"/>
        </w:rPr>
        <w:lastRenderedPageBreak/>
        <w:t xml:space="preserve">Scope, </w:t>
      </w:r>
      <w:r w:rsidR="00410BFB">
        <w:rPr>
          <w:lang w:val="nl-NL"/>
        </w:rPr>
        <w:t>t</w:t>
      </w:r>
      <w:r>
        <w:rPr>
          <w:lang w:val="nl-NL"/>
        </w:rPr>
        <w:t>estbasis</w:t>
      </w:r>
      <w:r w:rsidR="00410BFB">
        <w:rPr>
          <w:lang w:val="nl-NL"/>
        </w:rPr>
        <w:t xml:space="preserve"> en testobjecten</w:t>
      </w:r>
      <w:bookmarkEnd w:id="72"/>
    </w:p>
    <w:p w14:paraId="2A90F6E1" w14:textId="77777777" w:rsidR="00C36FAC" w:rsidRPr="007B046E" w:rsidRDefault="00C36FAC" w:rsidP="00C62949">
      <w:pPr>
        <w:pStyle w:val="Heading2"/>
        <w:jc w:val="left"/>
      </w:pPr>
      <w:bookmarkStart w:id="73" w:name="_Toc453932073"/>
      <w:r w:rsidRPr="007B046E">
        <w:t>Scope</w:t>
      </w:r>
      <w:bookmarkEnd w:id="73"/>
    </w:p>
    <w:p w14:paraId="165BE4B7" w14:textId="77777777" w:rsidR="00C36FAC" w:rsidRDefault="00C36FAC" w:rsidP="00C62949">
      <w:pPr>
        <w:spacing w:line="276" w:lineRule="auto"/>
      </w:pPr>
      <w:r>
        <w:t xml:space="preserve">Voor de scope van de release wordt verwezen naar de release </w:t>
      </w:r>
      <w:proofErr w:type="spellStart"/>
      <w:r>
        <w:t>notes</w:t>
      </w:r>
      <w:proofErr w:type="spellEnd"/>
      <w:r>
        <w:t xml:space="preserve"> (//Denise/01 </w:t>
      </w:r>
      <w:proofErr w:type="gramStart"/>
      <w:r>
        <w:t xml:space="preserve">BRP/  </w:t>
      </w:r>
      <w:proofErr w:type="gramEnd"/>
      <w:r>
        <w:t xml:space="preserve">01 Release </w:t>
      </w:r>
      <w:proofErr w:type="spellStart"/>
      <w:r w:rsidRPr="00136C5D">
        <w:t>notes</w:t>
      </w:r>
      <w:proofErr w:type="spellEnd"/>
      <w:r>
        <w:t xml:space="preserve">). </w:t>
      </w:r>
    </w:p>
    <w:p w14:paraId="2F14F4A5" w14:textId="77777777" w:rsidR="00F12684" w:rsidRDefault="00F12684" w:rsidP="00C62949">
      <w:pPr>
        <w:spacing w:line="276" w:lineRule="auto"/>
      </w:pPr>
    </w:p>
    <w:p w14:paraId="263CBB69" w14:textId="77777777" w:rsidR="000D4FDD" w:rsidRPr="007B046E" w:rsidRDefault="000D4FDD" w:rsidP="00C62949">
      <w:pPr>
        <w:pStyle w:val="Heading2"/>
        <w:jc w:val="left"/>
      </w:pPr>
      <w:bookmarkStart w:id="74" w:name="_Toc453849803"/>
      <w:bookmarkStart w:id="75" w:name="_Toc453932074"/>
      <w:bookmarkEnd w:id="74"/>
      <w:r w:rsidRPr="007B046E">
        <w:t>Testbasis</w:t>
      </w:r>
      <w:bookmarkEnd w:id="75"/>
    </w:p>
    <w:p w14:paraId="714814AE" w14:textId="3FE57EA8" w:rsidR="00365E49" w:rsidRDefault="00C34B4E" w:rsidP="000C309B">
      <w:pPr>
        <w:spacing w:line="276" w:lineRule="auto"/>
        <w:rPr>
          <w:rFonts w:eastAsia="Arial"/>
        </w:rPr>
      </w:pPr>
      <w:r>
        <w:rPr>
          <w:rFonts w:eastAsia="Arial"/>
        </w:rPr>
        <w:t>E</w:t>
      </w:r>
      <w:r w:rsidR="00AD16FE" w:rsidRPr="007B046E">
        <w:rPr>
          <w:rFonts w:eastAsia="Arial"/>
        </w:rPr>
        <w:t>en overzicht van de testbasis</w:t>
      </w:r>
      <w:r w:rsidR="00C036C4">
        <w:rPr>
          <w:rFonts w:eastAsia="Arial"/>
        </w:rPr>
        <w:t xml:space="preserve"> (de </w:t>
      </w:r>
      <w:proofErr w:type="spellStart"/>
      <w:r w:rsidR="00C036C4">
        <w:rPr>
          <w:rFonts w:eastAsia="Arial"/>
        </w:rPr>
        <w:t>use</w:t>
      </w:r>
      <w:proofErr w:type="spellEnd"/>
      <w:r w:rsidR="00C036C4">
        <w:rPr>
          <w:rFonts w:eastAsia="Arial"/>
        </w:rPr>
        <w:t xml:space="preserve"> cases en </w:t>
      </w:r>
      <w:r w:rsidR="001730D6">
        <w:rPr>
          <w:rFonts w:eastAsia="Arial"/>
        </w:rPr>
        <w:t xml:space="preserve">het </w:t>
      </w:r>
      <w:r w:rsidR="00C036C4">
        <w:rPr>
          <w:rFonts w:eastAsia="Arial"/>
        </w:rPr>
        <w:t>functioneel ontwerp)</w:t>
      </w:r>
      <w:r w:rsidR="00AD16FE" w:rsidRPr="007B046E">
        <w:rPr>
          <w:rFonts w:eastAsia="Arial"/>
        </w:rPr>
        <w:t xml:space="preserve">, waarop testgevallen zijn </w:t>
      </w:r>
      <w:r w:rsidR="008F24BA" w:rsidRPr="007B046E">
        <w:rPr>
          <w:rFonts w:eastAsia="Arial"/>
        </w:rPr>
        <w:t>gebasee</w:t>
      </w:r>
      <w:r w:rsidR="003B2BE7" w:rsidRPr="007B046E">
        <w:rPr>
          <w:rFonts w:eastAsia="Arial"/>
        </w:rPr>
        <w:t>rd</w:t>
      </w:r>
      <w:r w:rsidR="00AD16FE" w:rsidRPr="007B046E">
        <w:rPr>
          <w:rFonts w:eastAsia="Arial"/>
        </w:rPr>
        <w:t xml:space="preserve">, </w:t>
      </w:r>
      <w:r w:rsidR="00D30F37">
        <w:rPr>
          <w:rFonts w:eastAsia="Arial"/>
        </w:rPr>
        <w:t xml:space="preserve">is opgenomen in </w:t>
      </w:r>
      <w:r w:rsidR="00EF7B82">
        <w:rPr>
          <w:rFonts w:eastAsia="Arial"/>
        </w:rPr>
        <w:t xml:space="preserve">de specificaties </w:t>
      </w:r>
      <w:r w:rsidR="00D8539A">
        <w:rPr>
          <w:rFonts w:eastAsia="Arial"/>
        </w:rPr>
        <w:t>(//</w:t>
      </w:r>
      <w:r w:rsidR="00787313">
        <w:rPr>
          <w:rFonts w:eastAsia="Arial"/>
        </w:rPr>
        <w:t>Denise</w:t>
      </w:r>
      <w:r w:rsidR="00D8539A">
        <w:rPr>
          <w:rFonts w:eastAsia="Arial"/>
        </w:rPr>
        <w:t>/0</w:t>
      </w:r>
      <w:r w:rsidR="00EF7B82">
        <w:rPr>
          <w:rFonts w:eastAsia="Arial"/>
        </w:rPr>
        <w:t>1 BRP/02 Specificaties</w:t>
      </w:r>
      <w:r w:rsidR="00D8539A">
        <w:rPr>
          <w:rFonts w:eastAsia="Arial"/>
        </w:rPr>
        <w:t>)</w:t>
      </w:r>
      <w:r w:rsidR="00133940">
        <w:rPr>
          <w:rFonts w:eastAsia="Arial"/>
        </w:rPr>
        <w:t>.</w:t>
      </w:r>
    </w:p>
    <w:p w14:paraId="06FA684E" w14:textId="5DC04AD6" w:rsidR="00365E49" w:rsidRPr="00365E49" w:rsidRDefault="00365E49" w:rsidP="000C309B">
      <w:pPr>
        <w:spacing w:line="276" w:lineRule="auto"/>
        <w:rPr>
          <w:rFonts w:eastAsia="Arial"/>
        </w:rPr>
      </w:pPr>
      <w:r w:rsidRPr="0042723E">
        <w:rPr>
          <w:rFonts w:eastAsia="Arial"/>
        </w:rPr>
        <w:t xml:space="preserve">De testbasis voor </w:t>
      </w:r>
      <w:r w:rsidR="00410BFB">
        <w:rPr>
          <w:rFonts w:eastAsia="Arial"/>
        </w:rPr>
        <w:t>‘</w:t>
      </w:r>
      <w:proofErr w:type="spellStart"/>
      <w:r w:rsidR="00410BFB">
        <w:rPr>
          <w:rFonts w:eastAsia="Arial"/>
        </w:rPr>
        <w:t>B</w:t>
      </w:r>
      <w:r w:rsidRPr="0042723E">
        <w:rPr>
          <w:rFonts w:eastAsia="Arial"/>
        </w:rPr>
        <w:t>ijhouding</w:t>
      </w:r>
      <w:proofErr w:type="spellEnd"/>
      <w:r w:rsidR="00410BFB">
        <w:rPr>
          <w:rFonts w:eastAsia="Arial"/>
        </w:rPr>
        <w:t>’</w:t>
      </w:r>
      <w:r w:rsidRPr="0042723E">
        <w:rPr>
          <w:rFonts w:eastAsia="Arial"/>
        </w:rPr>
        <w:t xml:space="preserve"> bestaat voor de controleregels uit een gegenereerde lijst van </w:t>
      </w:r>
      <w:r w:rsidR="00410BFB">
        <w:rPr>
          <w:rFonts w:eastAsia="Arial"/>
        </w:rPr>
        <w:t>6</w:t>
      </w:r>
      <w:r w:rsidRPr="0042723E">
        <w:rPr>
          <w:rFonts w:eastAsia="Arial"/>
        </w:rPr>
        <w:t xml:space="preserve"> </w:t>
      </w:r>
      <w:r w:rsidR="00410BFB">
        <w:rPr>
          <w:rFonts w:eastAsia="Arial"/>
        </w:rPr>
        <w:t>juni</w:t>
      </w:r>
      <w:r w:rsidRPr="0042723E">
        <w:rPr>
          <w:rFonts w:eastAsia="Arial"/>
        </w:rPr>
        <w:t xml:space="preserve"> 2016 uit de BMR met de titel ‘</w:t>
      </w:r>
      <w:r w:rsidR="00410BFB" w:rsidRPr="00410BFB">
        <w:rPr>
          <w:rFonts w:eastAsia="Arial"/>
        </w:rPr>
        <w:t>Registreer huwelijk geregistreerd partnerschap</w:t>
      </w:r>
      <w:r w:rsidRPr="0042723E">
        <w:rPr>
          <w:rFonts w:eastAsia="Arial"/>
        </w:rPr>
        <w:t>’, deze lijst vervangt UCS.BY.1</w:t>
      </w:r>
      <w:proofErr w:type="gramStart"/>
      <w:r w:rsidRPr="0042723E">
        <w:rPr>
          <w:rFonts w:eastAsia="Arial"/>
        </w:rPr>
        <w:t>.HG</w:t>
      </w:r>
      <w:proofErr w:type="gramEnd"/>
      <w:r w:rsidRPr="0042723E">
        <w:rPr>
          <w:rFonts w:eastAsia="Arial"/>
        </w:rPr>
        <w:t xml:space="preserve"> als testbasis. In deze lijst staan de verschillende regels onderverdeeld in handelingen en acties. Voor de verwerkingsregels wordt naast deze gegenereerde lijst ook UCS.BY.0</w:t>
      </w:r>
      <w:proofErr w:type="gramStart"/>
      <w:r w:rsidRPr="0042723E">
        <w:rPr>
          <w:rFonts w:eastAsia="Arial"/>
        </w:rPr>
        <w:t>.HG</w:t>
      </w:r>
      <w:proofErr w:type="gramEnd"/>
      <w:r w:rsidRPr="0042723E">
        <w:rPr>
          <w:rFonts w:eastAsia="Arial"/>
        </w:rPr>
        <w:t xml:space="preserve"> – Huwelijk en Geregistreerd par</w:t>
      </w:r>
      <w:r w:rsidR="00410BFB">
        <w:rPr>
          <w:rFonts w:eastAsia="Arial"/>
        </w:rPr>
        <w:t>t</w:t>
      </w:r>
      <w:r w:rsidRPr="0042723E">
        <w:rPr>
          <w:rFonts w:eastAsia="Arial"/>
        </w:rPr>
        <w:t>nerschap gebruikt.</w:t>
      </w:r>
    </w:p>
    <w:p w14:paraId="1D937AF3" w14:textId="6238C334" w:rsidR="00133940" w:rsidRDefault="00133940" w:rsidP="000C309B">
      <w:pPr>
        <w:spacing w:line="276" w:lineRule="auto"/>
        <w:rPr>
          <w:rFonts w:eastAsia="Arial"/>
        </w:rPr>
      </w:pPr>
    </w:p>
    <w:p w14:paraId="5C775F42" w14:textId="483EBC64" w:rsidR="00C975A4" w:rsidRPr="007B046E" w:rsidRDefault="00C975A4" w:rsidP="00C62949">
      <w:pPr>
        <w:pStyle w:val="Heading2"/>
        <w:jc w:val="left"/>
      </w:pPr>
      <w:bookmarkStart w:id="76" w:name="_Toc453932075"/>
      <w:r w:rsidRPr="007B046E">
        <w:t>Testobjecten</w:t>
      </w:r>
      <w:bookmarkEnd w:id="76"/>
    </w:p>
    <w:p w14:paraId="2F4D16F9" w14:textId="77777777" w:rsidR="00410BFB" w:rsidRDefault="00410BFB" w:rsidP="000C309B">
      <w:pPr>
        <w:pStyle w:val="Default"/>
        <w:rPr>
          <w:b/>
          <w:bCs/>
          <w:sz w:val="16"/>
          <w:szCs w:val="16"/>
        </w:rPr>
      </w:pPr>
    </w:p>
    <w:p w14:paraId="5007A0B7" w14:textId="77777777" w:rsidR="00410BFB" w:rsidRDefault="00410BFB" w:rsidP="000C309B">
      <w:pPr>
        <w:pStyle w:val="Default"/>
        <w:rPr>
          <w:sz w:val="16"/>
          <w:szCs w:val="16"/>
        </w:rPr>
      </w:pPr>
      <w:r>
        <w:rPr>
          <w:b/>
          <w:bCs/>
          <w:sz w:val="16"/>
          <w:szCs w:val="16"/>
        </w:rPr>
        <w:t xml:space="preserve">Levering </w:t>
      </w:r>
    </w:p>
    <w:p w14:paraId="4FAD63C5" w14:textId="77777777" w:rsidR="00410BFB" w:rsidRPr="0042723E" w:rsidRDefault="00410BFB" w:rsidP="000C309B">
      <w:pPr>
        <w:pStyle w:val="Default"/>
        <w:rPr>
          <w:sz w:val="16"/>
          <w:szCs w:val="16"/>
          <w:lang w:val="nl-NL"/>
        </w:rPr>
      </w:pPr>
      <w:r w:rsidRPr="0042723E">
        <w:rPr>
          <w:sz w:val="16"/>
          <w:szCs w:val="16"/>
          <w:lang w:val="nl-NL"/>
        </w:rPr>
        <w:t xml:space="preserve">De testuitvoering heeft betrekking gehad op de volgende services: </w:t>
      </w:r>
    </w:p>
    <w:p w14:paraId="79FE9954" w14:textId="77777777" w:rsidR="00410BFB" w:rsidRDefault="00410BFB" w:rsidP="000C309B">
      <w:pPr>
        <w:pStyle w:val="Default"/>
        <w:spacing w:after="35"/>
        <w:rPr>
          <w:sz w:val="16"/>
          <w:szCs w:val="16"/>
          <w:lang w:val="nl-NL"/>
        </w:rPr>
      </w:pPr>
    </w:p>
    <w:p w14:paraId="49D96DDC" w14:textId="660F74BE" w:rsidR="00410BFB" w:rsidRPr="0042723E" w:rsidRDefault="00410BFB" w:rsidP="000C309B">
      <w:pPr>
        <w:pStyle w:val="Default"/>
        <w:numPr>
          <w:ilvl w:val="0"/>
          <w:numId w:val="51"/>
        </w:numPr>
        <w:spacing w:after="35"/>
        <w:rPr>
          <w:sz w:val="16"/>
          <w:szCs w:val="16"/>
          <w:lang w:val="nl-NL"/>
        </w:rPr>
      </w:pPr>
      <w:r w:rsidRPr="0042723E">
        <w:rPr>
          <w:sz w:val="16"/>
          <w:szCs w:val="16"/>
          <w:lang w:val="nl-NL"/>
        </w:rPr>
        <w:t xml:space="preserve">Synchroniseer persoon; </w:t>
      </w:r>
    </w:p>
    <w:p w14:paraId="35585CFA" w14:textId="22CA4F40" w:rsidR="00410BFB" w:rsidRPr="0042723E" w:rsidRDefault="00410BFB" w:rsidP="000C309B">
      <w:pPr>
        <w:pStyle w:val="Default"/>
        <w:numPr>
          <w:ilvl w:val="0"/>
          <w:numId w:val="51"/>
        </w:numPr>
        <w:spacing w:after="35"/>
        <w:rPr>
          <w:sz w:val="16"/>
          <w:szCs w:val="16"/>
          <w:lang w:val="nl-NL"/>
        </w:rPr>
      </w:pPr>
      <w:r w:rsidRPr="0042723E">
        <w:rPr>
          <w:sz w:val="16"/>
          <w:szCs w:val="16"/>
          <w:lang w:val="nl-NL"/>
        </w:rPr>
        <w:t xml:space="preserve">Synchroniseer stamgegeven; </w:t>
      </w:r>
    </w:p>
    <w:p w14:paraId="19F3A44F" w14:textId="629615A4" w:rsidR="00410BFB" w:rsidRPr="0042723E" w:rsidRDefault="00410BFB" w:rsidP="000C309B">
      <w:pPr>
        <w:pStyle w:val="Default"/>
        <w:numPr>
          <w:ilvl w:val="0"/>
          <w:numId w:val="51"/>
        </w:numPr>
        <w:spacing w:after="35"/>
        <w:rPr>
          <w:sz w:val="16"/>
          <w:szCs w:val="16"/>
          <w:lang w:val="nl-NL"/>
        </w:rPr>
      </w:pPr>
      <w:r w:rsidRPr="0042723E">
        <w:rPr>
          <w:sz w:val="16"/>
          <w:szCs w:val="16"/>
          <w:lang w:val="nl-NL"/>
        </w:rPr>
        <w:t xml:space="preserve">Onderhoud afnemer indicaties (plaatsen / verwijderen); </w:t>
      </w:r>
    </w:p>
    <w:p w14:paraId="32F33B19" w14:textId="699C299D" w:rsidR="00410BFB" w:rsidRPr="0042723E" w:rsidRDefault="00410BFB" w:rsidP="000C309B">
      <w:pPr>
        <w:pStyle w:val="Default"/>
        <w:numPr>
          <w:ilvl w:val="0"/>
          <w:numId w:val="51"/>
        </w:numPr>
        <w:spacing w:after="35"/>
        <w:rPr>
          <w:sz w:val="16"/>
          <w:szCs w:val="16"/>
          <w:lang w:val="nl-NL"/>
        </w:rPr>
      </w:pPr>
      <w:r w:rsidRPr="0042723E">
        <w:rPr>
          <w:sz w:val="16"/>
          <w:szCs w:val="16"/>
          <w:lang w:val="nl-NL"/>
        </w:rPr>
        <w:t xml:space="preserve">Mutatie levering o.b.v. Doelbinding; </w:t>
      </w:r>
    </w:p>
    <w:p w14:paraId="382F041A" w14:textId="2E4968B9" w:rsidR="00410BFB" w:rsidRPr="0042723E" w:rsidRDefault="00410BFB" w:rsidP="000C309B">
      <w:pPr>
        <w:pStyle w:val="Default"/>
        <w:numPr>
          <w:ilvl w:val="0"/>
          <w:numId w:val="51"/>
        </w:numPr>
        <w:spacing w:after="35"/>
        <w:rPr>
          <w:sz w:val="16"/>
          <w:szCs w:val="16"/>
          <w:lang w:val="nl-NL"/>
        </w:rPr>
      </w:pPr>
      <w:r w:rsidRPr="0042723E">
        <w:rPr>
          <w:sz w:val="16"/>
          <w:szCs w:val="16"/>
          <w:lang w:val="nl-NL"/>
        </w:rPr>
        <w:t xml:space="preserve">Mutatie levering o.b.v. Afnemer indicatie; </w:t>
      </w:r>
    </w:p>
    <w:p w14:paraId="7EBD2100" w14:textId="200B8CE7" w:rsidR="00410BFB" w:rsidRPr="0042723E" w:rsidRDefault="00410BFB" w:rsidP="000C309B">
      <w:pPr>
        <w:pStyle w:val="Default"/>
        <w:numPr>
          <w:ilvl w:val="0"/>
          <w:numId w:val="51"/>
        </w:numPr>
        <w:spacing w:after="35"/>
        <w:rPr>
          <w:sz w:val="16"/>
          <w:szCs w:val="16"/>
          <w:lang w:val="nl-NL"/>
        </w:rPr>
      </w:pPr>
      <w:proofErr w:type="spellStart"/>
      <w:r w:rsidRPr="0042723E">
        <w:rPr>
          <w:sz w:val="16"/>
          <w:szCs w:val="16"/>
          <w:lang w:val="nl-NL"/>
        </w:rPr>
        <w:t>Attendering</w:t>
      </w:r>
      <w:proofErr w:type="spellEnd"/>
      <w:r w:rsidRPr="0042723E">
        <w:rPr>
          <w:sz w:val="16"/>
          <w:szCs w:val="16"/>
          <w:lang w:val="nl-NL"/>
        </w:rPr>
        <w:t xml:space="preserve">; </w:t>
      </w:r>
    </w:p>
    <w:p w14:paraId="38A7E8BF" w14:textId="29CFB30A" w:rsidR="00410BFB" w:rsidRPr="0042723E" w:rsidRDefault="00410BFB" w:rsidP="000C309B">
      <w:pPr>
        <w:pStyle w:val="Default"/>
        <w:numPr>
          <w:ilvl w:val="0"/>
          <w:numId w:val="51"/>
        </w:numPr>
        <w:rPr>
          <w:sz w:val="16"/>
          <w:szCs w:val="16"/>
          <w:lang w:val="nl-NL"/>
        </w:rPr>
      </w:pPr>
      <w:proofErr w:type="spellStart"/>
      <w:r w:rsidRPr="0042723E">
        <w:rPr>
          <w:sz w:val="16"/>
          <w:szCs w:val="16"/>
          <w:lang w:val="nl-NL"/>
        </w:rPr>
        <w:t>Attendering</w:t>
      </w:r>
      <w:proofErr w:type="spellEnd"/>
      <w:r w:rsidRPr="0042723E">
        <w:rPr>
          <w:sz w:val="16"/>
          <w:szCs w:val="16"/>
          <w:lang w:val="nl-NL"/>
        </w:rPr>
        <w:t xml:space="preserve"> met plaatsing afnemer indicatie. </w:t>
      </w:r>
    </w:p>
    <w:p w14:paraId="1C98C905" w14:textId="77777777" w:rsidR="00410BFB" w:rsidRPr="0042723E" w:rsidRDefault="00410BFB" w:rsidP="000C309B">
      <w:pPr>
        <w:pStyle w:val="Default"/>
        <w:rPr>
          <w:sz w:val="16"/>
          <w:szCs w:val="16"/>
          <w:lang w:val="nl-NL"/>
        </w:rPr>
      </w:pPr>
    </w:p>
    <w:p w14:paraId="2C64924B" w14:textId="77777777" w:rsidR="00410BFB" w:rsidRPr="0042723E" w:rsidRDefault="00410BFB" w:rsidP="000C309B">
      <w:pPr>
        <w:pStyle w:val="Default"/>
        <w:rPr>
          <w:sz w:val="16"/>
          <w:szCs w:val="16"/>
          <w:lang w:val="nl-NL"/>
        </w:rPr>
      </w:pPr>
      <w:proofErr w:type="spellStart"/>
      <w:r w:rsidRPr="0042723E">
        <w:rPr>
          <w:b/>
          <w:bCs/>
          <w:sz w:val="16"/>
          <w:szCs w:val="16"/>
          <w:lang w:val="nl-NL"/>
        </w:rPr>
        <w:t>Bijhouding</w:t>
      </w:r>
      <w:proofErr w:type="spellEnd"/>
      <w:r w:rsidRPr="0042723E">
        <w:rPr>
          <w:b/>
          <w:bCs/>
          <w:sz w:val="16"/>
          <w:szCs w:val="16"/>
          <w:lang w:val="nl-NL"/>
        </w:rPr>
        <w:t xml:space="preserve"> </w:t>
      </w:r>
    </w:p>
    <w:p w14:paraId="4E7A5C07" w14:textId="433EAD31" w:rsidR="00410BFB" w:rsidRPr="00655A03" w:rsidRDefault="00410BFB" w:rsidP="000C309B">
      <w:pPr>
        <w:pStyle w:val="Default"/>
        <w:rPr>
          <w:sz w:val="16"/>
          <w:szCs w:val="16"/>
          <w:lang w:val="nl-NL"/>
        </w:rPr>
      </w:pPr>
      <w:r w:rsidRPr="00655A03">
        <w:rPr>
          <w:sz w:val="16"/>
          <w:szCs w:val="16"/>
          <w:lang w:val="nl-NL"/>
        </w:rPr>
        <w:t xml:space="preserve">De testuitvoering heeft betrekking gehad op de volgende </w:t>
      </w:r>
      <w:r>
        <w:rPr>
          <w:sz w:val="16"/>
          <w:szCs w:val="16"/>
          <w:lang w:val="nl-NL"/>
        </w:rPr>
        <w:t>handeling en acties</w:t>
      </w:r>
      <w:r w:rsidRPr="00655A03">
        <w:rPr>
          <w:sz w:val="16"/>
          <w:szCs w:val="16"/>
          <w:lang w:val="nl-NL"/>
        </w:rPr>
        <w:t xml:space="preserve">: </w:t>
      </w:r>
    </w:p>
    <w:p w14:paraId="38687BD5" w14:textId="77777777" w:rsidR="00410BFB" w:rsidRDefault="00410BFB" w:rsidP="000C309B">
      <w:pPr>
        <w:pStyle w:val="Default"/>
        <w:spacing w:after="35"/>
        <w:rPr>
          <w:sz w:val="16"/>
          <w:szCs w:val="16"/>
          <w:lang w:val="nl-NL"/>
        </w:rPr>
      </w:pPr>
    </w:p>
    <w:p w14:paraId="294D1A0B" w14:textId="13A4DECA" w:rsidR="00410BFB" w:rsidRPr="0042723E" w:rsidRDefault="00410BFB" w:rsidP="000C309B">
      <w:pPr>
        <w:pStyle w:val="Default"/>
        <w:numPr>
          <w:ilvl w:val="0"/>
          <w:numId w:val="52"/>
        </w:numPr>
        <w:spacing w:after="35"/>
        <w:rPr>
          <w:sz w:val="16"/>
          <w:szCs w:val="16"/>
          <w:lang w:val="nl-NL"/>
        </w:rPr>
      </w:pPr>
      <w:proofErr w:type="gramStart"/>
      <w:r w:rsidRPr="0042723E">
        <w:rPr>
          <w:sz w:val="16"/>
          <w:szCs w:val="16"/>
          <w:lang w:val="nl-NL"/>
        </w:rPr>
        <w:t xml:space="preserve">Administratieve Handeling: Aangaan geregistreerd </w:t>
      </w:r>
      <w:proofErr w:type="spellStart"/>
      <w:r w:rsidRPr="0042723E">
        <w:rPr>
          <w:sz w:val="16"/>
          <w:szCs w:val="16"/>
          <w:lang w:val="nl-NL"/>
        </w:rPr>
        <w:t>pertnerschap</w:t>
      </w:r>
      <w:proofErr w:type="spellEnd"/>
      <w:r w:rsidRPr="0042723E">
        <w:rPr>
          <w:sz w:val="16"/>
          <w:szCs w:val="16"/>
          <w:lang w:val="nl-NL"/>
        </w:rPr>
        <w:t xml:space="preserve"> in Nederland</w:t>
      </w:r>
      <w:r>
        <w:rPr>
          <w:sz w:val="16"/>
          <w:szCs w:val="16"/>
          <w:lang w:val="nl-NL"/>
        </w:rPr>
        <w:t>;</w:t>
      </w:r>
      <w:r w:rsidRPr="0042723E">
        <w:rPr>
          <w:sz w:val="16"/>
          <w:szCs w:val="16"/>
          <w:lang w:val="nl-NL"/>
        </w:rPr>
        <w:t xml:space="preserve"> </w:t>
      </w:r>
      <w:proofErr w:type="gramEnd"/>
    </w:p>
    <w:p w14:paraId="0DECE6D3" w14:textId="3703B38A" w:rsidR="00410BFB" w:rsidRPr="0042723E" w:rsidRDefault="00410BFB" w:rsidP="000C309B">
      <w:pPr>
        <w:pStyle w:val="Default"/>
        <w:numPr>
          <w:ilvl w:val="0"/>
          <w:numId w:val="52"/>
        </w:numPr>
        <w:spacing w:after="35"/>
        <w:rPr>
          <w:sz w:val="16"/>
          <w:szCs w:val="16"/>
          <w:lang w:val="nl-NL"/>
        </w:rPr>
      </w:pPr>
      <w:proofErr w:type="gramStart"/>
      <w:r w:rsidRPr="0042723E">
        <w:rPr>
          <w:sz w:val="16"/>
          <w:szCs w:val="16"/>
          <w:lang w:val="nl-NL"/>
        </w:rPr>
        <w:t>Hoofdactie: Registratie aanvang huwelijk geregistreerd partnerschap</w:t>
      </w:r>
      <w:r>
        <w:rPr>
          <w:sz w:val="16"/>
          <w:szCs w:val="16"/>
          <w:lang w:val="nl-NL"/>
        </w:rPr>
        <w:t>;</w:t>
      </w:r>
      <w:r w:rsidRPr="0042723E">
        <w:rPr>
          <w:sz w:val="16"/>
          <w:szCs w:val="16"/>
          <w:lang w:val="nl-NL"/>
        </w:rPr>
        <w:t xml:space="preserve"> </w:t>
      </w:r>
      <w:proofErr w:type="gramEnd"/>
    </w:p>
    <w:p w14:paraId="545FE36D" w14:textId="240B8BE7" w:rsidR="00410BFB" w:rsidRPr="0042723E" w:rsidRDefault="00410BFB" w:rsidP="000C309B">
      <w:pPr>
        <w:pStyle w:val="Default"/>
        <w:numPr>
          <w:ilvl w:val="0"/>
          <w:numId w:val="52"/>
        </w:numPr>
        <w:spacing w:after="35"/>
        <w:rPr>
          <w:sz w:val="16"/>
          <w:szCs w:val="16"/>
          <w:lang w:val="nl-NL"/>
        </w:rPr>
      </w:pPr>
      <w:proofErr w:type="gramStart"/>
      <w:r w:rsidRPr="0042723E">
        <w:rPr>
          <w:sz w:val="16"/>
          <w:szCs w:val="16"/>
          <w:lang w:val="nl-NL"/>
        </w:rPr>
        <w:t>Nevenactie: Registratie geslachtsnaam</w:t>
      </w:r>
      <w:r>
        <w:rPr>
          <w:sz w:val="16"/>
          <w:szCs w:val="16"/>
          <w:lang w:val="nl-NL"/>
        </w:rPr>
        <w:t>;</w:t>
      </w:r>
      <w:r w:rsidRPr="0042723E">
        <w:rPr>
          <w:sz w:val="16"/>
          <w:szCs w:val="16"/>
          <w:lang w:val="nl-NL"/>
        </w:rPr>
        <w:t xml:space="preserve"> </w:t>
      </w:r>
      <w:proofErr w:type="gramEnd"/>
    </w:p>
    <w:p w14:paraId="7DA49DF7" w14:textId="6A02DD6E" w:rsidR="00410BFB" w:rsidRDefault="00410BFB" w:rsidP="000C309B">
      <w:pPr>
        <w:pStyle w:val="Default"/>
        <w:numPr>
          <w:ilvl w:val="0"/>
          <w:numId w:val="52"/>
        </w:numPr>
        <w:rPr>
          <w:sz w:val="16"/>
          <w:szCs w:val="16"/>
          <w:lang w:val="nl-NL"/>
        </w:rPr>
      </w:pPr>
      <w:r w:rsidRPr="0042723E">
        <w:rPr>
          <w:sz w:val="16"/>
          <w:szCs w:val="16"/>
          <w:lang w:val="nl-NL"/>
        </w:rPr>
        <w:t>Nevenactie: Registratie naamgebruik</w:t>
      </w:r>
      <w:r>
        <w:rPr>
          <w:sz w:val="16"/>
          <w:szCs w:val="16"/>
          <w:lang w:val="nl-NL"/>
        </w:rPr>
        <w:t>.</w:t>
      </w:r>
      <w:r w:rsidRPr="0042723E">
        <w:rPr>
          <w:sz w:val="16"/>
          <w:szCs w:val="16"/>
          <w:lang w:val="nl-NL"/>
        </w:rPr>
        <w:t xml:space="preserve"> </w:t>
      </w:r>
    </w:p>
    <w:p w14:paraId="5686FD00" w14:textId="77777777" w:rsidR="00410BFB" w:rsidRPr="0042723E" w:rsidRDefault="00410BFB" w:rsidP="000C309B">
      <w:pPr>
        <w:pStyle w:val="Default"/>
        <w:rPr>
          <w:sz w:val="16"/>
          <w:szCs w:val="16"/>
          <w:lang w:val="nl-NL"/>
        </w:rPr>
      </w:pPr>
    </w:p>
    <w:p w14:paraId="52D8653A" w14:textId="77777777" w:rsidR="009111B7" w:rsidRPr="0094205D" w:rsidRDefault="009111B7" w:rsidP="000C309B"/>
    <w:p w14:paraId="598B5780" w14:textId="51A8AEBA" w:rsidR="009111B7" w:rsidRDefault="009111B7" w:rsidP="00C62949">
      <w:pPr>
        <w:pStyle w:val="Heading1"/>
        <w:spacing w:line="276" w:lineRule="auto"/>
        <w:rPr>
          <w:lang w:val="nl-NL"/>
        </w:rPr>
      </w:pPr>
      <w:bookmarkStart w:id="77" w:name="_Toc322772363"/>
      <w:bookmarkStart w:id="78" w:name="_Toc453932076"/>
      <w:r>
        <w:rPr>
          <w:lang w:val="nl-NL"/>
        </w:rPr>
        <w:lastRenderedPageBreak/>
        <w:t>Test producten</w:t>
      </w:r>
      <w:bookmarkEnd w:id="77"/>
      <w:bookmarkEnd w:id="78"/>
    </w:p>
    <w:p w14:paraId="4F43FE9F" w14:textId="7ED12245" w:rsidR="009111B7" w:rsidRDefault="00593E0B" w:rsidP="000C309B">
      <w:r>
        <w:t>Bij de oplevering van de</w:t>
      </w:r>
      <w:r w:rsidR="009111B7">
        <w:t xml:space="preserve"> release zijn </w:t>
      </w:r>
      <w:r>
        <w:t xml:space="preserve">de </w:t>
      </w:r>
      <w:r w:rsidR="009111B7">
        <w:t>volgende test producten opgeleverd</w:t>
      </w:r>
      <w:r w:rsidR="00334C38">
        <w:t>:</w:t>
      </w:r>
    </w:p>
    <w:tbl>
      <w:tblPr>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828"/>
        <w:gridCol w:w="2850"/>
        <w:gridCol w:w="2276"/>
      </w:tblGrid>
      <w:tr w:rsidR="006729C1" w14:paraId="3C554E60" w14:textId="179E3348" w:rsidTr="0042723E">
        <w:tc>
          <w:tcPr>
            <w:tcW w:w="2268" w:type="dxa"/>
            <w:tcMar>
              <w:top w:w="0" w:type="dxa"/>
              <w:left w:w="0" w:type="dxa"/>
              <w:bottom w:w="15" w:type="dxa"/>
              <w:right w:w="30" w:type="dxa"/>
            </w:tcMar>
            <w:vAlign w:val="bottom"/>
            <w:hideMark/>
          </w:tcPr>
          <w:p w14:paraId="79D82981" w14:textId="1FF51482" w:rsidR="009111B7" w:rsidRDefault="009111B7" w:rsidP="000C309B">
            <w:pPr>
              <w:pStyle w:val="TabelSubkop"/>
            </w:pPr>
            <w:r>
              <w:t>Product</w:t>
            </w:r>
          </w:p>
        </w:tc>
        <w:tc>
          <w:tcPr>
            <w:tcW w:w="828" w:type="dxa"/>
            <w:tcMar>
              <w:top w:w="0" w:type="dxa"/>
              <w:left w:w="0" w:type="dxa"/>
              <w:bottom w:w="15" w:type="dxa"/>
              <w:right w:w="30" w:type="dxa"/>
            </w:tcMar>
            <w:vAlign w:val="bottom"/>
            <w:hideMark/>
          </w:tcPr>
          <w:p w14:paraId="74BD3D6F" w14:textId="77777777" w:rsidR="009111B7" w:rsidRDefault="009111B7" w:rsidP="000C309B">
            <w:pPr>
              <w:pStyle w:val="TabelSubkop"/>
            </w:pPr>
            <w:r>
              <w:t>Versie</w:t>
            </w:r>
          </w:p>
        </w:tc>
        <w:tc>
          <w:tcPr>
            <w:tcW w:w="0" w:type="auto"/>
            <w:tcMar>
              <w:top w:w="0" w:type="dxa"/>
              <w:left w:w="0" w:type="dxa"/>
              <w:bottom w:w="15" w:type="dxa"/>
              <w:right w:w="30" w:type="dxa"/>
            </w:tcMar>
            <w:vAlign w:val="bottom"/>
            <w:hideMark/>
          </w:tcPr>
          <w:p w14:paraId="1AEACA08" w14:textId="77777777" w:rsidR="009111B7" w:rsidRDefault="009111B7" w:rsidP="000C309B">
            <w:pPr>
              <w:pStyle w:val="TabelSubkop"/>
            </w:pPr>
            <w:r>
              <w:t>Omschrijving</w:t>
            </w:r>
          </w:p>
        </w:tc>
        <w:tc>
          <w:tcPr>
            <w:tcW w:w="2276" w:type="dxa"/>
            <w:vAlign w:val="bottom"/>
          </w:tcPr>
          <w:p w14:paraId="2B2206E2" w14:textId="0B590E2E" w:rsidR="009111B7" w:rsidRDefault="009111B7" w:rsidP="000C309B">
            <w:pPr>
              <w:pStyle w:val="TabelSubkop"/>
            </w:pPr>
            <w:r>
              <w:t>Locatie</w:t>
            </w:r>
          </w:p>
        </w:tc>
      </w:tr>
      <w:tr w:rsidR="006729C1" w14:paraId="3197223A" w14:textId="536EC8A5" w:rsidTr="0042723E">
        <w:tc>
          <w:tcPr>
            <w:tcW w:w="2268" w:type="dxa"/>
            <w:tcMar>
              <w:top w:w="15" w:type="dxa"/>
              <w:left w:w="0" w:type="dxa"/>
              <w:bottom w:w="15" w:type="dxa"/>
              <w:right w:w="45" w:type="dxa"/>
            </w:tcMar>
          </w:tcPr>
          <w:p w14:paraId="2FAC9EEE" w14:textId="381CA8E1" w:rsidR="009111B7" w:rsidRDefault="005E5365" w:rsidP="000C309B">
            <w:pPr>
              <w:pStyle w:val="Tabeltekst"/>
            </w:pPr>
            <w:r>
              <w:t>Logische testgevallen BRP software (Levering</w:t>
            </w:r>
            <w:r w:rsidR="00334C38">
              <w:t xml:space="preserve"> + </w:t>
            </w:r>
            <w:proofErr w:type="spellStart"/>
            <w:r w:rsidR="00334C38">
              <w:t>Bijhouding</w:t>
            </w:r>
            <w:proofErr w:type="spellEnd"/>
            <w:r>
              <w:t>)</w:t>
            </w:r>
          </w:p>
        </w:tc>
        <w:tc>
          <w:tcPr>
            <w:tcW w:w="828" w:type="dxa"/>
            <w:tcMar>
              <w:top w:w="15" w:type="dxa"/>
              <w:left w:w="0" w:type="dxa"/>
              <w:bottom w:w="15" w:type="dxa"/>
              <w:right w:w="45" w:type="dxa"/>
            </w:tcMar>
          </w:tcPr>
          <w:p w14:paraId="0C59D313" w14:textId="3A296C1E" w:rsidR="009111B7" w:rsidRDefault="005E5365" w:rsidP="000C309B">
            <w:pPr>
              <w:pStyle w:val="Tabeltekst"/>
            </w:pPr>
            <w:r>
              <w:t>NVT</w:t>
            </w:r>
          </w:p>
        </w:tc>
        <w:tc>
          <w:tcPr>
            <w:tcW w:w="0" w:type="auto"/>
            <w:tcMar>
              <w:top w:w="15" w:type="dxa"/>
              <w:left w:w="0" w:type="dxa"/>
              <w:bottom w:w="15" w:type="dxa"/>
              <w:right w:w="45" w:type="dxa"/>
            </w:tcMar>
          </w:tcPr>
          <w:p w14:paraId="6D0345BC" w14:textId="32AE99A1" w:rsidR="009111B7" w:rsidRDefault="005E5365" w:rsidP="000C309B">
            <w:pPr>
              <w:pStyle w:val="Tabeltekst"/>
            </w:pPr>
            <w:r>
              <w:t xml:space="preserve">Export uit het BMR van de logische testgevallen </w:t>
            </w:r>
            <w:proofErr w:type="spellStart"/>
            <w:r>
              <w:t>tbv</w:t>
            </w:r>
            <w:proofErr w:type="spellEnd"/>
            <w:r>
              <w:t xml:space="preserve"> de BRP software </w:t>
            </w:r>
          </w:p>
        </w:tc>
        <w:tc>
          <w:tcPr>
            <w:tcW w:w="2276" w:type="dxa"/>
          </w:tcPr>
          <w:p w14:paraId="5C1432CA" w14:textId="295A4829" w:rsidR="009111B7" w:rsidRDefault="00DC5C75" w:rsidP="000C309B">
            <w:pPr>
              <w:pStyle w:val="Tabeltekst"/>
            </w:pPr>
            <w:r>
              <w:t>//</w:t>
            </w:r>
            <w:r w:rsidR="00787313">
              <w:t>Denise</w:t>
            </w:r>
            <w:r>
              <w:t>/01 BRP/</w:t>
            </w:r>
            <w:r w:rsidRPr="00585468">
              <w:t>04 Testdocumentatie</w:t>
            </w:r>
          </w:p>
        </w:tc>
      </w:tr>
      <w:tr w:rsidR="006729C1" w14:paraId="2F7A0147" w14:textId="77777777" w:rsidTr="0042723E">
        <w:tc>
          <w:tcPr>
            <w:tcW w:w="2268" w:type="dxa"/>
            <w:tcMar>
              <w:top w:w="15" w:type="dxa"/>
              <w:left w:w="0" w:type="dxa"/>
              <w:bottom w:w="15" w:type="dxa"/>
              <w:right w:w="45" w:type="dxa"/>
            </w:tcMar>
          </w:tcPr>
          <w:p w14:paraId="642D3DBF" w14:textId="5831CD96" w:rsidR="002E735D" w:rsidRDefault="002E735D" w:rsidP="00334C38">
            <w:pPr>
              <w:pStyle w:val="Tabeltekst"/>
            </w:pPr>
            <w:proofErr w:type="spellStart"/>
            <w:r>
              <w:t>Traceability</w:t>
            </w:r>
            <w:proofErr w:type="spellEnd"/>
            <w:r>
              <w:t xml:space="preserve"> matrix</w:t>
            </w:r>
            <w:r w:rsidR="005E5365">
              <w:t xml:space="preserve"> (Levering</w:t>
            </w:r>
            <w:r w:rsidR="00334C38">
              <w:t xml:space="preserve"> + </w:t>
            </w:r>
            <w:proofErr w:type="spellStart"/>
            <w:r w:rsidR="00334C38">
              <w:t>Bijhouding</w:t>
            </w:r>
            <w:proofErr w:type="spellEnd"/>
            <w:r w:rsidR="005E5365">
              <w:t>)</w:t>
            </w:r>
          </w:p>
        </w:tc>
        <w:tc>
          <w:tcPr>
            <w:tcW w:w="828" w:type="dxa"/>
            <w:tcMar>
              <w:top w:w="15" w:type="dxa"/>
              <w:left w:w="0" w:type="dxa"/>
              <w:bottom w:w="15" w:type="dxa"/>
              <w:right w:w="45" w:type="dxa"/>
            </w:tcMar>
          </w:tcPr>
          <w:p w14:paraId="36A6A61F" w14:textId="7E0E19DA" w:rsidR="002E735D" w:rsidRDefault="00F6707D" w:rsidP="000C309B">
            <w:pPr>
              <w:pStyle w:val="Tabeltekst"/>
            </w:pPr>
            <w:r>
              <w:t>NVT</w:t>
            </w:r>
          </w:p>
        </w:tc>
        <w:tc>
          <w:tcPr>
            <w:tcW w:w="0" w:type="auto"/>
            <w:tcMar>
              <w:top w:w="15" w:type="dxa"/>
              <w:left w:w="0" w:type="dxa"/>
              <w:bottom w:w="15" w:type="dxa"/>
              <w:right w:w="45" w:type="dxa"/>
            </w:tcMar>
          </w:tcPr>
          <w:p w14:paraId="323FD605" w14:textId="214D3C2C" w:rsidR="002E735D" w:rsidRDefault="004067DF" w:rsidP="000C309B">
            <w:pPr>
              <w:pStyle w:val="Tabeltekst"/>
            </w:pPr>
            <w:r>
              <w:t>Overzicht van de relatie tussen regels en de corresponderende testgevallen</w:t>
            </w:r>
          </w:p>
        </w:tc>
        <w:tc>
          <w:tcPr>
            <w:tcW w:w="2276" w:type="dxa"/>
          </w:tcPr>
          <w:p w14:paraId="560240BA" w14:textId="1510C28C" w:rsidR="002E735D" w:rsidRDefault="00DC5C75" w:rsidP="000C309B">
            <w:pPr>
              <w:pStyle w:val="Tabeltekst"/>
            </w:pPr>
            <w:r>
              <w:t>//</w:t>
            </w:r>
            <w:r w:rsidR="00787313">
              <w:t>Denise</w:t>
            </w:r>
            <w:r>
              <w:t>/01 BRP/</w:t>
            </w:r>
            <w:r w:rsidRPr="00585468">
              <w:t>04 Testdocumentatie</w:t>
            </w:r>
          </w:p>
        </w:tc>
      </w:tr>
      <w:tr w:rsidR="009437B4" w:rsidRPr="009437B4" w14:paraId="6DE48FEE" w14:textId="77777777" w:rsidTr="0042723E">
        <w:tc>
          <w:tcPr>
            <w:tcW w:w="2268" w:type="dxa"/>
            <w:tcMar>
              <w:top w:w="15" w:type="dxa"/>
              <w:left w:w="0" w:type="dxa"/>
              <w:bottom w:w="15" w:type="dxa"/>
              <w:right w:w="45" w:type="dxa"/>
            </w:tcMar>
          </w:tcPr>
          <w:p w14:paraId="272F38E1" w14:textId="5F09281A" w:rsidR="009437B4" w:rsidRPr="00334C38" w:rsidRDefault="009437B4" w:rsidP="000C309B">
            <w:pPr>
              <w:pStyle w:val="Tabeltekst"/>
              <w:rPr>
                <w:lang w:val="en-US"/>
              </w:rPr>
            </w:pPr>
            <w:r w:rsidRPr="00334C38">
              <w:rPr>
                <w:lang w:val="en-US"/>
              </w:rPr>
              <w:t>Traceability Matrix Denise Team Rood</w:t>
            </w:r>
            <w:r w:rsidR="00334C38">
              <w:rPr>
                <w:lang w:val="en-US"/>
              </w:rPr>
              <w:t xml:space="preserve"> (Levering)</w:t>
            </w:r>
          </w:p>
        </w:tc>
        <w:tc>
          <w:tcPr>
            <w:tcW w:w="828" w:type="dxa"/>
            <w:tcMar>
              <w:top w:w="15" w:type="dxa"/>
              <w:left w:w="0" w:type="dxa"/>
              <w:bottom w:w="15" w:type="dxa"/>
              <w:right w:w="45" w:type="dxa"/>
            </w:tcMar>
          </w:tcPr>
          <w:p w14:paraId="59A5E54E" w14:textId="7A9270A5" w:rsidR="009437B4" w:rsidRPr="00334C38" w:rsidRDefault="009437B4" w:rsidP="000C309B">
            <w:pPr>
              <w:pStyle w:val="Tabeltekst"/>
              <w:rPr>
                <w:lang w:val="en-US"/>
              </w:rPr>
            </w:pPr>
            <w:r>
              <w:rPr>
                <w:lang w:val="en-US"/>
              </w:rPr>
              <w:t>NVT</w:t>
            </w:r>
          </w:p>
        </w:tc>
        <w:tc>
          <w:tcPr>
            <w:tcW w:w="0" w:type="auto"/>
            <w:tcMar>
              <w:top w:w="15" w:type="dxa"/>
              <w:left w:w="0" w:type="dxa"/>
              <w:bottom w:w="15" w:type="dxa"/>
              <w:right w:w="45" w:type="dxa"/>
            </w:tcMar>
          </w:tcPr>
          <w:p w14:paraId="4C5ACBCF" w14:textId="5EF8711C" w:rsidR="009437B4" w:rsidRPr="009437B4" w:rsidRDefault="009437B4" w:rsidP="000C309B">
            <w:pPr>
              <w:pStyle w:val="Tabeltekst"/>
            </w:pPr>
            <w:r w:rsidRPr="00334C38">
              <w:t>Overzicht van de relatie tussen de regels en de corresponderende testgevallen met de bijbehorende locatie van de story files.</w:t>
            </w:r>
          </w:p>
        </w:tc>
        <w:tc>
          <w:tcPr>
            <w:tcW w:w="2276" w:type="dxa"/>
          </w:tcPr>
          <w:p w14:paraId="476CACC2" w14:textId="6B228756" w:rsidR="009437B4" w:rsidRDefault="009437B4" w:rsidP="000C309B">
            <w:pPr>
              <w:pStyle w:val="Tabeltekst"/>
            </w:pPr>
            <w:r>
              <w:t>//Denise/01 BRP/04</w:t>
            </w:r>
          </w:p>
          <w:p w14:paraId="5249A24F" w14:textId="2F2C5955" w:rsidR="009437B4" w:rsidRPr="009437B4" w:rsidRDefault="009437B4" w:rsidP="000C309B">
            <w:pPr>
              <w:pStyle w:val="Tabeltekst"/>
            </w:pPr>
            <w:r>
              <w:t>Testdocumentatie</w:t>
            </w:r>
          </w:p>
        </w:tc>
      </w:tr>
      <w:tr w:rsidR="006729C1" w14:paraId="488BF3D3" w14:textId="77777777" w:rsidTr="0042723E">
        <w:tc>
          <w:tcPr>
            <w:tcW w:w="2268" w:type="dxa"/>
            <w:tcMar>
              <w:top w:w="15" w:type="dxa"/>
              <w:left w:w="0" w:type="dxa"/>
              <w:bottom w:w="15" w:type="dxa"/>
              <w:right w:w="45" w:type="dxa"/>
            </w:tcMar>
          </w:tcPr>
          <w:p w14:paraId="0B4EEEF2" w14:textId="7D5452D2" w:rsidR="00666C98" w:rsidRPr="00334C38" w:rsidRDefault="00666C98" w:rsidP="000C309B">
            <w:pPr>
              <w:pStyle w:val="Tabeltekst"/>
              <w:rPr>
                <w:lang w:val="en-US"/>
              </w:rPr>
            </w:pPr>
            <w:proofErr w:type="spellStart"/>
            <w:r w:rsidRPr="00334C38">
              <w:rPr>
                <w:lang w:val="en-US"/>
              </w:rPr>
              <w:t>Testware</w:t>
            </w:r>
            <w:proofErr w:type="spellEnd"/>
            <w:r w:rsidRPr="00334C38">
              <w:rPr>
                <w:lang w:val="en-US"/>
              </w:rPr>
              <w:t xml:space="preserve"> Use Case ART</w:t>
            </w:r>
            <w:r w:rsidR="00334C38" w:rsidRPr="00334C38">
              <w:rPr>
                <w:lang w:val="en-US"/>
              </w:rPr>
              <w:t xml:space="preserve"> (Levering)</w:t>
            </w:r>
            <w:r w:rsidRPr="00334C38">
              <w:rPr>
                <w:lang w:val="en-US"/>
              </w:rPr>
              <w:t xml:space="preserve"> </w:t>
            </w:r>
          </w:p>
        </w:tc>
        <w:tc>
          <w:tcPr>
            <w:tcW w:w="828" w:type="dxa"/>
            <w:tcMar>
              <w:top w:w="15" w:type="dxa"/>
              <w:left w:w="0" w:type="dxa"/>
              <w:bottom w:w="15" w:type="dxa"/>
              <w:right w:w="45" w:type="dxa"/>
            </w:tcMar>
          </w:tcPr>
          <w:p w14:paraId="6E31697E" w14:textId="1BCF1908" w:rsidR="00666C98" w:rsidRDefault="00666C98" w:rsidP="000C309B">
            <w:pPr>
              <w:pStyle w:val="Tabeltekst"/>
            </w:pPr>
            <w:r>
              <w:t>NVT</w:t>
            </w:r>
          </w:p>
        </w:tc>
        <w:tc>
          <w:tcPr>
            <w:tcW w:w="0" w:type="auto"/>
            <w:tcMar>
              <w:top w:w="15" w:type="dxa"/>
              <w:left w:w="0" w:type="dxa"/>
              <w:bottom w:w="15" w:type="dxa"/>
              <w:right w:w="45" w:type="dxa"/>
            </w:tcMar>
          </w:tcPr>
          <w:p w14:paraId="78A8EDB9" w14:textId="4BED7946" w:rsidR="00666C98" w:rsidRDefault="00666C98" w:rsidP="000C309B">
            <w:pPr>
              <w:pStyle w:val="Tabeltekst"/>
            </w:pPr>
            <w:proofErr w:type="spellStart"/>
            <w:r>
              <w:t>Testware</w:t>
            </w:r>
            <w:proofErr w:type="spellEnd"/>
            <w:r>
              <w:t xml:space="preserve"> voor het </w:t>
            </w:r>
            <w:proofErr w:type="spellStart"/>
            <w:r>
              <w:t>geautomiseerd</w:t>
            </w:r>
            <w:proofErr w:type="spellEnd"/>
            <w:r>
              <w:t xml:space="preserve"> uitvoeren van de testen </w:t>
            </w:r>
            <w:r w:rsidR="00C907A7">
              <w:t xml:space="preserve">behorende bij de </w:t>
            </w:r>
            <w:proofErr w:type="spellStart"/>
            <w:r w:rsidR="00C907A7">
              <w:t>use</w:t>
            </w:r>
            <w:proofErr w:type="spellEnd"/>
            <w:r w:rsidR="00C907A7">
              <w:t xml:space="preserve"> case testgevallen</w:t>
            </w:r>
          </w:p>
        </w:tc>
        <w:tc>
          <w:tcPr>
            <w:tcW w:w="2276" w:type="dxa"/>
          </w:tcPr>
          <w:p w14:paraId="03B4C23B" w14:textId="1F63A7B5" w:rsidR="00666C98" w:rsidRDefault="00DC5C75" w:rsidP="000C309B">
            <w:pPr>
              <w:pStyle w:val="Tabeltekst"/>
            </w:pPr>
            <w:r>
              <w:t>//</w:t>
            </w:r>
            <w:r w:rsidR="00787313">
              <w:t>Denise</w:t>
            </w:r>
            <w:r>
              <w:t>/01 BRP/06 Software Package</w:t>
            </w:r>
          </w:p>
        </w:tc>
      </w:tr>
      <w:tr w:rsidR="006729C1" w14:paraId="6D142A61" w14:textId="77777777" w:rsidTr="0042723E">
        <w:tc>
          <w:tcPr>
            <w:tcW w:w="2268" w:type="dxa"/>
            <w:tcMar>
              <w:top w:w="15" w:type="dxa"/>
              <w:left w:w="0" w:type="dxa"/>
              <w:bottom w:w="15" w:type="dxa"/>
              <w:right w:w="45" w:type="dxa"/>
            </w:tcMar>
          </w:tcPr>
          <w:p w14:paraId="395D8D89" w14:textId="6BE695B9" w:rsidR="006729C1" w:rsidRDefault="006729C1" w:rsidP="000C309B">
            <w:pPr>
              <w:pStyle w:val="Tabeltekst"/>
            </w:pPr>
            <w:proofErr w:type="spellStart"/>
            <w:proofErr w:type="gramStart"/>
            <w:r>
              <w:t>Testware</w:t>
            </w:r>
            <w:proofErr w:type="spellEnd"/>
            <w:r>
              <w:t xml:space="preserve">  </w:t>
            </w:r>
            <w:proofErr w:type="gramEnd"/>
            <w:r>
              <w:t>Functionele story test (incl</w:t>
            </w:r>
            <w:r w:rsidR="00334C38">
              <w:t>usief</w:t>
            </w:r>
            <w:r>
              <w:t xml:space="preserve"> intake test en geconverteerde GBA </w:t>
            </w:r>
            <w:proofErr w:type="spellStart"/>
            <w:r>
              <w:t>Bijhouding</w:t>
            </w:r>
            <w:proofErr w:type="spellEnd"/>
            <w:r>
              <w:t xml:space="preserve"> test)</w:t>
            </w:r>
            <w:r w:rsidR="00334C38">
              <w:t xml:space="preserve"> (Levering)</w:t>
            </w:r>
          </w:p>
        </w:tc>
        <w:tc>
          <w:tcPr>
            <w:tcW w:w="828" w:type="dxa"/>
            <w:tcMar>
              <w:top w:w="15" w:type="dxa"/>
              <w:left w:w="0" w:type="dxa"/>
              <w:bottom w:w="15" w:type="dxa"/>
              <w:right w:w="45" w:type="dxa"/>
            </w:tcMar>
          </w:tcPr>
          <w:p w14:paraId="550B9E34" w14:textId="4107AD5D" w:rsidR="006729C1" w:rsidRDefault="006729C1" w:rsidP="000C309B">
            <w:pPr>
              <w:pStyle w:val="Tabeltekst"/>
            </w:pPr>
            <w:r>
              <w:t>NVT</w:t>
            </w:r>
          </w:p>
        </w:tc>
        <w:tc>
          <w:tcPr>
            <w:tcW w:w="0" w:type="auto"/>
            <w:tcMar>
              <w:top w:w="15" w:type="dxa"/>
              <w:left w:w="0" w:type="dxa"/>
              <w:bottom w:w="15" w:type="dxa"/>
              <w:right w:w="45" w:type="dxa"/>
            </w:tcMar>
          </w:tcPr>
          <w:p w14:paraId="39C11E23" w14:textId="61EA8ACD" w:rsidR="00DD5A28" w:rsidRDefault="006729C1" w:rsidP="000C309B">
            <w:pPr>
              <w:pStyle w:val="Tabeltekst"/>
            </w:pPr>
            <w:proofErr w:type="spellStart"/>
            <w:r>
              <w:t>Testware</w:t>
            </w:r>
            <w:proofErr w:type="spellEnd"/>
            <w:r>
              <w:t xml:space="preserve"> voor het </w:t>
            </w:r>
            <w:proofErr w:type="spellStart"/>
            <w:r>
              <w:t>geautomiseerd</w:t>
            </w:r>
            <w:proofErr w:type="spellEnd"/>
            <w:r>
              <w:t xml:space="preserve"> uitvoeren van de testen behorende bij de functionele story test, intake test en geconverteerde GBA </w:t>
            </w:r>
            <w:proofErr w:type="spellStart"/>
            <w:r>
              <w:t>bijhouding</w:t>
            </w:r>
            <w:proofErr w:type="spellEnd"/>
            <w:r>
              <w:t xml:space="preserve"> test</w:t>
            </w:r>
          </w:p>
        </w:tc>
        <w:tc>
          <w:tcPr>
            <w:tcW w:w="2276" w:type="dxa"/>
          </w:tcPr>
          <w:p w14:paraId="40ADF81C" w14:textId="348A9689" w:rsidR="006729C1" w:rsidRDefault="00DC5C75" w:rsidP="000C309B">
            <w:pPr>
              <w:pStyle w:val="Tabeltekst"/>
            </w:pPr>
            <w:r>
              <w:t>//</w:t>
            </w:r>
            <w:r w:rsidR="00787313">
              <w:t>Denise</w:t>
            </w:r>
            <w:r>
              <w:t>/01 BRP/06 Software Package</w:t>
            </w:r>
          </w:p>
        </w:tc>
      </w:tr>
      <w:tr w:rsidR="00DD5A28" w14:paraId="28FC8E73" w14:textId="77777777" w:rsidTr="00DD5A28">
        <w:tc>
          <w:tcPr>
            <w:tcW w:w="2268" w:type="dxa"/>
            <w:tcMar>
              <w:top w:w="15" w:type="dxa"/>
              <w:left w:w="0" w:type="dxa"/>
              <w:bottom w:w="15" w:type="dxa"/>
              <w:right w:w="45" w:type="dxa"/>
            </w:tcMar>
          </w:tcPr>
          <w:p w14:paraId="043355B3" w14:textId="080AC38F" w:rsidR="00DD5A28" w:rsidRDefault="00DD5A28" w:rsidP="000C309B">
            <w:pPr>
              <w:pStyle w:val="Default"/>
              <w:rPr>
                <w:szCs w:val="16"/>
              </w:rPr>
            </w:pPr>
            <w:proofErr w:type="spellStart"/>
            <w:r>
              <w:rPr>
                <w:sz w:val="16"/>
                <w:szCs w:val="16"/>
              </w:rPr>
              <w:t>Testscript</w:t>
            </w:r>
            <w:proofErr w:type="spellEnd"/>
            <w:r>
              <w:rPr>
                <w:sz w:val="16"/>
                <w:szCs w:val="16"/>
              </w:rPr>
              <w:t xml:space="preserve"> </w:t>
            </w:r>
            <w:proofErr w:type="spellStart"/>
            <w:r>
              <w:rPr>
                <w:sz w:val="16"/>
                <w:szCs w:val="16"/>
              </w:rPr>
              <w:t>Controles</w:t>
            </w:r>
            <w:proofErr w:type="spellEnd"/>
            <w:r w:rsidR="00334C38">
              <w:rPr>
                <w:sz w:val="16"/>
                <w:szCs w:val="16"/>
              </w:rPr>
              <w:t xml:space="preserve"> (</w:t>
            </w:r>
            <w:proofErr w:type="spellStart"/>
            <w:r w:rsidR="00334C38">
              <w:rPr>
                <w:sz w:val="16"/>
                <w:szCs w:val="16"/>
              </w:rPr>
              <w:t>Bijhouding</w:t>
            </w:r>
            <w:proofErr w:type="spellEnd"/>
            <w:r w:rsidR="00334C38">
              <w:rPr>
                <w:sz w:val="16"/>
                <w:szCs w:val="16"/>
              </w:rPr>
              <w:t>)</w:t>
            </w:r>
            <w:r>
              <w:rPr>
                <w:sz w:val="16"/>
                <w:szCs w:val="16"/>
              </w:rPr>
              <w:t xml:space="preserve"> </w:t>
            </w:r>
          </w:p>
          <w:p w14:paraId="7E8CE31B" w14:textId="77777777" w:rsidR="00DD5A28" w:rsidRDefault="00DD5A28" w:rsidP="000C309B">
            <w:pPr>
              <w:pStyle w:val="Tabeltekst"/>
            </w:pPr>
          </w:p>
        </w:tc>
        <w:tc>
          <w:tcPr>
            <w:tcW w:w="828" w:type="dxa"/>
            <w:tcMar>
              <w:top w:w="15" w:type="dxa"/>
              <w:left w:w="0" w:type="dxa"/>
              <w:bottom w:w="15" w:type="dxa"/>
              <w:right w:w="45" w:type="dxa"/>
            </w:tcMar>
          </w:tcPr>
          <w:p w14:paraId="7DF183C2" w14:textId="3E5D2D29" w:rsidR="00DD5A28" w:rsidRDefault="00DD5A28" w:rsidP="000C309B">
            <w:pPr>
              <w:pStyle w:val="Tabeltekst"/>
            </w:pPr>
            <w:r>
              <w:t>1.2</w:t>
            </w:r>
          </w:p>
        </w:tc>
        <w:tc>
          <w:tcPr>
            <w:tcW w:w="0" w:type="auto"/>
            <w:tcMar>
              <w:top w:w="15" w:type="dxa"/>
              <w:left w:w="0" w:type="dxa"/>
              <w:bottom w:w="15" w:type="dxa"/>
              <w:right w:w="45" w:type="dxa"/>
            </w:tcMar>
          </w:tcPr>
          <w:p w14:paraId="36C41838" w14:textId="1BE1FB6E" w:rsidR="009A14CE" w:rsidRPr="0042723E" w:rsidRDefault="009A14CE" w:rsidP="000C309B">
            <w:pPr>
              <w:pStyle w:val="Default"/>
              <w:spacing w:after="120" w:line="240" w:lineRule="atLeast"/>
              <w:rPr>
                <w:szCs w:val="16"/>
                <w:lang w:val="nl-NL"/>
              </w:rPr>
            </w:pPr>
            <w:r w:rsidRPr="0042723E">
              <w:rPr>
                <w:sz w:val="16"/>
                <w:szCs w:val="16"/>
                <w:lang w:val="nl-NL"/>
              </w:rPr>
              <w:t>Testscript met testanalyses en logische testgevallen voor gegevensvalidatie-, integriteit-, controle- en invoervalidatieregels</w:t>
            </w:r>
            <w:r>
              <w:rPr>
                <w:sz w:val="16"/>
                <w:szCs w:val="16"/>
                <w:lang w:val="nl-NL"/>
              </w:rPr>
              <w:t>.</w:t>
            </w:r>
            <w:r w:rsidRPr="0042723E">
              <w:rPr>
                <w:sz w:val="16"/>
                <w:szCs w:val="16"/>
                <w:lang w:val="nl-NL"/>
              </w:rPr>
              <w:t xml:space="preserve"> </w:t>
            </w:r>
          </w:p>
          <w:p w14:paraId="35589A8B" w14:textId="77777777" w:rsidR="00DD5A28" w:rsidRDefault="00DD5A28" w:rsidP="000C309B">
            <w:pPr>
              <w:pStyle w:val="Tabeltekst"/>
            </w:pPr>
          </w:p>
        </w:tc>
        <w:tc>
          <w:tcPr>
            <w:tcW w:w="2276" w:type="dxa"/>
          </w:tcPr>
          <w:p w14:paraId="2078F16B" w14:textId="0B46B7D2" w:rsidR="009A14CE" w:rsidRDefault="009A14CE" w:rsidP="000C309B">
            <w:pPr>
              <w:pStyle w:val="Default"/>
              <w:rPr>
                <w:szCs w:val="16"/>
              </w:rPr>
            </w:pPr>
            <w:r>
              <w:rPr>
                <w:sz w:val="16"/>
                <w:szCs w:val="16"/>
              </w:rPr>
              <w:t xml:space="preserve">//Denise/01 BRP/04 </w:t>
            </w:r>
            <w:proofErr w:type="spellStart"/>
            <w:r>
              <w:rPr>
                <w:sz w:val="16"/>
                <w:szCs w:val="16"/>
              </w:rPr>
              <w:t>Testdocumentatie</w:t>
            </w:r>
            <w:proofErr w:type="spellEnd"/>
            <w:r>
              <w:rPr>
                <w:sz w:val="16"/>
                <w:szCs w:val="16"/>
              </w:rPr>
              <w:t xml:space="preserve"> </w:t>
            </w:r>
          </w:p>
          <w:p w14:paraId="232DA415" w14:textId="77777777" w:rsidR="00DD5A28" w:rsidRDefault="00DD5A28" w:rsidP="000C309B">
            <w:pPr>
              <w:pStyle w:val="Tabeltekst"/>
            </w:pPr>
          </w:p>
        </w:tc>
      </w:tr>
      <w:tr w:rsidR="009A14CE" w14:paraId="3A48E960" w14:textId="77777777" w:rsidTr="00DD5A28">
        <w:tc>
          <w:tcPr>
            <w:tcW w:w="2268" w:type="dxa"/>
            <w:tcMar>
              <w:top w:w="15" w:type="dxa"/>
              <w:left w:w="0" w:type="dxa"/>
              <w:bottom w:w="15" w:type="dxa"/>
              <w:right w:w="45" w:type="dxa"/>
            </w:tcMar>
          </w:tcPr>
          <w:p w14:paraId="40E0FC00" w14:textId="09A8E649" w:rsidR="009A14CE" w:rsidRDefault="009A14CE" w:rsidP="000C309B">
            <w:pPr>
              <w:pStyle w:val="Default"/>
              <w:rPr>
                <w:szCs w:val="16"/>
              </w:rPr>
            </w:pPr>
            <w:proofErr w:type="spellStart"/>
            <w:r>
              <w:rPr>
                <w:sz w:val="16"/>
                <w:szCs w:val="16"/>
              </w:rPr>
              <w:t>Testscript</w:t>
            </w:r>
            <w:proofErr w:type="spellEnd"/>
            <w:r>
              <w:rPr>
                <w:sz w:val="16"/>
                <w:szCs w:val="16"/>
              </w:rPr>
              <w:t xml:space="preserve"> HWGP</w:t>
            </w:r>
            <w:r w:rsidR="00334C38">
              <w:rPr>
                <w:sz w:val="16"/>
                <w:szCs w:val="16"/>
              </w:rPr>
              <w:t xml:space="preserve"> (</w:t>
            </w:r>
            <w:proofErr w:type="spellStart"/>
            <w:r w:rsidR="00334C38">
              <w:rPr>
                <w:sz w:val="16"/>
                <w:szCs w:val="16"/>
              </w:rPr>
              <w:t>Bijhouding</w:t>
            </w:r>
            <w:proofErr w:type="spellEnd"/>
            <w:r w:rsidR="00334C38">
              <w:rPr>
                <w:sz w:val="16"/>
                <w:szCs w:val="16"/>
              </w:rPr>
              <w:t>)</w:t>
            </w:r>
          </w:p>
          <w:p w14:paraId="147B58B2" w14:textId="77777777" w:rsidR="009A14CE" w:rsidRDefault="009A14CE" w:rsidP="000C309B">
            <w:pPr>
              <w:pStyle w:val="Default"/>
              <w:rPr>
                <w:sz w:val="16"/>
                <w:szCs w:val="16"/>
              </w:rPr>
            </w:pPr>
          </w:p>
        </w:tc>
        <w:tc>
          <w:tcPr>
            <w:tcW w:w="828" w:type="dxa"/>
            <w:tcMar>
              <w:top w:w="15" w:type="dxa"/>
              <w:left w:w="0" w:type="dxa"/>
              <w:bottom w:w="15" w:type="dxa"/>
              <w:right w:w="45" w:type="dxa"/>
            </w:tcMar>
          </w:tcPr>
          <w:p w14:paraId="5B065A03" w14:textId="12305FD9" w:rsidR="009A14CE" w:rsidRDefault="009A14CE" w:rsidP="000C309B">
            <w:pPr>
              <w:pStyle w:val="Tabeltekst"/>
            </w:pPr>
            <w:r>
              <w:t>1.1</w:t>
            </w:r>
          </w:p>
        </w:tc>
        <w:tc>
          <w:tcPr>
            <w:tcW w:w="0" w:type="auto"/>
            <w:tcMar>
              <w:top w:w="15" w:type="dxa"/>
              <w:left w:w="0" w:type="dxa"/>
              <w:bottom w:w="15" w:type="dxa"/>
              <w:right w:w="45" w:type="dxa"/>
            </w:tcMar>
          </w:tcPr>
          <w:p w14:paraId="5D6782D3" w14:textId="77777777" w:rsidR="009A14CE" w:rsidRPr="0042723E" w:rsidRDefault="009A14CE" w:rsidP="000C309B">
            <w:pPr>
              <w:pStyle w:val="Default"/>
              <w:spacing w:after="120" w:line="240" w:lineRule="atLeast"/>
              <w:rPr>
                <w:szCs w:val="16"/>
                <w:lang w:val="nl-NL"/>
              </w:rPr>
            </w:pPr>
            <w:r w:rsidRPr="0042723E">
              <w:rPr>
                <w:sz w:val="16"/>
                <w:szCs w:val="16"/>
                <w:lang w:val="nl-NL"/>
              </w:rPr>
              <w:t xml:space="preserve">Testscript met testanalyses en logische testgevallen op basis van scenario’s voor de verwerkingsregels </w:t>
            </w:r>
          </w:p>
          <w:p w14:paraId="1DB80B85" w14:textId="77777777" w:rsidR="009A14CE" w:rsidRPr="009A14CE" w:rsidRDefault="009A14CE" w:rsidP="000C309B">
            <w:pPr>
              <w:pStyle w:val="Default"/>
              <w:rPr>
                <w:sz w:val="16"/>
                <w:szCs w:val="16"/>
                <w:lang w:val="nl-NL"/>
              </w:rPr>
            </w:pPr>
          </w:p>
        </w:tc>
        <w:tc>
          <w:tcPr>
            <w:tcW w:w="2276" w:type="dxa"/>
          </w:tcPr>
          <w:p w14:paraId="4900BE87" w14:textId="77777777" w:rsidR="009A14CE" w:rsidRDefault="009A14CE" w:rsidP="000C309B">
            <w:pPr>
              <w:pStyle w:val="Default"/>
              <w:rPr>
                <w:szCs w:val="16"/>
              </w:rPr>
            </w:pPr>
            <w:r>
              <w:rPr>
                <w:sz w:val="16"/>
                <w:szCs w:val="16"/>
              </w:rPr>
              <w:t xml:space="preserve">//Denise/01 BRP/04 </w:t>
            </w:r>
            <w:proofErr w:type="spellStart"/>
            <w:r>
              <w:rPr>
                <w:sz w:val="16"/>
                <w:szCs w:val="16"/>
              </w:rPr>
              <w:t>Testdocumentatie</w:t>
            </w:r>
            <w:proofErr w:type="spellEnd"/>
            <w:r>
              <w:rPr>
                <w:sz w:val="16"/>
                <w:szCs w:val="16"/>
              </w:rPr>
              <w:t xml:space="preserve"> </w:t>
            </w:r>
          </w:p>
          <w:p w14:paraId="389EAC68" w14:textId="77777777" w:rsidR="009A14CE" w:rsidRPr="0042723E" w:rsidRDefault="009A14CE" w:rsidP="000C309B">
            <w:pPr>
              <w:pStyle w:val="Default"/>
              <w:spacing w:after="120" w:line="240" w:lineRule="atLeast"/>
              <w:rPr>
                <w:sz w:val="16"/>
                <w:szCs w:val="16"/>
                <w:lang w:val="nl-NL"/>
              </w:rPr>
            </w:pPr>
          </w:p>
        </w:tc>
      </w:tr>
      <w:tr w:rsidR="009A14CE" w14:paraId="5542484B" w14:textId="77777777" w:rsidTr="0042723E">
        <w:tc>
          <w:tcPr>
            <w:tcW w:w="2268" w:type="dxa"/>
            <w:tcMar>
              <w:top w:w="15" w:type="dxa"/>
              <w:left w:w="0" w:type="dxa"/>
              <w:bottom w:w="15" w:type="dxa"/>
              <w:right w:w="45" w:type="dxa"/>
            </w:tcMar>
          </w:tcPr>
          <w:p w14:paraId="2820E9F1" w14:textId="49122567" w:rsidR="009A14CE" w:rsidRDefault="009A14CE" w:rsidP="000C309B">
            <w:pPr>
              <w:pStyle w:val="Tabeltekst"/>
            </w:pPr>
            <w:r w:rsidRPr="00133940">
              <w:t>Test rapport</w:t>
            </w:r>
            <w:r>
              <w:t>age</w:t>
            </w:r>
            <w:r w:rsidR="00334C38">
              <w:t xml:space="preserve"> (Levering + </w:t>
            </w:r>
            <w:proofErr w:type="spellStart"/>
            <w:r w:rsidR="00334C38">
              <w:t>Bijhouding</w:t>
            </w:r>
            <w:proofErr w:type="spellEnd"/>
            <w:r w:rsidR="00334C38">
              <w:t>)</w:t>
            </w:r>
          </w:p>
          <w:p w14:paraId="11BB82D8" w14:textId="77777777" w:rsidR="009A14CE" w:rsidRDefault="009A14CE" w:rsidP="000C309B">
            <w:pPr>
              <w:pStyle w:val="Tabeltekst"/>
            </w:pPr>
          </w:p>
          <w:p w14:paraId="61974619" w14:textId="77777777" w:rsidR="009A14CE" w:rsidRDefault="009A14CE" w:rsidP="000C309B">
            <w:pPr>
              <w:pStyle w:val="Tabeltekst"/>
            </w:pPr>
          </w:p>
          <w:p w14:paraId="03691EAD" w14:textId="77777777" w:rsidR="009A14CE" w:rsidRDefault="009A14CE" w:rsidP="000C309B">
            <w:pPr>
              <w:pStyle w:val="Tabeltekst"/>
            </w:pPr>
          </w:p>
          <w:p w14:paraId="7A476142" w14:textId="60AC5782" w:rsidR="009A14CE" w:rsidRPr="00133940" w:rsidRDefault="009A14CE" w:rsidP="000C309B">
            <w:pPr>
              <w:pStyle w:val="Tabeltekst"/>
            </w:pPr>
          </w:p>
        </w:tc>
        <w:tc>
          <w:tcPr>
            <w:tcW w:w="828" w:type="dxa"/>
            <w:tcMar>
              <w:top w:w="15" w:type="dxa"/>
              <w:left w:w="0" w:type="dxa"/>
              <w:bottom w:w="15" w:type="dxa"/>
              <w:right w:w="45" w:type="dxa"/>
            </w:tcMar>
          </w:tcPr>
          <w:p w14:paraId="1F6B0E4D" w14:textId="71BB01F0" w:rsidR="009A14CE" w:rsidRDefault="009A14CE" w:rsidP="000C309B">
            <w:pPr>
              <w:pStyle w:val="Tabeltekst"/>
            </w:pPr>
            <w:r>
              <w:t>1.0</w:t>
            </w:r>
          </w:p>
        </w:tc>
        <w:tc>
          <w:tcPr>
            <w:tcW w:w="0" w:type="auto"/>
            <w:tcMar>
              <w:top w:w="15" w:type="dxa"/>
              <w:left w:w="0" w:type="dxa"/>
              <w:bottom w:w="15" w:type="dxa"/>
              <w:right w:w="45" w:type="dxa"/>
            </w:tcMar>
          </w:tcPr>
          <w:p w14:paraId="6910540C" w14:textId="55465E84" w:rsidR="009A14CE" w:rsidRDefault="009A14CE" w:rsidP="000C309B">
            <w:pPr>
              <w:pStyle w:val="Tabeltekst"/>
            </w:pPr>
            <w:r>
              <w:t>Vastlegging van de testactiviteiten en resultaten voor de betreffende oplevering</w:t>
            </w:r>
          </w:p>
        </w:tc>
        <w:tc>
          <w:tcPr>
            <w:tcW w:w="2276" w:type="dxa"/>
          </w:tcPr>
          <w:p w14:paraId="3275336A" w14:textId="63CB5147" w:rsidR="009A14CE" w:rsidRDefault="009A14CE" w:rsidP="000C309B">
            <w:pPr>
              <w:pStyle w:val="Tabeltekst"/>
            </w:pPr>
            <w:r>
              <w:t>//Denise/01 BRP/</w:t>
            </w:r>
            <w:r w:rsidRPr="00585468">
              <w:t>04 Testdocumentatie</w:t>
            </w:r>
          </w:p>
        </w:tc>
      </w:tr>
    </w:tbl>
    <w:p w14:paraId="7E8BE68F" w14:textId="77777777" w:rsidR="009111B7" w:rsidRPr="009111B7" w:rsidRDefault="009111B7" w:rsidP="000C309B"/>
    <w:p w14:paraId="1E38A599" w14:textId="7E3599C6" w:rsidR="001D1E2B" w:rsidRDefault="001D1E2B" w:rsidP="00C62949">
      <w:pPr>
        <w:pStyle w:val="Heading1"/>
        <w:spacing w:line="276" w:lineRule="auto"/>
        <w:rPr>
          <w:lang w:val="nl-NL"/>
        </w:rPr>
      </w:pPr>
      <w:bookmarkStart w:id="79" w:name="_Toc453932077"/>
      <w:bookmarkStart w:id="80" w:name="_Toc322772364"/>
      <w:r>
        <w:rPr>
          <w:lang w:val="nl-NL"/>
        </w:rPr>
        <w:lastRenderedPageBreak/>
        <w:t>Test aanpak</w:t>
      </w:r>
      <w:bookmarkEnd w:id="79"/>
    </w:p>
    <w:p w14:paraId="12CC15BC" w14:textId="23C0F342" w:rsidR="002723D2" w:rsidRDefault="002723D2" w:rsidP="000C309B">
      <w:r>
        <w:t xml:space="preserve">Dit hoofdstuk beschrijft de testaanpak voor de BRP software. </w:t>
      </w:r>
    </w:p>
    <w:p w14:paraId="32FD6B95" w14:textId="77777777" w:rsidR="00C36FAC" w:rsidRPr="007B046E" w:rsidRDefault="00C36FAC" w:rsidP="00C62949">
      <w:pPr>
        <w:pStyle w:val="Heading2"/>
        <w:jc w:val="left"/>
      </w:pPr>
      <w:bookmarkStart w:id="81" w:name="_Toc453932078"/>
      <w:r w:rsidRPr="007B046E">
        <w:t>Testvormen</w:t>
      </w:r>
      <w:bookmarkEnd w:id="81"/>
    </w:p>
    <w:p w14:paraId="3F14F54A" w14:textId="1023263D" w:rsidR="00C36FAC" w:rsidRDefault="00C36FAC" w:rsidP="00C62949">
      <w:r w:rsidRPr="007B046E">
        <w:t>Ten behoeve van de F</w:t>
      </w:r>
      <w:r>
        <w:t>unctionele</w:t>
      </w:r>
      <w:r w:rsidR="008A3F36">
        <w:t xml:space="preserve"> Systeem</w:t>
      </w:r>
      <w:r>
        <w:t xml:space="preserve"> </w:t>
      </w:r>
      <w:r w:rsidRPr="007B046E">
        <w:t>T</w:t>
      </w:r>
      <w:r>
        <w:t>est</w:t>
      </w:r>
      <w:r w:rsidRPr="007B046E">
        <w:t xml:space="preserve"> zijn </w:t>
      </w:r>
      <w:r w:rsidR="003B73DB">
        <w:t>onderstaande</w:t>
      </w:r>
      <w:r w:rsidRPr="007B046E">
        <w:t xml:space="preserve"> testvormen gedefinieerd:</w:t>
      </w:r>
    </w:p>
    <w:p w14:paraId="221300A2" w14:textId="77777777" w:rsidR="00C36FAC" w:rsidRPr="007B046E" w:rsidRDefault="00C36FAC" w:rsidP="00C62949">
      <w:pPr>
        <w:pStyle w:val="Gemiddeldraster1-accent21"/>
        <w:spacing w:line="276" w:lineRule="auto"/>
        <w:ind w:left="644"/>
      </w:pPr>
    </w:p>
    <w:p w14:paraId="4E0C1E24" w14:textId="77777777" w:rsidR="00C36FAC" w:rsidRPr="007B046E" w:rsidRDefault="00C36FAC" w:rsidP="00C62949">
      <w:pPr>
        <w:pStyle w:val="Gemiddeldraster1-accent21"/>
        <w:numPr>
          <w:ilvl w:val="0"/>
          <w:numId w:val="5"/>
        </w:numPr>
        <w:spacing w:line="276" w:lineRule="auto"/>
      </w:pPr>
      <w:r w:rsidRPr="007B046E">
        <w:t xml:space="preserve">Functionele story test </w:t>
      </w:r>
    </w:p>
    <w:p w14:paraId="41ED3C5F" w14:textId="474B18FB" w:rsidR="00C36FAC" w:rsidRPr="007B046E" w:rsidRDefault="00C36FAC" w:rsidP="00C62949">
      <w:pPr>
        <w:pStyle w:val="Gemiddeldraster1-accent21"/>
        <w:spacing w:line="276" w:lineRule="auto"/>
        <w:ind w:left="644"/>
      </w:pPr>
      <w:r w:rsidRPr="007B046E">
        <w:t xml:space="preserve">Deze testvorm betreft het afzonderlijk testen van functionaliteit (inclusief foutafhandeling) </w:t>
      </w:r>
      <w:r>
        <w:t>voor elke individuele user story (als eenheid opgepakte functionele wijziging). Hierbij</w:t>
      </w:r>
      <w:r w:rsidRPr="007B046E">
        <w:t xml:space="preserve"> </w:t>
      </w:r>
      <w:r>
        <w:t>wordt</w:t>
      </w:r>
      <w:r w:rsidRPr="007B046E">
        <w:t xml:space="preserve"> per (</w:t>
      </w:r>
      <w:proofErr w:type="spellStart"/>
      <w:r w:rsidRPr="007B046E">
        <w:t>testbaar</w:t>
      </w:r>
      <w:proofErr w:type="spellEnd"/>
      <w:r w:rsidRPr="007B046E">
        <w:t>) acceptatiecriterium, één of meerdere test scenario</w:t>
      </w:r>
      <w:r>
        <w:t>’</w:t>
      </w:r>
      <w:r w:rsidRPr="007B046E">
        <w:t xml:space="preserve">s </w:t>
      </w:r>
      <w:r w:rsidR="00334C38">
        <w:t>gedefinieerd</w:t>
      </w:r>
      <w:r w:rsidR="00334C38" w:rsidRPr="007B046E">
        <w:t xml:space="preserve">. </w:t>
      </w:r>
    </w:p>
    <w:p w14:paraId="4531D490" w14:textId="77777777" w:rsidR="00C36FAC" w:rsidRDefault="00C36FAC" w:rsidP="00C62949">
      <w:pPr>
        <w:pStyle w:val="Gemiddeldraster1-accent21"/>
        <w:spacing w:line="276" w:lineRule="auto"/>
        <w:ind w:left="0"/>
      </w:pPr>
    </w:p>
    <w:p w14:paraId="23B4802A" w14:textId="77777777" w:rsidR="00C36FAC" w:rsidRPr="007B046E" w:rsidRDefault="00C36FAC" w:rsidP="00C62949">
      <w:pPr>
        <w:pStyle w:val="Gemiddeldraster1-accent21"/>
        <w:numPr>
          <w:ilvl w:val="0"/>
          <w:numId w:val="5"/>
        </w:numPr>
        <w:spacing w:line="276" w:lineRule="auto"/>
      </w:pPr>
      <w:proofErr w:type="spellStart"/>
      <w:r>
        <w:t>Use</w:t>
      </w:r>
      <w:proofErr w:type="spellEnd"/>
      <w:r>
        <w:t xml:space="preserve"> Case</w:t>
      </w:r>
      <w:r w:rsidRPr="007B046E">
        <w:t xml:space="preserve"> test </w:t>
      </w:r>
    </w:p>
    <w:p w14:paraId="5EA59BA8" w14:textId="77777777" w:rsidR="00C36FAC" w:rsidRPr="007B046E" w:rsidRDefault="00C36FAC" w:rsidP="00C62949">
      <w:pPr>
        <w:pStyle w:val="Gemiddeldraster1-accent21"/>
        <w:spacing w:line="276" w:lineRule="auto"/>
        <w:ind w:left="644"/>
      </w:pPr>
      <w:r w:rsidRPr="007B046E">
        <w:t xml:space="preserve">Deze testvorm betreft het testen van de werking van de functionaliteit conform de </w:t>
      </w:r>
      <w:proofErr w:type="spellStart"/>
      <w:r>
        <w:t>Use</w:t>
      </w:r>
      <w:proofErr w:type="spellEnd"/>
      <w:r>
        <w:t xml:space="preserve"> Case</w:t>
      </w:r>
      <w:r w:rsidRPr="007B046E">
        <w:t xml:space="preserve"> beschrijving (inclusief bedrijfsregels, handelingen van actoren).</w:t>
      </w:r>
    </w:p>
    <w:p w14:paraId="1251520D" w14:textId="77777777" w:rsidR="00C36FAC" w:rsidRPr="007B046E" w:rsidRDefault="00C36FAC" w:rsidP="00C62949">
      <w:pPr>
        <w:pStyle w:val="Gemiddeldraster1-accent21"/>
        <w:spacing w:line="276" w:lineRule="auto"/>
        <w:ind w:left="644"/>
      </w:pPr>
    </w:p>
    <w:p w14:paraId="54C58447" w14:textId="77777777" w:rsidR="00C36FAC" w:rsidRPr="007B046E" w:rsidRDefault="00C36FAC" w:rsidP="00C62949">
      <w:pPr>
        <w:pStyle w:val="Gemiddeldraster1-accent21"/>
        <w:numPr>
          <w:ilvl w:val="0"/>
          <w:numId w:val="5"/>
        </w:numPr>
        <w:spacing w:line="276" w:lineRule="auto"/>
      </w:pPr>
      <w:r w:rsidRPr="007B046E">
        <w:t>Intake test</w:t>
      </w:r>
    </w:p>
    <w:p w14:paraId="3870838A" w14:textId="77777777" w:rsidR="00C36FAC" w:rsidRDefault="00C36FAC" w:rsidP="00C62949">
      <w:pPr>
        <w:pStyle w:val="Gemiddeldraster1-accent21"/>
        <w:spacing w:line="276" w:lineRule="auto"/>
        <w:ind w:left="644"/>
      </w:pPr>
      <w:r w:rsidRPr="007B046E">
        <w:t>Deze testvorm betreft het testen of het testobject goed genoeg is om verder te testen</w:t>
      </w:r>
      <w:r>
        <w:t xml:space="preserve"> binnen de gegeven testopstelling</w:t>
      </w:r>
      <w:r w:rsidRPr="007B046E">
        <w:t>.</w:t>
      </w:r>
      <w:r>
        <w:t xml:space="preserve"> Deze testvorm is voor intern gebruik, er wordt daarom niet over deze testvorm gerapporteerd</w:t>
      </w:r>
    </w:p>
    <w:p w14:paraId="4F73269D" w14:textId="77777777" w:rsidR="00C36FAC" w:rsidRPr="00177558" w:rsidRDefault="00C36FAC" w:rsidP="00C62949">
      <w:pPr>
        <w:pStyle w:val="Gemiddeldraster1-accent21"/>
        <w:spacing w:line="276" w:lineRule="auto"/>
        <w:ind w:left="644"/>
      </w:pPr>
    </w:p>
    <w:p w14:paraId="0F9D3AF1" w14:textId="77777777" w:rsidR="00C36FAC" w:rsidRPr="007B046E" w:rsidRDefault="00C36FAC" w:rsidP="00C62949">
      <w:pPr>
        <w:pStyle w:val="Gemiddeldraster1-accent21"/>
        <w:numPr>
          <w:ilvl w:val="0"/>
          <w:numId w:val="5"/>
        </w:numPr>
        <w:spacing w:line="276" w:lineRule="auto"/>
      </w:pPr>
      <w:r w:rsidRPr="007B046E">
        <w:t xml:space="preserve">Geconverteerde GBA </w:t>
      </w:r>
      <w:proofErr w:type="spellStart"/>
      <w:r w:rsidRPr="007B046E">
        <w:t>bijhoudingen</w:t>
      </w:r>
      <w:proofErr w:type="spellEnd"/>
      <w:r w:rsidRPr="007B046E">
        <w:t xml:space="preserve"> test</w:t>
      </w:r>
    </w:p>
    <w:p w14:paraId="1DEAE43A" w14:textId="77777777" w:rsidR="00C36FAC" w:rsidRDefault="00C36FAC" w:rsidP="00C62949">
      <w:pPr>
        <w:pStyle w:val="Gemiddeldraster1-accent21"/>
        <w:spacing w:line="276" w:lineRule="auto"/>
        <w:ind w:left="644"/>
      </w:pPr>
      <w:r w:rsidRPr="007B046E">
        <w:t xml:space="preserve">Deze testvorm betreft het testen of de functionaliteit gewaarborgd blijft bij het door het BRP koppelvlak leveren van data afkomstig uit de GBA migratie conversie en de initiële BRP vulling. Het testen is geschied door gebruik te maken van de testdata verkregen van de migratie-team. Deze testdata is gecreëerd </w:t>
      </w:r>
      <w:r>
        <w:t xml:space="preserve">op basis van </w:t>
      </w:r>
      <w:proofErr w:type="spellStart"/>
      <w:r>
        <w:t>requirements</w:t>
      </w:r>
      <w:proofErr w:type="spellEnd"/>
      <w:r>
        <w:t xml:space="preserve"> die het</w:t>
      </w:r>
      <w:r w:rsidRPr="007B046E">
        <w:t xml:space="preserve"> migratie-team hanteert. </w:t>
      </w:r>
    </w:p>
    <w:p w14:paraId="769D4AC0" w14:textId="7475716C" w:rsidR="003B73DB" w:rsidRPr="0042723E" w:rsidRDefault="003B73DB" w:rsidP="000C309B">
      <w:pPr>
        <w:pStyle w:val="ListParagraph"/>
        <w:numPr>
          <w:ilvl w:val="0"/>
          <w:numId w:val="5"/>
        </w:numPr>
        <w:autoSpaceDE w:val="0"/>
        <w:autoSpaceDN w:val="0"/>
        <w:adjustRightInd w:val="0"/>
        <w:spacing w:after="0" w:line="240" w:lineRule="auto"/>
        <w:rPr>
          <w:rFonts w:cs="Verdana"/>
          <w:color w:val="000000"/>
          <w:szCs w:val="16"/>
          <w:lang w:eastAsia="en-GB"/>
        </w:rPr>
      </w:pPr>
      <w:r w:rsidRPr="0042723E">
        <w:rPr>
          <w:rFonts w:cs="Verdana"/>
          <w:color w:val="000000"/>
          <w:szCs w:val="16"/>
          <w:lang w:eastAsia="en-GB"/>
        </w:rPr>
        <w:t xml:space="preserve">Controleregels test </w:t>
      </w:r>
    </w:p>
    <w:p w14:paraId="0B49AA94" w14:textId="77777777" w:rsidR="003B73DB" w:rsidRPr="0042723E" w:rsidRDefault="003B73DB" w:rsidP="000C309B">
      <w:pPr>
        <w:pStyle w:val="ListParagraph"/>
        <w:autoSpaceDE w:val="0"/>
        <w:autoSpaceDN w:val="0"/>
        <w:adjustRightInd w:val="0"/>
        <w:spacing w:after="0" w:line="240" w:lineRule="auto"/>
        <w:ind w:left="644"/>
        <w:rPr>
          <w:rFonts w:cs="Verdana"/>
          <w:color w:val="000000"/>
          <w:szCs w:val="16"/>
          <w:lang w:eastAsia="en-GB"/>
        </w:rPr>
      </w:pPr>
      <w:r w:rsidRPr="0042723E">
        <w:rPr>
          <w:rFonts w:cs="Verdana"/>
          <w:color w:val="000000"/>
          <w:szCs w:val="16"/>
          <w:lang w:eastAsia="en-GB"/>
        </w:rPr>
        <w:t xml:space="preserve">Bij elke handeling en actie horen een aantal controleregels die onderverdeeld zijn in gegevensvalidatie-, integriteit-, controle- en invoervalidatieregels. Deze test dekt deze regels af door elke individuele regel te analyseren en de bijbehorende testgevallen op te stellen en uit te voeren. De focus ligt op het verifiëren van deze controles. </w:t>
      </w:r>
    </w:p>
    <w:p w14:paraId="3E2AC6BA" w14:textId="77777777" w:rsidR="003B73DB" w:rsidRPr="0042723E" w:rsidRDefault="003B73DB" w:rsidP="000C309B">
      <w:pPr>
        <w:autoSpaceDE w:val="0"/>
        <w:autoSpaceDN w:val="0"/>
        <w:adjustRightInd w:val="0"/>
        <w:spacing w:after="0" w:line="240" w:lineRule="auto"/>
        <w:ind w:left="284"/>
        <w:rPr>
          <w:rFonts w:cs="Verdana"/>
          <w:color w:val="000000"/>
          <w:szCs w:val="16"/>
          <w:lang w:eastAsia="en-GB"/>
        </w:rPr>
      </w:pPr>
    </w:p>
    <w:p w14:paraId="3A5AC95E" w14:textId="4D5F2A7A" w:rsidR="003B73DB" w:rsidRPr="0042723E" w:rsidRDefault="003B73DB" w:rsidP="000C309B">
      <w:pPr>
        <w:pStyle w:val="ListParagraph"/>
        <w:numPr>
          <w:ilvl w:val="0"/>
          <w:numId w:val="5"/>
        </w:numPr>
        <w:autoSpaceDE w:val="0"/>
        <w:autoSpaceDN w:val="0"/>
        <w:adjustRightInd w:val="0"/>
        <w:spacing w:after="0" w:line="240" w:lineRule="auto"/>
        <w:rPr>
          <w:rFonts w:cs="Verdana"/>
          <w:color w:val="000000"/>
          <w:szCs w:val="16"/>
          <w:lang w:eastAsia="en-GB"/>
        </w:rPr>
      </w:pPr>
      <w:r w:rsidRPr="0042723E">
        <w:rPr>
          <w:rFonts w:cs="Verdana"/>
          <w:color w:val="000000"/>
          <w:szCs w:val="16"/>
          <w:lang w:eastAsia="en-GB"/>
        </w:rPr>
        <w:t xml:space="preserve">Verwerkingsregels test </w:t>
      </w:r>
    </w:p>
    <w:p w14:paraId="384DF90A" w14:textId="47EBEE3E" w:rsidR="003B73DB" w:rsidRPr="003B73DB" w:rsidRDefault="003B73DB" w:rsidP="00C62949">
      <w:pPr>
        <w:pStyle w:val="Gemiddeldraster1-accent21"/>
        <w:spacing w:line="276" w:lineRule="auto"/>
        <w:ind w:left="644"/>
      </w:pPr>
      <w:r w:rsidRPr="0042723E">
        <w:rPr>
          <w:rFonts w:cs="Verdana"/>
          <w:color w:val="000000"/>
          <w:szCs w:val="16"/>
          <w:lang w:eastAsia="en-GB"/>
        </w:rPr>
        <w:t>Bij elke actie hoort een verwerkingslogica die beschreven staan in individuele regels. De verwerkingslogica wordt op basis van testscenario’s getest waarbij tijdens het doorlopen van de scenario één of meerdere verwerkingsregels worden geraakt. Hierbij ligt de focus op het controleren van de database vulling.</w:t>
      </w:r>
    </w:p>
    <w:p w14:paraId="3A6A86C4" w14:textId="77777777" w:rsidR="002723D2" w:rsidRDefault="002723D2" w:rsidP="000C309B"/>
    <w:p w14:paraId="22279FBD" w14:textId="77777777" w:rsidR="00C77FB3" w:rsidRDefault="00C77FB3" w:rsidP="000C309B"/>
    <w:p w14:paraId="3977A09C" w14:textId="77777777" w:rsidR="00C77FB3" w:rsidRDefault="00C77FB3" w:rsidP="000C309B"/>
    <w:p w14:paraId="715C6993" w14:textId="77777777" w:rsidR="00C77FB3" w:rsidRDefault="00C77FB3" w:rsidP="000C309B"/>
    <w:p w14:paraId="146DD85A" w14:textId="77777777" w:rsidR="00C77FB3" w:rsidRDefault="00C77FB3" w:rsidP="000C309B"/>
    <w:p w14:paraId="4ECA72AF" w14:textId="77777777" w:rsidR="00C77FB3" w:rsidRDefault="00C77FB3" w:rsidP="000C309B"/>
    <w:p w14:paraId="18CC3493" w14:textId="77777777" w:rsidR="00C77FB3" w:rsidRDefault="00C77FB3" w:rsidP="000C309B"/>
    <w:p w14:paraId="218A7BA8" w14:textId="77777777" w:rsidR="00C77FB3" w:rsidRDefault="00C77FB3" w:rsidP="000C309B"/>
    <w:p w14:paraId="52680FD9" w14:textId="77777777" w:rsidR="00C77FB3" w:rsidRDefault="00C77FB3" w:rsidP="000C309B"/>
    <w:p w14:paraId="69392A82" w14:textId="0EE89CD8" w:rsidR="002723D2" w:rsidRDefault="002723D2" w:rsidP="00C62949">
      <w:pPr>
        <w:pStyle w:val="Heading2"/>
        <w:jc w:val="left"/>
      </w:pPr>
      <w:bookmarkStart w:id="82" w:name="_Toc453932079"/>
      <w:r>
        <w:lastRenderedPageBreak/>
        <w:t>Administratie Testgevallen</w:t>
      </w:r>
      <w:bookmarkEnd w:id="82"/>
    </w:p>
    <w:p w14:paraId="4C728860" w14:textId="2F7EAE67" w:rsidR="00B12B2E" w:rsidRDefault="002723D2" w:rsidP="000C309B">
      <w:r>
        <w:t>De administratie van de testgevallen vindt</w:t>
      </w:r>
      <w:r w:rsidR="00B12B2E">
        <w:t xml:space="preserve"> voor ‘Levering’</w:t>
      </w:r>
      <w:r>
        <w:t xml:space="preserve"> plaats in het BRP Meta Register (BMR). Hierin worden op </w:t>
      </w:r>
      <w:proofErr w:type="spellStart"/>
      <w:r>
        <w:t>use</w:t>
      </w:r>
      <w:proofErr w:type="spellEnd"/>
      <w:r>
        <w:t xml:space="preserve"> case en regel niveau de functionele testen geregistreerd. </w:t>
      </w:r>
      <w:r w:rsidR="00B12B2E">
        <w:rPr>
          <w:szCs w:val="16"/>
        </w:rPr>
        <w:t>Voor de ‘</w:t>
      </w:r>
      <w:proofErr w:type="spellStart"/>
      <w:r w:rsidR="00B12B2E">
        <w:rPr>
          <w:szCs w:val="16"/>
        </w:rPr>
        <w:t>Bijhouding</w:t>
      </w:r>
      <w:proofErr w:type="spellEnd"/>
      <w:r w:rsidR="00B12B2E">
        <w:rPr>
          <w:szCs w:val="16"/>
        </w:rPr>
        <w:t xml:space="preserve">’ zijn de testanalyses en de bijbehorende logische testgevallen op regel niveau geregistreerd in testscripts in </w:t>
      </w:r>
      <w:proofErr w:type="spellStart"/>
      <w:r w:rsidR="00B12B2E">
        <w:rPr>
          <w:szCs w:val="16"/>
        </w:rPr>
        <w:t>excelvorm</w:t>
      </w:r>
      <w:proofErr w:type="spellEnd"/>
      <w:r w:rsidR="00B12B2E">
        <w:rPr>
          <w:szCs w:val="16"/>
        </w:rPr>
        <w:t>. De BMR leest de logische testgevallen vanuit de testscripts uit en borgt ze.</w:t>
      </w:r>
    </w:p>
    <w:p w14:paraId="0CDE147D" w14:textId="29F580C2" w:rsidR="00B12B2E" w:rsidRDefault="002723D2" w:rsidP="000C309B">
      <w:r>
        <w:t xml:space="preserve">Vanuit het BMR wordt ook de </w:t>
      </w:r>
      <w:proofErr w:type="spellStart"/>
      <w:r>
        <w:t>traceability</w:t>
      </w:r>
      <w:proofErr w:type="spellEnd"/>
      <w:r>
        <w:t xml:space="preserve"> matrix gegenereerd. Deze </w:t>
      </w:r>
      <w:proofErr w:type="spellStart"/>
      <w:r>
        <w:t>traceability</w:t>
      </w:r>
      <w:proofErr w:type="spellEnd"/>
      <w:r>
        <w:t xml:space="preserve"> matrix geeft inzicht in:</w:t>
      </w:r>
    </w:p>
    <w:p w14:paraId="1681DF23" w14:textId="67F0773C" w:rsidR="005A2F84" w:rsidRDefault="002723D2" w:rsidP="000C309B">
      <w:pPr>
        <w:pStyle w:val="ListParagraph"/>
        <w:numPr>
          <w:ilvl w:val="0"/>
          <w:numId w:val="53"/>
        </w:numPr>
      </w:pPr>
      <w:r>
        <w:t xml:space="preserve">Welke </w:t>
      </w:r>
      <w:r w:rsidR="005A2F84">
        <w:t>regel</w:t>
      </w:r>
      <w:r>
        <w:t xml:space="preserve"> </w:t>
      </w:r>
      <w:r w:rsidR="005A2F84">
        <w:t xml:space="preserve">/ </w:t>
      </w:r>
      <w:proofErr w:type="spellStart"/>
      <w:r w:rsidR="005A2F84">
        <w:t>use</w:t>
      </w:r>
      <w:proofErr w:type="spellEnd"/>
      <w:r w:rsidR="005A2F84">
        <w:t xml:space="preserve"> case door welke testgevallen zijn gedekt</w:t>
      </w:r>
    </w:p>
    <w:p w14:paraId="69D6E2C3" w14:textId="00BF96AE" w:rsidR="002723D2" w:rsidRDefault="002723D2" w:rsidP="000C309B">
      <w:pPr>
        <w:pStyle w:val="ListParagraph"/>
        <w:numPr>
          <w:ilvl w:val="0"/>
          <w:numId w:val="53"/>
        </w:numPr>
      </w:pPr>
      <w:r>
        <w:t>In welk fysiek testgeval het logisch testgeval wordt uitgevoerd</w:t>
      </w:r>
    </w:p>
    <w:p w14:paraId="7E636467" w14:textId="01E7D6B4" w:rsidR="002723D2" w:rsidRDefault="002723D2" w:rsidP="000C309B">
      <w:r>
        <w:t xml:space="preserve">Om de kwaliteit van de administratie van testgevallen en de testdekking </w:t>
      </w:r>
      <w:r w:rsidR="0089538A">
        <w:t xml:space="preserve">van de BRP software te borgen, worden in het BMR een aantal </w:t>
      </w:r>
      <w:r w:rsidR="00BF6D2A">
        <w:t xml:space="preserve">(geautomatiseerde) </w:t>
      </w:r>
      <w:r w:rsidR="0089538A">
        <w:t>analyses uitgevoerd. Deze analyses zijn:</w:t>
      </w:r>
    </w:p>
    <w:p w14:paraId="733E915D" w14:textId="36526EF2" w:rsidR="0089538A" w:rsidRDefault="0089538A" w:rsidP="000C309B">
      <w:pPr>
        <w:pStyle w:val="ListParagraph"/>
        <w:numPr>
          <w:ilvl w:val="0"/>
          <w:numId w:val="55"/>
        </w:numPr>
      </w:pPr>
      <w:r>
        <w:t>Controle op de compleetheid van logische testgevallen</w:t>
      </w:r>
    </w:p>
    <w:p w14:paraId="20ACD59C" w14:textId="40437B70" w:rsidR="0089538A" w:rsidRDefault="0089538A" w:rsidP="000C309B">
      <w:pPr>
        <w:pStyle w:val="ListParagraph"/>
        <w:numPr>
          <w:ilvl w:val="0"/>
          <w:numId w:val="55"/>
        </w:numPr>
      </w:pPr>
      <w:r>
        <w:t>Controle op de compleetheid van fysieke testgevallen</w:t>
      </w:r>
    </w:p>
    <w:p w14:paraId="66550AB7" w14:textId="63E74097" w:rsidR="002723D2" w:rsidRPr="002723D2" w:rsidRDefault="0089538A" w:rsidP="000C309B">
      <w:r>
        <w:t>Daarnaast wordt er gecontroleerd of de testgevallen geactualiseerd zijn n.a.v. wijzigingen in de regels. Deze laatste controle vindt plaats door de datum van wijziging van de regel te vergelijken met de datum van wijzigingen van de logische testgevallen. En door te controleren op de status van de regel (ie. een vervallen regel waarvoor nog testgevallen aanwezig zijn).</w:t>
      </w:r>
    </w:p>
    <w:p w14:paraId="21E77FB1" w14:textId="00D733DB" w:rsidR="002723D2" w:rsidRDefault="002723D2" w:rsidP="00C62949">
      <w:pPr>
        <w:pStyle w:val="Heading2"/>
        <w:jc w:val="left"/>
      </w:pPr>
      <w:bookmarkStart w:id="83" w:name="_Toc453932080"/>
      <w:r>
        <w:t>Specificatie Testgevallen</w:t>
      </w:r>
      <w:bookmarkEnd w:id="83"/>
    </w:p>
    <w:p w14:paraId="5120A3A7" w14:textId="570EA169" w:rsidR="002723D2" w:rsidRDefault="002723D2" w:rsidP="000C309B">
      <w:r>
        <w:t>Afhankelijk van de specificaties</w:t>
      </w:r>
      <w:r w:rsidR="00BF6D2A">
        <w:t xml:space="preserve"> voor de betreffende regel</w:t>
      </w:r>
      <w:r>
        <w:t xml:space="preserve"> worden de logische testgevallen opgesteld gebruik makend van de verschillende</w:t>
      </w:r>
      <w:r w:rsidR="00BF6D2A">
        <w:t xml:space="preserve"> dekkingsvormen en</w:t>
      </w:r>
      <w:r>
        <w:t xml:space="preserve"> </w:t>
      </w:r>
      <w:proofErr w:type="spellStart"/>
      <w:r>
        <w:t>test</w:t>
      </w:r>
      <w:r w:rsidR="0089538A">
        <w:t>ontwerp</w:t>
      </w:r>
      <w:r>
        <w:t>technieken</w:t>
      </w:r>
      <w:proofErr w:type="spellEnd"/>
      <w:r w:rsidR="001F74BB">
        <w:t>, onder andere MC/DC, pair-</w:t>
      </w:r>
      <w:proofErr w:type="spellStart"/>
      <w:r w:rsidR="001F74BB">
        <w:t>wise</w:t>
      </w:r>
      <w:proofErr w:type="spellEnd"/>
      <w:r w:rsidR="001F74BB">
        <w:t xml:space="preserve">, MCC, </w:t>
      </w:r>
      <w:proofErr w:type="spellStart"/>
      <w:r w:rsidR="001F74BB">
        <w:t>condition</w:t>
      </w:r>
      <w:proofErr w:type="spellEnd"/>
      <w:r w:rsidR="001F74BB">
        <w:t xml:space="preserve"> en </w:t>
      </w:r>
      <w:proofErr w:type="spellStart"/>
      <w:r w:rsidR="001F74BB">
        <w:t>decision</w:t>
      </w:r>
      <w:proofErr w:type="spellEnd"/>
      <w:r w:rsidR="001F74BB">
        <w:t xml:space="preserve"> </w:t>
      </w:r>
      <w:proofErr w:type="spellStart"/>
      <w:r w:rsidR="001F74BB">
        <w:t>coverage</w:t>
      </w:r>
      <w:proofErr w:type="spellEnd"/>
      <w:r w:rsidR="001F74BB">
        <w:t xml:space="preserve"> en </w:t>
      </w:r>
      <w:proofErr w:type="spellStart"/>
      <w:r w:rsidR="001F74BB">
        <w:t>exploratory</w:t>
      </w:r>
      <w:proofErr w:type="spellEnd"/>
      <w:r w:rsidR="001F74BB">
        <w:t xml:space="preserve"> testing.</w:t>
      </w:r>
      <w:r>
        <w:t xml:space="preserve"> </w:t>
      </w:r>
    </w:p>
    <w:p w14:paraId="234B2B5A" w14:textId="51FB3ACC" w:rsidR="002723D2" w:rsidRDefault="002723D2" w:rsidP="00C62949">
      <w:pPr>
        <w:pStyle w:val="Heading2"/>
        <w:jc w:val="left"/>
      </w:pPr>
      <w:bookmarkStart w:id="84" w:name="_Toc453932081"/>
      <w:r>
        <w:t>Uitvoering Testgevallen</w:t>
      </w:r>
      <w:bookmarkEnd w:id="84"/>
    </w:p>
    <w:p w14:paraId="75B9853B" w14:textId="6A85235D" w:rsidR="002723D2" w:rsidRDefault="002723D2" w:rsidP="000C309B">
      <w:r>
        <w:t>Alle fysieke testgevallen die worden opgesteld maken onderdeel uit van de automatische regressie test, deze test wordt dagelijks uitgevoerd en de resultaten hiervan worden dagelijks geanalyseerd.</w:t>
      </w:r>
    </w:p>
    <w:p w14:paraId="5F5BB25D" w14:textId="77777777" w:rsidR="002723D2" w:rsidRPr="002723D2" w:rsidRDefault="002723D2" w:rsidP="000C309B"/>
    <w:p w14:paraId="44527E3C" w14:textId="1599DD0D" w:rsidR="00E75314" w:rsidRDefault="00CB6795" w:rsidP="00C62949">
      <w:pPr>
        <w:pStyle w:val="Heading1"/>
        <w:spacing w:line="276" w:lineRule="auto"/>
        <w:rPr>
          <w:lang w:val="nl-NL"/>
        </w:rPr>
      </w:pPr>
      <w:bookmarkStart w:id="85" w:name="_Toc453932082"/>
      <w:proofErr w:type="spellStart"/>
      <w:r w:rsidRPr="007B046E">
        <w:rPr>
          <w:lang w:val="nl-NL"/>
        </w:rPr>
        <w:lastRenderedPageBreak/>
        <w:t>T</w:t>
      </w:r>
      <w:r w:rsidR="00C975A4" w:rsidRPr="007B046E">
        <w:rPr>
          <w:lang w:val="nl-NL"/>
        </w:rPr>
        <w:t>est</w:t>
      </w:r>
      <w:r w:rsidR="00C46AAF">
        <w:rPr>
          <w:lang w:val="nl-NL"/>
        </w:rPr>
        <w:t>ware</w:t>
      </w:r>
      <w:proofErr w:type="spellEnd"/>
      <w:r w:rsidR="00147971">
        <w:rPr>
          <w:lang w:val="nl-NL"/>
        </w:rPr>
        <w:t xml:space="preserve"> en testresultaten</w:t>
      </w:r>
      <w:bookmarkEnd w:id="85"/>
      <w:r w:rsidR="009521F8">
        <w:rPr>
          <w:lang w:val="nl-NL"/>
        </w:rPr>
        <w:t xml:space="preserve"> </w:t>
      </w:r>
      <w:bookmarkEnd w:id="80"/>
    </w:p>
    <w:p w14:paraId="2CF52DC0" w14:textId="6DBFF486" w:rsidR="002163B7" w:rsidRDefault="00A6051C" w:rsidP="000C309B">
      <w:r>
        <w:t>Dit hoofdstuk beschrijft per onderdeel van de rele</w:t>
      </w:r>
      <w:r w:rsidR="00B904C4">
        <w:t>ase “</w:t>
      </w:r>
      <w:r w:rsidR="00787313">
        <w:t>Denise</w:t>
      </w:r>
      <w:r>
        <w:t xml:space="preserve">” welke </w:t>
      </w:r>
      <w:proofErr w:type="spellStart"/>
      <w:r>
        <w:t>testware</w:t>
      </w:r>
      <w:proofErr w:type="spellEnd"/>
      <w:r>
        <w:t xml:space="preserve"> is opgeleverd</w:t>
      </w:r>
      <w:r w:rsidR="00147971">
        <w:t xml:space="preserve"> en wat de testresultaten zijn voor het betreffende onderdeel</w:t>
      </w:r>
      <w:r>
        <w:t xml:space="preserve">. </w:t>
      </w:r>
      <w:r w:rsidR="009920E0">
        <w:t xml:space="preserve">Per </w:t>
      </w:r>
      <w:proofErr w:type="spellStart"/>
      <w:r w:rsidR="009920E0">
        <w:t>use</w:t>
      </w:r>
      <w:proofErr w:type="spellEnd"/>
      <w:r w:rsidR="009920E0">
        <w:t xml:space="preserve"> case </w:t>
      </w:r>
      <w:r w:rsidR="00796422">
        <w:t xml:space="preserve">of handeling en actie </w:t>
      </w:r>
      <w:r w:rsidR="009920E0">
        <w:t>is aangegeven welke regels toepass</w:t>
      </w:r>
      <w:r w:rsidR="002163B7">
        <w:t>ing zijn</w:t>
      </w:r>
      <w:r w:rsidR="00CC678F">
        <w:t xml:space="preserve">. </w:t>
      </w:r>
    </w:p>
    <w:p w14:paraId="773F10F8" w14:textId="0AFF2C8C" w:rsidR="00C62949" w:rsidRDefault="00796422" w:rsidP="000C309B">
      <w:proofErr w:type="spellStart"/>
      <w:r>
        <w:rPr>
          <w:b/>
        </w:rPr>
        <w:t>Testware</w:t>
      </w:r>
      <w:proofErr w:type="spellEnd"/>
    </w:p>
    <w:p w14:paraId="67526445" w14:textId="7D6311F7" w:rsidR="00796422" w:rsidRDefault="00796422" w:rsidP="000C309B">
      <w:r>
        <w:t xml:space="preserve">De </w:t>
      </w:r>
      <w:proofErr w:type="spellStart"/>
      <w:r>
        <w:t>testware</w:t>
      </w:r>
      <w:proofErr w:type="spellEnd"/>
      <w:r>
        <w:t xml:space="preserve"> (bestaande uit de fysieke testgevallen en de </w:t>
      </w:r>
      <w:proofErr w:type="spellStart"/>
      <w:r>
        <w:t>tooling</w:t>
      </w:r>
      <w:proofErr w:type="spellEnd"/>
      <w:r>
        <w:t xml:space="preserve"> benodigd om de testgevallen uit te voeren) is opgeleverd in een aparte distributie (zie hoofdstuk 3 Test producten).</w:t>
      </w:r>
    </w:p>
    <w:p w14:paraId="5B3BB396" w14:textId="1C6570EA" w:rsidR="00796422" w:rsidRPr="00796422" w:rsidRDefault="00796422" w:rsidP="000C309B">
      <w:pPr>
        <w:rPr>
          <w:b/>
        </w:rPr>
      </w:pPr>
      <w:r>
        <w:rPr>
          <w:b/>
        </w:rPr>
        <w:t>Testresultaten</w:t>
      </w:r>
    </w:p>
    <w:p w14:paraId="16A93AF1" w14:textId="74DEC6FF" w:rsidR="00BF1E4D" w:rsidRDefault="00BF1E4D" w:rsidP="00BF1E4D">
      <w:r>
        <w:t xml:space="preserve">In onderstaande tabellen zijn de testresultaten weergegeven. Een overzicht van de </w:t>
      </w:r>
      <w:proofErr w:type="spellStart"/>
      <w:r>
        <w:t>known</w:t>
      </w:r>
      <w:proofErr w:type="spellEnd"/>
      <w:r>
        <w:t xml:space="preserve"> issues is opgenomen in de release </w:t>
      </w:r>
      <w:proofErr w:type="spellStart"/>
      <w:r>
        <w:t>notes</w:t>
      </w:r>
      <w:proofErr w:type="spellEnd"/>
      <w:r>
        <w:t>.</w:t>
      </w:r>
    </w:p>
    <w:p w14:paraId="3829129E" w14:textId="5EFDFDF6" w:rsidR="005F3068" w:rsidRDefault="005F3068" w:rsidP="000C309B"/>
    <w:p w14:paraId="1ABBF7EA" w14:textId="2962ADE3" w:rsidR="005F3068" w:rsidRDefault="00796422" w:rsidP="00C62949">
      <w:pPr>
        <w:pStyle w:val="Heading2"/>
        <w:jc w:val="left"/>
      </w:pPr>
      <w:bookmarkStart w:id="86" w:name="_Toc453932083"/>
      <w:r>
        <w:t>Levering</w:t>
      </w:r>
      <w:bookmarkEnd w:id="86"/>
    </w:p>
    <w:p w14:paraId="4B2B46B3" w14:textId="77777777" w:rsidR="00F12684" w:rsidRDefault="00F12684" w:rsidP="000C309B"/>
    <w:tbl>
      <w:tblPr>
        <w:tblW w:w="4719" w:type="pct"/>
        <w:tblBorders>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770"/>
        <w:gridCol w:w="1845"/>
        <w:gridCol w:w="1842"/>
        <w:gridCol w:w="1632"/>
      </w:tblGrid>
      <w:tr w:rsidR="005D019D" w:rsidRPr="00796422" w14:paraId="15341784" w14:textId="77777777" w:rsidTr="00796422">
        <w:trPr>
          <w:trHeight w:val="280"/>
        </w:trPr>
        <w:tc>
          <w:tcPr>
            <w:tcW w:w="1248" w:type="pct"/>
            <w:shd w:val="clear" w:color="auto" w:fill="auto"/>
            <w:noWrap/>
            <w:vAlign w:val="bottom"/>
            <w:hideMark/>
          </w:tcPr>
          <w:p w14:paraId="1A96A9AC" w14:textId="77777777" w:rsidR="005D019D" w:rsidRPr="00796422" w:rsidRDefault="005D019D" w:rsidP="000C309B">
            <w:pPr>
              <w:pStyle w:val="TabelSubkop"/>
              <w:rPr>
                <w:b w:val="0"/>
                <w:szCs w:val="16"/>
              </w:rPr>
            </w:pPr>
            <w:proofErr w:type="spellStart"/>
            <w:r w:rsidRPr="00796422">
              <w:rPr>
                <w:szCs w:val="16"/>
              </w:rPr>
              <w:t>Use</w:t>
            </w:r>
            <w:proofErr w:type="spellEnd"/>
            <w:r w:rsidRPr="00796422">
              <w:rPr>
                <w:szCs w:val="16"/>
              </w:rPr>
              <w:t xml:space="preserve"> case</w:t>
            </w:r>
          </w:p>
        </w:tc>
        <w:tc>
          <w:tcPr>
            <w:tcW w:w="1301" w:type="pct"/>
            <w:shd w:val="clear" w:color="auto" w:fill="auto"/>
            <w:noWrap/>
            <w:vAlign w:val="bottom"/>
            <w:hideMark/>
          </w:tcPr>
          <w:p w14:paraId="20F7FCEF" w14:textId="77777777" w:rsidR="005D019D" w:rsidRPr="00796422" w:rsidRDefault="005D019D" w:rsidP="000C309B">
            <w:pPr>
              <w:pStyle w:val="TabelSubkop"/>
              <w:rPr>
                <w:b w:val="0"/>
                <w:szCs w:val="16"/>
              </w:rPr>
            </w:pPr>
            <w:r w:rsidRPr="00796422">
              <w:rPr>
                <w:szCs w:val="16"/>
              </w:rPr>
              <w:t>Aantal logische testgevallen</w:t>
            </w:r>
          </w:p>
        </w:tc>
        <w:tc>
          <w:tcPr>
            <w:tcW w:w="1299" w:type="pct"/>
            <w:shd w:val="clear" w:color="auto" w:fill="auto"/>
            <w:noWrap/>
            <w:vAlign w:val="bottom"/>
            <w:hideMark/>
          </w:tcPr>
          <w:p w14:paraId="64AF214F" w14:textId="77777777" w:rsidR="005D019D" w:rsidRPr="00796422" w:rsidRDefault="005D019D" w:rsidP="000C309B">
            <w:pPr>
              <w:pStyle w:val="TabelSubkop"/>
              <w:rPr>
                <w:b w:val="0"/>
                <w:szCs w:val="16"/>
              </w:rPr>
            </w:pPr>
            <w:r w:rsidRPr="00796422">
              <w:rPr>
                <w:szCs w:val="16"/>
              </w:rPr>
              <w:t>Aantal geslaagde testgevallen</w:t>
            </w:r>
          </w:p>
        </w:tc>
        <w:tc>
          <w:tcPr>
            <w:tcW w:w="1151" w:type="pct"/>
            <w:shd w:val="clear" w:color="auto" w:fill="auto"/>
            <w:noWrap/>
            <w:vAlign w:val="bottom"/>
            <w:hideMark/>
          </w:tcPr>
          <w:p w14:paraId="2D9DAE4A" w14:textId="77777777" w:rsidR="005D019D" w:rsidRPr="00796422" w:rsidRDefault="005D019D" w:rsidP="000C309B">
            <w:pPr>
              <w:pStyle w:val="TabelSubkop"/>
              <w:rPr>
                <w:b w:val="0"/>
                <w:szCs w:val="16"/>
              </w:rPr>
            </w:pPr>
            <w:r w:rsidRPr="00796422">
              <w:rPr>
                <w:szCs w:val="16"/>
              </w:rPr>
              <w:t>Aantal bevindingen</w:t>
            </w:r>
          </w:p>
        </w:tc>
      </w:tr>
      <w:tr w:rsidR="005D019D" w:rsidRPr="00796422" w14:paraId="2CBA9C45" w14:textId="77777777" w:rsidTr="00796422">
        <w:trPr>
          <w:trHeight w:val="280"/>
        </w:trPr>
        <w:tc>
          <w:tcPr>
            <w:tcW w:w="1248" w:type="pct"/>
            <w:shd w:val="clear" w:color="auto" w:fill="auto"/>
            <w:noWrap/>
            <w:vAlign w:val="bottom"/>
            <w:hideMark/>
          </w:tcPr>
          <w:p w14:paraId="0A76D323"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.AV</w:t>
            </w:r>
            <w:proofErr w:type="gramEnd"/>
          </w:p>
        </w:tc>
        <w:tc>
          <w:tcPr>
            <w:tcW w:w="1301" w:type="pct"/>
            <w:shd w:val="clear" w:color="auto" w:fill="auto"/>
            <w:noWrap/>
            <w:vAlign w:val="bottom"/>
            <w:hideMark/>
          </w:tcPr>
          <w:p w14:paraId="0B8E9154" w14:textId="77777777" w:rsidR="005D019D" w:rsidRPr="00796422" w:rsidRDefault="005D019D" w:rsidP="000C309B">
            <w:pPr>
              <w:spacing w:after="0" w:line="240" w:lineRule="auto"/>
              <w:rPr>
                <w:color w:val="000000"/>
                <w:szCs w:val="16"/>
              </w:rPr>
            </w:pPr>
            <w:r w:rsidRPr="00796422">
              <w:rPr>
                <w:color w:val="000000"/>
                <w:szCs w:val="16"/>
              </w:rPr>
              <w:t>4</w:t>
            </w:r>
          </w:p>
        </w:tc>
        <w:tc>
          <w:tcPr>
            <w:tcW w:w="1299" w:type="pct"/>
            <w:shd w:val="clear" w:color="auto" w:fill="auto"/>
            <w:noWrap/>
            <w:vAlign w:val="bottom"/>
            <w:hideMark/>
          </w:tcPr>
          <w:p w14:paraId="7769EC0C" w14:textId="77777777" w:rsidR="005D019D" w:rsidRPr="00796422" w:rsidRDefault="005D019D" w:rsidP="000C309B">
            <w:pPr>
              <w:spacing w:after="0" w:line="240" w:lineRule="auto"/>
              <w:rPr>
                <w:color w:val="000000"/>
                <w:szCs w:val="16"/>
              </w:rPr>
            </w:pPr>
            <w:r w:rsidRPr="00796422">
              <w:rPr>
                <w:color w:val="000000"/>
                <w:szCs w:val="16"/>
              </w:rPr>
              <w:t>4</w:t>
            </w:r>
          </w:p>
        </w:tc>
        <w:tc>
          <w:tcPr>
            <w:tcW w:w="1151" w:type="pct"/>
            <w:shd w:val="clear" w:color="auto" w:fill="auto"/>
            <w:noWrap/>
            <w:vAlign w:val="bottom"/>
            <w:hideMark/>
          </w:tcPr>
          <w:p w14:paraId="359192D4"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36E93378" w14:textId="77777777" w:rsidTr="00796422">
        <w:trPr>
          <w:trHeight w:val="280"/>
        </w:trPr>
        <w:tc>
          <w:tcPr>
            <w:tcW w:w="1248" w:type="pct"/>
            <w:shd w:val="clear" w:color="auto" w:fill="auto"/>
            <w:noWrap/>
            <w:vAlign w:val="bottom"/>
            <w:hideMark/>
          </w:tcPr>
          <w:p w14:paraId="0E09C0F6"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.AU</w:t>
            </w:r>
            <w:proofErr w:type="gramEnd"/>
          </w:p>
        </w:tc>
        <w:tc>
          <w:tcPr>
            <w:tcW w:w="1301" w:type="pct"/>
            <w:shd w:val="clear" w:color="auto" w:fill="auto"/>
            <w:noWrap/>
            <w:vAlign w:val="bottom"/>
            <w:hideMark/>
          </w:tcPr>
          <w:p w14:paraId="273C5232" w14:textId="77777777" w:rsidR="005D019D" w:rsidRPr="00796422" w:rsidRDefault="005D019D" w:rsidP="000C309B">
            <w:pPr>
              <w:spacing w:after="0" w:line="240" w:lineRule="auto"/>
              <w:rPr>
                <w:color w:val="000000"/>
                <w:szCs w:val="16"/>
              </w:rPr>
            </w:pPr>
            <w:r w:rsidRPr="00796422">
              <w:rPr>
                <w:color w:val="000000"/>
                <w:szCs w:val="16"/>
              </w:rPr>
              <w:t>26</w:t>
            </w:r>
          </w:p>
        </w:tc>
        <w:tc>
          <w:tcPr>
            <w:tcW w:w="1299" w:type="pct"/>
            <w:shd w:val="clear" w:color="auto" w:fill="auto"/>
            <w:noWrap/>
            <w:vAlign w:val="bottom"/>
            <w:hideMark/>
          </w:tcPr>
          <w:p w14:paraId="5029FDD0" w14:textId="77777777" w:rsidR="005D019D" w:rsidRPr="00796422" w:rsidRDefault="005D019D" w:rsidP="000C309B">
            <w:pPr>
              <w:spacing w:after="0" w:line="240" w:lineRule="auto"/>
              <w:rPr>
                <w:color w:val="000000"/>
                <w:szCs w:val="16"/>
              </w:rPr>
            </w:pPr>
            <w:r w:rsidRPr="00796422">
              <w:rPr>
                <w:color w:val="000000"/>
                <w:szCs w:val="16"/>
              </w:rPr>
              <w:t>24</w:t>
            </w:r>
          </w:p>
        </w:tc>
        <w:tc>
          <w:tcPr>
            <w:tcW w:w="1151" w:type="pct"/>
            <w:shd w:val="clear" w:color="auto" w:fill="auto"/>
            <w:noWrap/>
            <w:vAlign w:val="bottom"/>
            <w:hideMark/>
          </w:tcPr>
          <w:p w14:paraId="75FAF07F"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0611B35F" w14:textId="77777777" w:rsidTr="00796422">
        <w:trPr>
          <w:trHeight w:val="280"/>
        </w:trPr>
        <w:tc>
          <w:tcPr>
            <w:tcW w:w="1248" w:type="pct"/>
            <w:shd w:val="clear" w:color="auto" w:fill="auto"/>
            <w:noWrap/>
            <w:vAlign w:val="bottom"/>
            <w:hideMark/>
          </w:tcPr>
          <w:p w14:paraId="2B685BD6" w14:textId="77777777" w:rsidR="005D019D" w:rsidRPr="00796422" w:rsidRDefault="005D019D" w:rsidP="000C309B">
            <w:pPr>
              <w:spacing w:after="0" w:line="240" w:lineRule="auto"/>
              <w:rPr>
                <w:color w:val="000000"/>
                <w:szCs w:val="16"/>
              </w:rPr>
            </w:pPr>
            <w:r w:rsidRPr="00796422">
              <w:rPr>
                <w:color w:val="000000"/>
                <w:szCs w:val="16"/>
              </w:rPr>
              <w:t>LV.1</w:t>
            </w:r>
            <w:proofErr w:type="gramStart"/>
            <w:r w:rsidRPr="00796422">
              <w:rPr>
                <w:color w:val="000000"/>
                <w:szCs w:val="16"/>
              </w:rPr>
              <w:t>.AL</w:t>
            </w:r>
            <w:proofErr w:type="gramEnd"/>
          </w:p>
        </w:tc>
        <w:tc>
          <w:tcPr>
            <w:tcW w:w="1301" w:type="pct"/>
            <w:shd w:val="clear" w:color="auto" w:fill="auto"/>
            <w:noWrap/>
            <w:vAlign w:val="bottom"/>
            <w:hideMark/>
          </w:tcPr>
          <w:p w14:paraId="5D97E107" w14:textId="77777777" w:rsidR="005D019D" w:rsidRPr="00796422" w:rsidRDefault="005D019D" w:rsidP="000C309B">
            <w:pPr>
              <w:spacing w:after="0" w:line="240" w:lineRule="auto"/>
              <w:rPr>
                <w:color w:val="000000"/>
                <w:szCs w:val="16"/>
              </w:rPr>
            </w:pPr>
            <w:r w:rsidRPr="00796422">
              <w:rPr>
                <w:color w:val="000000"/>
                <w:szCs w:val="16"/>
              </w:rPr>
              <w:t>86</w:t>
            </w:r>
          </w:p>
        </w:tc>
        <w:tc>
          <w:tcPr>
            <w:tcW w:w="1299" w:type="pct"/>
            <w:shd w:val="clear" w:color="auto" w:fill="auto"/>
            <w:noWrap/>
            <w:vAlign w:val="bottom"/>
            <w:hideMark/>
          </w:tcPr>
          <w:p w14:paraId="26A0C3E7" w14:textId="77777777" w:rsidR="005D019D" w:rsidRPr="00796422" w:rsidRDefault="005D019D" w:rsidP="000C309B">
            <w:pPr>
              <w:spacing w:after="0" w:line="240" w:lineRule="auto"/>
              <w:rPr>
                <w:color w:val="000000"/>
                <w:szCs w:val="16"/>
              </w:rPr>
            </w:pPr>
            <w:r w:rsidRPr="00796422">
              <w:rPr>
                <w:color w:val="000000"/>
                <w:szCs w:val="16"/>
              </w:rPr>
              <w:t>78</w:t>
            </w:r>
          </w:p>
        </w:tc>
        <w:tc>
          <w:tcPr>
            <w:tcW w:w="1151" w:type="pct"/>
            <w:shd w:val="clear" w:color="auto" w:fill="auto"/>
            <w:noWrap/>
            <w:vAlign w:val="bottom"/>
            <w:hideMark/>
          </w:tcPr>
          <w:p w14:paraId="00884026"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1DE5B82B" w14:textId="77777777" w:rsidTr="00796422">
        <w:trPr>
          <w:trHeight w:val="280"/>
        </w:trPr>
        <w:tc>
          <w:tcPr>
            <w:tcW w:w="1248" w:type="pct"/>
            <w:shd w:val="clear" w:color="auto" w:fill="auto"/>
            <w:noWrap/>
            <w:vAlign w:val="bottom"/>
            <w:hideMark/>
          </w:tcPr>
          <w:p w14:paraId="701AF483"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.MR</w:t>
            </w:r>
            <w:proofErr w:type="gramEnd"/>
          </w:p>
        </w:tc>
        <w:tc>
          <w:tcPr>
            <w:tcW w:w="1301" w:type="pct"/>
            <w:shd w:val="clear" w:color="auto" w:fill="auto"/>
            <w:noWrap/>
            <w:vAlign w:val="bottom"/>
            <w:hideMark/>
          </w:tcPr>
          <w:p w14:paraId="55234958" w14:textId="77777777" w:rsidR="005D019D" w:rsidRPr="00796422" w:rsidRDefault="005D019D" w:rsidP="000C309B">
            <w:pPr>
              <w:spacing w:after="0" w:line="240" w:lineRule="auto"/>
              <w:rPr>
                <w:color w:val="000000"/>
                <w:szCs w:val="16"/>
              </w:rPr>
            </w:pPr>
            <w:r w:rsidRPr="00796422">
              <w:rPr>
                <w:color w:val="000000"/>
                <w:szCs w:val="16"/>
              </w:rPr>
              <w:t>4</w:t>
            </w:r>
          </w:p>
        </w:tc>
        <w:tc>
          <w:tcPr>
            <w:tcW w:w="1299" w:type="pct"/>
            <w:shd w:val="clear" w:color="auto" w:fill="auto"/>
            <w:noWrap/>
            <w:vAlign w:val="bottom"/>
            <w:hideMark/>
          </w:tcPr>
          <w:p w14:paraId="45C1AA62" w14:textId="77777777" w:rsidR="005D019D" w:rsidRPr="00796422" w:rsidRDefault="005D019D" w:rsidP="000C309B">
            <w:pPr>
              <w:spacing w:after="0" w:line="240" w:lineRule="auto"/>
              <w:rPr>
                <w:color w:val="000000"/>
                <w:szCs w:val="16"/>
              </w:rPr>
            </w:pPr>
            <w:r w:rsidRPr="00796422">
              <w:rPr>
                <w:color w:val="000000"/>
                <w:szCs w:val="16"/>
              </w:rPr>
              <w:t>3</w:t>
            </w:r>
          </w:p>
        </w:tc>
        <w:tc>
          <w:tcPr>
            <w:tcW w:w="1151" w:type="pct"/>
            <w:shd w:val="clear" w:color="auto" w:fill="auto"/>
            <w:noWrap/>
            <w:vAlign w:val="bottom"/>
            <w:hideMark/>
          </w:tcPr>
          <w:p w14:paraId="31B23D48"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42EB5917" w14:textId="77777777" w:rsidTr="00796422">
        <w:trPr>
          <w:trHeight w:val="280"/>
        </w:trPr>
        <w:tc>
          <w:tcPr>
            <w:tcW w:w="1248" w:type="pct"/>
            <w:shd w:val="clear" w:color="auto" w:fill="auto"/>
            <w:noWrap/>
            <w:vAlign w:val="bottom"/>
            <w:hideMark/>
          </w:tcPr>
          <w:p w14:paraId="10D70844"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.VR</w:t>
            </w:r>
            <w:proofErr w:type="gramEnd"/>
          </w:p>
        </w:tc>
        <w:tc>
          <w:tcPr>
            <w:tcW w:w="1301" w:type="pct"/>
            <w:shd w:val="clear" w:color="auto" w:fill="auto"/>
            <w:noWrap/>
            <w:vAlign w:val="bottom"/>
            <w:hideMark/>
          </w:tcPr>
          <w:p w14:paraId="2464C67C" w14:textId="77777777" w:rsidR="005D019D" w:rsidRPr="00796422" w:rsidRDefault="005D019D" w:rsidP="000C309B">
            <w:pPr>
              <w:spacing w:after="0" w:line="240" w:lineRule="auto"/>
              <w:rPr>
                <w:color w:val="000000"/>
                <w:szCs w:val="16"/>
              </w:rPr>
            </w:pPr>
            <w:r w:rsidRPr="00796422">
              <w:rPr>
                <w:color w:val="000000"/>
                <w:szCs w:val="16"/>
              </w:rPr>
              <w:t>2</w:t>
            </w:r>
          </w:p>
        </w:tc>
        <w:tc>
          <w:tcPr>
            <w:tcW w:w="1299" w:type="pct"/>
            <w:shd w:val="clear" w:color="auto" w:fill="auto"/>
            <w:noWrap/>
            <w:vAlign w:val="bottom"/>
            <w:hideMark/>
          </w:tcPr>
          <w:p w14:paraId="491F5C36" w14:textId="77777777" w:rsidR="005D019D" w:rsidRPr="00796422" w:rsidRDefault="005D019D" w:rsidP="000C309B">
            <w:pPr>
              <w:spacing w:after="0" w:line="240" w:lineRule="auto"/>
              <w:rPr>
                <w:color w:val="000000"/>
                <w:szCs w:val="16"/>
              </w:rPr>
            </w:pPr>
            <w:r w:rsidRPr="00796422">
              <w:rPr>
                <w:color w:val="000000"/>
                <w:szCs w:val="16"/>
              </w:rPr>
              <w:t>2</w:t>
            </w:r>
          </w:p>
        </w:tc>
        <w:tc>
          <w:tcPr>
            <w:tcW w:w="1151" w:type="pct"/>
            <w:shd w:val="clear" w:color="auto" w:fill="auto"/>
            <w:noWrap/>
            <w:vAlign w:val="bottom"/>
            <w:hideMark/>
          </w:tcPr>
          <w:p w14:paraId="5321634D"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301FC4B8" w14:textId="77777777" w:rsidTr="00796422">
        <w:trPr>
          <w:trHeight w:val="280"/>
        </w:trPr>
        <w:tc>
          <w:tcPr>
            <w:tcW w:w="1248" w:type="pct"/>
            <w:shd w:val="clear" w:color="auto" w:fill="auto"/>
            <w:noWrap/>
            <w:vAlign w:val="bottom"/>
            <w:hideMark/>
          </w:tcPr>
          <w:p w14:paraId="59C59235"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.VZ</w:t>
            </w:r>
            <w:proofErr w:type="gramEnd"/>
          </w:p>
        </w:tc>
        <w:tc>
          <w:tcPr>
            <w:tcW w:w="1301" w:type="pct"/>
            <w:shd w:val="clear" w:color="auto" w:fill="auto"/>
            <w:noWrap/>
            <w:vAlign w:val="bottom"/>
            <w:hideMark/>
          </w:tcPr>
          <w:p w14:paraId="0B86E6B4" w14:textId="77777777" w:rsidR="005D019D" w:rsidRPr="00796422" w:rsidRDefault="005D019D" w:rsidP="000C309B">
            <w:pPr>
              <w:spacing w:after="0" w:line="240" w:lineRule="auto"/>
              <w:rPr>
                <w:color w:val="000000"/>
                <w:szCs w:val="16"/>
              </w:rPr>
            </w:pPr>
            <w:r w:rsidRPr="00796422">
              <w:rPr>
                <w:color w:val="000000"/>
                <w:szCs w:val="16"/>
              </w:rPr>
              <w:t>9</w:t>
            </w:r>
          </w:p>
        </w:tc>
        <w:tc>
          <w:tcPr>
            <w:tcW w:w="1299" w:type="pct"/>
            <w:shd w:val="clear" w:color="auto" w:fill="auto"/>
            <w:noWrap/>
            <w:vAlign w:val="bottom"/>
            <w:hideMark/>
          </w:tcPr>
          <w:p w14:paraId="514D4D00" w14:textId="77777777" w:rsidR="005D019D" w:rsidRPr="00796422" w:rsidRDefault="005D019D" w:rsidP="000C309B">
            <w:pPr>
              <w:spacing w:after="0" w:line="240" w:lineRule="auto"/>
              <w:rPr>
                <w:color w:val="000000"/>
                <w:szCs w:val="16"/>
              </w:rPr>
            </w:pPr>
            <w:r w:rsidRPr="00796422">
              <w:rPr>
                <w:color w:val="000000"/>
                <w:szCs w:val="16"/>
              </w:rPr>
              <w:t>7</w:t>
            </w:r>
          </w:p>
        </w:tc>
        <w:tc>
          <w:tcPr>
            <w:tcW w:w="1151" w:type="pct"/>
            <w:shd w:val="clear" w:color="auto" w:fill="auto"/>
            <w:noWrap/>
            <w:vAlign w:val="bottom"/>
            <w:hideMark/>
          </w:tcPr>
          <w:p w14:paraId="1D8FC907"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4C41FB02" w14:textId="77777777" w:rsidTr="00796422">
        <w:trPr>
          <w:trHeight w:val="280"/>
        </w:trPr>
        <w:tc>
          <w:tcPr>
            <w:tcW w:w="1248" w:type="pct"/>
            <w:shd w:val="clear" w:color="auto" w:fill="auto"/>
            <w:noWrap/>
            <w:vAlign w:val="bottom"/>
            <w:hideMark/>
          </w:tcPr>
          <w:p w14:paraId="4DCAA301" w14:textId="77777777" w:rsidR="005D019D" w:rsidRPr="00796422" w:rsidRDefault="005D019D" w:rsidP="000C309B">
            <w:pPr>
              <w:spacing w:after="0" w:line="240" w:lineRule="auto"/>
              <w:rPr>
                <w:color w:val="000000"/>
                <w:szCs w:val="16"/>
              </w:rPr>
            </w:pPr>
            <w:r w:rsidRPr="00796422">
              <w:rPr>
                <w:color w:val="000000"/>
                <w:szCs w:val="16"/>
              </w:rPr>
              <w:t>LV.1</w:t>
            </w:r>
            <w:proofErr w:type="gramStart"/>
            <w:r w:rsidRPr="00796422">
              <w:rPr>
                <w:color w:val="000000"/>
                <w:szCs w:val="16"/>
              </w:rPr>
              <w:t>.PB</w:t>
            </w:r>
            <w:proofErr w:type="gramEnd"/>
          </w:p>
        </w:tc>
        <w:tc>
          <w:tcPr>
            <w:tcW w:w="1301" w:type="pct"/>
            <w:shd w:val="clear" w:color="auto" w:fill="auto"/>
            <w:noWrap/>
            <w:vAlign w:val="bottom"/>
            <w:hideMark/>
          </w:tcPr>
          <w:p w14:paraId="71DC473C" w14:textId="77777777" w:rsidR="005D019D" w:rsidRPr="00796422" w:rsidRDefault="005D019D" w:rsidP="000C309B">
            <w:pPr>
              <w:spacing w:after="0" w:line="240" w:lineRule="auto"/>
              <w:rPr>
                <w:color w:val="000000"/>
                <w:szCs w:val="16"/>
              </w:rPr>
            </w:pPr>
            <w:r w:rsidRPr="00796422">
              <w:rPr>
                <w:color w:val="000000"/>
                <w:szCs w:val="16"/>
              </w:rPr>
              <w:t>39</w:t>
            </w:r>
          </w:p>
        </w:tc>
        <w:tc>
          <w:tcPr>
            <w:tcW w:w="1299" w:type="pct"/>
            <w:shd w:val="clear" w:color="auto" w:fill="auto"/>
            <w:noWrap/>
            <w:vAlign w:val="bottom"/>
            <w:hideMark/>
          </w:tcPr>
          <w:p w14:paraId="2AA5BBE3" w14:textId="77777777" w:rsidR="005D019D" w:rsidRPr="00796422" w:rsidRDefault="005D019D" w:rsidP="000C309B">
            <w:pPr>
              <w:spacing w:after="0" w:line="240" w:lineRule="auto"/>
              <w:rPr>
                <w:color w:val="000000"/>
                <w:szCs w:val="16"/>
              </w:rPr>
            </w:pPr>
            <w:r w:rsidRPr="00796422">
              <w:rPr>
                <w:color w:val="000000"/>
                <w:szCs w:val="16"/>
              </w:rPr>
              <w:t>16</w:t>
            </w:r>
          </w:p>
        </w:tc>
        <w:tc>
          <w:tcPr>
            <w:tcW w:w="1151" w:type="pct"/>
            <w:shd w:val="clear" w:color="auto" w:fill="auto"/>
            <w:noWrap/>
            <w:vAlign w:val="bottom"/>
            <w:hideMark/>
          </w:tcPr>
          <w:p w14:paraId="3325CD4E"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32D974DD" w14:textId="77777777" w:rsidTr="00796422">
        <w:trPr>
          <w:trHeight w:val="280"/>
        </w:trPr>
        <w:tc>
          <w:tcPr>
            <w:tcW w:w="1248" w:type="pct"/>
            <w:shd w:val="clear" w:color="auto" w:fill="auto"/>
            <w:noWrap/>
            <w:vAlign w:val="bottom"/>
            <w:hideMark/>
          </w:tcPr>
          <w:p w14:paraId="1A47551E"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.VE</w:t>
            </w:r>
            <w:proofErr w:type="gramEnd"/>
          </w:p>
        </w:tc>
        <w:tc>
          <w:tcPr>
            <w:tcW w:w="1301" w:type="pct"/>
            <w:shd w:val="clear" w:color="auto" w:fill="auto"/>
            <w:noWrap/>
            <w:vAlign w:val="bottom"/>
            <w:hideMark/>
          </w:tcPr>
          <w:p w14:paraId="3D992E20" w14:textId="77777777" w:rsidR="005D019D" w:rsidRPr="00796422" w:rsidRDefault="005D019D" w:rsidP="000C309B">
            <w:pPr>
              <w:spacing w:after="0" w:line="240" w:lineRule="auto"/>
              <w:rPr>
                <w:color w:val="000000"/>
                <w:szCs w:val="16"/>
              </w:rPr>
            </w:pPr>
            <w:r w:rsidRPr="00796422">
              <w:rPr>
                <w:color w:val="000000"/>
                <w:szCs w:val="16"/>
              </w:rPr>
              <w:t>5</w:t>
            </w:r>
          </w:p>
        </w:tc>
        <w:tc>
          <w:tcPr>
            <w:tcW w:w="1299" w:type="pct"/>
            <w:shd w:val="clear" w:color="auto" w:fill="auto"/>
            <w:noWrap/>
            <w:vAlign w:val="bottom"/>
            <w:hideMark/>
          </w:tcPr>
          <w:p w14:paraId="388B4D61" w14:textId="77777777" w:rsidR="005D019D" w:rsidRPr="00796422" w:rsidRDefault="005D019D" w:rsidP="000C309B">
            <w:pPr>
              <w:spacing w:after="0" w:line="240" w:lineRule="auto"/>
              <w:rPr>
                <w:color w:val="000000"/>
                <w:szCs w:val="16"/>
              </w:rPr>
            </w:pPr>
            <w:r w:rsidRPr="00796422">
              <w:rPr>
                <w:color w:val="000000"/>
                <w:szCs w:val="16"/>
              </w:rPr>
              <w:t>3</w:t>
            </w:r>
          </w:p>
        </w:tc>
        <w:tc>
          <w:tcPr>
            <w:tcW w:w="1151" w:type="pct"/>
            <w:shd w:val="clear" w:color="auto" w:fill="auto"/>
            <w:noWrap/>
            <w:vAlign w:val="bottom"/>
            <w:hideMark/>
          </w:tcPr>
          <w:p w14:paraId="53244E37"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299569A0" w14:textId="77777777" w:rsidTr="00796422">
        <w:trPr>
          <w:trHeight w:val="280"/>
        </w:trPr>
        <w:tc>
          <w:tcPr>
            <w:tcW w:w="1248" w:type="pct"/>
            <w:shd w:val="clear" w:color="auto" w:fill="auto"/>
            <w:noWrap/>
            <w:vAlign w:val="bottom"/>
            <w:hideMark/>
          </w:tcPr>
          <w:p w14:paraId="5B6516CE" w14:textId="77777777" w:rsidR="005D019D" w:rsidRPr="00796422" w:rsidRDefault="005D019D" w:rsidP="000C309B">
            <w:pPr>
              <w:spacing w:after="0" w:line="240" w:lineRule="auto"/>
              <w:rPr>
                <w:color w:val="000000"/>
                <w:szCs w:val="16"/>
              </w:rPr>
            </w:pPr>
            <w:r w:rsidRPr="00796422">
              <w:rPr>
                <w:color w:val="000000"/>
                <w:szCs w:val="16"/>
              </w:rPr>
              <w:t>AL.1</w:t>
            </w:r>
            <w:proofErr w:type="gramStart"/>
            <w:r w:rsidRPr="00796422">
              <w:rPr>
                <w:color w:val="000000"/>
                <w:szCs w:val="16"/>
              </w:rPr>
              <w:t>.AB</w:t>
            </w:r>
            <w:proofErr w:type="gramEnd"/>
          </w:p>
        </w:tc>
        <w:tc>
          <w:tcPr>
            <w:tcW w:w="1301" w:type="pct"/>
            <w:shd w:val="clear" w:color="auto" w:fill="auto"/>
            <w:noWrap/>
            <w:vAlign w:val="bottom"/>
            <w:hideMark/>
          </w:tcPr>
          <w:p w14:paraId="5028B27A" w14:textId="77777777" w:rsidR="005D019D" w:rsidRPr="00796422" w:rsidRDefault="005D019D" w:rsidP="000C309B">
            <w:pPr>
              <w:spacing w:after="0" w:line="240" w:lineRule="auto"/>
              <w:rPr>
                <w:color w:val="000000"/>
                <w:szCs w:val="16"/>
              </w:rPr>
            </w:pPr>
            <w:r w:rsidRPr="00796422">
              <w:rPr>
                <w:color w:val="000000"/>
                <w:szCs w:val="16"/>
              </w:rPr>
              <w:t>36</w:t>
            </w:r>
          </w:p>
        </w:tc>
        <w:tc>
          <w:tcPr>
            <w:tcW w:w="1299" w:type="pct"/>
            <w:shd w:val="clear" w:color="auto" w:fill="auto"/>
            <w:noWrap/>
            <w:vAlign w:val="bottom"/>
            <w:hideMark/>
          </w:tcPr>
          <w:p w14:paraId="4453E3C3" w14:textId="77777777" w:rsidR="005D019D" w:rsidRPr="00796422" w:rsidRDefault="005D019D" w:rsidP="000C309B">
            <w:pPr>
              <w:spacing w:after="0" w:line="240" w:lineRule="auto"/>
              <w:rPr>
                <w:color w:val="000000"/>
                <w:szCs w:val="16"/>
              </w:rPr>
            </w:pPr>
            <w:r w:rsidRPr="00796422">
              <w:rPr>
                <w:color w:val="000000"/>
                <w:szCs w:val="16"/>
              </w:rPr>
              <w:t>21</w:t>
            </w:r>
          </w:p>
        </w:tc>
        <w:tc>
          <w:tcPr>
            <w:tcW w:w="1151" w:type="pct"/>
            <w:shd w:val="clear" w:color="auto" w:fill="auto"/>
            <w:noWrap/>
            <w:vAlign w:val="bottom"/>
            <w:hideMark/>
          </w:tcPr>
          <w:p w14:paraId="615589D4"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529A5A8C" w14:textId="77777777" w:rsidTr="00796422">
        <w:trPr>
          <w:trHeight w:val="280"/>
        </w:trPr>
        <w:tc>
          <w:tcPr>
            <w:tcW w:w="1248" w:type="pct"/>
            <w:shd w:val="clear" w:color="auto" w:fill="auto"/>
            <w:noWrap/>
            <w:vAlign w:val="bottom"/>
            <w:hideMark/>
          </w:tcPr>
          <w:p w14:paraId="6401F045" w14:textId="77777777" w:rsidR="005D019D" w:rsidRPr="00796422" w:rsidRDefault="005D019D" w:rsidP="000C309B">
            <w:pPr>
              <w:spacing w:after="0" w:line="240" w:lineRule="auto"/>
              <w:rPr>
                <w:color w:val="000000"/>
                <w:szCs w:val="16"/>
              </w:rPr>
            </w:pPr>
            <w:r w:rsidRPr="00796422">
              <w:rPr>
                <w:color w:val="000000"/>
                <w:szCs w:val="16"/>
              </w:rPr>
              <w:t>LV.1</w:t>
            </w:r>
            <w:proofErr w:type="gramStart"/>
            <w:r w:rsidRPr="00796422">
              <w:rPr>
                <w:color w:val="000000"/>
                <w:szCs w:val="16"/>
              </w:rPr>
              <w:t>.PA</w:t>
            </w:r>
            <w:proofErr w:type="gramEnd"/>
          </w:p>
        </w:tc>
        <w:tc>
          <w:tcPr>
            <w:tcW w:w="1301" w:type="pct"/>
            <w:shd w:val="clear" w:color="auto" w:fill="auto"/>
            <w:noWrap/>
            <w:vAlign w:val="bottom"/>
            <w:hideMark/>
          </w:tcPr>
          <w:p w14:paraId="396B7C68" w14:textId="77777777" w:rsidR="005D019D" w:rsidRPr="00796422" w:rsidRDefault="005D019D" w:rsidP="000C309B">
            <w:pPr>
              <w:spacing w:after="0" w:line="240" w:lineRule="auto"/>
              <w:rPr>
                <w:color w:val="000000"/>
                <w:szCs w:val="16"/>
              </w:rPr>
            </w:pPr>
            <w:r w:rsidRPr="00796422">
              <w:rPr>
                <w:color w:val="000000"/>
                <w:szCs w:val="16"/>
              </w:rPr>
              <w:t>4</w:t>
            </w:r>
          </w:p>
        </w:tc>
        <w:tc>
          <w:tcPr>
            <w:tcW w:w="1299" w:type="pct"/>
            <w:shd w:val="clear" w:color="auto" w:fill="auto"/>
            <w:noWrap/>
            <w:vAlign w:val="bottom"/>
            <w:hideMark/>
          </w:tcPr>
          <w:p w14:paraId="6B90667D" w14:textId="77777777" w:rsidR="005D019D" w:rsidRPr="00796422" w:rsidRDefault="005D019D" w:rsidP="000C309B">
            <w:pPr>
              <w:spacing w:after="0" w:line="240" w:lineRule="auto"/>
              <w:rPr>
                <w:color w:val="000000"/>
                <w:szCs w:val="16"/>
              </w:rPr>
            </w:pPr>
            <w:r w:rsidRPr="00796422">
              <w:rPr>
                <w:color w:val="000000"/>
                <w:szCs w:val="16"/>
              </w:rPr>
              <w:t>2</w:t>
            </w:r>
          </w:p>
        </w:tc>
        <w:tc>
          <w:tcPr>
            <w:tcW w:w="1151" w:type="pct"/>
            <w:shd w:val="clear" w:color="auto" w:fill="auto"/>
            <w:noWrap/>
            <w:vAlign w:val="bottom"/>
            <w:hideMark/>
          </w:tcPr>
          <w:p w14:paraId="1DB8B8E8"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5A2BE622" w14:textId="77777777" w:rsidTr="00796422">
        <w:trPr>
          <w:trHeight w:val="280"/>
        </w:trPr>
        <w:tc>
          <w:tcPr>
            <w:tcW w:w="1248" w:type="pct"/>
            <w:shd w:val="clear" w:color="auto" w:fill="auto"/>
            <w:noWrap/>
            <w:vAlign w:val="bottom"/>
            <w:hideMark/>
          </w:tcPr>
          <w:p w14:paraId="06908488" w14:textId="77777777" w:rsidR="005D019D" w:rsidRPr="00796422" w:rsidRDefault="005D019D" w:rsidP="000C309B">
            <w:pPr>
              <w:spacing w:after="0" w:line="240" w:lineRule="auto"/>
              <w:rPr>
                <w:color w:val="000000"/>
                <w:szCs w:val="16"/>
              </w:rPr>
            </w:pPr>
            <w:r w:rsidRPr="00796422">
              <w:rPr>
                <w:color w:val="000000"/>
                <w:szCs w:val="16"/>
              </w:rPr>
              <w:t>LV.1</w:t>
            </w:r>
            <w:proofErr w:type="gramStart"/>
            <w:r w:rsidRPr="00796422">
              <w:rPr>
                <w:color w:val="000000"/>
                <w:szCs w:val="16"/>
              </w:rPr>
              <w:t>.VA</w:t>
            </w:r>
            <w:proofErr w:type="gramEnd"/>
          </w:p>
        </w:tc>
        <w:tc>
          <w:tcPr>
            <w:tcW w:w="1301" w:type="pct"/>
            <w:shd w:val="clear" w:color="auto" w:fill="auto"/>
            <w:noWrap/>
            <w:vAlign w:val="bottom"/>
            <w:hideMark/>
          </w:tcPr>
          <w:p w14:paraId="7138F672" w14:textId="77777777" w:rsidR="005D019D" w:rsidRPr="00796422" w:rsidRDefault="005D019D" w:rsidP="000C309B">
            <w:pPr>
              <w:spacing w:after="0" w:line="240" w:lineRule="auto"/>
              <w:rPr>
                <w:color w:val="000000"/>
                <w:szCs w:val="16"/>
              </w:rPr>
            </w:pPr>
            <w:r w:rsidRPr="00796422">
              <w:rPr>
                <w:color w:val="000000"/>
                <w:szCs w:val="16"/>
              </w:rPr>
              <w:t>2</w:t>
            </w:r>
          </w:p>
        </w:tc>
        <w:tc>
          <w:tcPr>
            <w:tcW w:w="1299" w:type="pct"/>
            <w:shd w:val="clear" w:color="auto" w:fill="auto"/>
            <w:noWrap/>
            <w:vAlign w:val="bottom"/>
            <w:hideMark/>
          </w:tcPr>
          <w:p w14:paraId="31537797" w14:textId="77777777" w:rsidR="005D019D" w:rsidRPr="00796422" w:rsidRDefault="005D019D" w:rsidP="000C309B">
            <w:pPr>
              <w:spacing w:after="0" w:line="240" w:lineRule="auto"/>
              <w:rPr>
                <w:color w:val="000000"/>
                <w:szCs w:val="16"/>
              </w:rPr>
            </w:pPr>
            <w:r w:rsidRPr="00796422">
              <w:rPr>
                <w:color w:val="000000"/>
                <w:szCs w:val="16"/>
              </w:rPr>
              <w:t>1</w:t>
            </w:r>
          </w:p>
        </w:tc>
        <w:tc>
          <w:tcPr>
            <w:tcW w:w="1151" w:type="pct"/>
            <w:shd w:val="clear" w:color="auto" w:fill="auto"/>
            <w:noWrap/>
            <w:vAlign w:val="bottom"/>
            <w:hideMark/>
          </w:tcPr>
          <w:p w14:paraId="6A1F9F37"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4DB8182A" w14:textId="77777777" w:rsidTr="00796422">
        <w:trPr>
          <w:trHeight w:val="280"/>
        </w:trPr>
        <w:tc>
          <w:tcPr>
            <w:tcW w:w="1248" w:type="pct"/>
            <w:shd w:val="clear" w:color="auto" w:fill="auto"/>
            <w:noWrap/>
            <w:vAlign w:val="bottom"/>
            <w:hideMark/>
          </w:tcPr>
          <w:p w14:paraId="6128886E" w14:textId="77777777" w:rsidR="005D019D" w:rsidRPr="00796422" w:rsidRDefault="005D019D" w:rsidP="000C309B">
            <w:pPr>
              <w:spacing w:after="0" w:line="240" w:lineRule="auto"/>
              <w:rPr>
                <w:color w:val="000000"/>
                <w:szCs w:val="16"/>
              </w:rPr>
            </w:pPr>
            <w:r w:rsidRPr="00796422">
              <w:rPr>
                <w:color w:val="000000"/>
                <w:szCs w:val="16"/>
              </w:rPr>
              <w:t>SA.1</w:t>
            </w:r>
            <w:proofErr w:type="gramStart"/>
            <w:r w:rsidRPr="00796422">
              <w:rPr>
                <w:color w:val="000000"/>
                <w:szCs w:val="16"/>
              </w:rPr>
              <w:t>.PA</w:t>
            </w:r>
            <w:proofErr w:type="gramEnd"/>
          </w:p>
        </w:tc>
        <w:tc>
          <w:tcPr>
            <w:tcW w:w="1301" w:type="pct"/>
            <w:shd w:val="clear" w:color="auto" w:fill="auto"/>
            <w:noWrap/>
            <w:vAlign w:val="bottom"/>
            <w:hideMark/>
          </w:tcPr>
          <w:p w14:paraId="6B06DB3F" w14:textId="77777777" w:rsidR="005D019D" w:rsidRPr="00796422" w:rsidRDefault="005D019D" w:rsidP="000C309B">
            <w:pPr>
              <w:spacing w:after="0" w:line="240" w:lineRule="auto"/>
              <w:rPr>
                <w:color w:val="000000"/>
                <w:szCs w:val="16"/>
              </w:rPr>
            </w:pPr>
            <w:r w:rsidRPr="00796422">
              <w:rPr>
                <w:color w:val="000000"/>
                <w:szCs w:val="16"/>
              </w:rPr>
              <w:t>3</w:t>
            </w:r>
          </w:p>
        </w:tc>
        <w:tc>
          <w:tcPr>
            <w:tcW w:w="1299" w:type="pct"/>
            <w:shd w:val="clear" w:color="auto" w:fill="auto"/>
            <w:noWrap/>
            <w:vAlign w:val="bottom"/>
            <w:hideMark/>
          </w:tcPr>
          <w:p w14:paraId="0115E053" w14:textId="77777777" w:rsidR="005D019D" w:rsidRPr="00796422" w:rsidRDefault="005D019D" w:rsidP="000C309B">
            <w:pPr>
              <w:spacing w:after="0" w:line="240" w:lineRule="auto"/>
              <w:rPr>
                <w:color w:val="000000"/>
                <w:szCs w:val="16"/>
              </w:rPr>
            </w:pPr>
            <w:r w:rsidRPr="00796422">
              <w:rPr>
                <w:color w:val="000000"/>
                <w:szCs w:val="16"/>
              </w:rPr>
              <w:t>2</w:t>
            </w:r>
          </w:p>
        </w:tc>
        <w:tc>
          <w:tcPr>
            <w:tcW w:w="1151" w:type="pct"/>
            <w:shd w:val="clear" w:color="auto" w:fill="auto"/>
            <w:noWrap/>
            <w:vAlign w:val="bottom"/>
            <w:hideMark/>
          </w:tcPr>
          <w:p w14:paraId="3F4B7AF0"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14845896" w14:textId="77777777" w:rsidTr="00796422">
        <w:trPr>
          <w:trHeight w:val="280"/>
        </w:trPr>
        <w:tc>
          <w:tcPr>
            <w:tcW w:w="1248" w:type="pct"/>
            <w:shd w:val="clear" w:color="auto" w:fill="auto"/>
            <w:noWrap/>
            <w:vAlign w:val="bottom"/>
            <w:hideMark/>
          </w:tcPr>
          <w:p w14:paraId="2A83D36F" w14:textId="77777777" w:rsidR="005D019D" w:rsidRPr="00796422" w:rsidRDefault="005D019D" w:rsidP="000C309B">
            <w:pPr>
              <w:spacing w:after="0" w:line="240" w:lineRule="auto"/>
              <w:rPr>
                <w:color w:val="000000"/>
                <w:szCs w:val="16"/>
              </w:rPr>
            </w:pPr>
            <w:r w:rsidRPr="00796422">
              <w:rPr>
                <w:color w:val="000000"/>
                <w:szCs w:val="16"/>
              </w:rPr>
              <w:t>SA.1.PA</w:t>
            </w:r>
            <w:proofErr w:type="gramStart"/>
            <w:r w:rsidRPr="00796422">
              <w:rPr>
                <w:color w:val="000000"/>
                <w:szCs w:val="16"/>
              </w:rPr>
              <w:t>.CA</w:t>
            </w:r>
            <w:proofErr w:type="gramEnd"/>
          </w:p>
        </w:tc>
        <w:tc>
          <w:tcPr>
            <w:tcW w:w="1301" w:type="pct"/>
            <w:shd w:val="clear" w:color="auto" w:fill="auto"/>
            <w:noWrap/>
            <w:vAlign w:val="bottom"/>
            <w:hideMark/>
          </w:tcPr>
          <w:p w14:paraId="1E530A70" w14:textId="77777777" w:rsidR="005D019D" w:rsidRPr="00796422" w:rsidRDefault="005D019D" w:rsidP="000C309B">
            <w:pPr>
              <w:spacing w:after="0" w:line="240" w:lineRule="auto"/>
              <w:rPr>
                <w:color w:val="000000"/>
                <w:szCs w:val="16"/>
              </w:rPr>
            </w:pPr>
            <w:r w:rsidRPr="00796422">
              <w:rPr>
                <w:color w:val="000000"/>
                <w:szCs w:val="16"/>
              </w:rPr>
              <w:t>16</w:t>
            </w:r>
          </w:p>
        </w:tc>
        <w:tc>
          <w:tcPr>
            <w:tcW w:w="1299" w:type="pct"/>
            <w:shd w:val="clear" w:color="auto" w:fill="auto"/>
            <w:noWrap/>
            <w:vAlign w:val="bottom"/>
            <w:hideMark/>
          </w:tcPr>
          <w:p w14:paraId="72C43E9B" w14:textId="77777777" w:rsidR="005D019D" w:rsidRPr="00796422" w:rsidRDefault="005D019D" w:rsidP="000C309B">
            <w:pPr>
              <w:spacing w:after="0" w:line="240" w:lineRule="auto"/>
              <w:rPr>
                <w:color w:val="000000"/>
                <w:szCs w:val="16"/>
              </w:rPr>
            </w:pPr>
            <w:r w:rsidRPr="00796422">
              <w:rPr>
                <w:color w:val="000000"/>
                <w:szCs w:val="16"/>
              </w:rPr>
              <w:t>16</w:t>
            </w:r>
          </w:p>
        </w:tc>
        <w:tc>
          <w:tcPr>
            <w:tcW w:w="1151" w:type="pct"/>
            <w:shd w:val="clear" w:color="auto" w:fill="auto"/>
            <w:noWrap/>
            <w:vAlign w:val="bottom"/>
            <w:hideMark/>
          </w:tcPr>
          <w:p w14:paraId="6DA2AAEE"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5CE032D4" w14:textId="77777777" w:rsidTr="00796422">
        <w:trPr>
          <w:trHeight w:val="280"/>
        </w:trPr>
        <w:tc>
          <w:tcPr>
            <w:tcW w:w="1248" w:type="pct"/>
            <w:shd w:val="clear" w:color="auto" w:fill="auto"/>
            <w:noWrap/>
            <w:vAlign w:val="bottom"/>
            <w:hideMark/>
          </w:tcPr>
          <w:p w14:paraId="34472A2A" w14:textId="77777777" w:rsidR="005D019D" w:rsidRPr="00796422" w:rsidRDefault="005D019D" w:rsidP="000C309B">
            <w:pPr>
              <w:spacing w:after="0" w:line="240" w:lineRule="auto"/>
              <w:rPr>
                <w:color w:val="000000"/>
                <w:szCs w:val="16"/>
              </w:rPr>
            </w:pPr>
            <w:r w:rsidRPr="00796422">
              <w:rPr>
                <w:color w:val="000000"/>
                <w:szCs w:val="16"/>
              </w:rPr>
              <w:t>SA.1.PA</w:t>
            </w:r>
            <w:proofErr w:type="gramStart"/>
            <w:r w:rsidRPr="00796422">
              <w:rPr>
                <w:color w:val="000000"/>
                <w:szCs w:val="16"/>
              </w:rPr>
              <w:t>.CI</w:t>
            </w:r>
            <w:proofErr w:type="gramEnd"/>
          </w:p>
        </w:tc>
        <w:tc>
          <w:tcPr>
            <w:tcW w:w="1301" w:type="pct"/>
            <w:shd w:val="clear" w:color="auto" w:fill="auto"/>
            <w:noWrap/>
            <w:vAlign w:val="bottom"/>
            <w:hideMark/>
          </w:tcPr>
          <w:p w14:paraId="29296586" w14:textId="77777777" w:rsidR="005D019D" w:rsidRPr="00796422" w:rsidRDefault="005D019D" w:rsidP="000C309B">
            <w:pPr>
              <w:spacing w:after="0" w:line="240" w:lineRule="auto"/>
              <w:rPr>
                <w:color w:val="000000"/>
                <w:szCs w:val="16"/>
              </w:rPr>
            </w:pPr>
            <w:r w:rsidRPr="00796422">
              <w:rPr>
                <w:color w:val="000000"/>
                <w:szCs w:val="16"/>
              </w:rPr>
              <w:t>57</w:t>
            </w:r>
          </w:p>
        </w:tc>
        <w:tc>
          <w:tcPr>
            <w:tcW w:w="1299" w:type="pct"/>
            <w:shd w:val="clear" w:color="auto" w:fill="auto"/>
            <w:noWrap/>
            <w:vAlign w:val="bottom"/>
            <w:hideMark/>
          </w:tcPr>
          <w:p w14:paraId="34289E79" w14:textId="77777777" w:rsidR="005D019D" w:rsidRPr="00796422" w:rsidRDefault="005D019D" w:rsidP="000C309B">
            <w:pPr>
              <w:spacing w:after="0" w:line="240" w:lineRule="auto"/>
              <w:rPr>
                <w:color w:val="000000"/>
                <w:szCs w:val="16"/>
              </w:rPr>
            </w:pPr>
            <w:r w:rsidRPr="00796422">
              <w:rPr>
                <w:color w:val="000000"/>
                <w:szCs w:val="16"/>
              </w:rPr>
              <w:t>54</w:t>
            </w:r>
          </w:p>
        </w:tc>
        <w:tc>
          <w:tcPr>
            <w:tcW w:w="1151" w:type="pct"/>
            <w:shd w:val="clear" w:color="auto" w:fill="auto"/>
            <w:noWrap/>
            <w:vAlign w:val="bottom"/>
            <w:hideMark/>
          </w:tcPr>
          <w:p w14:paraId="155444CD"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1F23D965" w14:textId="77777777" w:rsidTr="00796422">
        <w:trPr>
          <w:trHeight w:val="280"/>
        </w:trPr>
        <w:tc>
          <w:tcPr>
            <w:tcW w:w="1248" w:type="pct"/>
            <w:shd w:val="clear" w:color="auto" w:fill="auto"/>
            <w:noWrap/>
            <w:vAlign w:val="bottom"/>
            <w:hideMark/>
          </w:tcPr>
          <w:p w14:paraId="200ADE5D" w14:textId="77777777" w:rsidR="005D019D" w:rsidRPr="00796422" w:rsidRDefault="005D019D" w:rsidP="000C309B">
            <w:pPr>
              <w:spacing w:after="0" w:line="240" w:lineRule="auto"/>
              <w:rPr>
                <w:color w:val="000000"/>
                <w:szCs w:val="16"/>
              </w:rPr>
            </w:pPr>
            <w:r w:rsidRPr="00796422">
              <w:rPr>
                <w:color w:val="000000"/>
                <w:szCs w:val="16"/>
              </w:rPr>
              <w:t>SA.1.VA</w:t>
            </w:r>
            <w:proofErr w:type="gramStart"/>
            <w:r w:rsidRPr="00796422">
              <w:rPr>
                <w:color w:val="000000"/>
                <w:szCs w:val="16"/>
              </w:rPr>
              <w:t>.CI</w:t>
            </w:r>
            <w:proofErr w:type="gramEnd"/>
          </w:p>
        </w:tc>
        <w:tc>
          <w:tcPr>
            <w:tcW w:w="1301" w:type="pct"/>
            <w:shd w:val="clear" w:color="auto" w:fill="auto"/>
            <w:noWrap/>
            <w:vAlign w:val="bottom"/>
            <w:hideMark/>
          </w:tcPr>
          <w:p w14:paraId="5C01461D" w14:textId="77777777" w:rsidR="005D019D" w:rsidRPr="00796422" w:rsidRDefault="005D019D" w:rsidP="000C309B">
            <w:pPr>
              <w:spacing w:after="0" w:line="240" w:lineRule="auto"/>
              <w:rPr>
                <w:color w:val="000000"/>
                <w:szCs w:val="16"/>
              </w:rPr>
            </w:pPr>
            <w:r w:rsidRPr="00796422">
              <w:rPr>
                <w:color w:val="000000"/>
                <w:szCs w:val="16"/>
              </w:rPr>
              <w:t>42</w:t>
            </w:r>
          </w:p>
        </w:tc>
        <w:tc>
          <w:tcPr>
            <w:tcW w:w="1299" w:type="pct"/>
            <w:shd w:val="clear" w:color="auto" w:fill="auto"/>
            <w:noWrap/>
            <w:vAlign w:val="bottom"/>
            <w:hideMark/>
          </w:tcPr>
          <w:p w14:paraId="37EBA672" w14:textId="77777777" w:rsidR="005D019D" w:rsidRPr="00796422" w:rsidRDefault="005D019D" w:rsidP="000C309B">
            <w:pPr>
              <w:spacing w:after="0" w:line="240" w:lineRule="auto"/>
              <w:rPr>
                <w:color w:val="000000"/>
                <w:szCs w:val="16"/>
              </w:rPr>
            </w:pPr>
            <w:r w:rsidRPr="00796422">
              <w:rPr>
                <w:color w:val="000000"/>
                <w:szCs w:val="16"/>
              </w:rPr>
              <w:t>41</w:t>
            </w:r>
          </w:p>
        </w:tc>
        <w:tc>
          <w:tcPr>
            <w:tcW w:w="1151" w:type="pct"/>
            <w:shd w:val="clear" w:color="auto" w:fill="auto"/>
            <w:noWrap/>
            <w:vAlign w:val="bottom"/>
            <w:hideMark/>
          </w:tcPr>
          <w:p w14:paraId="665D2A12"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76B7AC33" w14:textId="77777777" w:rsidTr="00796422">
        <w:trPr>
          <w:trHeight w:val="280"/>
        </w:trPr>
        <w:tc>
          <w:tcPr>
            <w:tcW w:w="1248" w:type="pct"/>
            <w:shd w:val="clear" w:color="auto" w:fill="auto"/>
            <w:noWrap/>
            <w:vAlign w:val="bottom"/>
            <w:hideMark/>
          </w:tcPr>
          <w:p w14:paraId="3D57BDE6" w14:textId="77777777" w:rsidR="005D019D" w:rsidRPr="00796422" w:rsidRDefault="005D019D" w:rsidP="000C309B">
            <w:pPr>
              <w:spacing w:after="0" w:line="240" w:lineRule="auto"/>
              <w:rPr>
                <w:color w:val="000000"/>
                <w:szCs w:val="16"/>
              </w:rPr>
            </w:pPr>
            <w:r w:rsidRPr="00796422">
              <w:rPr>
                <w:color w:val="000000"/>
                <w:szCs w:val="16"/>
              </w:rPr>
              <w:t>SA.1.LM</w:t>
            </w:r>
            <w:proofErr w:type="gramStart"/>
            <w:r w:rsidRPr="00796422">
              <w:rPr>
                <w:color w:val="000000"/>
                <w:szCs w:val="16"/>
              </w:rPr>
              <w:t>.BL</w:t>
            </w:r>
            <w:proofErr w:type="gramEnd"/>
          </w:p>
        </w:tc>
        <w:tc>
          <w:tcPr>
            <w:tcW w:w="1301" w:type="pct"/>
            <w:shd w:val="clear" w:color="auto" w:fill="auto"/>
            <w:noWrap/>
            <w:vAlign w:val="bottom"/>
            <w:hideMark/>
          </w:tcPr>
          <w:p w14:paraId="6A1D01F6" w14:textId="77777777" w:rsidR="005D019D" w:rsidRPr="00796422" w:rsidRDefault="005D019D" w:rsidP="000C309B">
            <w:pPr>
              <w:spacing w:after="0" w:line="240" w:lineRule="auto"/>
              <w:rPr>
                <w:color w:val="000000"/>
                <w:szCs w:val="16"/>
              </w:rPr>
            </w:pPr>
            <w:r w:rsidRPr="00796422">
              <w:rPr>
                <w:color w:val="000000"/>
                <w:szCs w:val="16"/>
              </w:rPr>
              <w:t>84</w:t>
            </w:r>
          </w:p>
        </w:tc>
        <w:tc>
          <w:tcPr>
            <w:tcW w:w="1299" w:type="pct"/>
            <w:shd w:val="clear" w:color="auto" w:fill="auto"/>
            <w:noWrap/>
            <w:vAlign w:val="bottom"/>
            <w:hideMark/>
          </w:tcPr>
          <w:p w14:paraId="75E1194C" w14:textId="77777777" w:rsidR="005D019D" w:rsidRPr="00796422" w:rsidRDefault="005D019D" w:rsidP="000C309B">
            <w:pPr>
              <w:spacing w:after="0" w:line="240" w:lineRule="auto"/>
              <w:rPr>
                <w:color w:val="000000"/>
                <w:szCs w:val="16"/>
              </w:rPr>
            </w:pPr>
            <w:r w:rsidRPr="00796422">
              <w:rPr>
                <w:color w:val="000000"/>
                <w:szCs w:val="16"/>
              </w:rPr>
              <w:t>73</w:t>
            </w:r>
          </w:p>
        </w:tc>
        <w:tc>
          <w:tcPr>
            <w:tcW w:w="1151" w:type="pct"/>
            <w:shd w:val="clear" w:color="auto" w:fill="auto"/>
            <w:noWrap/>
            <w:vAlign w:val="bottom"/>
            <w:hideMark/>
          </w:tcPr>
          <w:p w14:paraId="57947E21" w14:textId="77777777" w:rsidR="005D019D" w:rsidRPr="00796422" w:rsidRDefault="005D019D" w:rsidP="000C309B">
            <w:pPr>
              <w:spacing w:after="0" w:line="240" w:lineRule="auto"/>
              <w:rPr>
                <w:color w:val="000000"/>
                <w:szCs w:val="16"/>
              </w:rPr>
            </w:pPr>
            <w:r w:rsidRPr="00796422">
              <w:rPr>
                <w:color w:val="000000"/>
                <w:szCs w:val="16"/>
              </w:rPr>
              <w:t>3</w:t>
            </w:r>
          </w:p>
        </w:tc>
      </w:tr>
      <w:tr w:rsidR="005D019D" w:rsidRPr="00796422" w14:paraId="07F8AFA3" w14:textId="77777777" w:rsidTr="00796422">
        <w:trPr>
          <w:trHeight w:val="280"/>
        </w:trPr>
        <w:tc>
          <w:tcPr>
            <w:tcW w:w="1248" w:type="pct"/>
            <w:shd w:val="clear" w:color="auto" w:fill="auto"/>
            <w:noWrap/>
            <w:vAlign w:val="bottom"/>
            <w:hideMark/>
          </w:tcPr>
          <w:p w14:paraId="7F561629" w14:textId="77777777" w:rsidR="005D019D" w:rsidRPr="00796422" w:rsidRDefault="005D019D" w:rsidP="000C309B">
            <w:pPr>
              <w:spacing w:after="0" w:line="240" w:lineRule="auto"/>
              <w:rPr>
                <w:color w:val="000000"/>
                <w:szCs w:val="16"/>
              </w:rPr>
            </w:pPr>
            <w:r w:rsidRPr="00796422">
              <w:rPr>
                <w:color w:val="000000"/>
                <w:szCs w:val="16"/>
              </w:rPr>
              <w:t>SA.1.LM</w:t>
            </w:r>
            <w:proofErr w:type="gramStart"/>
            <w:r w:rsidRPr="00796422">
              <w:rPr>
                <w:color w:val="000000"/>
                <w:szCs w:val="16"/>
              </w:rPr>
              <w:t>.MG</w:t>
            </w:r>
            <w:proofErr w:type="gramEnd"/>
          </w:p>
        </w:tc>
        <w:tc>
          <w:tcPr>
            <w:tcW w:w="1301" w:type="pct"/>
            <w:shd w:val="clear" w:color="auto" w:fill="auto"/>
            <w:noWrap/>
            <w:vAlign w:val="bottom"/>
            <w:hideMark/>
          </w:tcPr>
          <w:p w14:paraId="249D29FE" w14:textId="77777777" w:rsidR="005D019D" w:rsidRPr="00796422" w:rsidRDefault="005D019D" w:rsidP="000C309B">
            <w:pPr>
              <w:spacing w:after="0" w:line="240" w:lineRule="auto"/>
              <w:rPr>
                <w:color w:val="000000"/>
                <w:szCs w:val="16"/>
              </w:rPr>
            </w:pPr>
            <w:r w:rsidRPr="00796422">
              <w:rPr>
                <w:color w:val="000000"/>
                <w:szCs w:val="16"/>
              </w:rPr>
              <w:t>3</w:t>
            </w:r>
          </w:p>
        </w:tc>
        <w:tc>
          <w:tcPr>
            <w:tcW w:w="1299" w:type="pct"/>
            <w:shd w:val="clear" w:color="auto" w:fill="auto"/>
            <w:noWrap/>
            <w:vAlign w:val="bottom"/>
            <w:hideMark/>
          </w:tcPr>
          <w:p w14:paraId="3C60BBEE" w14:textId="77777777" w:rsidR="005D019D" w:rsidRPr="00796422" w:rsidRDefault="005D019D" w:rsidP="000C309B">
            <w:pPr>
              <w:spacing w:after="0" w:line="240" w:lineRule="auto"/>
              <w:rPr>
                <w:color w:val="000000"/>
                <w:szCs w:val="16"/>
              </w:rPr>
            </w:pPr>
            <w:r w:rsidRPr="00796422">
              <w:rPr>
                <w:color w:val="000000"/>
                <w:szCs w:val="16"/>
              </w:rPr>
              <w:t>0</w:t>
            </w:r>
          </w:p>
        </w:tc>
        <w:tc>
          <w:tcPr>
            <w:tcW w:w="1151" w:type="pct"/>
            <w:shd w:val="clear" w:color="auto" w:fill="auto"/>
            <w:noWrap/>
            <w:vAlign w:val="bottom"/>
            <w:hideMark/>
          </w:tcPr>
          <w:p w14:paraId="66167E50"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519E3178" w14:textId="77777777" w:rsidTr="00796422">
        <w:trPr>
          <w:trHeight w:val="280"/>
        </w:trPr>
        <w:tc>
          <w:tcPr>
            <w:tcW w:w="1248" w:type="pct"/>
            <w:shd w:val="clear" w:color="auto" w:fill="auto"/>
            <w:noWrap/>
            <w:vAlign w:val="bottom"/>
            <w:hideMark/>
          </w:tcPr>
          <w:p w14:paraId="6A76BB42" w14:textId="77777777" w:rsidR="005D019D" w:rsidRPr="00796422" w:rsidRDefault="005D019D" w:rsidP="000C309B">
            <w:pPr>
              <w:spacing w:after="0" w:line="240" w:lineRule="auto"/>
              <w:rPr>
                <w:color w:val="000000"/>
                <w:szCs w:val="16"/>
              </w:rPr>
            </w:pPr>
            <w:r w:rsidRPr="00796422">
              <w:rPr>
                <w:color w:val="000000"/>
                <w:szCs w:val="16"/>
              </w:rPr>
              <w:t>SA.1.LM</w:t>
            </w:r>
            <w:proofErr w:type="gramStart"/>
            <w:r w:rsidRPr="00796422">
              <w:rPr>
                <w:color w:val="000000"/>
                <w:szCs w:val="16"/>
              </w:rPr>
              <w:t>.MV</w:t>
            </w:r>
            <w:proofErr w:type="gramEnd"/>
          </w:p>
        </w:tc>
        <w:tc>
          <w:tcPr>
            <w:tcW w:w="1301" w:type="pct"/>
            <w:shd w:val="clear" w:color="auto" w:fill="auto"/>
            <w:noWrap/>
            <w:vAlign w:val="bottom"/>
            <w:hideMark/>
          </w:tcPr>
          <w:p w14:paraId="67FAB1E9" w14:textId="77777777" w:rsidR="005D019D" w:rsidRPr="00796422" w:rsidRDefault="005D019D" w:rsidP="000C309B">
            <w:pPr>
              <w:spacing w:after="0" w:line="240" w:lineRule="auto"/>
              <w:rPr>
                <w:color w:val="000000"/>
                <w:szCs w:val="16"/>
              </w:rPr>
            </w:pPr>
            <w:r w:rsidRPr="00796422">
              <w:rPr>
                <w:color w:val="000000"/>
                <w:szCs w:val="16"/>
              </w:rPr>
              <w:t>1</w:t>
            </w:r>
          </w:p>
        </w:tc>
        <w:tc>
          <w:tcPr>
            <w:tcW w:w="1299" w:type="pct"/>
            <w:shd w:val="clear" w:color="auto" w:fill="auto"/>
            <w:noWrap/>
            <w:vAlign w:val="bottom"/>
            <w:hideMark/>
          </w:tcPr>
          <w:p w14:paraId="178816CE" w14:textId="77777777" w:rsidR="005D019D" w:rsidRPr="00796422" w:rsidRDefault="005D019D" w:rsidP="000C309B">
            <w:pPr>
              <w:spacing w:after="0" w:line="240" w:lineRule="auto"/>
              <w:rPr>
                <w:color w:val="000000"/>
                <w:szCs w:val="16"/>
              </w:rPr>
            </w:pPr>
            <w:r w:rsidRPr="00796422">
              <w:rPr>
                <w:color w:val="000000"/>
                <w:szCs w:val="16"/>
              </w:rPr>
              <w:t>1</w:t>
            </w:r>
          </w:p>
        </w:tc>
        <w:tc>
          <w:tcPr>
            <w:tcW w:w="1151" w:type="pct"/>
            <w:shd w:val="clear" w:color="auto" w:fill="auto"/>
            <w:noWrap/>
            <w:vAlign w:val="bottom"/>
            <w:hideMark/>
          </w:tcPr>
          <w:p w14:paraId="5ADFAA89"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30DAB5FD" w14:textId="77777777" w:rsidTr="00796422">
        <w:trPr>
          <w:trHeight w:val="280"/>
        </w:trPr>
        <w:tc>
          <w:tcPr>
            <w:tcW w:w="1248" w:type="pct"/>
            <w:shd w:val="clear" w:color="auto" w:fill="auto"/>
            <w:noWrap/>
            <w:vAlign w:val="bottom"/>
            <w:hideMark/>
          </w:tcPr>
          <w:p w14:paraId="3CDCB16B" w14:textId="77777777" w:rsidR="005D019D" w:rsidRPr="00796422" w:rsidRDefault="005D019D" w:rsidP="000C309B">
            <w:pPr>
              <w:spacing w:after="0" w:line="240" w:lineRule="auto"/>
              <w:rPr>
                <w:color w:val="000000"/>
                <w:szCs w:val="16"/>
              </w:rPr>
            </w:pPr>
            <w:r w:rsidRPr="00796422">
              <w:rPr>
                <w:color w:val="000000"/>
                <w:szCs w:val="16"/>
              </w:rPr>
              <w:t>SA.1</w:t>
            </w:r>
            <w:proofErr w:type="gramStart"/>
            <w:r w:rsidRPr="00796422">
              <w:rPr>
                <w:color w:val="000000"/>
                <w:szCs w:val="16"/>
              </w:rPr>
              <w:t>.SP</w:t>
            </w:r>
            <w:proofErr w:type="gramEnd"/>
          </w:p>
        </w:tc>
        <w:tc>
          <w:tcPr>
            <w:tcW w:w="1301" w:type="pct"/>
            <w:shd w:val="clear" w:color="auto" w:fill="auto"/>
            <w:noWrap/>
            <w:vAlign w:val="bottom"/>
            <w:hideMark/>
          </w:tcPr>
          <w:p w14:paraId="798F3421" w14:textId="77777777" w:rsidR="005D019D" w:rsidRPr="00796422" w:rsidRDefault="005D019D" w:rsidP="000C309B">
            <w:pPr>
              <w:spacing w:after="0" w:line="240" w:lineRule="auto"/>
              <w:rPr>
                <w:color w:val="000000"/>
                <w:szCs w:val="16"/>
              </w:rPr>
            </w:pPr>
            <w:r w:rsidRPr="00796422">
              <w:rPr>
                <w:color w:val="000000"/>
                <w:szCs w:val="16"/>
              </w:rPr>
              <w:t>2</w:t>
            </w:r>
          </w:p>
        </w:tc>
        <w:tc>
          <w:tcPr>
            <w:tcW w:w="1299" w:type="pct"/>
            <w:shd w:val="clear" w:color="auto" w:fill="auto"/>
            <w:noWrap/>
            <w:vAlign w:val="bottom"/>
            <w:hideMark/>
          </w:tcPr>
          <w:p w14:paraId="05CFC32A" w14:textId="77777777" w:rsidR="005D019D" w:rsidRPr="00796422" w:rsidRDefault="005D019D" w:rsidP="000C309B">
            <w:pPr>
              <w:spacing w:after="0" w:line="240" w:lineRule="auto"/>
              <w:rPr>
                <w:color w:val="000000"/>
                <w:szCs w:val="16"/>
              </w:rPr>
            </w:pPr>
            <w:r w:rsidRPr="00796422">
              <w:rPr>
                <w:color w:val="000000"/>
                <w:szCs w:val="16"/>
              </w:rPr>
              <w:t>2</w:t>
            </w:r>
          </w:p>
        </w:tc>
        <w:tc>
          <w:tcPr>
            <w:tcW w:w="1151" w:type="pct"/>
            <w:shd w:val="clear" w:color="auto" w:fill="auto"/>
            <w:noWrap/>
            <w:vAlign w:val="bottom"/>
            <w:hideMark/>
          </w:tcPr>
          <w:p w14:paraId="0E7EC866"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6A1D0C1C" w14:textId="77777777" w:rsidTr="00796422">
        <w:trPr>
          <w:trHeight w:val="280"/>
        </w:trPr>
        <w:tc>
          <w:tcPr>
            <w:tcW w:w="1248" w:type="pct"/>
            <w:shd w:val="clear" w:color="auto" w:fill="auto"/>
            <w:noWrap/>
            <w:vAlign w:val="bottom"/>
            <w:hideMark/>
          </w:tcPr>
          <w:p w14:paraId="518488F2" w14:textId="77777777" w:rsidR="005D019D" w:rsidRPr="00796422" w:rsidRDefault="005D019D" w:rsidP="000C309B">
            <w:pPr>
              <w:spacing w:after="0" w:line="240" w:lineRule="auto"/>
              <w:rPr>
                <w:color w:val="000000"/>
                <w:szCs w:val="16"/>
              </w:rPr>
            </w:pPr>
            <w:r w:rsidRPr="00796422">
              <w:rPr>
                <w:color w:val="000000"/>
                <w:szCs w:val="16"/>
              </w:rPr>
              <w:t>SA.1.SP</w:t>
            </w:r>
            <w:proofErr w:type="gramStart"/>
            <w:r w:rsidRPr="00796422">
              <w:rPr>
                <w:color w:val="000000"/>
                <w:szCs w:val="16"/>
              </w:rPr>
              <w:t>.CA</w:t>
            </w:r>
            <w:proofErr w:type="gramEnd"/>
          </w:p>
        </w:tc>
        <w:tc>
          <w:tcPr>
            <w:tcW w:w="1301" w:type="pct"/>
            <w:shd w:val="clear" w:color="auto" w:fill="auto"/>
            <w:noWrap/>
            <w:vAlign w:val="bottom"/>
            <w:hideMark/>
          </w:tcPr>
          <w:p w14:paraId="6486842D" w14:textId="77777777" w:rsidR="005D019D" w:rsidRPr="00796422" w:rsidRDefault="005D019D" w:rsidP="000C309B">
            <w:pPr>
              <w:spacing w:after="0" w:line="240" w:lineRule="auto"/>
              <w:rPr>
                <w:color w:val="000000"/>
                <w:szCs w:val="16"/>
              </w:rPr>
            </w:pPr>
            <w:r w:rsidRPr="00796422">
              <w:rPr>
                <w:color w:val="000000"/>
                <w:szCs w:val="16"/>
              </w:rPr>
              <w:t>23</w:t>
            </w:r>
          </w:p>
        </w:tc>
        <w:tc>
          <w:tcPr>
            <w:tcW w:w="1299" w:type="pct"/>
            <w:shd w:val="clear" w:color="auto" w:fill="auto"/>
            <w:noWrap/>
            <w:vAlign w:val="bottom"/>
            <w:hideMark/>
          </w:tcPr>
          <w:p w14:paraId="1789B181" w14:textId="77777777" w:rsidR="005D019D" w:rsidRPr="00796422" w:rsidRDefault="005D019D" w:rsidP="000C309B">
            <w:pPr>
              <w:spacing w:after="0" w:line="240" w:lineRule="auto"/>
              <w:rPr>
                <w:color w:val="000000"/>
                <w:szCs w:val="16"/>
              </w:rPr>
            </w:pPr>
            <w:r w:rsidRPr="00796422">
              <w:rPr>
                <w:color w:val="000000"/>
                <w:szCs w:val="16"/>
              </w:rPr>
              <w:t>23</w:t>
            </w:r>
          </w:p>
        </w:tc>
        <w:tc>
          <w:tcPr>
            <w:tcW w:w="1151" w:type="pct"/>
            <w:shd w:val="clear" w:color="auto" w:fill="auto"/>
            <w:noWrap/>
            <w:vAlign w:val="bottom"/>
            <w:hideMark/>
          </w:tcPr>
          <w:p w14:paraId="186B5EB5"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75404AF0" w14:textId="77777777" w:rsidTr="00796422">
        <w:trPr>
          <w:trHeight w:val="280"/>
        </w:trPr>
        <w:tc>
          <w:tcPr>
            <w:tcW w:w="1248" w:type="pct"/>
            <w:shd w:val="clear" w:color="auto" w:fill="auto"/>
            <w:noWrap/>
            <w:vAlign w:val="bottom"/>
            <w:hideMark/>
          </w:tcPr>
          <w:p w14:paraId="77667D83" w14:textId="77777777" w:rsidR="005D019D" w:rsidRPr="00796422" w:rsidRDefault="005D019D" w:rsidP="000C309B">
            <w:pPr>
              <w:spacing w:after="0" w:line="240" w:lineRule="auto"/>
              <w:rPr>
                <w:color w:val="000000"/>
                <w:szCs w:val="16"/>
              </w:rPr>
            </w:pPr>
            <w:r w:rsidRPr="00796422">
              <w:rPr>
                <w:color w:val="000000"/>
                <w:szCs w:val="16"/>
              </w:rPr>
              <w:t>SA.1.SP</w:t>
            </w:r>
            <w:proofErr w:type="gramStart"/>
            <w:r w:rsidRPr="00796422">
              <w:rPr>
                <w:color w:val="000000"/>
                <w:szCs w:val="16"/>
              </w:rPr>
              <w:t>.CI</w:t>
            </w:r>
            <w:proofErr w:type="gramEnd"/>
          </w:p>
        </w:tc>
        <w:tc>
          <w:tcPr>
            <w:tcW w:w="1301" w:type="pct"/>
            <w:shd w:val="clear" w:color="auto" w:fill="auto"/>
            <w:noWrap/>
            <w:vAlign w:val="bottom"/>
            <w:hideMark/>
          </w:tcPr>
          <w:p w14:paraId="31EA07A5" w14:textId="77777777" w:rsidR="005D019D" w:rsidRPr="00796422" w:rsidRDefault="005D019D" w:rsidP="000C309B">
            <w:pPr>
              <w:spacing w:after="0" w:line="240" w:lineRule="auto"/>
              <w:rPr>
                <w:color w:val="000000"/>
                <w:szCs w:val="16"/>
              </w:rPr>
            </w:pPr>
            <w:r w:rsidRPr="00796422">
              <w:rPr>
                <w:color w:val="000000"/>
                <w:szCs w:val="16"/>
              </w:rPr>
              <w:t>39</w:t>
            </w:r>
          </w:p>
        </w:tc>
        <w:tc>
          <w:tcPr>
            <w:tcW w:w="1299" w:type="pct"/>
            <w:shd w:val="clear" w:color="auto" w:fill="auto"/>
            <w:noWrap/>
            <w:vAlign w:val="bottom"/>
            <w:hideMark/>
          </w:tcPr>
          <w:p w14:paraId="7A3424EC" w14:textId="77777777" w:rsidR="005D019D" w:rsidRPr="00796422" w:rsidRDefault="005D019D" w:rsidP="000C309B">
            <w:pPr>
              <w:spacing w:after="0" w:line="240" w:lineRule="auto"/>
              <w:rPr>
                <w:color w:val="000000"/>
                <w:szCs w:val="16"/>
              </w:rPr>
            </w:pPr>
            <w:r w:rsidRPr="00796422">
              <w:rPr>
                <w:color w:val="000000"/>
                <w:szCs w:val="16"/>
              </w:rPr>
              <w:t>36</w:t>
            </w:r>
          </w:p>
        </w:tc>
        <w:tc>
          <w:tcPr>
            <w:tcW w:w="1151" w:type="pct"/>
            <w:shd w:val="clear" w:color="auto" w:fill="auto"/>
            <w:noWrap/>
            <w:vAlign w:val="bottom"/>
            <w:hideMark/>
          </w:tcPr>
          <w:p w14:paraId="3D7965B9"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735A2FA7" w14:textId="77777777" w:rsidTr="00796422">
        <w:trPr>
          <w:trHeight w:val="280"/>
        </w:trPr>
        <w:tc>
          <w:tcPr>
            <w:tcW w:w="1248" w:type="pct"/>
            <w:shd w:val="clear" w:color="auto" w:fill="auto"/>
            <w:noWrap/>
            <w:vAlign w:val="bottom"/>
            <w:hideMark/>
          </w:tcPr>
          <w:p w14:paraId="3E87C622" w14:textId="77777777" w:rsidR="005D019D" w:rsidRPr="00796422" w:rsidRDefault="005D019D" w:rsidP="000C309B">
            <w:pPr>
              <w:spacing w:after="0" w:line="240" w:lineRule="auto"/>
              <w:rPr>
                <w:color w:val="000000"/>
                <w:szCs w:val="16"/>
              </w:rPr>
            </w:pPr>
            <w:r w:rsidRPr="00796422">
              <w:rPr>
                <w:color w:val="000000"/>
                <w:szCs w:val="16"/>
              </w:rPr>
              <w:t>SA.1.SS</w:t>
            </w:r>
            <w:proofErr w:type="gramStart"/>
            <w:r w:rsidRPr="00796422">
              <w:rPr>
                <w:color w:val="000000"/>
                <w:szCs w:val="16"/>
              </w:rPr>
              <w:t>.CI</w:t>
            </w:r>
            <w:proofErr w:type="gramEnd"/>
          </w:p>
        </w:tc>
        <w:tc>
          <w:tcPr>
            <w:tcW w:w="1301" w:type="pct"/>
            <w:shd w:val="clear" w:color="auto" w:fill="auto"/>
            <w:noWrap/>
            <w:vAlign w:val="bottom"/>
            <w:hideMark/>
          </w:tcPr>
          <w:p w14:paraId="79C8E462" w14:textId="77777777" w:rsidR="005D019D" w:rsidRPr="00796422" w:rsidRDefault="005D019D" w:rsidP="000C309B">
            <w:pPr>
              <w:spacing w:after="0" w:line="240" w:lineRule="auto"/>
              <w:rPr>
                <w:color w:val="000000"/>
                <w:szCs w:val="16"/>
              </w:rPr>
            </w:pPr>
            <w:r w:rsidRPr="00796422">
              <w:rPr>
                <w:color w:val="000000"/>
                <w:szCs w:val="16"/>
              </w:rPr>
              <w:t>3</w:t>
            </w:r>
          </w:p>
        </w:tc>
        <w:tc>
          <w:tcPr>
            <w:tcW w:w="1299" w:type="pct"/>
            <w:shd w:val="clear" w:color="auto" w:fill="auto"/>
            <w:noWrap/>
            <w:vAlign w:val="bottom"/>
            <w:hideMark/>
          </w:tcPr>
          <w:p w14:paraId="2AEE823B" w14:textId="77777777" w:rsidR="005D019D" w:rsidRPr="00796422" w:rsidRDefault="005D019D" w:rsidP="000C309B">
            <w:pPr>
              <w:spacing w:after="0" w:line="240" w:lineRule="auto"/>
              <w:rPr>
                <w:color w:val="000000"/>
                <w:szCs w:val="16"/>
              </w:rPr>
            </w:pPr>
            <w:r w:rsidRPr="00796422">
              <w:rPr>
                <w:color w:val="000000"/>
                <w:szCs w:val="16"/>
              </w:rPr>
              <w:t>2</w:t>
            </w:r>
          </w:p>
        </w:tc>
        <w:tc>
          <w:tcPr>
            <w:tcW w:w="1151" w:type="pct"/>
            <w:shd w:val="clear" w:color="auto" w:fill="auto"/>
            <w:noWrap/>
            <w:vAlign w:val="bottom"/>
            <w:hideMark/>
          </w:tcPr>
          <w:p w14:paraId="1B06EA60" w14:textId="77777777" w:rsidR="005D019D" w:rsidRPr="00796422" w:rsidRDefault="005D019D" w:rsidP="000C309B">
            <w:pPr>
              <w:spacing w:after="0" w:line="240" w:lineRule="auto"/>
              <w:rPr>
                <w:color w:val="000000"/>
                <w:szCs w:val="16"/>
              </w:rPr>
            </w:pPr>
            <w:r w:rsidRPr="00796422">
              <w:rPr>
                <w:color w:val="000000"/>
                <w:szCs w:val="16"/>
              </w:rPr>
              <w:t>1</w:t>
            </w:r>
          </w:p>
        </w:tc>
      </w:tr>
      <w:tr w:rsidR="005D019D" w:rsidRPr="00796422" w14:paraId="305A306F" w14:textId="77777777" w:rsidTr="00796422">
        <w:trPr>
          <w:trHeight w:val="280"/>
        </w:trPr>
        <w:tc>
          <w:tcPr>
            <w:tcW w:w="1248" w:type="pct"/>
            <w:shd w:val="clear" w:color="auto" w:fill="auto"/>
            <w:noWrap/>
            <w:vAlign w:val="bottom"/>
            <w:hideMark/>
          </w:tcPr>
          <w:p w14:paraId="65E2FE25" w14:textId="77777777" w:rsidR="005D019D" w:rsidRPr="00796422" w:rsidRDefault="005D019D" w:rsidP="000C309B">
            <w:pPr>
              <w:spacing w:after="0" w:line="240" w:lineRule="auto"/>
              <w:rPr>
                <w:color w:val="000000"/>
                <w:szCs w:val="16"/>
              </w:rPr>
            </w:pPr>
            <w:r w:rsidRPr="00796422">
              <w:rPr>
                <w:color w:val="000000"/>
                <w:szCs w:val="16"/>
              </w:rPr>
              <w:t>SA.1.SS</w:t>
            </w:r>
            <w:proofErr w:type="gramStart"/>
            <w:r w:rsidRPr="00796422">
              <w:rPr>
                <w:color w:val="000000"/>
                <w:szCs w:val="16"/>
              </w:rPr>
              <w:t>.MB</w:t>
            </w:r>
            <w:proofErr w:type="gramEnd"/>
          </w:p>
        </w:tc>
        <w:tc>
          <w:tcPr>
            <w:tcW w:w="1301" w:type="pct"/>
            <w:shd w:val="clear" w:color="auto" w:fill="auto"/>
            <w:noWrap/>
            <w:vAlign w:val="bottom"/>
            <w:hideMark/>
          </w:tcPr>
          <w:p w14:paraId="503CC19C" w14:textId="77777777" w:rsidR="005D019D" w:rsidRPr="00796422" w:rsidRDefault="005D019D" w:rsidP="000C309B">
            <w:pPr>
              <w:spacing w:after="0" w:line="240" w:lineRule="auto"/>
              <w:rPr>
                <w:color w:val="000000"/>
                <w:szCs w:val="16"/>
              </w:rPr>
            </w:pPr>
            <w:r w:rsidRPr="00796422">
              <w:rPr>
                <w:color w:val="000000"/>
                <w:szCs w:val="16"/>
              </w:rPr>
              <w:t>6</w:t>
            </w:r>
          </w:p>
        </w:tc>
        <w:tc>
          <w:tcPr>
            <w:tcW w:w="1299" w:type="pct"/>
            <w:shd w:val="clear" w:color="auto" w:fill="auto"/>
            <w:noWrap/>
            <w:vAlign w:val="bottom"/>
            <w:hideMark/>
          </w:tcPr>
          <w:p w14:paraId="45DC544A" w14:textId="77777777" w:rsidR="005D019D" w:rsidRPr="00796422" w:rsidRDefault="005D019D" w:rsidP="000C309B">
            <w:pPr>
              <w:spacing w:after="0" w:line="240" w:lineRule="auto"/>
              <w:rPr>
                <w:color w:val="000000"/>
                <w:szCs w:val="16"/>
              </w:rPr>
            </w:pPr>
            <w:r w:rsidRPr="00796422">
              <w:rPr>
                <w:color w:val="000000"/>
                <w:szCs w:val="16"/>
              </w:rPr>
              <w:t>6</w:t>
            </w:r>
          </w:p>
        </w:tc>
        <w:tc>
          <w:tcPr>
            <w:tcW w:w="1151" w:type="pct"/>
            <w:shd w:val="clear" w:color="auto" w:fill="auto"/>
            <w:noWrap/>
            <w:vAlign w:val="bottom"/>
            <w:hideMark/>
          </w:tcPr>
          <w:p w14:paraId="309A73D3"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34E2BC9C" w14:textId="77777777" w:rsidTr="00796422">
        <w:trPr>
          <w:trHeight w:val="280"/>
        </w:trPr>
        <w:tc>
          <w:tcPr>
            <w:tcW w:w="1248" w:type="pct"/>
            <w:shd w:val="clear" w:color="auto" w:fill="auto"/>
            <w:noWrap/>
            <w:vAlign w:val="bottom"/>
            <w:hideMark/>
          </w:tcPr>
          <w:p w14:paraId="0F00D071" w14:textId="77777777" w:rsidR="005D019D" w:rsidRPr="00796422" w:rsidRDefault="005D019D" w:rsidP="000C309B">
            <w:pPr>
              <w:spacing w:after="0" w:line="240" w:lineRule="auto"/>
              <w:rPr>
                <w:color w:val="000000"/>
                <w:szCs w:val="16"/>
              </w:rPr>
            </w:pPr>
            <w:r w:rsidRPr="00796422">
              <w:rPr>
                <w:color w:val="000000"/>
                <w:szCs w:val="16"/>
              </w:rPr>
              <w:t>SA.1.VA</w:t>
            </w:r>
            <w:proofErr w:type="gramStart"/>
            <w:r w:rsidRPr="00796422">
              <w:rPr>
                <w:color w:val="000000"/>
                <w:szCs w:val="16"/>
              </w:rPr>
              <w:t>.CA</w:t>
            </w:r>
            <w:proofErr w:type="gramEnd"/>
          </w:p>
        </w:tc>
        <w:tc>
          <w:tcPr>
            <w:tcW w:w="1301" w:type="pct"/>
            <w:shd w:val="clear" w:color="auto" w:fill="auto"/>
            <w:noWrap/>
            <w:vAlign w:val="bottom"/>
            <w:hideMark/>
          </w:tcPr>
          <w:p w14:paraId="2D4948C8" w14:textId="77777777" w:rsidR="005D019D" w:rsidRPr="00796422" w:rsidRDefault="005D019D" w:rsidP="000C309B">
            <w:pPr>
              <w:spacing w:after="0" w:line="240" w:lineRule="auto"/>
              <w:rPr>
                <w:color w:val="000000"/>
                <w:szCs w:val="16"/>
              </w:rPr>
            </w:pPr>
            <w:r w:rsidRPr="00796422">
              <w:rPr>
                <w:color w:val="000000"/>
                <w:szCs w:val="16"/>
              </w:rPr>
              <w:t>4</w:t>
            </w:r>
          </w:p>
        </w:tc>
        <w:tc>
          <w:tcPr>
            <w:tcW w:w="1299" w:type="pct"/>
            <w:shd w:val="clear" w:color="auto" w:fill="auto"/>
            <w:noWrap/>
            <w:vAlign w:val="bottom"/>
            <w:hideMark/>
          </w:tcPr>
          <w:p w14:paraId="6F79F04D" w14:textId="77777777" w:rsidR="005D019D" w:rsidRPr="00796422" w:rsidRDefault="005D019D" w:rsidP="000C309B">
            <w:pPr>
              <w:spacing w:after="0" w:line="240" w:lineRule="auto"/>
              <w:rPr>
                <w:color w:val="000000"/>
                <w:szCs w:val="16"/>
              </w:rPr>
            </w:pPr>
            <w:r w:rsidRPr="00796422">
              <w:rPr>
                <w:color w:val="000000"/>
                <w:szCs w:val="16"/>
              </w:rPr>
              <w:t>4</w:t>
            </w:r>
          </w:p>
        </w:tc>
        <w:tc>
          <w:tcPr>
            <w:tcW w:w="1151" w:type="pct"/>
            <w:shd w:val="clear" w:color="auto" w:fill="auto"/>
            <w:noWrap/>
            <w:vAlign w:val="bottom"/>
            <w:hideMark/>
          </w:tcPr>
          <w:p w14:paraId="3404BD66" w14:textId="77777777" w:rsidR="005D019D" w:rsidRPr="00796422" w:rsidRDefault="005D019D" w:rsidP="000C309B">
            <w:pPr>
              <w:spacing w:after="0" w:line="240" w:lineRule="auto"/>
              <w:rPr>
                <w:color w:val="000000"/>
                <w:szCs w:val="16"/>
              </w:rPr>
            </w:pPr>
            <w:r w:rsidRPr="00796422">
              <w:rPr>
                <w:color w:val="000000"/>
                <w:szCs w:val="16"/>
              </w:rPr>
              <w:t>0</w:t>
            </w:r>
          </w:p>
        </w:tc>
      </w:tr>
      <w:tr w:rsidR="005D019D" w:rsidRPr="00796422" w14:paraId="777400CB" w14:textId="77777777" w:rsidTr="00796422">
        <w:trPr>
          <w:trHeight w:val="280"/>
        </w:trPr>
        <w:tc>
          <w:tcPr>
            <w:tcW w:w="1248" w:type="pct"/>
            <w:shd w:val="clear" w:color="auto" w:fill="auto"/>
            <w:noWrap/>
            <w:vAlign w:val="bottom"/>
          </w:tcPr>
          <w:p w14:paraId="3D738A89" w14:textId="384F7311" w:rsidR="005D019D" w:rsidRPr="00796422" w:rsidRDefault="005D019D" w:rsidP="000C309B">
            <w:pPr>
              <w:spacing w:after="0" w:line="240" w:lineRule="auto"/>
              <w:rPr>
                <w:b/>
                <w:color w:val="000000"/>
                <w:szCs w:val="16"/>
              </w:rPr>
            </w:pPr>
            <w:r w:rsidRPr="00796422">
              <w:rPr>
                <w:b/>
                <w:color w:val="000000"/>
                <w:szCs w:val="16"/>
              </w:rPr>
              <w:t>Totaal</w:t>
            </w:r>
          </w:p>
        </w:tc>
        <w:tc>
          <w:tcPr>
            <w:tcW w:w="1301" w:type="pct"/>
            <w:shd w:val="clear" w:color="auto" w:fill="auto"/>
            <w:noWrap/>
            <w:vAlign w:val="bottom"/>
          </w:tcPr>
          <w:p w14:paraId="14968B52" w14:textId="5AFE2ED0" w:rsidR="005D019D" w:rsidRPr="00796422" w:rsidRDefault="005D019D" w:rsidP="000C309B">
            <w:pPr>
              <w:spacing w:after="0" w:line="240" w:lineRule="auto"/>
              <w:rPr>
                <w:b/>
                <w:color w:val="000000"/>
                <w:szCs w:val="16"/>
              </w:rPr>
            </w:pPr>
            <w:r w:rsidRPr="00796422">
              <w:rPr>
                <w:b/>
                <w:color w:val="000000"/>
                <w:szCs w:val="16"/>
              </w:rPr>
              <w:t>500</w:t>
            </w:r>
          </w:p>
        </w:tc>
        <w:tc>
          <w:tcPr>
            <w:tcW w:w="1299" w:type="pct"/>
            <w:shd w:val="clear" w:color="auto" w:fill="auto"/>
            <w:noWrap/>
            <w:vAlign w:val="bottom"/>
          </w:tcPr>
          <w:p w14:paraId="6E6B8002" w14:textId="6456C105" w:rsidR="005D019D" w:rsidRPr="00796422" w:rsidRDefault="005D019D" w:rsidP="000C309B">
            <w:pPr>
              <w:spacing w:after="0" w:line="240" w:lineRule="auto"/>
              <w:rPr>
                <w:b/>
                <w:color w:val="000000"/>
                <w:szCs w:val="16"/>
              </w:rPr>
            </w:pPr>
            <w:r w:rsidRPr="00796422">
              <w:rPr>
                <w:b/>
                <w:color w:val="000000"/>
                <w:szCs w:val="16"/>
              </w:rPr>
              <w:t>421</w:t>
            </w:r>
          </w:p>
        </w:tc>
        <w:tc>
          <w:tcPr>
            <w:tcW w:w="1151" w:type="pct"/>
            <w:shd w:val="clear" w:color="auto" w:fill="auto"/>
            <w:noWrap/>
            <w:vAlign w:val="bottom"/>
          </w:tcPr>
          <w:p w14:paraId="2D1AC7E9" w14:textId="6F37C663" w:rsidR="005D019D" w:rsidRPr="00796422" w:rsidRDefault="005D019D" w:rsidP="000C309B">
            <w:pPr>
              <w:spacing w:after="0" w:line="240" w:lineRule="auto"/>
              <w:rPr>
                <w:b/>
                <w:color w:val="000000"/>
                <w:szCs w:val="16"/>
              </w:rPr>
            </w:pPr>
            <w:r w:rsidRPr="00796422">
              <w:rPr>
                <w:b/>
                <w:color w:val="000000"/>
                <w:szCs w:val="16"/>
              </w:rPr>
              <w:t>10</w:t>
            </w:r>
          </w:p>
        </w:tc>
      </w:tr>
    </w:tbl>
    <w:p w14:paraId="186B3A8D" w14:textId="77777777" w:rsidR="00796422" w:rsidRPr="00796422" w:rsidRDefault="00796422" w:rsidP="000C309B"/>
    <w:p w14:paraId="4D46D1B4" w14:textId="77777777" w:rsidR="00796422" w:rsidRDefault="00796422" w:rsidP="00C62949">
      <w:pPr>
        <w:pStyle w:val="Heading2"/>
        <w:jc w:val="left"/>
      </w:pPr>
      <w:bookmarkStart w:id="87" w:name="_Toc453932084"/>
      <w:proofErr w:type="spellStart"/>
      <w:r>
        <w:lastRenderedPageBreak/>
        <w:t>Bijhouding</w:t>
      </w:r>
      <w:bookmarkEnd w:id="87"/>
      <w:proofErr w:type="spellEnd"/>
    </w:p>
    <w:p w14:paraId="0A10B386" w14:textId="77777777" w:rsidR="00ED1A68" w:rsidRPr="00ED1A68" w:rsidRDefault="00ED1A68" w:rsidP="00ED1A68"/>
    <w:tbl>
      <w:tblPr>
        <w:tblW w:w="4719" w:type="pct"/>
        <w:tblBorders>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2480"/>
        <w:gridCol w:w="1560"/>
        <w:gridCol w:w="1701"/>
        <w:gridCol w:w="1348"/>
      </w:tblGrid>
      <w:tr w:rsidR="00ED1A68" w:rsidRPr="00796422" w14:paraId="7E1D0BAC" w14:textId="77777777" w:rsidTr="00ED1A68">
        <w:trPr>
          <w:trHeight w:val="280"/>
        </w:trPr>
        <w:tc>
          <w:tcPr>
            <w:tcW w:w="1749" w:type="pct"/>
            <w:shd w:val="clear" w:color="auto" w:fill="auto"/>
            <w:noWrap/>
            <w:vAlign w:val="bottom"/>
            <w:hideMark/>
          </w:tcPr>
          <w:p w14:paraId="1CBB30CB" w14:textId="03ABCF8F" w:rsidR="00BF1E4D" w:rsidRPr="00796422" w:rsidRDefault="00BF1E4D" w:rsidP="00984D13">
            <w:pPr>
              <w:pStyle w:val="TabelSubkop"/>
              <w:rPr>
                <w:b w:val="0"/>
                <w:szCs w:val="16"/>
              </w:rPr>
            </w:pPr>
            <w:r>
              <w:rPr>
                <w:szCs w:val="16"/>
              </w:rPr>
              <w:t>Handeling/actie</w:t>
            </w:r>
          </w:p>
        </w:tc>
        <w:tc>
          <w:tcPr>
            <w:tcW w:w="1100" w:type="pct"/>
            <w:shd w:val="clear" w:color="auto" w:fill="auto"/>
            <w:noWrap/>
            <w:vAlign w:val="bottom"/>
            <w:hideMark/>
          </w:tcPr>
          <w:p w14:paraId="544B93A4" w14:textId="77777777" w:rsidR="00BF1E4D" w:rsidRPr="00796422" w:rsidRDefault="00BF1E4D" w:rsidP="00984D13">
            <w:pPr>
              <w:pStyle w:val="TabelSubkop"/>
              <w:rPr>
                <w:b w:val="0"/>
                <w:szCs w:val="16"/>
              </w:rPr>
            </w:pPr>
            <w:r w:rsidRPr="00796422">
              <w:rPr>
                <w:szCs w:val="16"/>
              </w:rPr>
              <w:t>Aantal logische testgevallen</w:t>
            </w:r>
          </w:p>
        </w:tc>
        <w:tc>
          <w:tcPr>
            <w:tcW w:w="1200" w:type="pct"/>
            <w:shd w:val="clear" w:color="auto" w:fill="auto"/>
            <w:noWrap/>
            <w:vAlign w:val="bottom"/>
            <w:hideMark/>
          </w:tcPr>
          <w:p w14:paraId="726BE7BF" w14:textId="77777777" w:rsidR="00BF1E4D" w:rsidRPr="00796422" w:rsidRDefault="00BF1E4D" w:rsidP="00984D13">
            <w:pPr>
              <w:pStyle w:val="TabelSubkop"/>
              <w:rPr>
                <w:b w:val="0"/>
                <w:szCs w:val="16"/>
              </w:rPr>
            </w:pPr>
            <w:r w:rsidRPr="00796422">
              <w:rPr>
                <w:szCs w:val="16"/>
              </w:rPr>
              <w:t>Aantal geslaagde testgevallen</w:t>
            </w:r>
          </w:p>
        </w:tc>
        <w:tc>
          <w:tcPr>
            <w:tcW w:w="951" w:type="pct"/>
            <w:shd w:val="clear" w:color="auto" w:fill="auto"/>
            <w:noWrap/>
            <w:vAlign w:val="bottom"/>
            <w:hideMark/>
          </w:tcPr>
          <w:p w14:paraId="30A67D2E" w14:textId="77777777" w:rsidR="00BF1E4D" w:rsidRPr="00796422" w:rsidRDefault="00BF1E4D" w:rsidP="00984D13">
            <w:pPr>
              <w:pStyle w:val="TabelSubkop"/>
              <w:rPr>
                <w:b w:val="0"/>
                <w:szCs w:val="16"/>
              </w:rPr>
            </w:pPr>
            <w:r w:rsidRPr="00796422">
              <w:rPr>
                <w:szCs w:val="16"/>
              </w:rPr>
              <w:t>Aantal bevindingen</w:t>
            </w:r>
          </w:p>
        </w:tc>
      </w:tr>
      <w:tr w:rsidR="00ED1A68" w:rsidRPr="00796422" w14:paraId="083A85D4" w14:textId="77777777" w:rsidTr="00D11C61">
        <w:trPr>
          <w:trHeight w:val="280"/>
        </w:trPr>
        <w:tc>
          <w:tcPr>
            <w:tcW w:w="1749" w:type="pct"/>
            <w:shd w:val="clear" w:color="auto" w:fill="auto"/>
            <w:noWrap/>
            <w:vAlign w:val="bottom"/>
            <w:hideMark/>
          </w:tcPr>
          <w:p w14:paraId="60B0788A" w14:textId="77777777" w:rsidR="00BE4C86" w:rsidRDefault="00BE4C86" w:rsidP="00984D13">
            <w:pPr>
              <w:spacing w:after="0" w:line="240" w:lineRule="auto"/>
              <w:rPr>
                <w:color w:val="000000"/>
                <w:szCs w:val="16"/>
              </w:rPr>
            </w:pPr>
          </w:p>
          <w:p w14:paraId="0789BD91" w14:textId="77777777" w:rsidR="00BF1E4D" w:rsidRDefault="00BF1E4D" w:rsidP="00984D13">
            <w:pPr>
              <w:spacing w:after="0" w:line="240" w:lineRule="auto"/>
              <w:rPr>
                <w:color w:val="000000"/>
                <w:szCs w:val="16"/>
              </w:rPr>
            </w:pPr>
            <w:r>
              <w:rPr>
                <w:color w:val="000000"/>
                <w:szCs w:val="16"/>
              </w:rPr>
              <w:t>H</w:t>
            </w:r>
            <w:r w:rsidR="00E6377B" w:rsidRPr="00BF1E4D">
              <w:rPr>
                <w:color w:val="000000"/>
                <w:szCs w:val="16"/>
              </w:rPr>
              <w:t>andeling: Voltrekking huwelijk in Nederland</w:t>
            </w:r>
          </w:p>
          <w:p w14:paraId="3B55CE01" w14:textId="6D697C22" w:rsidR="00BE4C86" w:rsidRPr="00796422" w:rsidRDefault="00BE4C86" w:rsidP="00984D13">
            <w:pPr>
              <w:spacing w:after="0" w:line="240" w:lineRule="auto"/>
              <w:rPr>
                <w:color w:val="000000"/>
                <w:szCs w:val="16"/>
              </w:rPr>
            </w:pPr>
          </w:p>
        </w:tc>
        <w:tc>
          <w:tcPr>
            <w:tcW w:w="1100" w:type="pct"/>
            <w:shd w:val="clear" w:color="auto" w:fill="auto"/>
            <w:noWrap/>
            <w:vAlign w:val="center"/>
            <w:hideMark/>
          </w:tcPr>
          <w:p w14:paraId="65CCD467" w14:textId="6D2DA122" w:rsidR="00BF1E4D" w:rsidRPr="00796422" w:rsidRDefault="00B208F9" w:rsidP="00984D13">
            <w:pPr>
              <w:spacing w:after="0" w:line="240" w:lineRule="auto"/>
              <w:rPr>
                <w:color w:val="000000"/>
                <w:szCs w:val="16"/>
              </w:rPr>
            </w:pPr>
            <w:r>
              <w:rPr>
                <w:color w:val="000000"/>
                <w:szCs w:val="16"/>
              </w:rPr>
              <w:t>6</w:t>
            </w:r>
          </w:p>
        </w:tc>
        <w:tc>
          <w:tcPr>
            <w:tcW w:w="1200" w:type="pct"/>
            <w:shd w:val="clear" w:color="auto" w:fill="auto"/>
            <w:noWrap/>
            <w:vAlign w:val="center"/>
            <w:hideMark/>
          </w:tcPr>
          <w:p w14:paraId="7DFD5DAA" w14:textId="4DDB14DC" w:rsidR="00BF1E4D" w:rsidRPr="00796422" w:rsidRDefault="00D11C61" w:rsidP="00984D13">
            <w:pPr>
              <w:spacing w:after="0" w:line="240" w:lineRule="auto"/>
              <w:rPr>
                <w:color w:val="000000"/>
                <w:szCs w:val="16"/>
              </w:rPr>
            </w:pPr>
            <w:r>
              <w:rPr>
                <w:color w:val="000000"/>
                <w:szCs w:val="16"/>
              </w:rPr>
              <w:t>6</w:t>
            </w:r>
          </w:p>
        </w:tc>
        <w:tc>
          <w:tcPr>
            <w:tcW w:w="951" w:type="pct"/>
            <w:shd w:val="clear" w:color="auto" w:fill="auto"/>
            <w:noWrap/>
            <w:vAlign w:val="center"/>
            <w:hideMark/>
          </w:tcPr>
          <w:p w14:paraId="7BFF3253" w14:textId="55999D4E" w:rsidR="00BF1E4D" w:rsidRPr="00796422" w:rsidRDefault="00D11C61" w:rsidP="00984D13">
            <w:pPr>
              <w:spacing w:after="0" w:line="240" w:lineRule="auto"/>
              <w:rPr>
                <w:color w:val="000000"/>
                <w:szCs w:val="16"/>
              </w:rPr>
            </w:pPr>
            <w:r>
              <w:rPr>
                <w:color w:val="000000"/>
                <w:szCs w:val="16"/>
              </w:rPr>
              <w:t>0</w:t>
            </w:r>
          </w:p>
        </w:tc>
      </w:tr>
      <w:tr w:rsidR="00ED1A68" w:rsidRPr="00796422" w14:paraId="1301CA21" w14:textId="77777777" w:rsidTr="00D11C61">
        <w:trPr>
          <w:trHeight w:val="280"/>
        </w:trPr>
        <w:tc>
          <w:tcPr>
            <w:tcW w:w="1749" w:type="pct"/>
            <w:shd w:val="clear" w:color="auto" w:fill="auto"/>
            <w:noWrap/>
            <w:vAlign w:val="bottom"/>
            <w:hideMark/>
          </w:tcPr>
          <w:p w14:paraId="20A73C42" w14:textId="77777777" w:rsidR="00BE4C86" w:rsidRDefault="00BE4C86" w:rsidP="00984D13">
            <w:pPr>
              <w:spacing w:after="0" w:line="240" w:lineRule="auto"/>
            </w:pPr>
            <w:bookmarkStart w:id="88" w:name="_Toc449358894"/>
          </w:p>
          <w:p w14:paraId="70BCF8D8" w14:textId="77777777" w:rsidR="00BF1E4D" w:rsidRDefault="00ED1A68" w:rsidP="00984D13">
            <w:pPr>
              <w:spacing w:after="0" w:line="240" w:lineRule="auto"/>
              <w:rPr>
                <w:color w:val="000000"/>
                <w:szCs w:val="16"/>
              </w:rPr>
            </w:pPr>
            <w:r>
              <w:t xml:space="preserve">Actie: </w:t>
            </w:r>
            <w:r w:rsidRPr="00CE5208">
              <w:t>Registratie aanvang huwelijk geregistreerd partnerschap</w:t>
            </w:r>
            <w:bookmarkEnd w:id="88"/>
            <w:r w:rsidRPr="00796422" w:rsidDel="00ED1A68">
              <w:rPr>
                <w:color w:val="000000"/>
                <w:szCs w:val="16"/>
              </w:rPr>
              <w:t xml:space="preserve"> </w:t>
            </w:r>
          </w:p>
          <w:p w14:paraId="482CCA3E" w14:textId="2B1D5957" w:rsidR="00BE4C86" w:rsidRPr="00796422" w:rsidRDefault="00BE4C86" w:rsidP="00984D13">
            <w:pPr>
              <w:spacing w:after="0" w:line="240" w:lineRule="auto"/>
              <w:rPr>
                <w:color w:val="000000"/>
                <w:szCs w:val="16"/>
              </w:rPr>
            </w:pPr>
          </w:p>
        </w:tc>
        <w:tc>
          <w:tcPr>
            <w:tcW w:w="1100" w:type="pct"/>
            <w:shd w:val="clear" w:color="auto" w:fill="auto"/>
            <w:noWrap/>
            <w:vAlign w:val="center"/>
            <w:hideMark/>
          </w:tcPr>
          <w:p w14:paraId="79577726" w14:textId="724A522B" w:rsidR="00BF1E4D" w:rsidRPr="00796422" w:rsidRDefault="00B208F9" w:rsidP="00984D13">
            <w:pPr>
              <w:spacing w:after="0" w:line="240" w:lineRule="auto"/>
              <w:rPr>
                <w:color w:val="000000"/>
                <w:szCs w:val="16"/>
              </w:rPr>
            </w:pPr>
            <w:r>
              <w:rPr>
                <w:color w:val="000000"/>
                <w:szCs w:val="16"/>
              </w:rPr>
              <w:t>158</w:t>
            </w:r>
          </w:p>
        </w:tc>
        <w:tc>
          <w:tcPr>
            <w:tcW w:w="1200" w:type="pct"/>
            <w:shd w:val="clear" w:color="auto" w:fill="auto"/>
            <w:noWrap/>
            <w:vAlign w:val="center"/>
            <w:hideMark/>
          </w:tcPr>
          <w:p w14:paraId="2B82E9B6" w14:textId="68BC1084" w:rsidR="00BF1E4D" w:rsidRPr="00796422" w:rsidRDefault="00D11C61" w:rsidP="00984D13">
            <w:pPr>
              <w:spacing w:after="0" w:line="240" w:lineRule="auto"/>
              <w:rPr>
                <w:color w:val="000000"/>
                <w:szCs w:val="16"/>
              </w:rPr>
            </w:pPr>
            <w:r>
              <w:rPr>
                <w:color w:val="000000"/>
                <w:szCs w:val="16"/>
              </w:rPr>
              <w:t>151</w:t>
            </w:r>
          </w:p>
        </w:tc>
        <w:tc>
          <w:tcPr>
            <w:tcW w:w="951" w:type="pct"/>
            <w:shd w:val="clear" w:color="auto" w:fill="auto"/>
            <w:noWrap/>
            <w:vAlign w:val="center"/>
            <w:hideMark/>
          </w:tcPr>
          <w:p w14:paraId="584CBD2A" w14:textId="013499EC" w:rsidR="00BF1E4D" w:rsidRPr="00796422" w:rsidRDefault="00D11C61" w:rsidP="00984D13">
            <w:pPr>
              <w:spacing w:after="0" w:line="240" w:lineRule="auto"/>
              <w:rPr>
                <w:color w:val="000000"/>
                <w:szCs w:val="16"/>
              </w:rPr>
            </w:pPr>
            <w:r>
              <w:rPr>
                <w:color w:val="000000"/>
                <w:szCs w:val="16"/>
              </w:rPr>
              <w:t>7</w:t>
            </w:r>
          </w:p>
        </w:tc>
      </w:tr>
      <w:tr w:rsidR="00ED1A68" w:rsidRPr="00796422" w14:paraId="3A344442" w14:textId="77777777" w:rsidTr="00D11C61">
        <w:trPr>
          <w:trHeight w:val="280"/>
        </w:trPr>
        <w:tc>
          <w:tcPr>
            <w:tcW w:w="1749" w:type="pct"/>
            <w:shd w:val="clear" w:color="auto" w:fill="auto"/>
            <w:noWrap/>
            <w:vAlign w:val="bottom"/>
            <w:hideMark/>
          </w:tcPr>
          <w:p w14:paraId="5C1BEB59" w14:textId="77777777" w:rsidR="00BE4C86" w:rsidRDefault="00ED1A68" w:rsidP="00ED1A68">
            <w:pPr>
              <w:spacing w:after="0" w:line="240" w:lineRule="auto"/>
            </w:pPr>
            <w:bookmarkStart w:id="89" w:name="_Toc449358895"/>
            <w:r>
              <w:t xml:space="preserve"> </w:t>
            </w:r>
          </w:p>
          <w:p w14:paraId="0EB7E2EB" w14:textId="77777777" w:rsidR="00BF1E4D" w:rsidRDefault="00ED1A68" w:rsidP="00ED1A68">
            <w:pPr>
              <w:spacing w:after="0" w:line="240" w:lineRule="auto"/>
            </w:pPr>
            <w:r>
              <w:t xml:space="preserve">Actie: </w:t>
            </w:r>
            <w:r w:rsidRPr="00CE5208">
              <w:t xml:space="preserve">Registratie </w:t>
            </w:r>
            <w:r>
              <w:t>geslachtsnaam</w:t>
            </w:r>
            <w:bookmarkEnd w:id="89"/>
          </w:p>
          <w:p w14:paraId="46B40D9C" w14:textId="36208BA6" w:rsidR="00BE4C86" w:rsidRPr="00796422" w:rsidRDefault="00BE4C86" w:rsidP="00ED1A68">
            <w:pPr>
              <w:spacing w:after="0" w:line="240" w:lineRule="auto"/>
              <w:rPr>
                <w:color w:val="000000"/>
                <w:szCs w:val="16"/>
              </w:rPr>
            </w:pPr>
          </w:p>
        </w:tc>
        <w:tc>
          <w:tcPr>
            <w:tcW w:w="1100" w:type="pct"/>
            <w:shd w:val="clear" w:color="auto" w:fill="auto"/>
            <w:noWrap/>
            <w:vAlign w:val="center"/>
            <w:hideMark/>
          </w:tcPr>
          <w:p w14:paraId="047AE74D" w14:textId="159F4610" w:rsidR="00BF1E4D" w:rsidRPr="00796422" w:rsidRDefault="00B208F9" w:rsidP="00984D13">
            <w:pPr>
              <w:spacing w:after="0" w:line="240" w:lineRule="auto"/>
              <w:rPr>
                <w:color w:val="000000"/>
                <w:szCs w:val="16"/>
              </w:rPr>
            </w:pPr>
            <w:r>
              <w:rPr>
                <w:color w:val="000000"/>
                <w:szCs w:val="16"/>
              </w:rPr>
              <w:t>43</w:t>
            </w:r>
          </w:p>
        </w:tc>
        <w:tc>
          <w:tcPr>
            <w:tcW w:w="1200" w:type="pct"/>
            <w:shd w:val="clear" w:color="auto" w:fill="auto"/>
            <w:noWrap/>
            <w:vAlign w:val="center"/>
            <w:hideMark/>
          </w:tcPr>
          <w:p w14:paraId="7A082F57" w14:textId="11D28B92" w:rsidR="00BF1E4D" w:rsidRPr="00796422" w:rsidRDefault="00D11C61" w:rsidP="00984D13">
            <w:pPr>
              <w:spacing w:after="0" w:line="240" w:lineRule="auto"/>
              <w:rPr>
                <w:color w:val="000000"/>
                <w:szCs w:val="16"/>
              </w:rPr>
            </w:pPr>
            <w:r>
              <w:rPr>
                <w:color w:val="000000"/>
                <w:szCs w:val="16"/>
              </w:rPr>
              <w:t>39</w:t>
            </w:r>
          </w:p>
        </w:tc>
        <w:tc>
          <w:tcPr>
            <w:tcW w:w="951" w:type="pct"/>
            <w:shd w:val="clear" w:color="auto" w:fill="auto"/>
            <w:noWrap/>
            <w:vAlign w:val="center"/>
            <w:hideMark/>
          </w:tcPr>
          <w:p w14:paraId="270D098E" w14:textId="5A01AB61" w:rsidR="00BF1E4D" w:rsidRPr="00796422" w:rsidRDefault="00D11C61" w:rsidP="00984D13">
            <w:pPr>
              <w:spacing w:after="0" w:line="240" w:lineRule="auto"/>
              <w:rPr>
                <w:color w:val="000000"/>
                <w:szCs w:val="16"/>
              </w:rPr>
            </w:pPr>
            <w:r>
              <w:rPr>
                <w:color w:val="000000"/>
                <w:szCs w:val="16"/>
              </w:rPr>
              <w:t>4</w:t>
            </w:r>
          </w:p>
        </w:tc>
      </w:tr>
      <w:tr w:rsidR="00ED1A68" w:rsidRPr="00796422" w14:paraId="13781EE1" w14:textId="77777777" w:rsidTr="00D11C61">
        <w:trPr>
          <w:trHeight w:val="280"/>
        </w:trPr>
        <w:tc>
          <w:tcPr>
            <w:tcW w:w="1749" w:type="pct"/>
            <w:shd w:val="clear" w:color="auto" w:fill="auto"/>
            <w:noWrap/>
            <w:vAlign w:val="bottom"/>
            <w:hideMark/>
          </w:tcPr>
          <w:p w14:paraId="0DBEAD89" w14:textId="77777777" w:rsidR="00BE4C86" w:rsidRDefault="00BE4C86" w:rsidP="00ED1A68">
            <w:pPr>
              <w:spacing w:after="0" w:line="240" w:lineRule="auto"/>
            </w:pPr>
          </w:p>
          <w:p w14:paraId="65A65E26" w14:textId="3ADF04F2" w:rsidR="00BF1E4D" w:rsidRDefault="00ED1A68" w:rsidP="00ED1A68">
            <w:pPr>
              <w:spacing w:after="0" w:line="240" w:lineRule="auto"/>
            </w:pPr>
            <w:r>
              <w:t xml:space="preserve">Actie: </w:t>
            </w:r>
            <w:r w:rsidRPr="00CE5208">
              <w:t xml:space="preserve">Registratie </w:t>
            </w:r>
            <w:r>
              <w:t>naamgebruik</w:t>
            </w:r>
          </w:p>
          <w:p w14:paraId="022B703F" w14:textId="412E98D6" w:rsidR="00BE4C86" w:rsidRPr="00796422" w:rsidRDefault="00BE4C86" w:rsidP="00ED1A68">
            <w:pPr>
              <w:spacing w:after="0" w:line="240" w:lineRule="auto"/>
              <w:rPr>
                <w:color w:val="000000"/>
                <w:szCs w:val="16"/>
              </w:rPr>
            </w:pPr>
          </w:p>
        </w:tc>
        <w:tc>
          <w:tcPr>
            <w:tcW w:w="1100" w:type="pct"/>
            <w:shd w:val="clear" w:color="auto" w:fill="auto"/>
            <w:noWrap/>
            <w:vAlign w:val="center"/>
            <w:hideMark/>
          </w:tcPr>
          <w:p w14:paraId="577DD350" w14:textId="53C8633D" w:rsidR="00BF1E4D" w:rsidRPr="00796422" w:rsidRDefault="00B208F9" w:rsidP="00984D13">
            <w:pPr>
              <w:spacing w:after="0" w:line="240" w:lineRule="auto"/>
              <w:rPr>
                <w:color w:val="000000"/>
                <w:szCs w:val="16"/>
              </w:rPr>
            </w:pPr>
            <w:r>
              <w:rPr>
                <w:color w:val="000000"/>
                <w:szCs w:val="16"/>
              </w:rPr>
              <w:t>35</w:t>
            </w:r>
          </w:p>
        </w:tc>
        <w:tc>
          <w:tcPr>
            <w:tcW w:w="1200" w:type="pct"/>
            <w:shd w:val="clear" w:color="auto" w:fill="auto"/>
            <w:noWrap/>
            <w:vAlign w:val="center"/>
            <w:hideMark/>
          </w:tcPr>
          <w:p w14:paraId="11208746" w14:textId="55411DEE" w:rsidR="00BF1E4D" w:rsidRPr="00796422" w:rsidRDefault="00D11C61" w:rsidP="00984D13">
            <w:pPr>
              <w:spacing w:after="0" w:line="240" w:lineRule="auto"/>
              <w:rPr>
                <w:color w:val="000000"/>
                <w:szCs w:val="16"/>
              </w:rPr>
            </w:pPr>
            <w:r>
              <w:rPr>
                <w:color w:val="000000"/>
                <w:szCs w:val="16"/>
              </w:rPr>
              <w:t>34</w:t>
            </w:r>
          </w:p>
        </w:tc>
        <w:tc>
          <w:tcPr>
            <w:tcW w:w="951" w:type="pct"/>
            <w:shd w:val="clear" w:color="auto" w:fill="auto"/>
            <w:noWrap/>
            <w:vAlign w:val="center"/>
            <w:hideMark/>
          </w:tcPr>
          <w:p w14:paraId="27F23F6E" w14:textId="0D188E5F" w:rsidR="00BF1E4D" w:rsidRPr="00796422" w:rsidRDefault="00D11C61" w:rsidP="00984D13">
            <w:pPr>
              <w:spacing w:after="0" w:line="240" w:lineRule="auto"/>
              <w:rPr>
                <w:color w:val="000000"/>
                <w:szCs w:val="16"/>
              </w:rPr>
            </w:pPr>
            <w:r>
              <w:rPr>
                <w:color w:val="000000"/>
                <w:szCs w:val="16"/>
              </w:rPr>
              <w:t>1</w:t>
            </w:r>
          </w:p>
        </w:tc>
      </w:tr>
      <w:tr w:rsidR="00ED1A68" w:rsidRPr="00796422" w14:paraId="0A2A5B75" w14:textId="77777777" w:rsidTr="00ED1A68">
        <w:trPr>
          <w:trHeight w:val="280"/>
        </w:trPr>
        <w:tc>
          <w:tcPr>
            <w:tcW w:w="1749" w:type="pct"/>
            <w:shd w:val="clear" w:color="auto" w:fill="auto"/>
            <w:noWrap/>
            <w:vAlign w:val="bottom"/>
          </w:tcPr>
          <w:p w14:paraId="62A9F146" w14:textId="77777777" w:rsidR="00BF1E4D" w:rsidRPr="00796422" w:rsidRDefault="00BF1E4D" w:rsidP="00984D13">
            <w:pPr>
              <w:spacing w:after="0" w:line="240" w:lineRule="auto"/>
              <w:rPr>
                <w:b/>
                <w:color w:val="000000"/>
                <w:szCs w:val="16"/>
              </w:rPr>
            </w:pPr>
            <w:r w:rsidRPr="00796422">
              <w:rPr>
                <w:b/>
                <w:color w:val="000000"/>
                <w:szCs w:val="16"/>
              </w:rPr>
              <w:t>Totaal</w:t>
            </w:r>
          </w:p>
        </w:tc>
        <w:tc>
          <w:tcPr>
            <w:tcW w:w="1100" w:type="pct"/>
            <w:shd w:val="clear" w:color="auto" w:fill="auto"/>
            <w:noWrap/>
            <w:vAlign w:val="bottom"/>
          </w:tcPr>
          <w:p w14:paraId="2C99FCD9" w14:textId="4993F440" w:rsidR="00BF1E4D" w:rsidRPr="00796422" w:rsidRDefault="00B208F9" w:rsidP="00ED1A68">
            <w:pPr>
              <w:spacing w:after="0" w:line="240" w:lineRule="auto"/>
              <w:rPr>
                <w:b/>
                <w:color w:val="000000"/>
                <w:szCs w:val="16"/>
              </w:rPr>
            </w:pPr>
            <w:r>
              <w:rPr>
                <w:b/>
                <w:color w:val="000000"/>
                <w:szCs w:val="16"/>
              </w:rPr>
              <w:t>242</w:t>
            </w:r>
          </w:p>
        </w:tc>
        <w:tc>
          <w:tcPr>
            <w:tcW w:w="1200" w:type="pct"/>
            <w:shd w:val="clear" w:color="auto" w:fill="auto"/>
            <w:noWrap/>
            <w:vAlign w:val="bottom"/>
          </w:tcPr>
          <w:p w14:paraId="2A85D252" w14:textId="3E260EA6" w:rsidR="00BF1E4D" w:rsidRPr="00796422" w:rsidRDefault="00D11C61" w:rsidP="00984D13">
            <w:pPr>
              <w:spacing w:after="0" w:line="240" w:lineRule="auto"/>
              <w:rPr>
                <w:b/>
                <w:color w:val="000000"/>
                <w:szCs w:val="16"/>
              </w:rPr>
            </w:pPr>
            <w:r>
              <w:rPr>
                <w:b/>
                <w:color w:val="000000"/>
                <w:szCs w:val="16"/>
              </w:rPr>
              <w:t>230</w:t>
            </w:r>
          </w:p>
        </w:tc>
        <w:tc>
          <w:tcPr>
            <w:tcW w:w="951" w:type="pct"/>
            <w:shd w:val="clear" w:color="auto" w:fill="auto"/>
            <w:noWrap/>
            <w:vAlign w:val="bottom"/>
          </w:tcPr>
          <w:p w14:paraId="6AE2642F" w14:textId="021A8132" w:rsidR="00BF1E4D" w:rsidRPr="00796422" w:rsidRDefault="00D11C61" w:rsidP="00984D13">
            <w:pPr>
              <w:spacing w:after="0" w:line="240" w:lineRule="auto"/>
              <w:rPr>
                <w:b/>
                <w:color w:val="000000"/>
                <w:szCs w:val="16"/>
              </w:rPr>
            </w:pPr>
            <w:r>
              <w:rPr>
                <w:b/>
                <w:color w:val="000000"/>
                <w:szCs w:val="16"/>
              </w:rPr>
              <w:t>12</w:t>
            </w:r>
          </w:p>
        </w:tc>
      </w:tr>
    </w:tbl>
    <w:p w14:paraId="21126C39" w14:textId="77777777" w:rsidR="00796422" w:rsidRPr="00796422" w:rsidRDefault="00796422" w:rsidP="000C309B"/>
    <w:p w14:paraId="35F602B0" w14:textId="77777777" w:rsidR="005F3068" w:rsidRDefault="005F3068" w:rsidP="000C309B"/>
    <w:p w14:paraId="499DDB7F" w14:textId="77777777" w:rsidR="001C6982" w:rsidRPr="007B046E" w:rsidRDefault="008635EC" w:rsidP="00C62949">
      <w:pPr>
        <w:pStyle w:val="Heading1"/>
        <w:spacing w:line="276" w:lineRule="auto"/>
        <w:rPr>
          <w:lang w:val="nl-NL"/>
        </w:rPr>
      </w:pPr>
      <w:bookmarkStart w:id="90" w:name="_Toc322772380"/>
      <w:bookmarkStart w:id="91" w:name="_Toc453932085"/>
      <w:r w:rsidRPr="007B046E">
        <w:rPr>
          <w:lang w:val="nl-NL"/>
        </w:rPr>
        <w:lastRenderedPageBreak/>
        <w:t>Conclusie</w:t>
      </w:r>
      <w:bookmarkEnd w:id="90"/>
      <w:bookmarkEnd w:id="91"/>
    </w:p>
    <w:p w14:paraId="47FA85A8" w14:textId="061A14A4" w:rsidR="009E6425" w:rsidRPr="007B046E" w:rsidRDefault="009E6425" w:rsidP="00C62949">
      <w:pPr>
        <w:spacing w:line="276" w:lineRule="auto"/>
      </w:pPr>
      <w:r w:rsidRPr="007B046E">
        <w:t>Naar aanleiding van het testt</w:t>
      </w:r>
      <w:r w:rsidR="00435578" w:rsidRPr="007B046E">
        <w:t>raject, ten behoeve van de</w:t>
      </w:r>
      <w:r w:rsidRPr="007B046E">
        <w:t xml:space="preserve"> oplevering van </w:t>
      </w:r>
      <w:r w:rsidR="001668EC">
        <w:t>BRP release “</w:t>
      </w:r>
      <w:r w:rsidR="00787313">
        <w:t>Denise</w:t>
      </w:r>
      <w:r w:rsidR="00186E24">
        <w:t xml:space="preserve">”, </w:t>
      </w:r>
      <w:r w:rsidRPr="007B046E">
        <w:t xml:space="preserve">zal in dit hoofdstuk een conclusie getrokken worden over de aangeboden functionaliteiten. </w:t>
      </w:r>
    </w:p>
    <w:p w14:paraId="70E654CC" w14:textId="77777777" w:rsidR="00444BE3" w:rsidRDefault="008635EC" w:rsidP="00C62949">
      <w:pPr>
        <w:pStyle w:val="Heading2"/>
        <w:jc w:val="left"/>
      </w:pPr>
      <w:bookmarkStart w:id="92" w:name="_Toc322772381"/>
      <w:bookmarkStart w:id="93" w:name="_Toc453932086"/>
      <w:r w:rsidRPr="007B046E">
        <w:t>Evaluatie</w:t>
      </w:r>
      <w:bookmarkEnd w:id="92"/>
      <w:bookmarkEnd w:id="93"/>
    </w:p>
    <w:p w14:paraId="7C7ED183" w14:textId="30732C2C" w:rsidR="00334C38" w:rsidRDefault="00334C38" w:rsidP="000C309B">
      <w:pPr>
        <w:widowControl w:val="0"/>
        <w:autoSpaceDE w:val="0"/>
        <w:autoSpaceDN w:val="0"/>
        <w:adjustRightInd w:val="0"/>
        <w:spacing w:after="240" w:line="240" w:lineRule="auto"/>
      </w:pPr>
      <w:r>
        <w:t xml:space="preserve">Op basis van de testresultaten is geconstateerd dat de oplevering voldoet aan de specificaties ten aanzien van de functionaliteit </w:t>
      </w:r>
      <w:r w:rsidR="004D6BC0">
        <w:t>rekening houdend met</w:t>
      </w:r>
      <w:r>
        <w:t xml:space="preserve"> </w:t>
      </w:r>
      <w:proofErr w:type="spellStart"/>
      <w:r>
        <w:t>known</w:t>
      </w:r>
      <w:proofErr w:type="spellEnd"/>
      <w:r>
        <w:t xml:space="preserve"> issues</w:t>
      </w:r>
      <w:r w:rsidR="004D6BC0">
        <w:t>. Deze issues vormen geen belemmering voor de uitvoering van vervolgtesten.</w:t>
      </w:r>
    </w:p>
    <w:p w14:paraId="04DFDE10" w14:textId="41BC65C4" w:rsidR="00444BE3" w:rsidRDefault="00A70FB3" w:rsidP="00C62949">
      <w:pPr>
        <w:pStyle w:val="Heading2"/>
        <w:jc w:val="left"/>
      </w:pPr>
      <w:bookmarkStart w:id="94" w:name="_Toc453849832"/>
      <w:bookmarkStart w:id="95" w:name="_Toc453932087"/>
      <w:bookmarkStart w:id="96" w:name="_GoBack"/>
      <w:bookmarkEnd w:id="94"/>
      <w:bookmarkEnd w:id="96"/>
      <w:r>
        <w:t>Aandachtspunt</w:t>
      </w:r>
      <w:bookmarkEnd w:id="95"/>
    </w:p>
    <w:p w14:paraId="3B842AFE" w14:textId="6B0F3BAC" w:rsidR="00186E24" w:rsidRPr="00186E24" w:rsidRDefault="00406124" w:rsidP="000C309B">
      <w:r>
        <w:t xml:space="preserve">In de testopstelling waarbinnen de testen zijn uitgevoerd is geen component aanwezig welke de functionaliteit van het uitlezen van de </w:t>
      </w:r>
      <w:proofErr w:type="spellStart"/>
      <w:r>
        <w:t>oin</w:t>
      </w:r>
      <w:proofErr w:type="spellEnd"/>
      <w:r>
        <w:t xml:space="preserve"> nummers uit de certificaten verzorgt (SSL </w:t>
      </w:r>
      <w:r w:rsidR="00BD5BD7">
        <w:t>on/</w:t>
      </w:r>
      <w:proofErr w:type="spellStart"/>
      <w:r>
        <w:t>offloader</w:t>
      </w:r>
      <w:proofErr w:type="spellEnd"/>
      <w:r>
        <w:t xml:space="preserve">). Daarom is dit onderdeel van de infrastructuur niet getest. </w:t>
      </w:r>
      <w:r w:rsidR="00BD5BD7">
        <w:t xml:space="preserve">Het risico bestaat dat er additionele wijzigingen aan de applicatie verricht moeten worden om deze </w:t>
      </w:r>
      <w:r w:rsidR="00CC678F">
        <w:t>integratie mogelijk te maken</w:t>
      </w:r>
      <w:r w:rsidR="00A04315">
        <w:t xml:space="preserve"> (zie ook TEAMBRP-4817 en TEAMBRP-4814)</w:t>
      </w:r>
      <w:r w:rsidR="00CC678F">
        <w:t>.</w:t>
      </w:r>
    </w:p>
    <w:p w14:paraId="6AC7221D" w14:textId="3B183398" w:rsidR="00027262" w:rsidRPr="007B046E" w:rsidRDefault="00A70FB3" w:rsidP="00C62949">
      <w:pPr>
        <w:pStyle w:val="Heading2"/>
        <w:jc w:val="left"/>
      </w:pPr>
      <w:bookmarkStart w:id="97" w:name="_Toc322772383"/>
      <w:bookmarkStart w:id="98" w:name="_Toc453932088"/>
      <w:r>
        <w:t>A</w:t>
      </w:r>
      <w:r w:rsidR="00027262" w:rsidRPr="007B046E">
        <w:t>dvies</w:t>
      </w:r>
      <w:bookmarkEnd w:id="97"/>
      <w:bookmarkEnd w:id="98"/>
    </w:p>
    <w:p w14:paraId="20E38633" w14:textId="77777777" w:rsidR="00A70FB3" w:rsidRPr="007B046E" w:rsidRDefault="00A70FB3" w:rsidP="00C62949">
      <w:r w:rsidRPr="007B046E">
        <w:t>Uitgaande van de evaluatie van het testproces</w:t>
      </w:r>
      <w:r>
        <w:t xml:space="preserve"> en de</w:t>
      </w:r>
      <w:r w:rsidRPr="007B046E">
        <w:t xml:space="preserve"> testresultaten, wordt er vanuit het testteam een </w:t>
      </w:r>
      <w:r w:rsidRPr="007B046E">
        <w:rPr>
          <w:b/>
        </w:rPr>
        <w:t>positief</w:t>
      </w:r>
      <w:r w:rsidRPr="007B046E">
        <w:t xml:space="preserve"> advies gegeven voor alle testobjecten welke in deze release zijn getest</w:t>
      </w:r>
      <w:r>
        <w:t xml:space="preserve"> en kan ter beoordeling overgedragen worden aan I&amp;T.</w:t>
      </w:r>
    </w:p>
    <w:p w14:paraId="747491FE" w14:textId="7E5B2472" w:rsidR="000132E9" w:rsidRPr="007B046E" w:rsidRDefault="000132E9" w:rsidP="00C62949"/>
    <w:p w14:paraId="3711A700" w14:textId="1F72653C" w:rsidR="00B30418" w:rsidRPr="007B046E" w:rsidRDefault="00B30418" w:rsidP="000C309B">
      <w:pPr>
        <w:spacing w:after="0" w:line="240" w:lineRule="auto"/>
        <w:rPr>
          <w:rFonts w:cs="Arial"/>
          <w:color w:val="333333"/>
          <w:szCs w:val="16"/>
          <w:lang w:eastAsia="en-US"/>
        </w:rPr>
      </w:pPr>
    </w:p>
    <w:sectPr w:rsidR="00B30418" w:rsidRPr="007B046E" w:rsidSect="00A10686">
      <w:headerReference w:type="default" r:id="rId8"/>
      <w:footerReference w:type="default" r:id="rId9"/>
      <w:headerReference w:type="first" r:id="rId10"/>
      <w:type w:val="continuous"/>
      <w:pgSz w:w="11900" w:h="16820" w:code="9"/>
      <w:pgMar w:top="2410" w:right="1977" w:bottom="340" w:left="2552" w:header="198" w:footer="210"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F212D" w14:textId="77777777" w:rsidR="00FC7B52" w:rsidRDefault="00FC7B52">
      <w:r>
        <w:separator/>
      </w:r>
    </w:p>
  </w:endnote>
  <w:endnote w:type="continuationSeparator" w:id="0">
    <w:p w14:paraId="29E9B214" w14:textId="77777777" w:rsidR="00FC7B52" w:rsidRDefault="00FC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Layout w:type="fixed"/>
      <w:tblCellMar>
        <w:left w:w="0" w:type="dxa"/>
        <w:right w:w="0" w:type="dxa"/>
      </w:tblCellMar>
      <w:tblLook w:val="0000" w:firstRow="0" w:lastRow="0" w:firstColumn="0" w:lastColumn="0" w:noHBand="0" w:noVBand="0"/>
    </w:tblPr>
    <w:tblGrid>
      <w:gridCol w:w="6726"/>
      <w:gridCol w:w="1496"/>
    </w:tblGrid>
    <w:tr w:rsidR="00796422" w14:paraId="5A5E4865" w14:textId="77777777" w:rsidTr="008D5494">
      <w:trPr>
        <w:trHeight w:hRule="exact" w:val="240"/>
      </w:trPr>
      <w:tc>
        <w:tcPr>
          <w:tcW w:w="6260" w:type="dxa"/>
          <w:shd w:val="clear" w:color="auto" w:fill="auto"/>
          <w:vAlign w:val="bottom"/>
        </w:tcPr>
        <w:p w14:paraId="1B15C7BC" w14:textId="77777777" w:rsidR="00796422" w:rsidRPr="00C12E90" w:rsidRDefault="00796422" w:rsidP="008D5494"/>
      </w:tc>
      <w:tc>
        <w:tcPr>
          <w:tcW w:w="1392" w:type="dxa"/>
          <w:vAlign w:val="bottom"/>
        </w:tcPr>
        <w:p w14:paraId="2D9C25AE" w14:textId="77777777" w:rsidR="00796422" w:rsidRPr="006B1455" w:rsidRDefault="00796422" w:rsidP="008D5494">
          <w:pPr>
            <w:pStyle w:val="Huisstijl-Paginanummering"/>
          </w:pPr>
          <w:r>
            <w:t xml:space="preserve">  </w:t>
          </w:r>
          <w:r w:rsidRPr="006B1455">
            <w:t xml:space="preserve">Pagina </w:t>
          </w:r>
          <w:r w:rsidRPr="006B1455">
            <w:fldChar w:fldCharType="begin"/>
          </w:r>
          <w:r w:rsidRPr="006B1455">
            <w:instrText xml:space="preserve"> PAGE   \* MERGEFORMAT </w:instrText>
          </w:r>
          <w:r w:rsidRPr="006B1455">
            <w:fldChar w:fldCharType="separate"/>
          </w:r>
          <w:r w:rsidR="004D6BC0">
            <w:t>12</w:t>
          </w:r>
          <w:r w:rsidRPr="006B1455">
            <w:fldChar w:fldCharType="end"/>
          </w:r>
          <w:r w:rsidRPr="006B1455">
            <w:t xml:space="preserve"> van </w:t>
          </w:r>
          <w:r w:rsidR="00FC7B52">
            <w:fldChar w:fldCharType="begin"/>
          </w:r>
          <w:r w:rsidR="00FC7B52">
            <w:instrText xml:space="preserve"> NUMPAGES   \* MERGEFORMAT </w:instrText>
          </w:r>
          <w:r w:rsidR="00FC7B52">
            <w:fldChar w:fldCharType="separate"/>
          </w:r>
          <w:r w:rsidR="004D6BC0">
            <w:t>12</w:t>
          </w:r>
          <w:r w:rsidR="00FC7B52">
            <w:fldChar w:fldCharType="end"/>
          </w:r>
        </w:p>
      </w:tc>
    </w:tr>
  </w:tbl>
  <w:p w14:paraId="6E0C2FC4" w14:textId="77777777" w:rsidR="00796422" w:rsidRDefault="00796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FE310" w14:textId="77777777" w:rsidR="00FC7B52" w:rsidRDefault="00FC7B52">
      <w:r>
        <w:separator/>
      </w:r>
    </w:p>
  </w:footnote>
  <w:footnote w:type="continuationSeparator" w:id="0">
    <w:p w14:paraId="0CA00D1B" w14:textId="77777777" w:rsidR="00FC7B52" w:rsidRDefault="00FC7B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C9B1A" w14:textId="77777777" w:rsidR="00796422" w:rsidRDefault="00796422" w:rsidP="00790778">
    <w:pPr>
      <w:rPr>
        <w:lang w:val="en-US"/>
      </w:rPr>
    </w:pPr>
  </w:p>
  <w:tbl>
    <w:tblPr>
      <w:tblW w:w="7655" w:type="dxa"/>
      <w:tblLayout w:type="fixed"/>
      <w:tblCellMar>
        <w:left w:w="0" w:type="dxa"/>
        <w:right w:w="0" w:type="dxa"/>
      </w:tblCellMar>
      <w:tblLook w:val="01E0" w:firstRow="1" w:lastRow="1" w:firstColumn="1" w:lastColumn="1" w:noHBand="0" w:noVBand="0"/>
    </w:tblPr>
    <w:tblGrid>
      <w:gridCol w:w="7655"/>
    </w:tblGrid>
    <w:tr w:rsidR="00796422" w:rsidRPr="00A94CA8" w14:paraId="3181E48D" w14:textId="77777777" w:rsidTr="00C83472">
      <w:trPr>
        <w:trHeight w:val="403"/>
      </w:trPr>
      <w:tc>
        <w:tcPr>
          <w:tcW w:w="7655" w:type="dxa"/>
        </w:tcPr>
        <w:p w14:paraId="4026F496" w14:textId="5103BDB8" w:rsidR="00796422" w:rsidRPr="00821EA3" w:rsidRDefault="00796422" w:rsidP="00334C38">
          <w:r w:rsidRPr="00B265C4">
            <w:rPr>
              <w:rStyle w:val="Huisstijl-Rubricering"/>
            </w:rPr>
            <w:fldChar w:fldCharType="begin"/>
          </w:r>
          <w:r w:rsidRPr="00821EA3">
            <w:rPr>
              <w:rStyle w:val="Huisstijl-Rubricering"/>
            </w:rPr>
            <w:instrText xml:space="preserve"> DOCPROPERTY  Rubricering  \* MERGEFORMAT </w:instrText>
          </w:r>
          <w:r w:rsidRPr="00B265C4">
            <w:rPr>
              <w:rStyle w:val="Huisstijl-Rubricering"/>
            </w:rPr>
            <w:fldChar w:fldCharType="separate"/>
          </w:r>
          <w:r w:rsidRPr="00821EA3">
            <w:rPr>
              <w:rStyle w:val="Huisstijl-Rubricering"/>
            </w:rPr>
            <w:t xml:space="preserve"> </w:t>
          </w:r>
          <w:r w:rsidRPr="00B265C4">
            <w:rPr>
              <w:rStyle w:val="Huisstijl-Rubricering"/>
            </w:rPr>
            <w:fldChar w:fldCharType="end"/>
          </w:r>
          <w:r w:rsidRPr="00A87CFD">
            <w:rPr>
              <w:rStyle w:val="Huisstijl-Koptekst"/>
            </w:rPr>
            <w:fldChar w:fldCharType="begin"/>
          </w:r>
          <w:r w:rsidRPr="00821EA3">
            <w:rPr>
              <w:rStyle w:val="Huisstijl-Koptekst"/>
            </w:rPr>
            <w:instrText xml:space="preserve"> DOCPROPERTY  Rubricering_klein_pipe  \* MERGEFORMAT </w:instrText>
          </w:r>
          <w:r w:rsidRPr="00A87CFD">
            <w:rPr>
              <w:rStyle w:val="Huisstijl-Koptekst"/>
            </w:rPr>
            <w:fldChar w:fldCharType="end"/>
          </w:r>
          <w:r w:rsidRPr="00B265C4">
            <w:rPr>
              <w:rStyle w:val="Huisstijl-Koptekst"/>
            </w:rPr>
            <w:fldChar w:fldCharType="begin"/>
          </w:r>
          <w:r w:rsidRPr="00821EA3">
            <w:rPr>
              <w:rStyle w:val="Huisstijl-Koptekst"/>
            </w:rPr>
            <w:instrText xml:space="preserve"> DOCPROPERTY  Status  \* MERGEFORMAT </w:instrText>
          </w:r>
          <w:r w:rsidRPr="00B265C4">
            <w:rPr>
              <w:rStyle w:val="Huisstijl-Koptekst"/>
            </w:rPr>
            <w:fldChar w:fldCharType="end"/>
          </w:r>
          <w:r w:rsidRPr="00821EA3">
            <w:rPr>
              <w:rStyle w:val="Huisstijl-Koptekst"/>
            </w:rPr>
            <w:t>Testrapport BRP Release Denis</w:t>
          </w:r>
          <w:r>
            <w:rPr>
              <w:rStyle w:val="Huisstijl-Koptekst"/>
            </w:rPr>
            <w:t>e</w:t>
          </w:r>
          <w:r w:rsidRPr="00821EA3">
            <w:rPr>
              <w:rStyle w:val="Huisstijl-Koptekst"/>
            </w:rPr>
            <w:t xml:space="preserve"> | </w:t>
          </w:r>
          <w:r w:rsidRPr="00487598">
            <w:rPr>
              <w:rStyle w:val="Huisstijl-Koptekst"/>
            </w:rPr>
            <w:fldChar w:fldCharType="begin"/>
          </w:r>
          <w:r w:rsidRPr="00821EA3">
            <w:rPr>
              <w:rStyle w:val="Huisstijl-Koptekst"/>
            </w:rPr>
            <w:instrText xml:space="preserve"> DOCPROPERTY  Versie_kop  \* MERGEFORMAT </w:instrText>
          </w:r>
          <w:r w:rsidRPr="00487598">
            <w:rPr>
              <w:rStyle w:val="Huisstijl-Koptekst"/>
            </w:rPr>
            <w:fldChar w:fldCharType="separate"/>
          </w:r>
          <w:r w:rsidRPr="00821EA3">
            <w:rPr>
              <w:rStyle w:val="Huisstijl-Koptekst"/>
            </w:rPr>
            <w:t>Versie</w:t>
          </w:r>
          <w:r w:rsidRPr="00487598">
            <w:rPr>
              <w:rStyle w:val="Huisstijl-Koptekst"/>
            </w:rPr>
            <w:fldChar w:fldCharType="end"/>
          </w:r>
          <w:r w:rsidRPr="00821EA3">
            <w:rPr>
              <w:rStyle w:val="Huisstijl-Koptekst"/>
            </w:rPr>
            <w:t xml:space="preserve"> </w:t>
          </w:r>
          <w:r w:rsidR="00334C38">
            <w:rPr>
              <w:rStyle w:val="Huisstijl-Koptekst"/>
            </w:rPr>
            <w:t>1</w:t>
          </w:r>
          <w:r>
            <w:rPr>
              <w:rStyle w:val="Huisstijl-Koptekst"/>
            </w:rPr>
            <w:t>.</w:t>
          </w:r>
          <w:r w:rsidR="00334C38">
            <w:rPr>
              <w:rStyle w:val="Huisstijl-Koptekst"/>
            </w:rPr>
            <w:t>0</w:t>
          </w:r>
          <w:r w:rsidRPr="00821EA3">
            <w:t xml:space="preserve"> </w:t>
          </w:r>
          <w:r w:rsidRPr="00821EA3">
            <w:rPr>
              <w:rStyle w:val="Huisstijl-Koptekst"/>
            </w:rPr>
            <w:t xml:space="preserve">| </w:t>
          </w:r>
          <w:r w:rsidR="00334C38">
            <w:rPr>
              <w:rStyle w:val="Huisstijl-Koptekst"/>
            </w:rPr>
            <w:t>22</w:t>
          </w:r>
          <w:r w:rsidRPr="00821EA3">
            <w:rPr>
              <w:rStyle w:val="Huisstijl-Koptekst"/>
            </w:rPr>
            <w:t xml:space="preserve"> </w:t>
          </w:r>
          <w:proofErr w:type="gramStart"/>
          <w:r w:rsidRPr="00821EA3">
            <w:rPr>
              <w:rStyle w:val="Huisstijl-Koptekst"/>
            </w:rPr>
            <w:t>Juni</w:t>
          </w:r>
          <w:proofErr w:type="gramEnd"/>
          <w:r w:rsidRPr="00821EA3">
            <w:rPr>
              <w:rStyle w:val="Huisstijl-Koptekst"/>
            </w:rPr>
            <w:t xml:space="preserve"> 2016</w:t>
          </w:r>
        </w:p>
      </w:tc>
    </w:tr>
  </w:tbl>
  <w:p w14:paraId="5F29C8B1" w14:textId="77777777" w:rsidR="00796422" w:rsidRPr="00821EA3" w:rsidRDefault="00796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737"/>
      <w:gridCol w:w="5262"/>
    </w:tblGrid>
    <w:tr w:rsidR="00796422" w14:paraId="522F0B14" w14:textId="77777777" w:rsidTr="008D5494">
      <w:trPr>
        <w:trHeight w:val="2636"/>
      </w:trPr>
      <w:tc>
        <w:tcPr>
          <w:tcW w:w="737" w:type="dxa"/>
          <w:shd w:val="clear" w:color="auto" w:fill="auto"/>
        </w:tcPr>
        <w:p w14:paraId="3B0FAF41" w14:textId="77777777" w:rsidR="00796422" w:rsidRDefault="00796422" w:rsidP="008D5494">
          <w:pPr>
            <w:framePr w:w="6237" w:h="2637" w:hRule="exact" w:wrap="around" w:vAnchor="page" w:hAnchor="page" w:x="5586" w:y="1"/>
            <w:spacing w:line="240" w:lineRule="auto"/>
          </w:pPr>
          <w:r>
            <w:rPr>
              <w:noProof/>
              <w:lang w:val="en-US" w:eastAsia="en-US"/>
            </w:rPr>
            <w:drawing>
              <wp:inline distT="0" distB="0" distL="0" distR="0" wp14:anchorId="47CBD18F" wp14:editId="71332F51">
                <wp:extent cx="474345" cy="1583055"/>
                <wp:effectExtent l="0" t="0" r="8255" b="0"/>
                <wp:docPr id="1" name="Picture 4" descr="Description: RO_Beeldmerk_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RO_Beeldmerk_Zw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 cy="1583055"/>
                        </a:xfrm>
                        <a:prstGeom prst="rect">
                          <a:avLst/>
                        </a:prstGeom>
                        <a:noFill/>
                        <a:ln>
                          <a:noFill/>
                        </a:ln>
                      </pic:spPr>
                    </pic:pic>
                  </a:graphicData>
                </a:graphic>
              </wp:inline>
            </w:drawing>
          </w:r>
        </w:p>
      </w:tc>
      <w:tc>
        <w:tcPr>
          <w:tcW w:w="5262" w:type="dxa"/>
          <w:shd w:val="clear" w:color="auto" w:fill="auto"/>
        </w:tcPr>
        <w:p w14:paraId="63C330AB" w14:textId="77777777" w:rsidR="00796422" w:rsidRDefault="00796422" w:rsidP="008D5494">
          <w:pPr>
            <w:framePr w:w="6237" w:h="2637" w:hRule="exact" w:wrap="around" w:vAnchor="page" w:hAnchor="page" w:x="5586" w:y="1"/>
            <w:spacing w:line="240" w:lineRule="auto"/>
          </w:pPr>
          <w:r>
            <w:rPr>
              <w:noProof/>
              <w:lang w:val="en-US" w:eastAsia="en-US"/>
            </w:rPr>
            <w:drawing>
              <wp:inline distT="0" distB="0" distL="0" distR="0" wp14:anchorId="53AB2FF5" wp14:editId="695BBBD1">
                <wp:extent cx="2345055" cy="1583055"/>
                <wp:effectExtent l="0" t="0" r="0" b="0"/>
                <wp:docPr id="2" name="Picture 5" descr="Description: 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RO_BZ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45055" cy="1583055"/>
                        </a:xfrm>
                        <a:prstGeom prst="rect">
                          <a:avLst/>
                        </a:prstGeom>
                        <a:noFill/>
                        <a:ln>
                          <a:noFill/>
                        </a:ln>
                      </pic:spPr>
                    </pic:pic>
                  </a:graphicData>
                </a:graphic>
              </wp:inline>
            </w:drawing>
          </w:r>
        </w:p>
      </w:tc>
    </w:tr>
  </w:tbl>
  <w:p w14:paraId="71C8DAE0" w14:textId="77777777" w:rsidR="00796422" w:rsidRDefault="00796422" w:rsidP="00487598">
    <w:pPr>
      <w:framePr w:w="6237" w:h="2637" w:hRule="exact" w:wrap="around" w:vAnchor="page" w:hAnchor="page" w:x="5586" w:y="1"/>
    </w:pPr>
  </w:p>
  <w:p w14:paraId="4181B0B2" w14:textId="77777777" w:rsidR="00796422" w:rsidRDefault="00796422" w:rsidP="00487598"/>
  <w:tbl>
    <w:tblPr>
      <w:tblW w:w="6809" w:type="dxa"/>
      <w:tblLayout w:type="fixed"/>
      <w:tblCellMar>
        <w:left w:w="0" w:type="dxa"/>
        <w:right w:w="0" w:type="dxa"/>
      </w:tblCellMar>
      <w:tblLook w:val="0000" w:firstRow="0" w:lastRow="0" w:firstColumn="0" w:lastColumn="0" w:noHBand="0" w:noVBand="0"/>
    </w:tblPr>
    <w:tblGrid>
      <w:gridCol w:w="1134"/>
      <w:gridCol w:w="5675"/>
    </w:tblGrid>
    <w:tr w:rsidR="00796422" w14:paraId="543A0380" w14:textId="77777777" w:rsidTr="000F1FB2">
      <w:trPr>
        <w:cantSplit/>
        <w:trHeight w:hRule="exact" w:val="3340"/>
      </w:trPr>
      <w:tc>
        <w:tcPr>
          <w:tcW w:w="6809" w:type="dxa"/>
          <w:gridSpan w:val="2"/>
          <w:shd w:val="clear" w:color="auto" w:fill="auto"/>
        </w:tcPr>
        <w:p w14:paraId="2764771B" w14:textId="77777777" w:rsidR="00796422" w:rsidRPr="00BC3B53" w:rsidRDefault="00796422" w:rsidP="008D5494">
          <w:pPr>
            <w:ind w:left="240" w:hanging="240"/>
          </w:pPr>
        </w:p>
      </w:tc>
    </w:tr>
    <w:tr w:rsidR="00796422" w:rsidRPr="0056454C" w14:paraId="2C447DAF" w14:textId="77777777" w:rsidTr="000F1FB2">
      <w:trPr>
        <w:cantSplit/>
        <w:trHeight w:hRule="exact" w:val="1440"/>
      </w:trPr>
      <w:tc>
        <w:tcPr>
          <w:tcW w:w="6809" w:type="dxa"/>
          <w:gridSpan w:val="2"/>
          <w:shd w:val="clear" w:color="auto" w:fill="auto"/>
        </w:tcPr>
        <w:p w14:paraId="50A52449" w14:textId="26022DDA" w:rsidR="00796422" w:rsidRPr="00B265C4" w:rsidRDefault="00796422" w:rsidP="008D5494">
          <w:pPr>
            <w:rPr>
              <w:rStyle w:val="Huisstijl-Rubricering"/>
            </w:rPr>
          </w:pPr>
          <w:r w:rsidRPr="00B265C4">
            <w:rPr>
              <w:rStyle w:val="Huisstijl-Rubricering"/>
            </w:rPr>
            <w:fldChar w:fldCharType="begin"/>
          </w:r>
          <w:r w:rsidRPr="00B265C4">
            <w:rPr>
              <w:rStyle w:val="Huisstijl-Rubricering"/>
            </w:rPr>
            <w:instrText xml:space="preserve"> DOCPROPERTY  Rubricering  \* MERGEFORMAT </w:instrText>
          </w:r>
          <w:r w:rsidRPr="00B265C4">
            <w:rPr>
              <w:rStyle w:val="Huisstijl-Rubricering"/>
            </w:rPr>
            <w:fldChar w:fldCharType="separate"/>
          </w:r>
          <w:r>
            <w:rPr>
              <w:rStyle w:val="Huisstijl-Rubricering"/>
            </w:rPr>
            <w:t xml:space="preserve"> </w:t>
          </w:r>
          <w:r w:rsidRPr="00B265C4">
            <w:rPr>
              <w:rStyle w:val="Huisstijl-Rubricering"/>
            </w:rPr>
            <w:fldChar w:fldCharType="end"/>
          </w:r>
        </w:p>
        <w:p w14:paraId="036BDD76" w14:textId="44020A43" w:rsidR="00796422" w:rsidRPr="0053741C" w:rsidRDefault="00796422" w:rsidP="0053741C">
          <w:pPr>
            <w:pStyle w:val="Title"/>
            <w:rPr>
              <w:b w:val="0"/>
              <w:sz w:val="36"/>
              <w:szCs w:val="36"/>
            </w:rPr>
          </w:pPr>
          <w:r w:rsidRPr="0053741C">
            <w:rPr>
              <w:b w:val="0"/>
              <w:sz w:val="36"/>
              <w:szCs w:val="36"/>
            </w:rPr>
            <w:t>Testrapport</w:t>
          </w:r>
          <w:r>
            <w:rPr>
              <w:b w:val="0"/>
              <w:sz w:val="36"/>
              <w:szCs w:val="36"/>
            </w:rPr>
            <w:t xml:space="preserve"> BRP</w:t>
          </w:r>
        </w:p>
        <w:p w14:paraId="12ADAFF8" w14:textId="754AC1CF" w:rsidR="00796422" w:rsidRPr="00ED75E8" w:rsidRDefault="00796422" w:rsidP="000E5FCF">
          <w:pPr>
            <w:pStyle w:val="Title"/>
            <w:rPr>
              <w:b w:val="0"/>
            </w:rPr>
          </w:pPr>
          <w:r>
            <w:rPr>
              <w:b w:val="0"/>
            </w:rPr>
            <w:t>Release Denise</w:t>
          </w:r>
        </w:p>
      </w:tc>
    </w:tr>
    <w:tr w:rsidR="00796422" w:rsidRPr="00B60860" w14:paraId="57BD1C5F" w14:textId="77777777" w:rsidTr="000F1FB2">
      <w:trPr>
        <w:cantSplit/>
        <w:trHeight w:hRule="exact" w:val="240"/>
      </w:trPr>
      <w:tc>
        <w:tcPr>
          <w:tcW w:w="6809" w:type="dxa"/>
          <w:gridSpan w:val="2"/>
          <w:shd w:val="clear" w:color="auto" w:fill="auto"/>
        </w:tcPr>
        <w:p w14:paraId="5A966C14" w14:textId="77777777" w:rsidR="00796422" w:rsidRPr="00B60860" w:rsidRDefault="00796422" w:rsidP="008D5494"/>
      </w:tc>
    </w:tr>
    <w:tr w:rsidR="00796422" w:rsidRPr="00B60860" w14:paraId="2E8720CC" w14:textId="77777777" w:rsidTr="000F1FB2">
      <w:trPr>
        <w:cantSplit/>
        <w:trHeight w:hRule="exact" w:val="480"/>
      </w:trPr>
      <w:tc>
        <w:tcPr>
          <w:tcW w:w="1134" w:type="dxa"/>
          <w:shd w:val="clear" w:color="auto" w:fill="auto"/>
        </w:tcPr>
        <w:p w14:paraId="243F2A91" w14:textId="77777777" w:rsidR="00796422" w:rsidRPr="00B60860" w:rsidRDefault="00FC7B52" w:rsidP="008D5494">
          <w:r>
            <w:fldChar w:fldCharType="begin"/>
          </w:r>
          <w:r>
            <w:instrText xml:space="preserve"> DOCPROPERTY  Versie_kop  \* MERGEFORMAT </w:instrText>
          </w:r>
          <w:r>
            <w:fldChar w:fldCharType="separate"/>
          </w:r>
          <w:r w:rsidR="00796422">
            <w:t>Versie</w:t>
          </w:r>
          <w:r>
            <w:fldChar w:fldCharType="end"/>
          </w:r>
        </w:p>
      </w:tc>
      <w:tc>
        <w:tcPr>
          <w:tcW w:w="5675" w:type="dxa"/>
          <w:shd w:val="clear" w:color="auto" w:fill="auto"/>
        </w:tcPr>
        <w:p w14:paraId="60B22D77" w14:textId="5B5F2059" w:rsidR="00796422" w:rsidRPr="00B60860" w:rsidRDefault="00334C38" w:rsidP="00334C38">
          <w:r>
            <w:t>1</w:t>
          </w:r>
          <w:r w:rsidR="00796422">
            <w:t>.</w:t>
          </w:r>
          <w:r>
            <w:t>0</w:t>
          </w:r>
        </w:p>
      </w:tc>
    </w:tr>
    <w:tr w:rsidR="00796422" w:rsidRPr="00B60860" w14:paraId="284BE363" w14:textId="77777777" w:rsidTr="000F1FB2">
      <w:trPr>
        <w:cantSplit/>
        <w:trHeight w:hRule="exact" w:val="240"/>
      </w:trPr>
      <w:tc>
        <w:tcPr>
          <w:tcW w:w="6809" w:type="dxa"/>
          <w:gridSpan w:val="2"/>
          <w:shd w:val="clear" w:color="auto" w:fill="auto"/>
        </w:tcPr>
        <w:p w14:paraId="4058C35F" w14:textId="77777777" w:rsidR="00796422" w:rsidRPr="00B60860" w:rsidRDefault="00796422" w:rsidP="00E22858"/>
      </w:tc>
    </w:tr>
    <w:tr w:rsidR="00796422" w:rsidRPr="00B60860" w14:paraId="139F8365" w14:textId="77777777" w:rsidTr="000F1FB2">
      <w:trPr>
        <w:cantSplit/>
        <w:trHeight w:hRule="exact" w:val="480"/>
      </w:trPr>
      <w:tc>
        <w:tcPr>
          <w:tcW w:w="1134" w:type="dxa"/>
          <w:shd w:val="clear" w:color="auto" w:fill="auto"/>
        </w:tcPr>
        <w:p w14:paraId="025F1892" w14:textId="01727F12" w:rsidR="00796422" w:rsidRPr="00B60860" w:rsidRDefault="00796422" w:rsidP="00E22858">
          <w:r>
            <w:t>Datum</w:t>
          </w:r>
        </w:p>
      </w:tc>
      <w:tc>
        <w:tcPr>
          <w:tcW w:w="5675" w:type="dxa"/>
          <w:shd w:val="clear" w:color="auto" w:fill="auto"/>
        </w:tcPr>
        <w:p w14:paraId="153E5715" w14:textId="6B68D437" w:rsidR="00796422" w:rsidRPr="0008008A" w:rsidRDefault="00334C38" w:rsidP="00334C38">
          <w:r>
            <w:rPr>
              <w:rFonts w:cs="Verdana"/>
              <w:szCs w:val="18"/>
            </w:rPr>
            <w:t>22</w:t>
          </w:r>
          <w:r w:rsidR="00796422">
            <w:rPr>
              <w:rFonts w:cs="Verdana"/>
              <w:szCs w:val="18"/>
            </w:rPr>
            <w:t xml:space="preserve"> </w:t>
          </w:r>
          <w:proofErr w:type="gramStart"/>
          <w:r w:rsidR="00796422">
            <w:rPr>
              <w:rFonts w:cs="Verdana"/>
              <w:szCs w:val="18"/>
            </w:rPr>
            <w:t>Juni</w:t>
          </w:r>
          <w:proofErr w:type="gramEnd"/>
          <w:r w:rsidR="00796422">
            <w:rPr>
              <w:rFonts w:cs="Verdana"/>
              <w:szCs w:val="18"/>
            </w:rPr>
            <w:t xml:space="preserve"> 2016</w:t>
          </w:r>
        </w:p>
      </w:tc>
    </w:tr>
  </w:tbl>
  <w:p w14:paraId="3B1461DF" w14:textId="77777777" w:rsidR="00796422" w:rsidRDefault="00796422" w:rsidP="00487598"/>
  <w:p w14:paraId="17FB6EE6" w14:textId="77777777" w:rsidR="00796422" w:rsidRDefault="007964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4506FFC"/>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580"/>
        </w:tabs>
        <w:ind w:left="580" w:hanging="340"/>
      </w:pPr>
      <w:rPr>
        <w:rFonts w:ascii="Verdana" w:hAnsi="Verdana"/>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B"/>
    <w:multiLevelType w:val="multilevel"/>
    <w:tmpl w:val="0000000B"/>
    <w:name w:val="WW8Num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15:restartNumberingAfterBreak="0">
    <w:nsid w:val="00C373D3"/>
    <w:multiLevelType w:val="hybridMultilevel"/>
    <w:tmpl w:val="6E7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4120A4"/>
    <w:multiLevelType w:val="hybridMultilevel"/>
    <w:tmpl w:val="D2DAB70C"/>
    <w:lvl w:ilvl="0" w:tplc="4EE62506">
      <w:start w:val="1"/>
      <w:numFmt w:val="bullet"/>
      <w:pStyle w:val="ListBullet"/>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310F44"/>
    <w:multiLevelType w:val="hybridMultilevel"/>
    <w:tmpl w:val="9986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65B65"/>
    <w:multiLevelType w:val="hybridMultilevel"/>
    <w:tmpl w:val="CE3C5D36"/>
    <w:lvl w:ilvl="0" w:tplc="11A8C8D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60B546C"/>
    <w:multiLevelType w:val="multilevel"/>
    <w:tmpl w:val="1658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2635BF"/>
    <w:multiLevelType w:val="hybridMultilevel"/>
    <w:tmpl w:val="C2B65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DD5BA0"/>
    <w:multiLevelType w:val="hybridMultilevel"/>
    <w:tmpl w:val="014AE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1D267857"/>
    <w:multiLevelType w:val="hybridMultilevel"/>
    <w:tmpl w:val="DB3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640155"/>
    <w:multiLevelType w:val="hybridMultilevel"/>
    <w:tmpl w:val="4E347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F41E21"/>
    <w:multiLevelType w:val="hybridMultilevel"/>
    <w:tmpl w:val="D1589F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6167EF"/>
    <w:multiLevelType w:val="hybridMultilevel"/>
    <w:tmpl w:val="F74A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B5C1D"/>
    <w:multiLevelType w:val="hybridMultilevel"/>
    <w:tmpl w:val="2034B21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4E6038DA">
      <w:numFmt w:val="bullet"/>
      <w:lvlText w:val="-"/>
      <w:lvlJc w:val="left"/>
      <w:pPr>
        <w:ind w:left="1800" w:hanging="360"/>
      </w:pPr>
      <w:rPr>
        <w:rFonts w:ascii="Verdana" w:eastAsia="Arial" w:hAnsi="Verdana"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673466"/>
    <w:multiLevelType w:val="multilevel"/>
    <w:tmpl w:val="2370F8A4"/>
    <w:lvl w:ilvl="0">
      <w:start w:val="1"/>
      <w:numFmt w:val="bullet"/>
      <w:lvlText w:val=""/>
      <w:lvlJc w:val="left"/>
      <w:pPr>
        <w:tabs>
          <w:tab w:val="num" w:pos="720"/>
        </w:tabs>
        <w:ind w:left="720" w:hanging="360"/>
      </w:pPr>
      <w:rPr>
        <w:rFonts w:ascii="Symbol" w:hAnsi="Symbol" w:hint="default"/>
        <w:sz w:val="20"/>
      </w:rPr>
    </w:lvl>
    <w:lvl w:ilvl="1">
      <w:start w:val="540"/>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42F63"/>
    <w:multiLevelType w:val="multilevel"/>
    <w:tmpl w:val="4EC8C1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7FA3D46"/>
    <w:multiLevelType w:val="hybridMultilevel"/>
    <w:tmpl w:val="BE2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9C182C"/>
    <w:multiLevelType w:val="hybridMultilevel"/>
    <w:tmpl w:val="2FC61FE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15:restartNumberingAfterBreak="0">
    <w:nsid w:val="42474DFD"/>
    <w:multiLevelType w:val="hybridMultilevel"/>
    <w:tmpl w:val="499E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B041C"/>
    <w:multiLevelType w:val="multilevel"/>
    <w:tmpl w:val="C96C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C7440"/>
    <w:multiLevelType w:val="hybridMultilevel"/>
    <w:tmpl w:val="63F64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F56EA"/>
    <w:multiLevelType w:val="hybridMultilevel"/>
    <w:tmpl w:val="1AAE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A0553B"/>
    <w:multiLevelType w:val="hybridMultilevel"/>
    <w:tmpl w:val="3D4ABD90"/>
    <w:lvl w:ilvl="0" w:tplc="021A131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D30F93"/>
    <w:multiLevelType w:val="multilevel"/>
    <w:tmpl w:val="7F88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05493F"/>
    <w:multiLevelType w:val="hybridMultilevel"/>
    <w:tmpl w:val="7F5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674A"/>
    <w:multiLevelType w:val="hybridMultilevel"/>
    <w:tmpl w:val="C38A2B08"/>
    <w:lvl w:ilvl="0" w:tplc="293C5C46">
      <w:start w:val="1"/>
      <w:numFmt w:val="bullet"/>
      <w:pStyle w:val="Acceptatiecriterium"/>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7C521F"/>
    <w:multiLevelType w:val="hybridMultilevel"/>
    <w:tmpl w:val="7B04A7B8"/>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15:restartNumberingAfterBreak="0">
    <w:nsid w:val="60B722B6"/>
    <w:multiLevelType w:val="hybridMultilevel"/>
    <w:tmpl w:val="8D50A6F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D113BE"/>
    <w:multiLevelType w:val="hybridMultilevel"/>
    <w:tmpl w:val="2DE03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20273"/>
    <w:multiLevelType w:val="hybridMultilevel"/>
    <w:tmpl w:val="62E205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662866E1"/>
    <w:multiLevelType w:val="hybridMultilevel"/>
    <w:tmpl w:val="446C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36219"/>
    <w:multiLevelType w:val="hybridMultilevel"/>
    <w:tmpl w:val="5988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EB26A7"/>
    <w:multiLevelType w:val="hybridMultilevel"/>
    <w:tmpl w:val="FD0E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564EB"/>
    <w:multiLevelType w:val="hybridMultilevel"/>
    <w:tmpl w:val="9572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432B19"/>
    <w:multiLevelType w:val="hybridMultilevel"/>
    <w:tmpl w:val="03D69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813C62"/>
    <w:multiLevelType w:val="hybridMultilevel"/>
    <w:tmpl w:val="833ADD26"/>
    <w:lvl w:ilvl="0" w:tplc="A686FCCA">
      <w:numFmt w:val="bullet"/>
      <w:lvlText w:val="-"/>
      <w:lvlJc w:val="left"/>
      <w:pPr>
        <w:ind w:left="720" w:hanging="360"/>
      </w:pPr>
      <w:rPr>
        <w:rFonts w:ascii="Verdana" w:eastAsiaTheme="minorEastAsia"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7A5134"/>
    <w:multiLevelType w:val="hybridMultilevel"/>
    <w:tmpl w:val="28222ED2"/>
    <w:lvl w:ilvl="0" w:tplc="236C270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32"/>
  </w:num>
  <w:num w:numId="3">
    <w:abstractNumId w:val="22"/>
  </w:num>
  <w:num w:numId="4">
    <w:abstractNumId w:val="23"/>
  </w:num>
  <w:num w:numId="5">
    <w:abstractNumId w:val="20"/>
  </w:num>
  <w:num w:numId="6">
    <w:abstractNumId w:val="41"/>
  </w:num>
  <w:num w:numId="7">
    <w:abstractNumId w:val="22"/>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17"/>
  </w:num>
  <w:num w:numId="16">
    <w:abstractNumId w:val="25"/>
  </w:num>
  <w:num w:numId="17">
    <w:abstractNumId w:val="14"/>
  </w:num>
  <w:num w:numId="18">
    <w:abstractNumId w:val="11"/>
  </w:num>
  <w:num w:numId="19">
    <w:abstractNumId w:val="28"/>
  </w:num>
  <w:num w:numId="20">
    <w:abstractNumId w:val="38"/>
  </w:num>
  <w:num w:numId="21">
    <w:abstractNumId w:val="18"/>
  </w:num>
  <w:num w:numId="22">
    <w:abstractNumId w:val="29"/>
  </w:num>
  <w:num w:numId="23">
    <w:abstractNumId w:val="9"/>
  </w:num>
  <w:num w:numId="24">
    <w:abstractNumId w:val="31"/>
  </w:num>
  <w:num w:numId="25">
    <w:abstractNumId w:val="22"/>
  </w:num>
  <w:num w:numId="26">
    <w:abstractNumId w:val="22"/>
  </w:num>
  <w:num w:numId="27">
    <w:abstractNumId w:val="26"/>
  </w:num>
  <w:num w:numId="28">
    <w:abstractNumId w:val="21"/>
  </w:num>
  <w:num w:numId="29">
    <w:abstractNumId w:val="30"/>
  </w:num>
  <w:num w:numId="30">
    <w:abstractNumId w:val="34"/>
  </w:num>
  <w:num w:numId="31">
    <w:abstractNumId w:val="33"/>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36"/>
  </w:num>
  <w:num w:numId="41">
    <w:abstractNumId w:val="42"/>
  </w:num>
  <w:num w:numId="42">
    <w:abstractNumId w:val="22"/>
  </w:num>
  <w:num w:numId="43">
    <w:abstractNumId w:val="37"/>
  </w:num>
  <w:num w:numId="44">
    <w:abstractNumId w:val="40"/>
  </w:num>
  <w:num w:numId="45">
    <w:abstractNumId w:val="13"/>
  </w:num>
  <w:num w:numId="46">
    <w:abstractNumId w:val="15"/>
  </w:num>
  <w:num w:numId="47">
    <w:abstractNumId w:val="27"/>
  </w:num>
  <w:num w:numId="48">
    <w:abstractNumId w:val="43"/>
  </w:num>
  <w:num w:numId="49">
    <w:abstractNumId w:val="12"/>
  </w:num>
  <w:num w:numId="50">
    <w:abstractNumId w:val="0"/>
  </w:num>
  <w:num w:numId="51">
    <w:abstractNumId w:val="16"/>
  </w:num>
  <w:num w:numId="52">
    <w:abstractNumId w:val="19"/>
  </w:num>
  <w:num w:numId="53">
    <w:abstractNumId w:val="39"/>
  </w:num>
  <w:num w:numId="54">
    <w:abstractNumId w:val="24"/>
  </w:num>
  <w:num w:numId="55">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trackRevisions/>
  <w:defaultTabStop w:val="709"/>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style="mso-position-vertical-relative:line" fill="f" fillcolor="white">
      <v:fill color="whit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21"/>
    <w:rsid w:val="00001B35"/>
    <w:rsid w:val="00002EC4"/>
    <w:rsid w:val="00003959"/>
    <w:rsid w:val="00003B3F"/>
    <w:rsid w:val="000044E9"/>
    <w:rsid w:val="00004DA2"/>
    <w:rsid w:val="00004F42"/>
    <w:rsid w:val="00005116"/>
    <w:rsid w:val="0001012E"/>
    <w:rsid w:val="000128D0"/>
    <w:rsid w:val="000132E9"/>
    <w:rsid w:val="000136AB"/>
    <w:rsid w:val="00015120"/>
    <w:rsid w:val="00016031"/>
    <w:rsid w:val="00016CC1"/>
    <w:rsid w:val="00016F6E"/>
    <w:rsid w:val="000201A4"/>
    <w:rsid w:val="0002079F"/>
    <w:rsid w:val="00020D57"/>
    <w:rsid w:val="000211AF"/>
    <w:rsid w:val="0002121F"/>
    <w:rsid w:val="00021A83"/>
    <w:rsid w:val="0002217F"/>
    <w:rsid w:val="00022C7A"/>
    <w:rsid w:val="000239E3"/>
    <w:rsid w:val="00026120"/>
    <w:rsid w:val="00027262"/>
    <w:rsid w:val="00027D8F"/>
    <w:rsid w:val="00027E39"/>
    <w:rsid w:val="00031644"/>
    <w:rsid w:val="000325D7"/>
    <w:rsid w:val="00034E87"/>
    <w:rsid w:val="0003560D"/>
    <w:rsid w:val="00037991"/>
    <w:rsid w:val="00042498"/>
    <w:rsid w:val="000424D3"/>
    <w:rsid w:val="00044CE5"/>
    <w:rsid w:val="00050EF1"/>
    <w:rsid w:val="00051B91"/>
    <w:rsid w:val="00053B64"/>
    <w:rsid w:val="00054F71"/>
    <w:rsid w:val="0005583B"/>
    <w:rsid w:val="00055986"/>
    <w:rsid w:val="00055CDB"/>
    <w:rsid w:val="0005625F"/>
    <w:rsid w:val="0006001E"/>
    <w:rsid w:val="00060225"/>
    <w:rsid w:val="00061C99"/>
    <w:rsid w:val="00062209"/>
    <w:rsid w:val="00062AAB"/>
    <w:rsid w:val="000635ED"/>
    <w:rsid w:val="0006486F"/>
    <w:rsid w:val="00065CF2"/>
    <w:rsid w:val="000677A3"/>
    <w:rsid w:val="00072542"/>
    <w:rsid w:val="00073820"/>
    <w:rsid w:val="00073DCC"/>
    <w:rsid w:val="00074B0A"/>
    <w:rsid w:val="00074E6C"/>
    <w:rsid w:val="00076C6C"/>
    <w:rsid w:val="0008008A"/>
    <w:rsid w:val="000801CE"/>
    <w:rsid w:val="000809DB"/>
    <w:rsid w:val="000815B7"/>
    <w:rsid w:val="00082E14"/>
    <w:rsid w:val="000847AA"/>
    <w:rsid w:val="000854E0"/>
    <w:rsid w:val="000857D0"/>
    <w:rsid w:val="000925E5"/>
    <w:rsid w:val="000928B0"/>
    <w:rsid w:val="00092F96"/>
    <w:rsid w:val="00093DD7"/>
    <w:rsid w:val="00094E37"/>
    <w:rsid w:val="0009762B"/>
    <w:rsid w:val="000A1447"/>
    <w:rsid w:val="000A2214"/>
    <w:rsid w:val="000A2904"/>
    <w:rsid w:val="000A2C5A"/>
    <w:rsid w:val="000A5FF0"/>
    <w:rsid w:val="000A6E67"/>
    <w:rsid w:val="000B06B9"/>
    <w:rsid w:val="000B2865"/>
    <w:rsid w:val="000B6A87"/>
    <w:rsid w:val="000B6BBC"/>
    <w:rsid w:val="000C067D"/>
    <w:rsid w:val="000C309B"/>
    <w:rsid w:val="000C3803"/>
    <w:rsid w:val="000C4380"/>
    <w:rsid w:val="000C5297"/>
    <w:rsid w:val="000C5966"/>
    <w:rsid w:val="000C630C"/>
    <w:rsid w:val="000C726B"/>
    <w:rsid w:val="000D2426"/>
    <w:rsid w:val="000D4FDD"/>
    <w:rsid w:val="000D5477"/>
    <w:rsid w:val="000D6A92"/>
    <w:rsid w:val="000E10D6"/>
    <w:rsid w:val="000E1CBE"/>
    <w:rsid w:val="000E3A97"/>
    <w:rsid w:val="000E4303"/>
    <w:rsid w:val="000E5068"/>
    <w:rsid w:val="000E5E94"/>
    <w:rsid w:val="000E5FCF"/>
    <w:rsid w:val="000E687F"/>
    <w:rsid w:val="000F0D53"/>
    <w:rsid w:val="000F1AF6"/>
    <w:rsid w:val="000F1FB2"/>
    <w:rsid w:val="000F3130"/>
    <w:rsid w:val="000F4717"/>
    <w:rsid w:val="000F47FA"/>
    <w:rsid w:val="000F4E60"/>
    <w:rsid w:val="000F55C0"/>
    <w:rsid w:val="000F6F6E"/>
    <w:rsid w:val="000F7858"/>
    <w:rsid w:val="000F795E"/>
    <w:rsid w:val="000F798C"/>
    <w:rsid w:val="00102EF9"/>
    <w:rsid w:val="0010319E"/>
    <w:rsid w:val="0010593E"/>
    <w:rsid w:val="00106D0E"/>
    <w:rsid w:val="00110615"/>
    <w:rsid w:val="001130B7"/>
    <w:rsid w:val="00113853"/>
    <w:rsid w:val="001139F2"/>
    <w:rsid w:val="0011648A"/>
    <w:rsid w:val="001205E9"/>
    <w:rsid w:val="001208BA"/>
    <w:rsid w:val="00123099"/>
    <w:rsid w:val="001235BD"/>
    <w:rsid w:val="0012638F"/>
    <w:rsid w:val="0012722E"/>
    <w:rsid w:val="001274D0"/>
    <w:rsid w:val="00127552"/>
    <w:rsid w:val="001276F3"/>
    <w:rsid w:val="00127859"/>
    <w:rsid w:val="00127D3F"/>
    <w:rsid w:val="001315F2"/>
    <w:rsid w:val="00131742"/>
    <w:rsid w:val="00131B87"/>
    <w:rsid w:val="001331C7"/>
    <w:rsid w:val="00133940"/>
    <w:rsid w:val="001344C1"/>
    <w:rsid w:val="00136432"/>
    <w:rsid w:val="00136C5D"/>
    <w:rsid w:val="00137B94"/>
    <w:rsid w:val="00141397"/>
    <w:rsid w:val="00142C5B"/>
    <w:rsid w:val="001445EA"/>
    <w:rsid w:val="00144E93"/>
    <w:rsid w:val="0014680F"/>
    <w:rsid w:val="00146B0C"/>
    <w:rsid w:val="00146D97"/>
    <w:rsid w:val="00147971"/>
    <w:rsid w:val="00150DB3"/>
    <w:rsid w:val="00152E56"/>
    <w:rsid w:val="0015320D"/>
    <w:rsid w:val="00153EDC"/>
    <w:rsid w:val="00154E47"/>
    <w:rsid w:val="0015601C"/>
    <w:rsid w:val="0016151E"/>
    <w:rsid w:val="0016197D"/>
    <w:rsid w:val="00162B26"/>
    <w:rsid w:val="00162FF6"/>
    <w:rsid w:val="00163225"/>
    <w:rsid w:val="00164233"/>
    <w:rsid w:val="0016445A"/>
    <w:rsid w:val="0016476B"/>
    <w:rsid w:val="00166302"/>
    <w:rsid w:val="001668EC"/>
    <w:rsid w:val="00167374"/>
    <w:rsid w:val="00170B02"/>
    <w:rsid w:val="00170F19"/>
    <w:rsid w:val="0017167A"/>
    <w:rsid w:val="001721B4"/>
    <w:rsid w:val="001722BE"/>
    <w:rsid w:val="001723E0"/>
    <w:rsid w:val="001730D6"/>
    <w:rsid w:val="0017546D"/>
    <w:rsid w:val="0017553E"/>
    <w:rsid w:val="00177558"/>
    <w:rsid w:val="0018169F"/>
    <w:rsid w:val="00181A26"/>
    <w:rsid w:val="00182212"/>
    <w:rsid w:val="00183237"/>
    <w:rsid w:val="001832EF"/>
    <w:rsid w:val="00184D71"/>
    <w:rsid w:val="00184DDF"/>
    <w:rsid w:val="00186E24"/>
    <w:rsid w:val="00186FA6"/>
    <w:rsid w:val="001915FF"/>
    <w:rsid w:val="001937E3"/>
    <w:rsid w:val="00193E57"/>
    <w:rsid w:val="001943E2"/>
    <w:rsid w:val="00196E12"/>
    <w:rsid w:val="00197F79"/>
    <w:rsid w:val="001A1122"/>
    <w:rsid w:val="001A1CEE"/>
    <w:rsid w:val="001A31BE"/>
    <w:rsid w:val="001A343F"/>
    <w:rsid w:val="001A36B9"/>
    <w:rsid w:val="001A607C"/>
    <w:rsid w:val="001A7580"/>
    <w:rsid w:val="001A7A8B"/>
    <w:rsid w:val="001B0461"/>
    <w:rsid w:val="001B1CB0"/>
    <w:rsid w:val="001B2EE9"/>
    <w:rsid w:val="001B6776"/>
    <w:rsid w:val="001C0D76"/>
    <w:rsid w:val="001C14EF"/>
    <w:rsid w:val="001C4622"/>
    <w:rsid w:val="001C4792"/>
    <w:rsid w:val="001C6982"/>
    <w:rsid w:val="001C7D7A"/>
    <w:rsid w:val="001D0869"/>
    <w:rsid w:val="001D0CC5"/>
    <w:rsid w:val="001D1E2B"/>
    <w:rsid w:val="001D315A"/>
    <w:rsid w:val="001D619E"/>
    <w:rsid w:val="001D69C4"/>
    <w:rsid w:val="001D7751"/>
    <w:rsid w:val="001E1B91"/>
    <w:rsid w:val="001E2DB5"/>
    <w:rsid w:val="001E2F80"/>
    <w:rsid w:val="001E3DF3"/>
    <w:rsid w:val="001E4DFA"/>
    <w:rsid w:val="001E5A22"/>
    <w:rsid w:val="001E713E"/>
    <w:rsid w:val="001F00C8"/>
    <w:rsid w:val="001F1330"/>
    <w:rsid w:val="001F2FD9"/>
    <w:rsid w:val="001F45A4"/>
    <w:rsid w:val="001F4F8C"/>
    <w:rsid w:val="001F60D3"/>
    <w:rsid w:val="001F74BB"/>
    <w:rsid w:val="001F7A84"/>
    <w:rsid w:val="00203684"/>
    <w:rsid w:val="00205ECD"/>
    <w:rsid w:val="00210E4C"/>
    <w:rsid w:val="00210F51"/>
    <w:rsid w:val="00211B14"/>
    <w:rsid w:val="002136F2"/>
    <w:rsid w:val="002149F4"/>
    <w:rsid w:val="00214F3D"/>
    <w:rsid w:val="002152B3"/>
    <w:rsid w:val="00215D03"/>
    <w:rsid w:val="002160DC"/>
    <w:rsid w:val="002163B7"/>
    <w:rsid w:val="00216604"/>
    <w:rsid w:val="002166A6"/>
    <w:rsid w:val="0022363E"/>
    <w:rsid w:val="00224641"/>
    <w:rsid w:val="00224785"/>
    <w:rsid w:val="00224D1D"/>
    <w:rsid w:val="002275C2"/>
    <w:rsid w:val="00227FF4"/>
    <w:rsid w:val="00230766"/>
    <w:rsid w:val="002325AD"/>
    <w:rsid w:val="00232DED"/>
    <w:rsid w:val="002348FF"/>
    <w:rsid w:val="00234EC5"/>
    <w:rsid w:val="002357BF"/>
    <w:rsid w:val="002362FE"/>
    <w:rsid w:val="00236603"/>
    <w:rsid w:val="00236818"/>
    <w:rsid w:val="0023721D"/>
    <w:rsid w:val="002373AB"/>
    <w:rsid w:val="0024034F"/>
    <w:rsid w:val="0024066D"/>
    <w:rsid w:val="00242A23"/>
    <w:rsid w:val="00242C70"/>
    <w:rsid w:val="002430B6"/>
    <w:rsid w:val="00243BED"/>
    <w:rsid w:val="0024403B"/>
    <w:rsid w:val="0024499A"/>
    <w:rsid w:val="00247173"/>
    <w:rsid w:val="00250BC4"/>
    <w:rsid w:val="00251496"/>
    <w:rsid w:val="00255027"/>
    <w:rsid w:val="00256BF4"/>
    <w:rsid w:val="00256C6F"/>
    <w:rsid w:val="00256FE4"/>
    <w:rsid w:val="002579A5"/>
    <w:rsid w:val="00262602"/>
    <w:rsid w:val="002626FD"/>
    <w:rsid w:val="002627E3"/>
    <w:rsid w:val="00263D94"/>
    <w:rsid w:val="002656B1"/>
    <w:rsid w:val="00270603"/>
    <w:rsid w:val="00271B17"/>
    <w:rsid w:val="002723D2"/>
    <w:rsid w:val="0027318E"/>
    <w:rsid w:val="00273AA1"/>
    <w:rsid w:val="0027410B"/>
    <w:rsid w:val="00275C9D"/>
    <w:rsid w:val="00280DE8"/>
    <w:rsid w:val="00281FB3"/>
    <w:rsid w:val="002822B2"/>
    <w:rsid w:val="0028235A"/>
    <w:rsid w:val="00283422"/>
    <w:rsid w:val="00283659"/>
    <w:rsid w:val="00283E17"/>
    <w:rsid w:val="00283EBD"/>
    <w:rsid w:val="0028577C"/>
    <w:rsid w:val="00285BBE"/>
    <w:rsid w:val="00285EAF"/>
    <w:rsid w:val="00286FBB"/>
    <w:rsid w:val="00290F43"/>
    <w:rsid w:val="00292A9A"/>
    <w:rsid w:val="00292E4F"/>
    <w:rsid w:val="00294854"/>
    <w:rsid w:val="0029570A"/>
    <w:rsid w:val="0029753A"/>
    <w:rsid w:val="002A125A"/>
    <w:rsid w:val="002A1E79"/>
    <w:rsid w:val="002A3743"/>
    <w:rsid w:val="002A6B53"/>
    <w:rsid w:val="002A745D"/>
    <w:rsid w:val="002A7C4A"/>
    <w:rsid w:val="002B6E3A"/>
    <w:rsid w:val="002C130F"/>
    <w:rsid w:val="002C1F01"/>
    <w:rsid w:val="002C2053"/>
    <w:rsid w:val="002C2407"/>
    <w:rsid w:val="002C443B"/>
    <w:rsid w:val="002C5852"/>
    <w:rsid w:val="002C6938"/>
    <w:rsid w:val="002C6B8A"/>
    <w:rsid w:val="002C78B5"/>
    <w:rsid w:val="002C7FA6"/>
    <w:rsid w:val="002D03B2"/>
    <w:rsid w:val="002D1D5F"/>
    <w:rsid w:val="002D225B"/>
    <w:rsid w:val="002D2954"/>
    <w:rsid w:val="002D2C60"/>
    <w:rsid w:val="002D593E"/>
    <w:rsid w:val="002D608B"/>
    <w:rsid w:val="002D6C0D"/>
    <w:rsid w:val="002E2663"/>
    <w:rsid w:val="002E29A3"/>
    <w:rsid w:val="002E343E"/>
    <w:rsid w:val="002E3ACC"/>
    <w:rsid w:val="002E40BF"/>
    <w:rsid w:val="002E52DF"/>
    <w:rsid w:val="002E59FD"/>
    <w:rsid w:val="002E6164"/>
    <w:rsid w:val="002E735D"/>
    <w:rsid w:val="002F403C"/>
    <w:rsid w:val="002F5030"/>
    <w:rsid w:val="002F51D8"/>
    <w:rsid w:val="002F5262"/>
    <w:rsid w:val="002F5472"/>
    <w:rsid w:val="002F579E"/>
    <w:rsid w:val="002F5A48"/>
    <w:rsid w:val="002F5F99"/>
    <w:rsid w:val="002F630B"/>
    <w:rsid w:val="002F6BCC"/>
    <w:rsid w:val="002F712A"/>
    <w:rsid w:val="002F71C9"/>
    <w:rsid w:val="00300FE9"/>
    <w:rsid w:val="0030147B"/>
    <w:rsid w:val="00301C40"/>
    <w:rsid w:val="00304D07"/>
    <w:rsid w:val="00305F1B"/>
    <w:rsid w:val="003063E8"/>
    <w:rsid w:val="00306403"/>
    <w:rsid w:val="003065FE"/>
    <w:rsid w:val="00311979"/>
    <w:rsid w:val="00311BDC"/>
    <w:rsid w:val="003145AB"/>
    <w:rsid w:val="0031757A"/>
    <w:rsid w:val="00320AEB"/>
    <w:rsid w:val="003215C8"/>
    <w:rsid w:val="003221D8"/>
    <w:rsid w:val="00322384"/>
    <w:rsid w:val="003226D8"/>
    <w:rsid w:val="00324E77"/>
    <w:rsid w:val="003304BF"/>
    <w:rsid w:val="00331555"/>
    <w:rsid w:val="00332789"/>
    <w:rsid w:val="003345B6"/>
    <w:rsid w:val="0033466A"/>
    <w:rsid w:val="00334C38"/>
    <w:rsid w:val="00335715"/>
    <w:rsid w:val="00336476"/>
    <w:rsid w:val="0033753A"/>
    <w:rsid w:val="00340840"/>
    <w:rsid w:val="0034181E"/>
    <w:rsid w:val="00341B43"/>
    <w:rsid w:val="00342266"/>
    <w:rsid w:val="003442D4"/>
    <w:rsid w:val="00344EFC"/>
    <w:rsid w:val="00345B63"/>
    <w:rsid w:val="0035064E"/>
    <w:rsid w:val="00351B7C"/>
    <w:rsid w:val="00352337"/>
    <w:rsid w:val="003550CA"/>
    <w:rsid w:val="003563FF"/>
    <w:rsid w:val="00356933"/>
    <w:rsid w:val="00356EA5"/>
    <w:rsid w:val="003600D9"/>
    <w:rsid w:val="00360579"/>
    <w:rsid w:val="003605AC"/>
    <w:rsid w:val="00360659"/>
    <w:rsid w:val="00360694"/>
    <w:rsid w:val="003637C3"/>
    <w:rsid w:val="00364462"/>
    <w:rsid w:val="00364B0B"/>
    <w:rsid w:val="00365E49"/>
    <w:rsid w:val="00365EAD"/>
    <w:rsid w:val="00366AC5"/>
    <w:rsid w:val="00372C4D"/>
    <w:rsid w:val="00373D0A"/>
    <w:rsid w:val="003741E9"/>
    <w:rsid w:val="00375AC1"/>
    <w:rsid w:val="00375C4F"/>
    <w:rsid w:val="00375F5E"/>
    <w:rsid w:val="00377B09"/>
    <w:rsid w:val="00381018"/>
    <w:rsid w:val="00382AF7"/>
    <w:rsid w:val="00383532"/>
    <w:rsid w:val="0038360B"/>
    <w:rsid w:val="003A1EA1"/>
    <w:rsid w:val="003A59F3"/>
    <w:rsid w:val="003A6676"/>
    <w:rsid w:val="003B2BE7"/>
    <w:rsid w:val="003B533E"/>
    <w:rsid w:val="003B5B9F"/>
    <w:rsid w:val="003B73DB"/>
    <w:rsid w:val="003B76E2"/>
    <w:rsid w:val="003B77C6"/>
    <w:rsid w:val="003C2E9B"/>
    <w:rsid w:val="003C2EC4"/>
    <w:rsid w:val="003C43C5"/>
    <w:rsid w:val="003C5397"/>
    <w:rsid w:val="003C53EA"/>
    <w:rsid w:val="003C5521"/>
    <w:rsid w:val="003C7075"/>
    <w:rsid w:val="003C75B4"/>
    <w:rsid w:val="003D1579"/>
    <w:rsid w:val="003D602A"/>
    <w:rsid w:val="003D67BB"/>
    <w:rsid w:val="003E0859"/>
    <w:rsid w:val="003E0B78"/>
    <w:rsid w:val="003E0DC2"/>
    <w:rsid w:val="003E45F4"/>
    <w:rsid w:val="003E4FA5"/>
    <w:rsid w:val="003E76C9"/>
    <w:rsid w:val="003E7A5A"/>
    <w:rsid w:val="003F4903"/>
    <w:rsid w:val="003F4E83"/>
    <w:rsid w:val="003F67AE"/>
    <w:rsid w:val="003F720F"/>
    <w:rsid w:val="003F7824"/>
    <w:rsid w:val="003F7AFE"/>
    <w:rsid w:val="0040056A"/>
    <w:rsid w:val="004011CF"/>
    <w:rsid w:val="004024D1"/>
    <w:rsid w:val="0040307C"/>
    <w:rsid w:val="004031BA"/>
    <w:rsid w:val="0040435C"/>
    <w:rsid w:val="00405419"/>
    <w:rsid w:val="00406124"/>
    <w:rsid w:val="004067DF"/>
    <w:rsid w:val="004068D9"/>
    <w:rsid w:val="00407459"/>
    <w:rsid w:val="00407CC0"/>
    <w:rsid w:val="00410BFB"/>
    <w:rsid w:val="0041133C"/>
    <w:rsid w:val="00411E5F"/>
    <w:rsid w:val="00412854"/>
    <w:rsid w:val="00412C21"/>
    <w:rsid w:val="0041606F"/>
    <w:rsid w:val="00416360"/>
    <w:rsid w:val="0041695C"/>
    <w:rsid w:val="00416D5F"/>
    <w:rsid w:val="004178C0"/>
    <w:rsid w:val="0042262E"/>
    <w:rsid w:val="004228B0"/>
    <w:rsid w:val="00422DB7"/>
    <w:rsid w:val="004234DC"/>
    <w:rsid w:val="00425528"/>
    <w:rsid w:val="0042723E"/>
    <w:rsid w:val="00434EEF"/>
    <w:rsid w:val="00435578"/>
    <w:rsid w:val="00435C85"/>
    <w:rsid w:val="0043689B"/>
    <w:rsid w:val="00441954"/>
    <w:rsid w:val="00441F64"/>
    <w:rsid w:val="00443058"/>
    <w:rsid w:val="004434E0"/>
    <w:rsid w:val="0044471C"/>
    <w:rsid w:val="00444BE3"/>
    <w:rsid w:val="0044594A"/>
    <w:rsid w:val="00445B19"/>
    <w:rsid w:val="00445BB0"/>
    <w:rsid w:val="00446178"/>
    <w:rsid w:val="0044682A"/>
    <w:rsid w:val="004503FE"/>
    <w:rsid w:val="00453A17"/>
    <w:rsid w:val="00454DEA"/>
    <w:rsid w:val="00455981"/>
    <w:rsid w:val="0045610F"/>
    <w:rsid w:val="004602A6"/>
    <w:rsid w:val="00460DD1"/>
    <w:rsid w:val="004616FE"/>
    <w:rsid w:val="00461EB5"/>
    <w:rsid w:val="0046492B"/>
    <w:rsid w:val="004676F5"/>
    <w:rsid w:val="0047051B"/>
    <w:rsid w:val="00471164"/>
    <w:rsid w:val="00471A1D"/>
    <w:rsid w:val="00472F4D"/>
    <w:rsid w:val="00474346"/>
    <w:rsid w:val="004763B4"/>
    <w:rsid w:val="00481CFA"/>
    <w:rsid w:val="00481E0E"/>
    <w:rsid w:val="00483B4D"/>
    <w:rsid w:val="00483CF4"/>
    <w:rsid w:val="00485CC2"/>
    <w:rsid w:val="00486C2C"/>
    <w:rsid w:val="00486CEC"/>
    <w:rsid w:val="00487598"/>
    <w:rsid w:val="00494B21"/>
    <w:rsid w:val="004A0610"/>
    <w:rsid w:val="004A1C78"/>
    <w:rsid w:val="004A2338"/>
    <w:rsid w:val="004A33D7"/>
    <w:rsid w:val="004A4D7F"/>
    <w:rsid w:val="004A698E"/>
    <w:rsid w:val="004B0B6F"/>
    <w:rsid w:val="004B1835"/>
    <w:rsid w:val="004B1F06"/>
    <w:rsid w:val="004B2ABF"/>
    <w:rsid w:val="004B3DD0"/>
    <w:rsid w:val="004B59A8"/>
    <w:rsid w:val="004B776B"/>
    <w:rsid w:val="004C074F"/>
    <w:rsid w:val="004C1245"/>
    <w:rsid w:val="004C12D5"/>
    <w:rsid w:val="004C63B9"/>
    <w:rsid w:val="004C65EC"/>
    <w:rsid w:val="004C6D65"/>
    <w:rsid w:val="004C7119"/>
    <w:rsid w:val="004C7774"/>
    <w:rsid w:val="004D05F8"/>
    <w:rsid w:val="004D0797"/>
    <w:rsid w:val="004D242D"/>
    <w:rsid w:val="004D248F"/>
    <w:rsid w:val="004D3003"/>
    <w:rsid w:val="004D6BC0"/>
    <w:rsid w:val="004D6C72"/>
    <w:rsid w:val="004D71FA"/>
    <w:rsid w:val="004E0932"/>
    <w:rsid w:val="004E0D9D"/>
    <w:rsid w:val="004E27E3"/>
    <w:rsid w:val="004E350E"/>
    <w:rsid w:val="004E43CA"/>
    <w:rsid w:val="004E4994"/>
    <w:rsid w:val="004E7C87"/>
    <w:rsid w:val="004F1047"/>
    <w:rsid w:val="004F10FC"/>
    <w:rsid w:val="004F1ADD"/>
    <w:rsid w:val="004F1F23"/>
    <w:rsid w:val="004F542F"/>
    <w:rsid w:val="004F56DF"/>
    <w:rsid w:val="004F5FBA"/>
    <w:rsid w:val="004F73F6"/>
    <w:rsid w:val="005000D8"/>
    <w:rsid w:val="00502F51"/>
    <w:rsid w:val="00503173"/>
    <w:rsid w:val="00504228"/>
    <w:rsid w:val="005044F3"/>
    <w:rsid w:val="00504928"/>
    <w:rsid w:val="005061DC"/>
    <w:rsid w:val="005061E9"/>
    <w:rsid w:val="005070D3"/>
    <w:rsid w:val="00511B40"/>
    <w:rsid w:val="00511E4D"/>
    <w:rsid w:val="005128A7"/>
    <w:rsid w:val="005142AB"/>
    <w:rsid w:val="00515778"/>
    <w:rsid w:val="00515B7B"/>
    <w:rsid w:val="00517B40"/>
    <w:rsid w:val="0052167E"/>
    <w:rsid w:val="00521B34"/>
    <w:rsid w:val="00531B5F"/>
    <w:rsid w:val="00532BEF"/>
    <w:rsid w:val="005346E6"/>
    <w:rsid w:val="0053480C"/>
    <w:rsid w:val="005349C7"/>
    <w:rsid w:val="0053512A"/>
    <w:rsid w:val="0053640A"/>
    <w:rsid w:val="0053713E"/>
    <w:rsid w:val="0053741C"/>
    <w:rsid w:val="00541177"/>
    <w:rsid w:val="005450AF"/>
    <w:rsid w:val="005467B9"/>
    <w:rsid w:val="005474BE"/>
    <w:rsid w:val="005475EC"/>
    <w:rsid w:val="00550B9E"/>
    <w:rsid w:val="0055606B"/>
    <w:rsid w:val="005579E5"/>
    <w:rsid w:val="00561C43"/>
    <w:rsid w:val="00562291"/>
    <w:rsid w:val="0056274A"/>
    <w:rsid w:val="00562D7A"/>
    <w:rsid w:val="00564097"/>
    <w:rsid w:val="005654EE"/>
    <w:rsid w:val="00565AA1"/>
    <w:rsid w:val="0056697C"/>
    <w:rsid w:val="00572EE9"/>
    <w:rsid w:val="005746E6"/>
    <w:rsid w:val="00581339"/>
    <w:rsid w:val="00582298"/>
    <w:rsid w:val="0058493B"/>
    <w:rsid w:val="005859FC"/>
    <w:rsid w:val="0058672E"/>
    <w:rsid w:val="00586C49"/>
    <w:rsid w:val="00592A10"/>
    <w:rsid w:val="00593E0B"/>
    <w:rsid w:val="00594D51"/>
    <w:rsid w:val="00594E9F"/>
    <w:rsid w:val="00595897"/>
    <w:rsid w:val="00596C3E"/>
    <w:rsid w:val="005A203E"/>
    <w:rsid w:val="005A2F84"/>
    <w:rsid w:val="005A3B91"/>
    <w:rsid w:val="005A54AE"/>
    <w:rsid w:val="005A6537"/>
    <w:rsid w:val="005A7A4C"/>
    <w:rsid w:val="005B375A"/>
    <w:rsid w:val="005B4004"/>
    <w:rsid w:val="005B483A"/>
    <w:rsid w:val="005B4B73"/>
    <w:rsid w:val="005C073E"/>
    <w:rsid w:val="005C1332"/>
    <w:rsid w:val="005C1CA3"/>
    <w:rsid w:val="005C1FEB"/>
    <w:rsid w:val="005C2AE6"/>
    <w:rsid w:val="005C66CA"/>
    <w:rsid w:val="005C6A14"/>
    <w:rsid w:val="005D019D"/>
    <w:rsid w:val="005D0D9B"/>
    <w:rsid w:val="005D1B03"/>
    <w:rsid w:val="005D1E60"/>
    <w:rsid w:val="005D210C"/>
    <w:rsid w:val="005D4185"/>
    <w:rsid w:val="005D65F7"/>
    <w:rsid w:val="005D6762"/>
    <w:rsid w:val="005D69AA"/>
    <w:rsid w:val="005D7DB2"/>
    <w:rsid w:val="005E0A5C"/>
    <w:rsid w:val="005E2563"/>
    <w:rsid w:val="005E5365"/>
    <w:rsid w:val="005E5723"/>
    <w:rsid w:val="005E5B07"/>
    <w:rsid w:val="005E5B59"/>
    <w:rsid w:val="005E5CF0"/>
    <w:rsid w:val="005E60EE"/>
    <w:rsid w:val="005E71A6"/>
    <w:rsid w:val="005F1836"/>
    <w:rsid w:val="005F27D5"/>
    <w:rsid w:val="005F2D00"/>
    <w:rsid w:val="005F3068"/>
    <w:rsid w:val="005F324A"/>
    <w:rsid w:val="005F3B8B"/>
    <w:rsid w:val="00601706"/>
    <w:rsid w:val="00601B87"/>
    <w:rsid w:val="006022DF"/>
    <w:rsid w:val="00602BC3"/>
    <w:rsid w:val="00602BEF"/>
    <w:rsid w:val="00603737"/>
    <w:rsid w:val="00605E4D"/>
    <w:rsid w:val="006062C9"/>
    <w:rsid w:val="00612191"/>
    <w:rsid w:val="00612A5A"/>
    <w:rsid w:val="00613589"/>
    <w:rsid w:val="00613C1B"/>
    <w:rsid w:val="00616569"/>
    <w:rsid w:val="0061683D"/>
    <w:rsid w:val="00617D9A"/>
    <w:rsid w:val="00621560"/>
    <w:rsid w:val="00621BCF"/>
    <w:rsid w:val="00622AA8"/>
    <w:rsid w:val="00622C2A"/>
    <w:rsid w:val="006236C4"/>
    <w:rsid w:val="00625748"/>
    <w:rsid w:val="00625806"/>
    <w:rsid w:val="0062666D"/>
    <w:rsid w:val="00626F0B"/>
    <w:rsid w:val="00627482"/>
    <w:rsid w:val="006279BE"/>
    <w:rsid w:val="00627AB9"/>
    <w:rsid w:val="0063081E"/>
    <w:rsid w:val="00630920"/>
    <w:rsid w:val="00630B43"/>
    <w:rsid w:val="00631439"/>
    <w:rsid w:val="00634439"/>
    <w:rsid w:val="006357A8"/>
    <w:rsid w:val="00636321"/>
    <w:rsid w:val="00636A56"/>
    <w:rsid w:val="00636B26"/>
    <w:rsid w:val="00641251"/>
    <w:rsid w:val="00642B3E"/>
    <w:rsid w:val="00643AD6"/>
    <w:rsid w:val="00645371"/>
    <w:rsid w:val="00647044"/>
    <w:rsid w:val="00652942"/>
    <w:rsid w:val="0065430B"/>
    <w:rsid w:val="0065454D"/>
    <w:rsid w:val="0065466C"/>
    <w:rsid w:val="0065472C"/>
    <w:rsid w:val="00654D8C"/>
    <w:rsid w:val="00656BCB"/>
    <w:rsid w:val="00657ACA"/>
    <w:rsid w:val="00657B73"/>
    <w:rsid w:val="00660448"/>
    <w:rsid w:val="0066216D"/>
    <w:rsid w:val="00662F9F"/>
    <w:rsid w:val="00663B1A"/>
    <w:rsid w:val="00664278"/>
    <w:rsid w:val="00664967"/>
    <w:rsid w:val="00664E2B"/>
    <w:rsid w:val="0066500E"/>
    <w:rsid w:val="0066577C"/>
    <w:rsid w:val="00665E94"/>
    <w:rsid w:val="0066618F"/>
    <w:rsid w:val="00666C98"/>
    <w:rsid w:val="006705AF"/>
    <w:rsid w:val="00671E01"/>
    <w:rsid w:val="006729C1"/>
    <w:rsid w:val="00672A0F"/>
    <w:rsid w:val="006730D3"/>
    <w:rsid w:val="00673CB4"/>
    <w:rsid w:val="00680231"/>
    <w:rsid w:val="00680E13"/>
    <w:rsid w:val="00681B86"/>
    <w:rsid w:val="0068332A"/>
    <w:rsid w:val="00684262"/>
    <w:rsid w:val="006857A5"/>
    <w:rsid w:val="00685F62"/>
    <w:rsid w:val="00693D68"/>
    <w:rsid w:val="00693E23"/>
    <w:rsid w:val="00694A37"/>
    <w:rsid w:val="00696EB5"/>
    <w:rsid w:val="00697494"/>
    <w:rsid w:val="006A0059"/>
    <w:rsid w:val="006A138C"/>
    <w:rsid w:val="006A6ABF"/>
    <w:rsid w:val="006B0549"/>
    <w:rsid w:val="006B259F"/>
    <w:rsid w:val="006B6840"/>
    <w:rsid w:val="006B6F28"/>
    <w:rsid w:val="006C0E27"/>
    <w:rsid w:val="006C1595"/>
    <w:rsid w:val="006C26EB"/>
    <w:rsid w:val="006C28BE"/>
    <w:rsid w:val="006C30C7"/>
    <w:rsid w:val="006C346D"/>
    <w:rsid w:val="006C380B"/>
    <w:rsid w:val="006C785D"/>
    <w:rsid w:val="006C78B9"/>
    <w:rsid w:val="006D424F"/>
    <w:rsid w:val="006D4CC8"/>
    <w:rsid w:val="006D553F"/>
    <w:rsid w:val="006D5ADB"/>
    <w:rsid w:val="006D61FE"/>
    <w:rsid w:val="006D7473"/>
    <w:rsid w:val="006E05DD"/>
    <w:rsid w:val="006E09A7"/>
    <w:rsid w:val="006E116A"/>
    <w:rsid w:val="006E230E"/>
    <w:rsid w:val="006E2EEC"/>
    <w:rsid w:val="006E5740"/>
    <w:rsid w:val="006E6136"/>
    <w:rsid w:val="006F0281"/>
    <w:rsid w:val="006F032E"/>
    <w:rsid w:val="006F15B1"/>
    <w:rsid w:val="006F4253"/>
    <w:rsid w:val="006F4DA1"/>
    <w:rsid w:val="006F517A"/>
    <w:rsid w:val="006F5DE0"/>
    <w:rsid w:val="006F6480"/>
    <w:rsid w:val="006F7BCC"/>
    <w:rsid w:val="007016E4"/>
    <w:rsid w:val="00703E09"/>
    <w:rsid w:val="00704556"/>
    <w:rsid w:val="00705F61"/>
    <w:rsid w:val="007068FF"/>
    <w:rsid w:val="007073D8"/>
    <w:rsid w:val="00707A85"/>
    <w:rsid w:val="00710F44"/>
    <w:rsid w:val="00711227"/>
    <w:rsid w:val="0071273C"/>
    <w:rsid w:val="0071753D"/>
    <w:rsid w:val="00720362"/>
    <w:rsid w:val="007204B8"/>
    <w:rsid w:val="00723815"/>
    <w:rsid w:val="007265B5"/>
    <w:rsid w:val="00726EE1"/>
    <w:rsid w:val="00727DCF"/>
    <w:rsid w:val="00730341"/>
    <w:rsid w:val="00730502"/>
    <w:rsid w:val="00735458"/>
    <w:rsid w:val="00737161"/>
    <w:rsid w:val="007379DB"/>
    <w:rsid w:val="0074003B"/>
    <w:rsid w:val="007402B8"/>
    <w:rsid w:val="00741643"/>
    <w:rsid w:val="0074267B"/>
    <w:rsid w:val="00742D58"/>
    <w:rsid w:val="00742DFF"/>
    <w:rsid w:val="00743271"/>
    <w:rsid w:val="0074418B"/>
    <w:rsid w:val="00745E30"/>
    <w:rsid w:val="007466B7"/>
    <w:rsid w:val="007479C1"/>
    <w:rsid w:val="00750C33"/>
    <w:rsid w:val="007528B7"/>
    <w:rsid w:val="00753388"/>
    <w:rsid w:val="007560DA"/>
    <w:rsid w:val="0075684C"/>
    <w:rsid w:val="007568DB"/>
    <w:rsid w:val="007569AF"/>
    <w:rsid w:val="00756A2D"/>
    <w:rsid w:val="007624D5"/>
    <w:rsid w:val="00762AF9"/>
    <w:rsid w:val="007632E1"/>
    <w:rsid w:val="00765A06"/>
    <w:rsid w:val="007671BD"/>
    <w:rsid w:val="00767552"/>
    <w:rsid w:val="00770C36"/>
    <w:rsid w:val="00770E3B"/>
    <w:rsid w:val="00770F14"/>
    <w:rsid w:val="0077105D"/>
    <w:rsid w:val="00771068"/>
    <w:rsid w:val="007721BC"/>
    <w:rsid w:val="00772A33"/>
    <w:rsid w:val="007732B6"/>
    <w:rsid w:val="007746F9"/>
    <w:rsid w:val="00775DEB"/>
    <w:rsid w:val="0077638F"/>
    <w:rsid w:val="00776739"/>
    <w:rsid w:val="00776F84"/>
    <w:rsid w:val="007822D3"/>
    <w:rsid w:val="007825B2"/>
    <w:rsid w:val="00787313"/>
    <w:rsid w:val="00790622"/>
    <w:rsid w:val="00790778"/>
    <w:rsid w:val="007917E2"/>
    <w:rsid w:val="00791D21"/>
    <w:rsid w:val="0079225B"/>
    <w:rsid w:val="007937BD"/>
    <w:rsid w:val="00796422"/>
    <w:rsid w:val="00797545"/>
    <w:rsid w:val="00797594"/>
    <w:rsid w:val="007A0E47"/>
    <w:rsid w:val="007A2337"/>
    <w:rsid w:val="007A54B8"/>
    <w:rsid w:val="007A58CA"/>
    <w:rsid w:val="007A5A59"/>
    <w:rsid w:val="007A76F7"/>
    <w:rsid w:val="007B02A8"/>
    <w:rsid w:val="007B046E"/>
    <w:rsid w:val="007B0AF9"/>
    <w:rsid w:val="007B1071"/>
    <w:rsid w:val="007B2C16"/>
    <w:rsid w:val="007B2CCA"/>
    <w:rsid w:val="007B4A6E"/>
    <w:rsid w:val="007B678C"/>
    <w:rsid w:val="007B7DB1"/>
    <w:rsid w:val="007C03E4"/>
    <w:rsid w:val="007C288B"/>
    <w:rsid w:val="007C341A"/>
    <w:rsid w:val="007C44A9"/>
    <w:rsid w:val="007C5ABB"/>
    <w:rsid w:val="007C5BAC"/>
    <w:rsid w:val="007C7362"/>
    <w:rsid w:val="007D026C"/>
    <w:rsid w:val="007D0A57"/>
    <w:rsid w:val="007D13C1"/>
    <w:rsid w:val="007D1F91"/>
    <w:rsid w:val="007D2859"/>
    <w:rsid w:val="007D4A5E"/>
    <w:rsid w:val="007D4CC8"/>
    <w:rsid w:val="007D5C04"/>
    <w:rsid w:val="007E0978"/>
    <w:rsid w:val="007E356A"/>
    <w:rsid w:val="007E4072"/>
    <w:rsid w:val="007E4CD7"/>
    <w:rsid w:val="007E6647"/>
    <w:rsid w:val="007E6686"/>
    <w:rsid w:val="007E69AE"/>
    <w:rsid w:val="007F08D3"/>
    <w:rsid w:val="007F148E"/>
    <w:rsid w:val="007F1752"/>
    <w:rsid w:val="007F31A8"/>
    <w:rsid w:val="007F48FE"/>
    <w:rsid w:val="007F7942"/>
    <w:rsid w:val="00800F70"/>
    <w:rsid w:val="0080271F"/>
    <w:rsid w:val="00804C29"/>
    <w:rsid w:val="00805F28"/>
    <w:rsid w:val="00807D7F"/>
    <w:rsid w:val="00810DB2"/>
    <w:rsid w:val="00812BE0"/>
    <w:rsid w:val="00814814"/>
    <w:rsid w:val="00815397"/>
    <w:rsid w:val="00816763"/>
    <w:rsid w:val="00816AC8"/>
    <w:rsid w:val="00821721"/>
    <w:rsid w:val="00821EA3"/>
    <w:rsid w:val="008235D7"/>
    <w:rsid w:val="00824B53"/>
    <w:rsid w:val="00826578"/>
    <w:rsid w:val="0082706D"/>
    <w:rsid w:val="0083449C"/>
    <w:rsid w:val="00835301"/>
    <w:rsid w:val="0083588F"/>
    <w:rsid w:val="00841C24"/>
    <w:rsid w:val="00842F73"/>
    <w:rsid w:val="00844F4F"/>
    <w:rsid w:val="00846B1D"/>
    <w:rsid w:val="00847A1C"/>
    <w:rsid w:val="008549F0"/>
    <w:rsid w:val="00855561"/>
    <w:rsid w:val="00855F41"/>
    <w:rsid w:val="00856C8A"/>
    <w:rsid w:val="008625A8"/>
    <w:rsid w:val="008635EC"/>
    <w:rsid w:val="008658C1"/>
    <w:rsid w:val="0087113C"/>
    <w:rsid w:val="00871357"/>
    <w:rsid w:val="008728AF"/>
    <w:rsid w:val="00873B1F"/>
    <w:rsid w:val="00874131"/>
    <w:rsid w:val="00874988"/>
    <w:rsid w:val="00874A94"/>
    <w:rsid w:val="0087636E"/>
    <w:rsid w:val="00877322"/>
    <w:rsid w:val="00880C6F"/>
    <w:rsid w:val="0088397E"/>
    <w:rsid w:val="00883D5F"/>
    <w:rsid w:val="00890BD4"/>
    <w:rsid w:val="00892490"/>
    <w:rsid w:val="00893BEF"/>
    <w:rsid w:val="00893ED5"/>
    <w:rsid w:val="0089538A"/>
    <w:rsid w:val="0089572A"/>
    <w:rsid w:val="00896A41"/>
    <w:rsid w:val="00896A44"/>
    <w:rsid w:val="008A01A3"/>
    <w:rsid w:val="008A0E91"/>
    <w:rsid w:val="008A1040"/>
    <w:rsid w:val="008A285D"/>
    <w:rsid w:val="008A2AFF"/>
    <w:rsid w:val="008A3F36"/>
    <w:rsid w:val="008A4E8F"/>
    <w:rsid w:val="008A539D"/>
    <w:rsid w:val="008A593C"/>
    <w:rsid w:val="008A6EDB"/>
    <w:rsid w:val="008A73C5"/>
    <w:rsid w:val="008A7DC4"/>
    <w:rsid w:val="008A7EA2"/>
    <w:rsid w:val="008B2396"/>
    <w:rsid w:val="008B2748"/>
    <w:rsid w:val="008B3CF4"/>
    <w:rsid w:val="008B4D60"/>
    <w:rsid w:val="008B661A"/>
    <w:rsid w:val="008B75B0"/>
    <w:rsid w:val="008B7C02"/>
    <w:rsid w:val="008C1127"/>
    <w:rsid w:val="008C4DC0"/>
    <w:rsid w:val="008C5656"/>
    <w:rsid w:val="008C757F"/>
    <w:rsid w:val="008C7608"/>
    <w:rsid w:val="008D1F74"/>
    <w:rsid w:val="008D2BB9"/>
    <w:rsid w:val="008D5494"/>
    <w:rsid w:val="008D6323"/>
    <w:rsid w:val="008D6AF9"/>
    <w:rsid w:val="008E17C3"/>
    <w:rsid w:val="008E2892"/>
    <w:rsid w:val="008E3304"/>
    <w:rsid w:val="008E43F7"/>
    <w:rsid w:val="008E46C0"/>
    <w:rsid w:val="008E5AB9"/>
    <w:rsid w:val="008E67BF"/>
    <w:rsid w:val="008F1303"/>
    <w:rsid w:val="008F2457"/>
    <w:rsid w:val="008F24BA"/>
    <w:rsid w:val="008F3A1A"/>
    <w:rsid w:val="008F4941"/>
    <w:rsid w:val="008F5B07"/>
    <w:rsid w:val="008F5F2C"/>
    <w:rsid w:val="008F7416"/>
    <w:rsid w:val="0090193C"/>
    <w:rsid w:val="00901CA2"/>
    <w:rsid w:val="0090376E"/>
    <w:rsid w:val="00903E16"/>
    <w:rsid w:val="0090694D"/>
    <w:rsid w:val="00910C62"/>
    <w:rsid w:val="009111B7"/>
    <w:rsid w:val="0091280F"/>
    <w:rsid w:val="00913020"/>
    <w:rsid w:val="009139B7"/>
    <w:rsid w:val="00920ACD"/>
    <w:rsid w:val="0092289D"/>
    <w:rsid w:val="00925FE4"/>
    <w:rsid w:val="00926452"/>
    <w:rsid w:val="00926C9D"/>
    <w:rsid w:val="009279F0"/>
    <w:rsid w:val="00930150"/>
    <w:rsid w:val="00930F37"/>
    <w:rsid w:val="009318BB"/>
    <w:rsid w:val="00931EDA"/>
    <w:rsid w:val="009323E2"/>
    <w:rsid w:val="00933579"/>
    <w:rsid w:val="0093396B"/>
    <w:rsid w:val="0093416E"/>
    <w:rsid w:val="00934F05"/>
    <w:rsid w:val="009354D5"/>
    <w:rsid w:val="009366AE"/>
    <w:rsid w:val="00937150"/>
    <w:rsid w:val="00940201"/>
    <w:rsid w:val="0094084F"/>
    <w:rsid w:val="0094091E"/>
    <w:rsid w:val="00941854"/>
    <w:rsid w:val="00941FF2"/>
    <w:rsid w:val="0094205D"/>
    <w:rsid w:val="00943008"/>
    <w:rsid w:val="009437B4"/>
    <w:rsid w:val="00943E8D"/>
    <w:rsid w:val="00944396"/>
    <w:rsid w:val="00944EFC"/>
    <w:rsid w:val="00947C0A"/>
    <w:rsid w:val="0095031F"/>
    <w:rsid w:val="00951ADE"/>
    <w:rsid w:val="009521F8"/>
    <w:rsid w:val="00952E7E"/>
    <w:rsid w:val="00952F38"/>
    <w:rsid w:val="009559A8"/>
    <w:rsid w:val="00960372"/>
    <w:rsid w:val="00960967"/>
    <w:rsid w:val="009611C3"/>
    <w:rsid w:val="00961E54"/>
    <w:rsid w:val="00962204"/>
    <w:rsid w:val="009637D8"/>
    <w:rsid w:val="00966EAF"/>
    <w:rsid w:val="009675DA"/>
    <w:rsid w:val="009678C4"/>
    <w:rsid w:val="009710AD"/>
    <w:rsid w:val="00971564"/>
    <w:rsid w:val="00971F06"/>
    <w:rsid w:val="00973274"/>
    <w:rsid w:val="00973EEF"/>
    <w:rsid w:val="009761F5"/>
    <w:rsid w:val="00976D3E"/>
    <w:rsid w:val="00977DA7"/>
    <w:rsid w:val="00980C49"/>
    <w:rsid w:val="00982C2D"/>
    <w:rsid w:val="00983981"/>
    <w:rsid w:val="009842A5"/>
    <w:rsid w:val="00986B50"/>
    <w:rsid w:val="00987668"/>
    <w:rsid w:val="00990137"/>
    <w:rsid w:val="00990553"/>
    <w:rsid w:val="0099104C"/>
    <w:rsid w:val="009920E0"/>
    <w:rsid w:val="0099407A"/>
    <w:rsid w:val="009A14CE"/>
    <w:rsid w:val="009A3454"/>
    <w:rsid w:val="009A4AAC"/>
    <w:rsid w:val="009A4B86"/>
    <w:rsid w:val="009A5E7D"/>
    <w:rsid w:val="009A62B2"/>
    <w:rsid w:val="009A631F"/>
    <w:rsid w:val="009A787B"/>
    <w:rsid w:val="009B22D3"/>
    <w:rsid w:val="009B257D"/>
    <w:rsid w:val="009B4BA3"/>
    <w:rsid w:val="009B5844"/>
    <w:rsid w:val="009B77DF"/>
    <w:rsid w:val="009C3EE1"/>
    <w:rsid w:val="009C5DDD"/>
    <w:rsid w:val="009C63CC"/>
    <w:rsid w:val="009D1279"/>
    <w:rsid w:val="009D19E3"/>
    <w:rsid w:val="009D2DFD"/>
    <w:rsid w:val="009D513C"/>
    <w:rsid w:val="009D7366"/>
    <w:rsid w:val="009E01F1"/>
    <w:rsid w:val="009E38AB"/>
    <w:rsid w:val="009E3B4D"/>
    <w:rsid w:val="009E51D9"/>
    <w:rsid w:val="009E6425"/>
    <w:rsid w:val="009E72D4"/>
    <w:rsid w:val="009E7C39"/>
    <w:rsid w:val="009F0F85"/>
    <w:rsid w:val="009F1968"/>
    <w:rsid w:val="009F4117"/>
    <w:rsid w:val="009F4B33"/>
    <w:rsid w:val="009F6532"/>
    <w:rsid w:val="00A0157A"/>
    <w:rsid w:val="00A04315"/>
    <w:rsid w:val="00A04BB9"/>
    <w:rsid w:val="00A04D04"/>
    <w:rsid w:val="00A0573B"/>
    <w:rsid w:val="00A05C03"/>
    <w:rsid w:val="00A066A0"/>
    <w:rsid w:val="00A10686"/>
    <w:rsid w:val="00A11AB9"/>
    <w:rsid w:val="00A1284A"/>
    <w:rsid w:val="00A12CE5"/>
    <w:rsid w:val="00A13DBA"/>
    <w:rsid w:val="00A1498C"/>
    <w:rsid w:val="00A17074"/>
    <w:rsid w:val="00A2018D"/>
    <w:rsid w:val="00A22A91"/>
    <w:rsid w:val="00A23838"/>
    <w:rsid w:val="00A23A9F"/>
    <w:rsid w:val="00A310B7"/>
    <w:rsid w:val="00A31395"/>
    <w:rsid w:val="00A3311E"/>
    <w:rsid w:val="00A332E6"/>
    <w:rsid w:val="00A33AF9"/>
    <w:rsid w:val="00A33C8F"/>
    <w:rsid w:val="00A36E81"/>
    <w:rsid w:val="00A4095C"/>
    <w:rsid w:val="00A40BC8"/>
    <w:rsid w:val="00A4160A"/>
    <w:rsid w:val="00A416E1"/>
    <w:rsid w:val="00A418C0"/>
    <w:rsid w:val="00A42928"/>
    <w:rsid w:val="00A43C2A"/>
    <w:rsid w:val="00A456C7"/>
    <w:rsid w:val="00A463D8"/>
    <w:rsid w:val="00A46B21"/>
    <w:rsid w:val="00A47C56"/>
    <w:rsid w:val="00A511AD"/>
    <w:rsid w:val="00A52276"/>
    <w:rsid w:val="00A52FF5"/>
    <w:rsid w:val="00A53D33"/>
    <w:rsid w:val="00A53FDE"/>
    <w:rsid w:val="00A54A99"/>
    <w:rsid w:val="00A5658A"/>
    <w:rsid w:val="00A570A6"/>
    <w:rsid w:val="00A6051C"/>
    <w:rsid w:val="00A60A00"/>
    <w:rsid w:val="00A63189"/>
    <w:rsid w:val="00A6355C"/>
    <w:rsid w:val="00A64030"/>
    <w:rsid w:val="00A64385"/>
    <w:rsid w:val="00A64AB2"/>
    <w:rsid w:val="00A65A7E"/>
    <w:rsid w:val="00A65AC3"/>
    <w:rsid w:val="00A70243"/>
    <w:rsid w:val="00A70729"/>
    <w:rsid w:val="00A70F6F"/>
    <w:rsid w:val="00A70FB3"/>
    <w:rsid w:val="00A72790"/>
    <w:rsid w:val="00A72862"/>
    <w:rsid w:val="00A73F24"/>
    <w:rsid w:val="00A77884"/>
    <w:rsid w:val="00A77F54"/>
    <w:rsid w:val="00A80716"/>
    <w:rsid w:val="00A82240"/>
    <w:rsid w:val="00A8444D"/>
    <w:rsid w:val="00A86A15"/>
    <w:rsid w:val="00A86E63"/>
    <w:rsid w:val="00A87B09"/>
    <w:rsid w:val="00A87C0D"/>
    <w:rsid w:val="00A87CFD"/>
    <w:rsid w:val="00A91F2E"/>
    <w:rsid w:val="00A929B8"/>
    <w:rsid w:val="00A9365F"/>
    <w:rsid w:val="00A94CA8"/>
    <w:rsid w:val="00A961DC"/>
    <w:rsid w:val="00A965E9"/>
    <w:rsid w:val="00AA20A5"/>
    <w:rsid w:val="00AA40AE"/>
    <w:rsid w:val="00AA63F4"/>
    <w:rsid w:val="00AA6B15"/>
    <w:rsid w:val="00AA6B8F"/>
    <w:rsid w:val="00AB09FB"/>
    <w:rsid w:val="00AB12FB"/>
    <w:rsid w:val="00AB3C91"/>
    <w:rsid w:val="00AB3E5E"/>
    <w:rsid w:val="00AB4895"/>
    <w:rsid w:val="00AB4A75"/>
    <w:rsid w:val="00AB4C20"/>
    <w:rsid w:val="00AB5CD0"/>
    <w:rsid w:val="00AC1CCF"/>
    <w:rsid w:val="00AC1E74"/>
    <w:rsid w:val="00AC39C0"/>
    <w:rsid w:val="00AC3FCA"/>
    <w:rsid w:val="00AC4DFC"/>
    <w:rsid w:val="00AD12D6"/>
    <w:rsid w:val="00AD16FE"/>
    <w:rsid w:val="00AD1E11"/>
    <w:rsid w:val="00AD4C99"/>
    <w:rsid w:val="00AD58A7"/>
    <w:rsid w:val="00AD5C21"/>
    <w:rsid w:val="00AD6075"/>
    <w:rsid w:val="00AE26A9"/>
    <w:rsid w:val="00AE4F47"/>
    <w:rsid w:val="00AE607E"/>
    <w:rsid w:val="00AE6FD7"/>
    <w:rsid w:val="00AF09BA"/>
    <w:rsid w:val="00AF0C1F"/>
    <w:rsid w:val="00AF15AD"/>
    <w:rsid w:val="00AF24AE"/>
    <w:rsid w:val="00AF31DD"/>
    <w:rsid w:val="00AF3480"/>
    <w:rsid w:val="00AF3A88"/>
    <w:rsid w:val="00AF57EB"/>
    <w:rsid w:val="00AF670B"/>
    <w:rsid w:val="00AF6D24"/>
    <w:rsid w:val="00B04098"/>
    <w:rsid w:val="00B07494"/>
    <w:rsid w:val="00B11F93"/>
    <w:rsid w:val="00B12B2E"/>
    <w:rsid w:val="00B13497"/>
    <w:rsid w:val="00B1367F"/>
    <w:rsid w:val="00B13B77"/>
    <w:rsid w:val="00B208F9"/>
    <w:rsid w:val="00B20C68"/>
    <w:rsid w:val="00B218F3"/>
    <w:rsid w:val="00B2336E"/>
    <w:rsid w:val="00B238F4"/>
    <w:rsid w:val="00B23FEB"/>
    <w:rsid w:val="00B24C1B"/>
    <w:rsid w:val="00B25A9C"/>
    <w:rsid w:val="00B265C4"/>
    <w:rsid w:val="00B269BD"/>
    <w:rsid w:val="00B2764A"/>
    <w:rsid w:val="00B30418"/>
    <w:rsid w:val="00B30D2F"/>
    <w:rsid w:val="00B34841"/>
    <w:rsid w:val="00B34D02"/>
    <w:rsid w:val="00B36161"/>
    <w:rsid w:val="00B36BAF"/>
    <w:rsid w:val="00B36D01"/>
    <w:rsid w:val="00B41D73"/>
    <w:rsid w:val="00B4422F"/>
    <w:rsid w:val="00B463F7"/>
    <w:rsid w:val="00B47094"/>
    <w:rsid w:val="00B50284"/>
    <w:rsid w:val="00B50D05"/>
    <w:rsid w:val="00B5129A"/>
    <w:rsid w:val="00B52A5B"/>
    <w:rsid w:val="00B52B4E"/>
    <w:rsid w:val="00B54E8D"/>
    <w:rsid w:val="00B567A9"/>
    <w:rsid w:val="00B5756A"/>
    <w:rsid w:val="00B601DC"/>
    <w:rsid w:val="00B60FE6"/>
    <w:rsid w:val="00B619A1"/>
    <w:rsid w:val="00B65217"/>
    <w:rsid w:val="00B66330"/>
    <w:rsid w:val="00B66488"/>
    <w:rsid w:val="00B6710C"/>
    <w:rsid w:val="00B6775D"/>
    <w:rsid w:val="00B710FC"/>
    <w:rsid w:val="00B71A49"/>
    <w:rsid w:val="00B7218C"/>
    <w:rsid w:val="00B72D32"/>
    <w:rsid w:val="00B75BB0"/>
    <w:rsid w:val="00B76658"/>
    <w:rsid w:val="00B76A33"/>
    <w:rsid w:val="00B772F4"/>
    <w:rsid w:val="00B7735F"/>
    <w:rsid w:val="00B80721"/>
    <w:rsid w:val="00B84DFA"/>
    <w:rsid w:val="00B855E7"/>
    <w:rsid w:val="00B864FF"/>
    <w:rsid w:val="00B871B5"/>
    <w:rsid w:val="00B904C4"/>
    <w:rsid w:val="00B91149"/>
    <w:rsid w:val="00B915C3"/>
    <w:rsid w:val="00B91FED"/>
    <w:rsid w:val="00B9212F"/>
    <w:rsid w:val="00B94098"/>
    <w:rsid w:val="00B95153"/>
    <w:rsid w:val="00B96516"/>
    <w:rsid w:val="00B97AED"/>
    <w:rsid w:val="00B97DE0"/>
    <w:rsid w:val="00BA0AFA"/>
    <w:rsid w:val="00BA12D0"/>
    <w:rsid w:val="00BA19E6"/>
    <w:rsid w:val="00BA2C77"/>
    <w:rsid w:val="00BA2E5E"/>
    <w:rsid w:val="00BA6C89"/>
    <w:rsid w:val="00BA78D6"/>
    <w:rsid w:val="00BB0111"/>
    <w:rsid w:val="00BB36CC"/>
    <w:rsid w:val="00BB3CA8"/>
    <w:rsid w:val="00BB5058"/>
    <w:rsid w:val="00BB5ADB"/>
    <w:rsid w:val="00BB6111"/>
    <w:rsid w:val="00BB61C8"/>
    <w:rsid w:val="00BB6EF3"/>
    <w:rsid w:val="00BB7A11"/>
    <w:rsid w:val="00BC034B"/>
    <w:rsid w:val="00BC1052"/>
    <w:rsid w:val="00BC28EF"/>
    <w:rsid w:val="00BD0F35"/>
    <w:rsid w:val="00BD129B"/>
    <w:rsid w:val="00BD214F"/>
    <w:rsid w:val="00BD2301"/>
    <w:rsid w:val="00BD30FA"/>
    <w:rsid w:val="00BD39AC"/>
    <w:rsid w:val="00BD4228"/>
    <w:rsid w:val="00BD42D8"/>
    <w:rsid w:val="00BD5BD7"/>
    <w:rsid w:val="00BE0F91"/>
    <w:rsid w:val="00BE1430"/>
    <w:rsid w:val="00BE470C"/>
    <w:rsid w:val="00BE4860"/>
    <w:rsid w:val="00BE48DA"/>
    <w:rsid w:val="00BE4C86"/>
    <w:rsid w:val="00BE5E3B"/>
    <w:rsid w:val="00BE6C97"/>
    <w:rsid w:val="00BF0401"/>
    <w:rsid w:val="00BF1B1A"/>
    <w:rsid w:val="00BF1E4D"/>
    <w:rsid w:val="00BF3953"/>
    <w:rsid w:val="00BF403B"/>
    <w:rsid w:val="00BF470B"/>
    <w:rsid w:val="00BF4C57"/>
    <w:rsid w:val="00BF4DA4"/>
    <w:rsid w:val="00BF5126"/>
    <w:rsid w:val="00BF64BB"/>
    <w:rsid w:val="00BF6D2A"/>
    <w:rsid w:val="00C00C63"/>
    <w:rsid w:val="00C036C4"/>
    <w:rsid w:val="00C03B55"/>
    <w:rsid w:val="00C05250"/>
    <w:rsid w:val="00C05262"/>
    <w:rsid w:val="00C1167E"/>
    <w:rsid w:val="00C17372"/>
    <w:rsid w:val="00C23BB7"/>
    <w:rsid w:val="00C23E06"/>
    <w:rsid w:val="00C25BFA"/>
    <w:rsid w:val="00C279E9"/>
    <w:rsid w:val="00C3010B"/>
    <w:rsid w:val="00C305FD"/>
    <w:rsid w:val="00C31DCD"/>
    <w:rsid w:val="00C32056"/>
    <w:rsid w:val="00C32C91"/>
    <w:rsid w:val="00C34B4E"/>
    <w:rsid w:val="00C3566A"/>
    <w:rsid w:val="00C35AFD"/>
    <w:rsid w:val="00C36FAC"/>
    <w:rsid w:val="00C403C5"/>
    <w:rsid w:val="00C40421"/>
    <w:rsid w:val="00C43C3A"/>
    <w:rsid w:val="00C445CB"/>
    <w:rsid w:val="00C44EA0"/>
    <w:rsid w:val="00C46AAF"/>
    <w:rsid w:val="00C47306"/>
    <w:rsid w:val="00C47DDD"/>
    <w:rsid w:val="00C531BE"/>
    <w:rsid w:val="00C54CD2"/>
    <w:rsid w:val="00C5562C"/>
    <w:rsid w:val="00C55A8C"/>
    <w:rsid w:val="00C57562"/>
    <w:rsid w:val="00C57A29"/>
    <w:rsid w:val="00C57FE2"/>
    <w:rsid w:val="00C611AE"/>
    <w:rsid w:val="00C62949"/>
    <w:rsid w:val="00C64E60"/>
    <w:rsid w:val="00C66864"/>
    <w:rsid w:val="00C670E9"/>
    <w:rsid w:val="00C713B6"/>
    <w:rsid w:val="00C71630"/>
    <w:rsid w:val="00C75A9E"/>
    <w:rsid w:val="00C779F9"/>
    <w:rsid w:val="00C77FB3"/>
    <w:rsid w:val="00C80379"/>
    <w:rsid w:val="00C80B01"/>
    <w:rsid w:val="00C82D49"/>
    <w:rsid w:val="00C83472"/>
    <w:rsid w:val="00C844EB"/>
    <w:rsid w:val="00C853D0"/>
    <w:rsid w:val="00C85B16"/>
    <w:rsid w:val="00C8709D"/>
    <w:rsid w:val="00C9064E"/>
    <w:rsid w:val="00C907A7"/>
    <w:rsid w:val="00C90C3B"/>
    <w:rsid w:val="00C910E1"/>
    <w:rsid w:val="00C9156E"/>
    <w:rsid w:val="00C938A2"/>
    <w:rsid w:val="00C941DB"/>
    <w:rsid w:val="00C975A4"/>
    <w:rsid w:val="00C97A8F"/>
    <w:rsid w:val="00CA017B"/>
    <w:rsid w:val="00CA0B78"/>
    <w:rsid w:val="00CA2E6A"/>
    <w:rsid w:val="00CA2EE2"/>
    <w:rsid w:val="00CB05BD"/>
    <w:rsid w:val="00CB3C51"/>
    <w:rsid w:val="00CB40DC"/>
    <w:rsid w:val="00CB66A4"/>
    <w:rsid w:val="00CB6795"/>
    <w:rsid w:val="00CB69D3"/>
    <w:rsid w:val="00CB6B15"/>
    <w:rsid w:val="00CB6CBA"/>
    <w:rsid w:val="00CB781E"/>
    <w:rsid w:val="00CB7F2A"/>
    <w:rsid w:val="00CC031D"/>
    <w:rsid w:val="00CC105F"/>
    <w:rsid w:val="00CC1659"/>
    <w:rsid w:val="00CC2188"/>
    <w:rsid w:val="00CC232C"/>
    <w:rsid w:val="00CC4B5A"/>
    <w:rsid w:val="00CC678F"/>
    <w:rsid w:val="00CC68D7"/>
    <w:rsid w:val="00CD1EB8"/>
    <w:rsid w:val="00CD1F28"/>
    <w:rsid w:val="00CD31F7"/>
    <w:rsid w:val="00CD453F"/>
    <w:rsid w:val="00CD46F5"/>
    <w:rsid w:val="00CD79BB"/>
    <w:rsid w:val="00CE24B5"/>
    <w:rsid w:val="00CE3F40"/>
    <w:rsid w:val="00CE5F85"/>
    <w:rsid w:val="00CE6C4A"/>
    <w:rsid w:val="00CE6CFA"/>
    <w:rsid w:val="00CF01C2"/>
    <w:rsid w:val="00CF0AAA"/>
    <w:rsid w:val="00CF14ED"/>
    <w:rsid w:val="00CF1532"/>
    <w:rsid w:val="00CF28E5"/>
    <w:rsid w:val="00CF2D3D"/>
    <w:rsid w:val="00CF4DB8"/>
    <w:rsid w:val="00CF5260"/>
    <w:rsid w:val="00CF766A"/>
    <w:rsid w:val="00CF79A7"/>
    <w:rsid w:val="00D00071"/>
    <w:rsid w:val="00D05D32"/>
    <w:rsid w:val="00D07615"/>
    <w:rsid w:val="00D10E8A"/>
    <w:rsid w:val="00D11C61"/>
    <w:rsid w:val="00D11F64"/>
    <w:rsid w:val="00D12D9E"/>
    <w:rsid w:val="00D12E90"/>
    <w:rsid w:val="00D12FCE"/>
    <w:rsid w:val="00D13163"/>
    <w:rsid w:val="00D14036"/>
    <w:rsid w:val="00D17039"/>
    <w:rsid w:val="00D17501"/>
    <w:rsid w:val="00D17AB9"/>
    <w:rsid w:val="00D210F4"/>
    <w:rsid w:val="00D21294"/>
    <w:rsid w:val="00D2233E"/>
    <w:rsid w:val="00D23AFA"/>
    <w:rsid w:val="00D25071"/>
    <w:rsid w:val="00D26C22"/>
    <w:rsid w:val="00D27A5E"/>
    <w:rsid w:val="00D30A0F"/>
    <w:rsid w:val="00D30F37"/>
    <w:rsid w:val="00D31158"/>
    <w:rsid w:val="00D31354"/>
    <w:rsid w:val="00D3240D"/>
    <w:rsid w:val="00D32C24"/>
    <w:rsid w:val="00D32F41"/>
    <w:rsid w:val="00D33867"/>
    <w:rsid w:val="00D33C93"/>
    <w:rsid w:val="00D340FE"/>
    <w:rsid w:val="00D36311"/>
    <w:rsid w:val="00D37988"/>
    <w:rsid w:val="00D37BA6"/>
    <w:rsid w:val="00D37E1A"/>
    <w:rsid w:val="00D40705"/>
    <w:rsid w:val="00D435D7"/>
    <w:rsid w:val="00D443E4"/>
    <w:rsid w:val="00D4451B"/>
    <w:rsid w:val="00D4502A"/>
    <w:rsid w:val="00D45314"/>
    <w:rsid w:val="00D45362"/>
    <w:rsid w:val="00D4736C"/>
    <w:rsid w:val="00D504B2"/>
    <w:rsid w:val="00D50AD0"/>
    <w:rsid w:val="00D52865"/>
    <w:rsid w:val="00D54678"/>
    <w:rsid w:val="00D555C8"/>
    <w:rsid w:val="00D60898"/>
    <w:rsid w:val="00D60909"/>
    <w:rsid w:val="00D63DB6"/>
    <w:rsid w:val="00D65D98"/>
    <w:rsid w:val="00D67FFC"/>
    <w:rsid w:val="00D703DE"/>
    <w:rsid w:val="00D70D33"/>
    <w:rsid w:val="00D73B6B"/>
    <w:rsid w:val="00D73D45"/>
    <w:rsid w:val="00D74005"/>
    <w:rsid w:val="00D76EE1"/>
    <w:rsid w:val="00D77D06"/>
    <w:rsid w:val="00D77DFE"/>
    <w:rsid w:val="00D802B6"/>
    <w:rsid w:val="00D80493"/>
    <w:rsid w:val="00D80AB6"/>
    <w:rsid w:val="00D80BB7"/>
    <w:rsid w:val="00D813FA"/>
    <w:rsid w:val="00D82F89"/>
    <w:rsid w:val="00D8476F"/>
    <w:rsid w:val="00D84C87"/>
    <w:rsid w:val="00D8539A"/>
    <w:rsid w:val="00D85B02"/>
    <w:rsid w:val="00D86531"/>
    <w:rsid w:val="00D86B56"/>
    <w:rsid w:val="00D90A2E"/>
    <w:rsid w:val="00D9158A"/>
    <w:rsid w:val="00D92031"/>
    <w:rsid w:val="00D93098"/>
    <w:rsid w:val="00D96028"/>
    <w:rsid w:val="00D96887"/>
    <w:rsid w:val="00D9690D"/>
    <w:rsid w:val="00D96ABF"/>
    <w:rsid w:val="00D973E5"/>
    <w:rsid w:val="00D979CD"/>
    <w:rsid w:val="00D97A5A"/>
    <w:rsid w:val="00D97CC0"/>
    <w:rsid w:val="00DA51DE"/>
    <w:rsid w:val="00DA562C"/>
    <w:rsid w:val="00DA641A"/>
    <w:rsid w:val="00DA78C5"/>
    <w:rsid w:val="00DB001A"/>
    <w:rsid w:val="00DB08E4"/>
    <w:rsid w:val="00DB0F77"/>
    <w:rsid w:val="00DB17C4"/>
    <w:rsid w:val="00DB5510"/>
    <w:rsid w:val="00DB6C46"/>
    <w:rsid w:val="00DB6ECB"/>
    <w:rsid w:val="00DB758B"/>
    <w:rsid w:val="00DB7766"/>
    <w:rsid w:val="00DC14A9"/>
    <w:rsid w:val="00DC2501"/>
    <w:rsid w:val="00DC3C41"/>
    <w:rsid w:val="00DC3DBE"/>
    <w:rsid w:val="00DC5658"/>
    <w:rsid w:val="00DC5C75"/>
    <w:rsid w:val="00DC6C92"/>
    <w:rsid w:val="00DD16A8"/>
    <w:rsid w:val="00DD22DC"/>
    <w:rsid w:val="00DD3254"/>
    <w:rsid w:val="00DD51A7"/>
    <w:rsid w:val="00DD5A28"/>
    <w:rsid w:val="00DD6B66"/>
    <w:rsid w:val="00DD7E2D"/>
    <w:rsid w:val="00DE080E"/>
    <w:rsid w:val="00DE0F51"/>
    <w:rsid w:val="00DE3047"/>
    <w:rsid w:val="00DE4594"/>
    <w:rsid w:val="00DE66B6"/>
    <w:rsid w:val="00DE67AE"/>
    <w:rsid w:val="00DF1117"/>
    <w:rsid w:val="00DF11F0"/>
    <w:rsid w:val="00DF13EF"/>
    <w:rsid w:val="00DF3EF7"/>
    <w:rsid w:val="00DF5678"/>
    <w:rsid w:val="00DF56AC"/>
    <w:rsid w:val="00DF5B16"/>
    <w:rsid w:val="00DF5D70"/>
    <w:rsid w:val="00DF6528"/>
    <w:rsid w:val="00DF7866"/>
    <w:rsid w:val="00E00FF8"/>
    <w:rsid w:val="00E01425"/>
    <w:rsid w:val="00E01B45"/>
    <w:rsid w:val="00E01DB7"/>
    <w:rsid w:val="00E04EB4"/>
    <w:rsid w:val="00E062C9"/>
    <w:rsid w:val="00E06C1B"/>
    <w:rsid w:val="00E1015C"/>
    <w:rsid w:val="00E10930"/>
    <w:rsid w:val="00E10FCC"/>
    <w:rsid w:val="00E11602"/>
    <w:rsid w:val="00E134DF"/>
    <w:rsid w:val="00E138A0"/>
    <w:rsid w:val="00E142D8"/>
    <w:rsid w:val="00E151DC"/>
    <w:rsid w:val="00E1545F"/>
    <w:rsid w:val="00E163CD"/>
    <w:rsid w:val="00E17FF4"/>
    <w:rsid w:val="00E20A62"/>
    <w:rsid w:val="00E211A1"/>
    <w:rsid w:val="00E21851"/>
    <w:rsid w:val="00E22858"/>
    <w:rsid w:val="00E23E98"/>
    <w:rsid w:val="00E24D1B"/>
    <w:rsid w:val="00E24FD4"/>
    <w:rsid w:val="00E259CC"/>
    <w:rsid w:val="00E25F5B"/>
    <w:rsid w:val="00E2708E"/>
    <w:rsid w:val="00E30170"/>
    <w:rsid w:val="00E3026A"/>
    <w:rsid w:val="00E329CB"/>
    <w:rsid w:val="00E3367C"/>
    <w:rsid w:val="00E34195"/>
    <w:rsid w:val="00E355CD"/>
    <w:rsid w:val="00E36355"/>
    <w:rsid w:val="00E367E2"/>
    <w:rsid w:val="00E40834"/>
    <w:rsid w:val="00E41ECB"/>
    <w:rsid w:val="00E433A4"/>
    <w:rsid w:val="00E43CEA"/>
    <w:rsid w:val="00E43E3E"/>
    <w:rsid w:val="00E44B39"/>
    <w:rsid w:val="00E47F25"/>
    <w:rsid w:val="00E54D4C"/>
    <w:rsid w:val="00E55396"/>
    <w:rsid w:val="00E55409"/>
    <w:rsid w:val="00E5579C"/>
    <w:rsid w:val="00E6377B"/>
    <w:rsid w:val="00E6502B"/>
    <w:rsid w:val="00E661AB"/>
    <w:rsid w:val="00E669E6"/>
    <w:rsid w:val="00E66C5F"/>
    <w:rsid w:val="00E670A9"/>
    <w:rsid w:val="00E70379"/>
    <w:rsid w:val="00E73DB8"/>
    <w:rsid w:val="00E75314"/>
    <w:rsid w:val="00E77A7D"/>
    <w:rsid w:val="00E77D77"/>
    <w:rsid w:val="00E810B4"/>
    <w:rsid w:val="00E81F44"/>
    <w:rsid w:val="00E843FD"/>
    <w:rsid w:val="00E84AC8"/>
    <w:rsid w:val="00E86807"/>
    <w:rsid w:val="00E87747"/>
    <w:rsid w:val="00E87813"/>
    <w:rsid w:val="00E920C4"/>
    <w:rsid w:val="00E93FA1"/>
    <w:rsid w:val="00E94423"/>
    <w:rsid w:val="00E94696"/>
    <w:rsid w:val="00E96366"/>
    <w:rsid w:val="00E971D9"/>
    <w:rsid w:val="00E97B53"/>
    <w:rsid w:val="00EA0584"/>
    <w:rsid w:val="00EA0C9B"/>
    <w:rsid w:val="00EA1B74"/>
    <w:rsid w:val="00EA1FAF"/>
    <w:rsid w:val="00EA2CD9"/>
    <w:rsid w:val="00EA3963"/>
    <w:rsid w:val="00EA74D9"/>
    <w:rsid w:val="00EB28A9"/>
    <w:rsid w:val="00EB37BA"/>
    <w:rsid w:val="00EB6D3F"/>
    <w:rsid w:val="00EB7566"/>
    <w:rsid w:val="00EC58B9"/>
    <w:rsid w:val="00EC5C22"/>
    <w:rsid w:val="00EC5D38"/>
    <w:rsid w:val="00EC5F99"/>
    <w:rsid w:val="00EC6647"/>
    <w:rsid w:val="00EC6B38"/>
    <w:rsid w:val="00ED011D"/>
    <w:rsid w:val="00ED1A68"/>
    <w:rsid w:val="00ED1FE4"/>
    <w:rsid w:val="00ED3367"/>
    <w:rsid w:val="00ED75E8"/>
    <w:rsid w:val="00ED766F"/>
    <w:rsid w:val="00EE05B4"/>
    <w:rsid w:val="00EE121C"/>
    <w:rsid w:val="00EE6712"/>
    <w:rsid w:val="00EF0D59"/>
    <w:rsid w:val="00EF1867"/>
    <w:rsid w:val="00EF33A3"/>
    <w:rsid w:val="00EF4B5A"/>
    <w:rsid w:val="00EF5F2A"/>
    <w:rsid w:val="00EF6FF2"/>
    <w:rsid w:val="00EF789C"/>
    <w:rsid w:val="00EF7B82"/>
    <w:rsid w:val="00F03544"/>
    <w:rsid w:val="00F05F30"/>
    <w:rsid w:val="00F07B7D"/>
    <w:rsid w:val="00F12684"/>
    <w:rsid w:val="00F12A41"/>
    <w:rsid w:val="00F13CA6"/>
    <w:rsid w:val="00F14F37"/>
    <w:rsid w:val="00F16097"/>
    <w:rsid w:val="00F16DB1"/>
    <w:rsid w:val="00F16E0A"/>
    <w:rsid w:val="00F17D16"/>
    <w:rsid w:val="00F20F8D"/>
    <w:rsid w:val="00F21C07"/>
    <w:rsid w:val="00F2221F"/>
    <w:rsid w:val="00F259ED"/>
    <w:rsid w:val="00F2693B"/>
    <w:rsid w:val="00F301FD"/>
    <w:rsid w:val="00F33094"/>
    <w:rsid w:val="00F33E7E"/>
    <w:rsid w:val="00F34569"/>
    <w:rsid w:val="00F350E0"/>
    <w:rsid w:val="00F36D89"/>
    <w:rsid w:val="00F378D0"/>
    <w:rsid w:val="00F409D3"/>
    <w:rsid w:val="00F44314"/>
    <w:rsid w:val="00F44EF3"/>
    <w:rsid w:val="00F45DAA"/>
    <w:rsid w:val="00F46308"/>
    <w:rsid w:val="00F502FA"/>
    <w:rsid w:val="00F50481"/>
    <w:rsid w:val="00F52B3F"/>
    <w:rsid w:val="00F5336A"/>
    <w:rsid w:val="00F539EE"/>
    <w:rsid w:val="00F53BC5"/>
    <w:rsid w:val="00F556A4"/>
    <w:rsid w:val="00F56DF5"/>
    <w:rsid w:val="00F5712C"/>
    <w:rsid w:val="00F57A68"/>
    <w:rsid w:val="00F60B68"/>
    <w:rsid w:val="00F624AE"/>
    <w:rsid w:val="00F66F01"/>
    <w:rsid w:val="00F6707D"/>
    <w:rsid w:val="00F67C81"/>
    <w:rsid w:val="00F7154A"/>
    <w:rsid w:val="00F7225D"/>
    <w:rsid w:val="00F72DCF"/>
    <w:rsid w:val="00F73FFC"/>
    <w:rsid w:val="00F74291"/>
    <w:rsid w:val="00F75AEC"/>
    <w:rsid w:val="00F75B7A"/>
    <w:rsid w:val="00F75B9B"/>
    <w:rsid w:val="00F76DC8"/>
    <w:rsid w:val="00F76FA6"/>
    <w:rsid w:val="00F7716E"/>
    <w:rsid w:val="00F81301"/>
    <w:rsid w:val="00F81DDF"/>
    <w:rsid w:val="00F8672C"/>
    <w:rsid w:val="00F92499"/>
    <w:rsid w:val="00F94435"/>
    <w:rsid w:val="00F95365"/>
    <w:rsid w:val="00F96271"/>
    <w:rsid w:val="00F96B88"/>
    <w:rsid w:val="00FA025D"/>
    <w:rsid w:val="00FA080B"/>
    <w:rsid w:val="00FA10A7"/>
    <w:rsid w:val="00FA1321"/>
    <w:rsid w:val="00FA3D83"/>
    <w:rsid w:val="00FA49B2"/>
    <w:rsid w:val="00FA5EEB"/>
    <w:rsid w:val="00FA6A10"/>
    <w:rsid w:val="00FA78B9"/>
    <w:rsid w:val="00FB07DA"/>
    <w:rsid w:val="00FB1761"/>
    <w:rsid w:val="00FB20DC"/>
    <w:rsid w:val="00FB21C5"/>
    <w:rsid w:val="00FB2680"/>
    <w:rsid w:val="00FB2A54"/>
    <w:rsid w:val="00FB413D"/>
    <w:rsid w:val="00FB60A3"/>
    <w:rsid w:val="00FB7901"/>
    <w:rsid w:val="00FC0FAE"/>
    <w:rsid w:val="00FC1397"/>
    <w:rsid w:val="00FC199E"/>
    <w:rsid w:val="00FC1F44"/>
    <w:rsid w:val="00FC20D4"/>
    <w:rsid w:val="00FC37EE"/>
    <w:rsid w:val="00FC3832"/>
    <w:rsid w:val="00FC391E"/>
    <w:rsid w:val="00FC528B"/>
    <w:rsid w:val="00FC7707"/>
    <w:rsid w:val="00FC7B0F"/>
    <w:rsid w:val="00FC7B52"/>
    <w:rsid w:val="00FC7F2D"/>
    <w:rsid w:val="00FD1E59"/>
    <w:rsid w:val="00FD422B"/>
    <w:rsid w:val="00FD486B"/>
    <w:rsid w:val="00FD4D25"/>
    <w:rsid w:val="00FD6CBB"/>
    <w:rsid w:val="00FE0E7D"/>
    <w:rsid w:val="00FE19B2"/>
    <w:rsid w:val="00FE2CF4"/>
    <w:rsid w:val="00FE4323"/>
    <w:rsid w:val="00FE44C9"/>
    <w:rsid w:val="00FE4625"/>
    <w:rsid w:val="00FE7B93"/>
    <w:rsid w:val="00FF4997"/>
    <w:rsid w:val="00FF5551"/>
    <w:rsid w:val="00FF5CF2"/>
    <w:rsid w:val="00FF7C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v:textbox inset="0,0,0,0"/>
    </o:shapedefaults>
    <o:shapelayout v:ext="edit">
      <o:idmap v:ext="edit" data="1"/>
    </o:shapelayout>
  </w:shapeDefaults>
  <w:decimalSymbol w:val=","/>
  <w:listSeparator w:val=";"/>
  <w14:docId w14:val="04EB067C"/>
  <w14:defaultImageDpi w14:val="300"/>
  <w15:docId w15:val="{743C8898-793A-4004-8AA3-B61E7CEA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9B8"/>
    <w:pPr>
      <w:spacing w:after="120" w:line="240" w:lineRule="atLeast"/>
    </w:pPr>
    <w:rPr>
      <w:rFonts w:ascii="Verdana" w:hAnsi="Verdana"/>
      <w:sz w:val="16"/>
      <w:szCs w:val="24"/>
      <w:lang w:val="nl-NL" w:eastAsia="nl-NL"/>
    </w:rPr>
  </w:style>
  <w:style w:type="paragraph" w:styleId="Heading1">
    <w:name w:val="heading 1"/>
    <w:basedOn w:val="Normal"/>
    <w:next w:val="Normal"/>
    <w:qFormat/>
    <w:rsid w:val="00027262"/>
    <w:pPr>
      <w:pageBreakBefore/>
      <w:widowControl w:val="0"/>
      <w:numPr>
        <w:numId w:val="3"/>
      </w:numPr>
      <w:spacing w:after="700" w:line="300" w:lineRule="atLeast"/>
      <w:contextualSpacing/>
      <w:outlineLvl w:val="0"/>
    </w:pPr>
    <w:rPr>
      <w:rFonts w:cs="Arial"/>
      <w:bCs/>
      <w:kern w:val="32"/>
      <w:sz w:val="24"/>
      <w:szCs w:val="18"/>
      <w:lang w:val="en-US"/>
    </w:rPr>
  </w:style>
  <w:style w:type="paragraph" w:styleId="Heading2">
    <w:name w:val="heading 2"/>
    <w:basedOn w:val="Heading1"/>
    <w:next w:val="Normal"/>
    <w:link w:val="Heading2Char"/>
    <w:autoRedefine/>
    <w:qFormat/>
    <w:rsid w:val="00796422"/>
    <w:pPr>
      <w:keepNext/>
      <w:pageBreakBefore w:val="0"/>
      <w:numPr>
        <w:ilvl w:val="1"/>
      </w:numPr>
      <w:spacing w:before="200" w:after="0" w:line="276" w:lineRule="auto"/>
      <w:jc w:val="both"/>
      <w:outlineLvl w:val="1"/>
    </w:pPr>
    <w:rPr>
      <w:b/>
      <w:bCs w:val="0"/>
      <w:iCs/>
      <w:sz w:val="18"/>
      <w:szCs w:val="28"/>
      <w:lang w:val="nl-NL"/>
    </w:rPr>
  </w:style>
  <w:style w:type="paragraph" w:styleId="Heading3">
    <w:name w:val="heading 3"/>
    <w:basedOn w:val="Heading1"/>
    <w:next w:val="Normal"/>
    <w:qFormat/>
    <w:rsid w:val="00082E14"/>
    <w:pPr>
      <w:keepNext/>
      <w:pageBreakBefore w:val="0"/>
      <w:numPr>
        <w:ilvl w:val="2"/>
      </w:numPr>
      <w:spacing w:before="240" w:after="0" w:line="240" w:lineRule="atLeast"/>
      <w:contextualSpacing w:val="0"/>
      <w:outlineLvl w:val="2"/>
    </w:pPr>
    <w:rPr>
      <w:bCs w:val="0"/>
      <w:i/>
      <w:sz w:val="16"/>
      <w:szCs w:val="16"/>
    </w:rPr>
  </w:style>
  <w:style w:type="paragraph" w:styleId="Heading4">
    <w:name w:val="heading 4"/>
    <w:basedOn w:val="Heading1"/>
    <w:next w:val="Normal"/>
    <w:qFormat/>
    <w:rsid w:val="002160DC"/>
    <w:pPr>
      <w:keepNext/>
      <w:pageBreakBefore w:val="0"/>
      <w:numPr>
        <w:ilvl w:val="3"/>
      </w:numPr>
      <w:tabs>
        <w:tab w:val="left" w:pos="0"/>
      </w:tabs>
      <w:spacing w:before="240" w:after="0" w:line="240" w:lineRule="atLeast"/>
      <w:ind w:left="-1162" w:firstLine="0"/>
      <w:contextualSpacing w:val="0"/>
      <w:outlineLvl w:val="3"/>
    </w:pPr>
    <w:rPr>
      <w:bCs w:val="0"/>
      <w:sz w:val="18"/>
      <w:szCs w:val="28"/>
    </w:rPr>
  </w:style>
  <w:style w:type="paragraph" w:styleId="Heading5">
    <w:name w:val="heading 5"/>
    <w:basedOn w:val="Normal"/>
    <w:next w:val="Normal"/>
    <w:qFormat/>
    <w:rsid w:val="002160DC"/>
    <w:pPr>
      <w:numPr>
        <w:ilvl w:val="4"/>
        <w:numId w:val="3"/>
      </w:numPr>
      <w:spacing w:before="240" w:after="60"/>
      <w:outlineLvl w:val="4"/>
    </w:pPr>
    <w:rPr>
      <w:b/>
      <w:bCs/>
      <w:i/>
      <w:iCs/>
      <w:sz w:val="26"/>
      <w:szCs w:val="26"/>
    </w:rPr>
  </w:style>
  <w:style w:type="paragraph" w:styleId="Heading6">
    <w:name w:val="heading 6"/>
    <w:basedOn w:val="Normal"/>
    <w:next w:val="Normal"/>
    <w:qFormat/>
    <w:rsid w:val="002160DC"/>
    <w:pPr>
      <w:numPr>
        <w:ilvl w:val="5"/>
        <w:numId w:val="3"/>
      </w:numPr>
      <w:tabs>
        <w:tab w:val="left" w:pos="0"/>
      </w:tabs>
      <w:spacing w:before="240" w:after="60"/>
      <w:outlineLvl w:val="5"/>
    </w:pPr>
    <w:rPr>
      <w:rFonts w:ascii="Times New Roman" w:hAnsi="Times New Roman"/>
      <w:b/>
      <w:bCs/>
      <w:sz w:val="22"/>
      <w:szCs w:val="22"/>
    </w:rPr>
  </w:style>
  <w:style w:type="paragraph" w:styleId="Heading7">
    <w:name w:val="heading 7"/>
    <w:basedOn w:val="Normal"/>
    <w:next w:val="Normal"/>
    <w:qFormat/>
    <w:rsid w:val="002160DC"/>
    <w:pPr>
      <w:numPr>
        <w:ilvl w:val="6"/>
        <w:numId w:val="3"/>
      </w:numPr>
      <w:tabs>
        <w:tab w:val="left" w:pos="0"/>
      </w:tabs>
      <w:spacing w:before="240" w:after="60"/>
      <w:outlineLvl w:val="6"/>
    </w:pPr>
    <w:rPr>
      <w:rFonts w:ascii="Times New Roman" w:hAnsi="Times New Roman"/>
      <w:sz w:val="24"/>
    </w:rPr>
  </w:style>
  <w:style w:type="paragraph" w:styleId="Heading8">
    <w:name w:val="heading 8"/>
    <w:basedOn w:val="Normal"/>
    <w:next w:val="Normal"/>
    <w:qFormat/>
    <w:rsid w:val="002160DC"/>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2160DC"/>
    <w:pPr>
      <w:numPr>
        <w:ilvl w:val="8"/>
        <w:numId w:val="3"/>
      </w:numPr>
      <w:tabs>
        <w:tab w:val="left" w:pos="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NumberChar">
    <w:name w:val="List Number Char"/>
    <w:link w:val="ListNumber"/>
    <w:rsid w:val="00224785"/>
    <w:rPr>
      <w:rFonts w:ascii="Verdana" w:hAnsi="Verdana"/>
      <w:sz w:val="18"/>
      <w:szCs w:val="24"/>
      <w:lang w:val="nl-NL" w:eastAsia="nl-NL" w:bidi="ar-SA"/>
    </w:rPr>
  </w:style>
  <w:style w:type="paragraph" w:styleId="ListNumber">
    <w:name w:val="List Number"/>
    <w:basedOn w:val="Normal"/>
    <w:link w:val="ListNumberChar"/>
    <w:rsid w:val="00224785"/>
  </w:style>
  <w:style w:type="character" w:customStyle="1" w:styleId="ListNumber2Char">
    <w:name w:val="List Number 2 Char"/>
    <w:link w:val="ListNumber2"/>
    <w:rsid w:val="00224785"/>
    <w:rPr>
      <w:rFonts w:ascii="Verdana" w:hAnsi="Verdana"/>
      <w:sz w:val="18"/>
      <w:szCs w:val="24"/>
      <w:lang w:val="nl-NL" w:eastAsia="nl-NL" w:bidi="ar-SA"/>
    </w:rPr>
  </w:style>
  <w:style w:type="paragraph" w:styleId="ListNumber2">
    <w:name w:val="List Number 2"/>
    <w:basedOn w:val="Normal"/>
    <w:link w:val="ListNumber2Char"/>
    <w:rsid w:val="00224785"/>
  </w:style>
  <w:style w:type="character" w:styleId="EndnoteReference">
    <w:name w:val="endnote reference"/>
    <w:semiHidden/>
    <w:rsid w:val="00224785"/>
    <w:rPr>
      <w:vertAlign w:val="superscript"/>
    </w:rPr>
  </w:style>
  <w:style w:type="paragraph" w:styleId="EndnoteText">
    <w:name w:val="endnote text"/>
    <w:basedOn w:val="Normal"/>
    <w:semiHidden/>
    <w:rsid w:val="00224785"/>
    <w:rPr>
      <w:sz w:val="20"/>
      <w:szCs w:val="20"/>
    </w:rPr>
  </w:style>
  <w:style w:type="paragraph" w:customStyle="1" w:styleId="Huisstijl-Bijschrift">
    <w:name w:val="Huisstijl-Bijschrift"/>
    <w:basedOn w:val="Normal"/>
    <w:next w:val="Normal"/>
    <w:rsid w:val="00224785"/>
    <w:rPr>
      <w:i/>
    </w:rPr>
  </w:style>
  <w:style w:type="character" w:customStyle="1" w:styleId="Huisstijl-Koptekst">
    <w:name w:val="Huisstijl-Koptekst"/>
    <w:rsid w:val="00224785"/>
    <w:rPr>
      <w:rFonts w:ascii="Verdana" w:hAnsi="Verdana"/>
      <w:dstrike w:val="0"/>
      <w:sz w:val="13"/>
      <w:vertAlign w:val="baseline"/>
    </w:rPr>
  </w:style>
  <w:style w:type="paragraph" w:customStyle="1" w:styleId="Huisstijl-Paginanummering">
    <w:name w:val="Huisstijl-Paginanummering"/>
    <w:basedOn w:val="Normal"/>
    <w:rsid w:val="00224785"/>
    <w:pPr>
      <w:spacing w:line="180" w:lineRule="exact"/>
    </w:pPr>
    <w:rPr>
      <w:noProof/>
      <w:sz w:val="13"/>
    </w:rPr>
  </w:style>
  <w:style w:type="character" w:customStyle="1" w:styleId="Huisstijl-Rubricering">
    <w:name w:val="Huisstijl-Rubricering"/>
    <w:rsid w:val="00224785"/>
    <w:rPr>
      <w:rFonts w:ascii="Verdana" w:hAnsi="Verdana"/>
      <w:b/>
      <w:smallCaps/>
      <w:dstrike w:val="0"/>
      <w:sz w:val="13"/>
      <w:vertAlign w:val="baseline"/>
    </w:rPr>
  </w:style>
  <w:style w:type="table" w:customStyle="1" w:styleId="Huisstijl-Tabel">
    <w:name w:val="Huisstijl-Tabel"/>
    <w:basedOn w:val="TableNormal"/>
    <w:rsid w:val="0022478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itel">
    <w:name w:val="Huisstijl-TabelTitel"/>
    <w:basedOn w:val="Normal"/>
    <w:next w:val="Normal"/>
    <w:rsid w:val="00224785"/>
    <w:rPr>
      <w:b/>
      <w:sz w:val="14"/>
    </w:rPr>
  </w:style>
  <w:style w:type="paragraph" w:customStyle="1" w:styleId="Huisstijl-TabelTekst">
    <w:name w:val="Huisstijl-TabelTekst"/>
    <w:basedOn w:val="Huisstijl-TabelTitel"/>
    <w:rsid w:val="00224785"/>
    <w:rPr>
      <w:b w:val="0"/>
    </w:rPr>
  </w:style>
  <w:style w:type="character" w:styleId="Hyperlink">
    <w:name w:val="Hyperlink"/>
    <w:uiPriority w:val="99"/>
    <w:rsid w:val="00224785"/>
    <w:rPr>
      <w:rFonts w:ascii="Verdana" w:hAnsi="Verdana"/>
      <w:color w:val="000000"/>
      <w:u w:val="single"/>
    </w:rPr>
  </w:style>
  <w:style w:type="paragraph" w:styleId="TOC1">
    <w:name w:val="toc 1"/>
    <w:basedOn w:val="Normal"/>
    <w:next w:val="Normal"/>
    <w:uiPriority w:val="39"/>
    <w:rsid w:val="00A72862"/>
    <w:pPr>
      <w:spacing w:before="120" w:after="0"/>
    </w:pPr>
    <w:rPr>
      <w:rFonts w:ascii="Cambria" w:hAnsi="Cambria"/>
      <w:b/>
      <w:sz w:val="24"/>
    </w:rPr>
  </w:style>
  <w:style w:type="paragraph" w:styleId="TOC2">
    <w:name w:val="toc 2"/>
    <w:basedOn w:val="TOC1"/>
    <w:next w:val="Normal"/>
    <w:uiPriority w:val="39"/>
    <w:rsid w:val="00F92499"/>
    <w:pPr>
      <w:spacing w:before="0"/>
      <w:ind w:left="160"/>
    </w:pPr>
    <w:rPr>
      <w:sz w:val="22"/>
      <w:szCs w:val="22"/>
    </w:rPr>
  </w:style>
  <w:style w:type="paragraph" w:styleId="TOC3">
    <w:name w:val="toc 3"/>
    <w:basedOn w:val="TOC2"/>
    <w:next w:val="Normal"/>
    <w:uiPriority w:val="39"/>
    <w:rsid w:val="00643AD6"/>
    <w:pPr>
      <w:ind w:left="320"/>
    </w:pPr>
    <w:rPr>
      <w:b w:val="0"/>
    </w:rPr>
  </w:style>
  <w:style w:type="paragraph" w:styleId="TOC4">
    <w:name w:val="toc 4"/>
    <w:basedOn w:val="TOC3"/>
    <w:next w:val="Normal"/>
    <w:semiHidden/>
    <w:rsid w:val="00643AD6"/>
    <w:pPr>
      <w:ind w:left="480"/>
    </w:pPr>
    <w:rPr>
      <w:sz w:val="20"/>
      <w:szCs w:val="20"/>
    </w:rPr>
  </w:style>
  <w:style w:type="paragraph" w:styleId="TOC5">
    <w:name w:val="toc 5"/>
    <w:basedOn w:val="Normal"/>
    <w:next w:val="Normal"/>
    <w:autoRedefine/>
    <w:semiHidden/>
    <w:rsid w:val="00643AD6"/>
    <w:pPr>
      <w:spacing w:after="0"/>
      <w:ind w:left="640"/>
    </w:pPr>
    <w:rPr>
      <w:rFonts w:ascii="Cambria" w:hAnsi="Cambria"/>
      <w:sz w:val="20"/>
      <w:szCs w:val="20"/>
    </w:rPr>
  </w:style>
  <w:style w:type="paragraph" w:customStyle="1" w:styleId="Kopzondernummering">
    <w:name w:val="Kop zonder nummering"/>
    <w:basedOn w:val="Normal"/>
    <w:next w:val="Normal"/>
    <w:rsid w:val="00EB28A9"/>
    <w:pPr>
      <w:spacing w:after="700" w:line="300" w:lineRule="atLeast"/>
      <w:contextualSpacing/>
      <w:outlineLvl w:val="0"/>
    </w:pPr>
    <w:rPr>
      <w:sz w:val="24"/>
    </w:rPr>
  </w:style>
  <w:style w:type="paragraph" w:customStyle="1" w:styleId="Kop-Inhoudsopgave">
    <w:name w:val="Kop-Inhoudsopgave"/>
    <w:basedOn w:val="Kopzondernummering"/>
    <w:next w:val="Normal"/>
    <w:rsid w:val="00224785"/>
  </w:style>
  <w:style w:type="paragraph" w:styleId="Header">
    <w:name w:val="header"/>
    <w:basedOn w:val="Normal"/>
    <w:rsid w:val="00224785"/>
    <w:pPr>
      <w:tabs>
        <w:tab w:val="center" w:pos="4536"/>
        <w:tab w:val="right" w:pos="9072"/>
      </w:tabs>
    </w:pPr>
  </w:style>
  <w:style w:type="paragraph" w:styleId="ListBullet">
    <w:name w:val="List Bullet"/>
    <w:basedOn w:val="Normal"/>
    <w:rsid w:val="00224785"/>
    <w:pPr>
      <w:numPr>
        <w:numId w:val="1"/>
      </w:numPr>
      <w:tabs>
        <w:tab w:val="clear" w:pos="227"/>
        <w:tab w:val="num" w:pos="360"/>
      </w:tabs>
      <w:ind w:left="0" w:firstLine="0"/>
    </w:pPr>
    <w:rPr>
      <w:noProof/>
    </w:rPr>
  </w:style>
  <w:style w:type="paragraph" w:styleId="ListBullet2">
    <w:name w:val="List Bullet 2"/>
    <w:basedOn w:val="Normal"/>
    <w:rsid w:val="00224785"/>
    <w:rPr>
      <w:noProof/>
    </w:rPr>
  </w:style>
  <w:style w:type="paragraph" w:styleId="NormalWeb">
    <w:name w:val="Normal (Web)"/>
    <w:basedOn w:val="Normal"/>
    <w:uiPriority w:val="99"/>
    <w:rsid w:val="00224785"/>
  </w:style>
  <w:style w:type="paragraph" w:styleId="Subtitle">
    <w:name w:val="Subtitle"/>
    <w:basedOn w:val="Normal"/>
    <w:next w:val="Normal"/>
    <w:qFormat/>
    <w:rsid w:val="00224785"/>
    <w:pPr>
      <w:spacing w:line="320" w:lineRule="atLeast"/>
      <w:outlineLvl w:val="1"/>
    </w:pPr>
    <w:rPr>
      <w:sz w:val="24"/>
    </w:rPr>
  </w:style>
  <w:style w:type="table" w:styleId="TableGrid">
    <w:name w:val="Table Grid"/>
    <w:basedOn w:val="TableNormal"/>
    <w:rsid w:val="0022478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224785"/>
    <w:pPr>
      <w:spacing w:line="320" w:lineRule="atLeast"/>
      <w:outlineLvl w:val="0"/>
    </w:pPr>
    <w:rPr>
      <w:rFonts w:cs="Arial"/>
      <w:b/>
      <w:bCs/>
      <w:kern w:val="28"/>
      <w:sz w:val="24"/>
      <w:szCs w:val="32"/>
    </w:rPr>
  </w:style>
  <w:style w:type="character" w:styleId="FootnoteReference">
    <w:name w:val="footnote reference"/>
    <w:semiHidden/>
    <w:rsid w:val="00224785"/>
    <w:rPr>
      <w:vertAlign w:val="baseline"/>
    </w:rPr>
  </w:style>
  <w:style w:type="paragraph" w:styleId="FootnoteText">
    <w:name w:val="footnote text"/>
    <w:basedOn w:val="Normal"/>
    <w:semiHidden/>
    <w:rsid w:val="00710F44"/>
    <w:pPr>
      <w:tabs>
        <w:tab w:val="left" w:pos="600"/>
      </w:tabs>
      <w:spacing w:line="180" w:lineRule="atLeast"/>
      <w:ind w:left="240" w:hanging="240"/>
    </w:pPr>
    <w:rPr>
      <w:i/>
      <w:sz w:val="13"/>
      <w:szCs w:val="20"/>
    </w:rPr>
  </w:style>
  <w:style w:type="paragraph" w:styleId="Footer">
    <w:name w:val="footer"/>
    <w:basedOn w:val="Normal"/>
    <w:rsid w:val="00224785"/>
    <w:pPr>
      <w:tabs>
        <w:tab w:val="center" w:pos="4536"/>
        <w:tab w:val="right" w:pos="9072"/>
      </w:tabs>
    </w:pPr>
  </w:style>
  <w:style w:type="paragraph" w:styleId="TOC6">
    <w:name w:val="toc 6"/>
    <w:basedOn w:val="Normal"/>
    <w:next w:val="Normal"/>
    <w:autoRedefine/>
    <w:semiHidden/>
    <w:rsid w:val="00684262"/>
    <w:pPr>
      <w:spacing w:after="0"/>
      <w:ind w:left="800"/>
    </w:pPr>
    <w:rPr>
      <w:rFonts w:ascii="Cambria" w:hAnsi="Cambria"/>
      <w:sz w:val="20"/>
      <w:szCs w:val="20"/>
    </w:rPr>
  </w:style>
  <w:style w:type="paragraph" w:styleId="TOC7">
    <w:name w:val="toc 7"/>
    <w:basedOn w:val="Normal"/>
    <w:next w:val="Normal"/>
    <w:autoRedefine/>
    <w:semiHidden/>
    <w:rsid w:val="00684262"/>
    <w:pPr>
      <w:spacing w:after="0"/>
      <w:ind w:left="960"/>
    </w:pPr>
    <w:rPr>
      <w:rFonts w:ascii="Cambria" w:hAnsi="Cambria"/>
      <w:sz w:val="20"/>
      <w:szCs w:val="20"/>
    </w:rPr>
  </w:style>
  <w:style w:type="paragraph" w:styleId="TOC8">
    <w:name w:val="toc 8"/>
    <w:basedOn w:val="Normal"/>
    <w:next w:val="Normal"/>
    <w:autoRedefine/>
    <w:semiHidden/>
    <w:rsid w:val="00684262"/>
    <w:pPr>
      <w:spacing w:after="0"/>
      <w:ind w:left="1120"/>
    </w:pPr>
    <w:rPr>
      <w:rFonts w:ascii="Cambria" w:hAnsi="Cambria"/>
      <w:sz w:val="20"/>
      <w:szCs w:val="20"/>
    </w:rPr>
  </w:style>
  <w:style w:type="paragraph" w:styleId="TOC9">
    <w:name w:val="toc 9"/>
    <w:basedOn w:val="Normal"/>
    <w:next w:val="Normal"/>
    <w:autoRedefine/>
    <w:semiHidden/>
    <w:rsid w:val="00684262"/>
    <w:pPr>
      <w:spacing w:after="0"/>
      <w:ind w:left="1280"/>
    </w:pPr>
    <w:rPr>
      <w:rFonts w:ascii="Cambria" w:hAnsi="Cambria"/>
      <w:sz w:val="20"/>
      <w:szCs w:val="20"/>
    </w:rPr>
  </w:style>
  <w:style w:type="character" w:customStyle="1" w:styleId="Voetnoottekens">
    <w:name w:val="Voetnoottekens"/>
    <w:rsid w:val="003C5521"/>
  </w:style>
  <w:style w:type="character" w:customStyle="1" w:styleId="Voetnootmarkering1">
    <w:name w:val="Voetnootmarkering1"/>
    <w:rsid w:val="003C5521"/>
    <w:rPr>
      <w:vertAlign w:val="superscript"/>
    </w:rPr>
  </w:style>
  <w:style w:type="paragraph" w:customStyle="1" w:styleId="Inhoudtabel">
    <w:name w:val="Inhoud tabel"/>
    <w:basedOn w:val="Normal"/>
    <w:rsid w:val="003C5521"/>
    <w:pPr>
      <w:suppressLineNumbers/>
      <w:suppressAutoHyphens/>
    </w:pPr>
    <w:rPr>
      <w:lang w:eastAsia="ar-SA"/>
    </w:rPr>
  </w:style>
  <w:style w:type="paragraph" w:customStyle="1" w:styleId="Tabelkop">
    <w:name w:val="Tabelkop"/>
    <w:basedOn w:val="Inhoudtabel"/>
    <w:rsid w:val="003C5521"/>
    <w:rPr>
      <w:b/>
      <w:bCs/>
    </w:rPr>
  </w:style>
  <w:style w:type="paragraph" w:customStyle="1" w:styleId="Afspraak">
    <w:name w:val="Afspraak"/>
    <w:basedOn w:val="Normal"/>
    <w:link w:val="AfspraakChar"/>
    <w:rsid w:val="003C5521"/>
    <w:pPr>
      <w:suppressAutoHyphens/>
      <w:spacing w:after="283"/>
    </w:pPr>
    <w:rPr>
      <w:i/>
      <w:lang w:eastAsia="ar-SA"/>
    </w:rPr>
  </w:style>
  <w:style w:type="character" w:customStyle="1" w:styleId="AfspraakChar">
    <w:name w:val="Afspraak Char"/>
    <w:link w:val="Afspraak"/>
    <w:rsid w:val="003C5521"/>
    <w:rPr>
      <w:rFonts w:ascii="Verdana" w:hAnsi="Verdana"/>
      <w:i/>
      <w:sz w:val="18"/>
      <w:szCs w:val="24"/>
      <w:lang w:val="nl-NL" w:eastAsia="ar-SA" w:bidi="ar-SA"/>
    </w:rPr>
  </w:style>
  <w:style w:type="paragraph" w:customStyle="1" w:styleId="Redactioneleopmerking">
    <w:name w:val="Redactionele opmerking"/>
    <w:basedOn w:val="Normal"/>
    <w:rsid w:val="003C5521"/>
    <w:pPr>
      <w:suppressAutoHyphens/>
      <w:spacing w:after="283"/>
    </w:pPr>
    <w:rPr>
      <w:b/>
      <w:color w:val="0000FF"/>
      <w:lang w:eastAsia="ar-SA"/>
    </w:rPr>
  </w:style>
  <w:style w:type="paragraph" w:customStyle="1" w:styleId="Acceptatiecriterium">
    <w:name w:val="Acceptatiecriterium"/>
    <w:basedOn w:val="Normal"/>
    <w:link w:val="AcceptatiecriteriumChar"/>
    <w:rsid w:val="00CD31F7"/>
    <w:pPr>
      <w:numPr>
        <w:numId w:val="2"/>
      </w:numPr>
    </w:pPr>
  </w:style>
  <w:style w:type="paragraph" w:customStyle="1" w:styleId="OpmaakprofielAcceptatiecriterium9pt">
    <w:name w:val="Opmaakprofiel Acceptatiecriterium + 9 pt"/>
    <w:basedOn w:val="Acceptatiecriterium"/>
    <w:link w:val="OpmaakprofielAcceptatiecriterium9ptChar"/>
    <w:rsid w:val="001331C7"/>
  </w:style>
  <w:style w:type="character" w:customStyle="1" w:styleId="AcceptatiecriteriumChar">
    <w:name w:val="Acceptatiecriterium Char"/>
    <w:link w:val="Acceptatiecriterium"/>
    <w:rsid w:val="001331C7"/>
    <w:rPr>
      <w:rFonts w:ascii="Verdana" w:hAnsi="Verdana"/>
      <w:sz w:val="16"/>
      <w:szCs w:val="24"/>
      <w:lang w:val="nl-NL" w:eastAsia="nl-NL"/>
    </w:rPr>
  </w:style>
  <w:style w:type="character" w:customStyle="1" w:styleId="OpmaakprofielAcceptatiecriterium9ptChar">
    <w:name w:val="Opmaakprofiel Acceptatiecriterium + 9 pt Char"/>
    <w:link w:val="OpmaakprofielAcceptatiecriterium9pt"/>
    <w:rsid w:val="001331C7"/>
    <w:rPr>
      <w:rFonts w:ascii="Verdana" w:hAnsi="Verdana"/>
      <w:sz w:val="16"/>
      <w:szCs w:val="24"/>
      <w:lang w:val="nl-NL" w:eastAsia="nl-NL"/>
    </w:rPr>
  </w:style>
  <w:style w:type="paragraph" w:customStyle="1" w:styleId="OpmaakprofielAcceptatiecriteriumCursief">
    <w:name w:val="Opmaakprofiel Acceptatiecriterium + Cursief"/>
    <w:basedOn w:val="Acceptatiecriterium"/>
    <w:link w:val="OpmaakprofielAcceptatiecriteriumCursiefChar"/>
    <w:rsid w:val="001331C7"/>
    <w:rPr>
      <w:i/>
      <w:iCs/>
    </w:rPr>
  </w:style>
  <w:style w:type="character" w:customStyle="1" w:styleId="OpmaakprofielAcceptatiecriteriumCursiefChar">
    <w:name w:val="Opmaakprofiel Acceptatiecriterium + Cursief Char"/>
    <w:link w:val="OpmaakprofielAcceptatiecriteriumCursief"/>
    <w:rsid w:val="001331C7"/>
    <w:rPr>
      <w:rFonts w:ascii="Verdana" w:hAnsi="Verdana"/>
      <w:i/>
      <w:iCs/>
      <w:sz w:val="16"/>
      <w:szCs w:val="24"/>
      <w:lang w:val="nl-NL" w:eastAsia="nl-NL"/>
    </w:rPr>
  </w:style>
  <w:style w:type="paragraph" w:styleId="Index1">
    <w:name w:val="index 1"/>
    <w:basedOn w:val="Normal"/>
    <w:next w:val="Normal"/>
    <w:autoRedefine/>
    <w:uiPriority w:val="99"/>
    <w:semiHidden/>
    <w:rsid w:val="00D77DFE"/>
    <w:pPr>
      <w:ind w:left="160" w:hanging="160"/>
    </w:pPr>
  </w:style>
  <w:style w:type="paragraph" w:styleId="Index2">
    <w:name w:val="index 2"/>
    <w:basedOn w:val="Normal"/>
    <w:next w:val="Normal"/>
    <w:autoRedefine/>
    <w:semiHidden/>
    <w:rsid w:val="00D77DFE"/>
    <w:pPr>
      <w:ind w:left="320" w:hanging="160"/>
    </w:pPr>
  </w:style>
  <w:style w:type="paragraph" w:styleId="Index3">
    <w:name w:val="index 3"/>
    <w:basedOn w:val="Normal"/>
    <w:next w:val="Normal"/>
    <w:autoRedefine/>
    <w:semiHidden/>
    <w:rsid w:val="00D77DFE"/>
    <w:pPr>
      <w:ind w:left="480" w:hanging="160"/>
    </w:pPr>
  </w:style>
  <w:style w:type="paragraph" w:customStyle="1" w:styleId="Kopinhoudsopgave">
    <w:name w:val="Kop inhoudsopgave"/>
    <w:basedOn w:val="Normal"/>
    <w:rsid w:val="00271B17"/>
    <w:pPr>
      <w:keepNext/>
      <w:widowControl w:val="0"/>
      <w:suppressLineNumbers/>
      <w:suppressAutoHyphens/>
      <w:spacing w:before="240" w:line="240" w:lineRule="auto"/>
    </w:pPr>
    <w:rPr>
      <w:rFonts w:eastAsia="Lucida Sans Unicode" w:cs="Tahoma"/>
      <w:b/>
      <w:bCs/>
      <w:kern w:val="24"/>
      <w:sz w:val="32"/>
      <w:szCs w:val="32"/>
    </w:rPr>
  </w:style>
  <w:style w:type="paragraph" w:styleId="Caption">
    <w:name w:val="caption"/>
    <w:basedOn w:val="Normal"/>
    <w:next w:val="Normal"/>
    <w:qFormat/>
    <w:rsid w:val="00D31158"/>
    <w:pPr>
      <w:keepNext/>
      <w:spacing w:line="276" w:lineRule="auto"/>
      <w:jc w:val="right"/>
    </w:pPr>
    <w:rPr>
      <w:bCs/>
      <w:sz w:val="18"/>
      <w:szCs w:val="18"/>
      <w:vertAlign w:val="superscript"/>
    </w:rPr>
  </w:style>
  <w:style w:type="paragraph" w:styleId="BalloonText">
    <w:name w:val="Balloon Text"/>
    <w:basedOn w:val="Normal"/>
    <w:semiHidden/>
    <w:rsid w:val="00572EE9"/>
    <w:rPr>
      <w:rFonts w:ascii="Tahoma" w:hAnsi="Tahoma" w:cs="Tahoma"/>
      <w:szCs w:val="16"/>
    </w:rPr>
  </w:style>
  <w:style w:type="character" w:styleId="CommentReference">
    <w:name w:val="annotation reference"/>
    <w:semiHidden/>
    <w:rsid w:val="004C63B9"/>
    <w:rPr>
      <w:sz w:val="16"/>
      <w:szCs w:val="16"/>
    </w:rPr>
  </w:style>
  <w:style w:type="paragraph" w:styleId="CommentText">
    <w:name w:val="annotation text"/>
    <w:basedOn w:val="Normal"/>
    <w:link w:val="CommentTextChar"/>
    <w:semiHidden/>
    <w:rsid w:val="004C63B9"/>
    <w:rPr>
      <w:sz w:val="20"/>
      <w:szCs w:val="20"/>
    </w:rPr>
  </w:style>
  <w:style w:type="paragraph" w:styleId="CommentSubject">
    <w:name w:val="annotation subject"/>
    <w:basedOn w:val="CommentText"/>
    <w:next w:val="CommentText"/>
    <w:semiHidden/>
    <w:rsid w:val="004C63B9"/>
    <w:rPr>
      <w:b/>
      <w:bCs/>
    </w:rPr>
  </w:style>
  <w:style w:type="character" w:customStyle="1" w:styleId="CommentTextChar">
    <w:name w:val="Comment Text Char"/>
    <w:link w:val="CommentText"/>
    <w:semiHidden/>
    <w:rsid w:val="00BA78D6"/>
    <w:rPr>
      <w:rFonts w:ascii="Verdana" w:hAnsi="Verdana"/>
      <w:lang w:val="nl-NL" w:eastAsia="nl-NL"/>
    </w:rPr>
  </w:style>
  <w:style w:type="paragraph" w:customStyle="1" w:styleId="Gemiddeldraster1-accent21">
    <w:name w:val="Gemiddeld raster 1 - accent 21"/>
    <w:basedOn w:val="Normal"/>
    <w:uiPriority w:val="34"/>
    <w:qFormat/>
    <w:rsid w:val="00273AA1"/>
    <w:pPr>
      <w:ind w:left="720"/>
      <w:contextualSpacing/>
    </w:pPr>
  </w:style>
  <w:style w:type="paragraph" w:customStyle="1" w:styleId="Rastertabel31">
    <w:name w:val="Rastertabel 31"/>
    <w:basedOn w:val="Heading1"/>
    <w:next w:val="Normal"/>
    <w:uiPriority w:val="39"/>
    <w:unhideWhenUsed/>
    <w:qFormat/>
    <w:rsid w:val="000D4FDD"/>
    <w:pPr>
      <w:keepNext/>
      <w:keepLines/>
      <w:pageBreakBefore w:val="0"/>
      <w:widowControl/>
      <w:numPr>
        <w:numId w:val="0"/>
      </w:numPr>
      <w:tabs>
        <w:tab w:val="num" w:pos="1160"/>
      </w:tabs>
      <w:spacing w:before="480" w:after="0" w:line="276" w:lineRule="auto"/>
      <w:contextualSpacing w:val="0"/>
      <w:outlineLvl w:val="9"/>
    </w:pPr>
    <w:rPr>
      <w:rFonts w:ascii="Calibri" w:eastAsia="MS Gothic" w:hAnsi="Calibri" w:cs="Times New Roman"/>
      <w:b/>
      <w:color w:val="365F91"/>
      <w:kern w:val="0"/>
      <w:sz w:val="28"/>
      <w:szCs w:val="28"/>
      <w:lang w:eastAsia="en-US"/>
    </w:rPr>
  </w:style>
  <w:style w:type="paragraph" w:customStyle="1" w:styleId="Standaard1">
    <w:name w:val="Standaard1"/>
    <w:rsid w:val="008F24BA"/>
    <w:pPr>
      <w:spacing w:line="300" w:lineRule="auto"/>
    </w:pPr>
    <w:rPr>
      <w:rFonts w:ascii="Arial" w:eastAsia="Arial" w:hAnsi="Arial" w:cs="Arial"/>
      <w:color w:val="000000"/>
      <w:lang w:val="en-US" w:eastAsia="en-US"/>
    </w:rPr>
  </w:style>
  <w:style w:type="character" w:customStyle="1" w:styleId="Heading2Char">
    <w:name w:val="Heading 2 Char"/>
    <w:link w:val="Heading2"/>
    <w:rsid w:val="00796422"/>
    <w:rPr>
      <w:rFonts w:ascii="Verdana" w:hAnsi="Verdana" w:cs="Arial"/>
      <w:b/>
      <w:iCs/>
      <w:kern w:val="32"/>
      <w:sz w:val="18"/>
      <w:szCs w:val="28"/>
      <w:lang w:val="nl-NL" w:eastAsia="nl-NL"/>
    </w:rPr>
  </w:style>
  <w:style w:type="table" w:customStyle="1" w:styleId="Revisie1">
    <w:name w:val="Revisie1"/>
    <w:basedOn w:val="TableNormal"/>
    <w:uiPriority w:val="62"/>
    <w:rsid w:val="003B2BE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ystem" w:eastAsia="Wingdings"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Wingdings"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Wingdings" w:hAnsi="System" w:cs="Times New Roman"/>
        <w:b/>
        <w:bCs/>
      </w:rPr>
    </w:tblStylePr>
    <w:tblStylePr w:type="lastCol">
      <w:rPr>
        <w:rFonts w:ascii="System" w:eastAsia="Wingdings"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TableofFigures">
    <w:name w:val="table of figures"/>
    <w:basedOn w:val="Normal"/>
    <w:next w:val="Normal"/>
    <w:unhideWhenUsed/>
    <w:rsid w:val="0099104C"/>
    <w:pPr>
      <w:ind w:left="320" w:hanging="320"/>
    </w:pPr>
  </w:style>
  <w:style w:type="character" w:customStyle="1" w:styleId="apple-converted-space">
    <w:name w:val="apple-converted-space"/>
    <w:basedOn w:val="DefaultParagraphFont"/>
    <w:rsid w:val="00812BE0"/>
  </w:style>
  <w:style w:type="character" w:styleId="FollowedHyperlink">
    <w:name w:val="FollowedHyperlink"/>
    <w:semiHidden/>
    <w:unhideWhenUsed/>
    <w:rsid w:val="00E01425"/>
    <w:rPr>
      <w:color w:val="800080"/>
      <w:u w:val="single"/>
    </w:rPr>
  </w:style>
  <w:style w:type="paragraph" w:styleId="Revision">
    <w:name w:val="Revision"/>
    <w:hidden/>
    <w:uiPriority w:val="71"/>
    <w:rsid w:val="008635EC"/>
    <w:rPr>
      <w:rFonts w:ascii="Verdana" w:hAnsi="Verdana"/>
      <w:sz w:val="16"/>
      <w:szCs w:val="24"/>
      <w:lang w:val="nl-NL" w:eastAsia="nl-NL"/>
    </w:rPr>
  </w:style>
  <w:style w:type="table" w:styleId="LightList-Accent3">
    <w:name w:val="Light List Accent 3"/>
    <w:basedOn w:val="TableNormal"/>
    <w:uiPriority w:val="66"/>
    <w:rsid w:val="00243BE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6"/>
    <w:rsid w:val="00243BE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
    <w:name w:val="Light List"/>
    <w:basedOn w:val="TableNorma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rsid w:val="00243BE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rsid w:val="00243B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rsid w:val="00243BE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rsid w:val="00243BE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rsid w:val="00243BE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1"/>
    <w:qFormat/>
    <w:rsid w:val="00243BE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29"/>
    <w:qFormat/>
    <w:rsid w:val="00243BE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LightShading-Accent2">
    <w:name w:val="Light Shading Accent 2"/>
    <w:basedOn w:val="TableNormal"/>
    <w:uiPriority w:val="30"/>
    <w:qFormat/>
    <w:rsid w:val="00243BE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Grid3">
    <w:name w:val="Medium Grid 3"/>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3">
    <w:name w:val="Medium Grid 3 Accent 3"/>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5">
    <w:name w:val="Medium Grid 3 Accent 5"/>
    <w:basedOn w:val="TableNormal"/>
    <w:uiPriority w:val="60"/>
    <w:rsid w:val="00243BE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DarkList-Accent3">
    <w:name w:val="Dark List Accent 3"/>
    <w:basedOn w:val="TableNormal"/>
    <w:uiPriority w:val="61"/>
    <w:rsid w:val="00243BE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ediumGrid1-Accent1">
    <w:name w:val="Medium Grid 1 Accent 1"/>
    <w:basedOn w:val="TableNormal"/>
    <w:uiPriority w:val="62"/>
    <w:rsid w:val="00243BE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List">
    <w:name w:val="Colorful List"/>
    <w:basedOn w:val="TableNormal"/>
    <w:uiPriority w:val="63"/>
    <w:rsid w:val="00243BE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Accent3">
    <w:name w:val="Light Shading Accent 3"/>
    <w:basedOn w:val="TableNormal"/>
    <w:uiPriority w:val="65"/>
    <w:rsid w:val="00243BE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Paragraph">
    <w:name w:val="List Paragraph"/>
    <w:basedOn w:val="Normal"/>
    <w:uiPriority w:val="72"/>
    <w:qFormat/>
    <w:rsid w:val="00874131"/>
    <w:pPr>
      <w:ind w:left="720"/>
      <w:contextualSpacing/>
    </w:pPr>
  </w:style>
  <w:style w:type="paragraph" w:customStyle="1" w:styleId="Tabeltekst">
    <w:name w:val="Tabel tekst"/>
    <w:basedOn w:val="Normal"/>
    <w:qFormat/>
    <w:rsid w:val="00A23838"/>
    <w:pPr>
      <w:spacing w:after="0"/>
    </w:pPr>
    <w:rPr>
      <w:rFonts w:eastAsiaTheme="minorEastAsia" w:cstheme="minorBidi"/>
    </w:rPr>
  </w:style>
  <w:style w:type="table" w:customStyle="1" w:styleId="Standaardtabel1">
    <w:name w:val="Standaardtabel1"/>
    <w:uiPriority w:val="99"/>
    <w:semiHidden/>
    <w:rsid w:val="00A2383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paragraph" w:customStyle="1" w:styleId="TabelSubkop">
    <w:name w:val="Tabel Subkop"/>
    <w:basedOn w:val="Tabeltekst"/>
    <w:qFormat/>
    <w:rsid w:val="00930F37"/>
    <w:rPr>
      <w:b/>
    </w:rPr>
  </w:style>
  <w:style w:type="table" w:customStyle="1" w:styleId="Standaardtabel3">
    <w:name w:val="Standaardtabel3"/>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
    <w:name w:val="Standaardtabel2"/>
    <w:uiPriority w:val="99"/>
    <w:semiHidden/>
    <w:rsid w:val="00BD4228"/>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1">
    <w:name w:val="Standaardtabel11"/>
    <w:uiPriority w:val="99"/>
    <w:semiHidden/>
    <w:rsid w:val="003F7AFE"/>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12">
    <w:name w:val="Standaardtabel12"/>
    <w:uiPriority w:val="99"/>
    <w:semiHidden/>
    <w:rsid w:val="001D0CC5"/>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table" w:customStyle="1" w:styleId="Standaardtabel21">
    <w:name w:val="Standaardtabel21"/>
    <w:uiPriority w:val="99"/>
    <w:semiHidden/>
    <w:rsid w:val="000857D0"/>
    <w:rPr>
      <w:rFonts w:asciiTheme="minorHAnsi" w:eastAsiaTheme="minorEastAsia" w:hAnsiTheme="minorHAnsi" w:cstheme="minorBidi"/>
      <w:sz w:val="24"/>
      <w:szCs w:val="24"/>
      <w:lang w:val="en-US" w:eastAsia="en-US"/>
    </w:rPr>
    <w:tblPr>
      <w:tblCellMar>
        <w:top w:w="0" w:type="dxa"/>
        <w:left w:w="108" w:type="dxa"/>
        <w:bottom w:w="0" w:type="dxa"/>
        <w:right w:w="108" w:type="dxa"/>
      </w:tblCellMar>
    </w:tblPr>
  </w:style>
  <w:style w:type="paragraph" w:customStyle="1" w:styleId="Default">
    <w:name w:val="Default"/>
    <w:rsid w:val="00410BFB"/>
    <w:pPr>
      <w:autoSpaceDE w:val="0"/>
      <w:autoSpaceDN w:val="0"/>
      <w:adjustRightInd w:val="0"/>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489">
      <w:bodyDiv w:val="1"/>
      <w:marLeft w:val="0"/>
      <w:marRight w:val="0"/>
      <w:marTop w:val="0"/>
      <w:marBottom w:val="0"/>
      <w:divBdr>
        <w:top w:val="none" w:sz="0" w:space="0" w:color="auto"/>
        <w:left w:val="none" w:sz="0" w:space="0" w:color="auto"/>
        <w:bottom w:val="none" w:sz="0" w:space="0" w:color="auto"/>
        <w:right w:val="none" w:sz="0" w:space="0" w:color="auto"/>
      </w:divBdr>
    </w:div>
    <w:div w:id="35549718">
      <w:bodyDiv w:val="1"/>
      <w:marLeft w:val="0"/>
      <w:marRight w:val="0"/>
      <w:marTop w:val="0"/>
      <w:marBottom w:val="0"/>
      <w:divBdr>
        <w:top w:val="none" w:sz="0" w:space="0" w:color="auto"/>
        <w:left w:val="none" w:sz="0" w:space="0" w:color="auto"/>
        <w:bottom w:val="none" w:sz="0" w:space="0" w:color="auto"/>
        <w:right w:val="none" w:sz="0" w:space="0" w:color="auto"/>
      </w:divBdr>
    </w:div>
    <w:div w:id="62994633">
      <w:bodyDiv w:val="1"/>
      <w:marLeft w:val="0"/>
      <w:marRight w:val="0"/>
      <w:marTop w:val="0"/>
      <w:marBottom w:val="0"/>
      <w:divBdr>
        <w:top w:val="none" w:sz="0" w:space="0" w:color="auto"/>
        <w:left w:val="none" w:sz="0" w:space="0" w:color="auto"/>
        <w:bottom w:val="none" w:sz="0" w:space="0" w:color="auto"/>
        <w:right w:val="none" w:sz="0" w:space="0" w:color="auto"/>
      </w:divBdr>
    </w:div>
    <w:div w:id="68843772">
      <w:bodyDiv w:val="1"/>
      <w:marLeft w:val="0"/>
      <w:marRight w:val="0"/>
      <w:marTop w:val="0"/>
      <w:marBottom w:val="0"/>
      <w:divBdr>
        <w:top w:val="none" w:sz="0" w:space="0" w:color="auto"/>
        <w:left w:val="none" w:sz="0" w:space="0" w:color="auto"/>
        <w:bottom w:val="none" w:sz="0" w:space="0" w:color="auto"/>
        <w:right w:val="none" w:sz="0" w:space="0" w:color="auto"/>
      </w:divBdr>
    </w:div>
    <w:div w:id="85729633">
      <w:bodyDiv w:val="1"/>
      <w:marLeft w:val="0"/>
      <w:marRight w:val="0"/>
      <w:marTop w:val="0"/>
      <w:marBottom w:val="0"/>
      <w:divBdr>
        <w:top w:val="none" w:sz="0" w:space="0" w:color="auto"/>
        <w:left w:val="none" w:sz="0" w:space="0" w:color="auto"/>
        <w:bottom w:val="none" w:sz="0" w:space="0" w:color="auto"/>
        <w:right w:val="none" w:sz="0" w:space="0" w:color="auto"/>
      </w:divBdr>
    </w:div>
    <w:div w:id="132213972">
      <w:bodyDiv w:val="1"/>
      <w:marLeft w:val="0"/>
      <w:marRight w:val="0"/>
      <w:marTop w:val="0"/>
      <w:marBottom w:val="0"/>
      <w:divBdr>
        <w:top w:val="none" w:sz="0" w:space="0" w:color="auto"/>
        <w:left w:val="none" w:sz="0" w:space="0" w:color="auto"/>
        <w:bottom w:val="none" w:sz="0" w:space="0" w:color="auto"/>
        <w:right w:val="none" w:sz="0" w:space="0" w:color="auto"/>
      </w:divBdr>
    </w:div>
    <w:div w:id="132479954">
      <w:bodyDiv w:val="1"/>
      <w:marLeft w:val="0"/>
      <w:marRight w:val="0"/>
      <w:marTop w:val="0"/>
      <w:marBottom w:val="0"/>
      <w:divBdr>
        <w:top w:val="none" w:sz="0" w:space="0" w:color="auto"/>
        <w:left w:val="none" w:sz="0" w:space="0" w:color="auto"/>
        <w:bottom w:val="none" w:sz="0" w:space="0" w:color="auto"/>
        <w:right w:val="none" w:sz="0" w:space="0" w:color="auto"/>
      </w:divBdr>
    </w:div>
    <w:div w:id="138881799">
      <w:bodyDiv w:val="1"/>
      <w:marLeft w:val="0"/>
      <w:marRight w:val="0"/>
      <w:marTop w:val="0"/>
      <w:marBottom w:val="0"/>
      <w:divBdr>
        <w:top w:val="none" w:sz="0" w:space="0" w:color="auto"/>
        <w:left w:val="none" w:sz="0" w:space="0" w:color="auto"/>
        <w:bottom w:val="none" w:sz="0" w:space="0" w:color="auto"/>
        <w:right w:val="none" w:sz="0" w:space="0" w:color="auto"/>
      </w:divBdr>
    </w:div>
    <w:div w:id="144250174">
      <w:bodyDiv w:val="1"/>
      <w:marLeft w:val="0"/>
      <w:marRight w:val="0"/>
      <w:marTop w:val="0"/>
      <w:marBottom w:val="0"/>
      <w:divBdr>
        <w:top w:val="none" w:sz="0" w:space="0" w:color="auto"/>
        <w:left w:val="none" w:sz="0" w:space="0" w:color="auto"/>
        <w:bottom w:val="none" w:sz="0" w:space="0" w:color="auto"/>
        <w:right w:val="none" w:sz="0" w:space="0" w:color="auto"/>
      </w:divBdr>
    </w:div>
    <w:div w:id="164633345">
      <w:bodyDiv w:val="1"/>
      <w:marLeft w:val="0"/>
      <w:marRight w:val="0"/>
      <w:marTop w:val="0"/>
      <w:marBottom w:val="0"/>
      <w:divBdr>
        <w:top w:val="none" w:sz="0" w:space="0" w:color="auto"/>
        <w:left w:val="none" w:sz="0" w:space="0" w:color="auto"/>
        <w:bottom w:val="none" w:sz="0" w:space="0" w:color="auto"/>
        <w:right w:val="none" w:sz="0" w:space="0" w:color="auto"/>
      </w:divBdr>
    </w:div>
    <w:div w:id="206334904">
      <w:bodyDiv w:val="1"/>
      <w:marLeft w:val="0"/>
      <w:marRight w:val="0"/>
      <w:marTop w:val="0"/>
      <w:marBottom w:val="0"/>
      <w:divBdr>
        <w:top w:val="none" w:sz="0" w:space="0" w:color="auto"/>
        <w:left w:val="none" w:sz="0" w:space="0" w:color="auto"/>
        <w:bottom w:val="none" w:sz="0" w:space="0" w:color="auto"/>
        <w:right w:val="none" w:sz="0" w:space="0" w:color="auto"/>
      </w:divBdr>
    </w:div>
    <w:div w:id="230849165">
      <w:bodyDiv w:val="1"/>
      <w:marLeft w:val="0"/>
      <w:marRight w:val="0"/>
      <w:marTop w:val="0"/>
      <w:marBottom w:val="0"/>
      <w:divBdr>
        <w:top w:val="none" w:sz="0" w:space="0" w:color="auto"/>
        <w:left w:val="none" w:sz="0" w:space="0" w:color="auto"/>
        <w:bottom w:val="none" w:sz="0" w:space="0" w:color="auto"/>
        <w:right w:val="none" w:sz="0" w:space="0" w:color="auto"/>
      </w:divBdr>
    </w:div>
    <w:div w:id="238756132">
      <w:bodyDiv w:val="1"/>
      <w:marLeft w:val="0"/>
      <w:marRight w:val="0"/>
      <w:marTop w:val="0"/>
      <w:marBottom w:val="0"/>
      <w:divBdr>
        <w:top w:val="none" w:sz="0" w:space="0" w:color="auto"/>
        <w:left w:val="none" w:sz="0" w:space="0" w:color="auto"/>
        <w:bottom w:val="none" w:sz="0" w:space="0" w:color="auto"/>
        <w:right w:val="none" w:sz="0" w:space="0" w:color="auto"/>
      </w:divBdr>
    </w:div>
    <w:div w:id="242839143">
      <w:bodyDiv w:val="1"/>
      <w:marLeft w:val="0"/>
      <w:marRight w:val="0"/>
      <w:marTop w:val="0"/>
      <w:marBottom w:val="0"/>
      <w:divBdr>
        <w:top w:val="none" w:sz="0" w:space="0" w:color="auto"/>
        <w:left w:val="none" w:sz="0" w:space="0" w:color="auto"/>
        <w:bottom w:val="none" w:sz="0" w:space="0" w:color="auto"/>
        <w:right w:val="none" w:sz="0" w:space="0" w:color="auto"/>
      </w:divBdr>
    </w:div>
    <w:div w:id="288706797">
      <w:bodyDiv w:val="1"/>
      <w:marLeft w:val="0"/>
      <w:marRight w:val="0"/>
      <w:marTop w:val="0"/>
      <w:marBottom w:val="0"/>
      <w:divBdr>
        <w:top w:val="none" w:sz="0" w:space="0" w:color="auto"/>
        <w:left w:val="none" w:sz="0" w:space="0" w:color="auto"/>
        <w:bottom w:val="none" w:sz="0" w:space="0" w:color="auto"/>
        <w:right w:val="none" w:sz="0" w:space="0" w:color="auto"/>
      </w:divBdr>
    </w:div>
    <w:div w:id="302276300">
      <w:bodyDiv w:val="1"/>
      <w:marLeft w:val="0"/>
      <w:marRight w:val="0"/>
      <w:marTop w:val="0"/>
      <w:marBottom w:val="0"/>
      <w:divBdr>
        <w:top w:val="none" w:sz="0" w:space="0" w:color="auto"/>
        <w:left w:val="none" w:sz="0" w:space="0" w:color="auto"/>
        <w:bottom w:val="none" w:sz="0" w:space="0" w:color="auto"/>
        <w:right w:val="none" w:sz="0" w:space="0" w:color="auto"/>
      </w:divBdr>
    </w:div>
    <w:div w:id="311642767">
      <w:bodyDiv w:val="1"/>
      <w:marLeft w:val="0"/>
      <w:marRight w:val="0"/>
      <w:marTop w:val="0"/>
      <w:marBottom w:val="0"/>
      <w:divBdr>
        <w:top w:val="none" w:sz="0" w:space="0" w:color="auto"/>
        <w:left w:val="none" w:sz="0" w:space="0" w:color="auto"/>
        <w:bottom w:val="none" w:sz="0" w:space="0" w:color="auto"/>
        <w:right w:val="none" w:sz="0" w:space="0" w:color="auto"/>
      </w:divBdr>
    </w:div>
    <w:div w:id="326638902">
      <w:bodyDiv w:val="1"/>
      <w:marLeft w:val="0"/>
      <w:marRight w:val="0"/>
      <w:marTop w:val="0"/>
      <w:marBottom w:val="0"/>
      <w:divBdr>
        <w:top w:val="none" w:sz="0" w:space="0" w:color="auto"/>
        <w:left w:val="none" w:sz="0" w:space="0" w:color="auto"/>
        <w:bottom w:val="none" w:sz="0" w:space="0" w:color="auto"/>
        <w:right w:val="none" w:sz="0" w:space="0" w:color="auto"/>
      </w:divBdr>
    </w:div>
    <w:div w:id="329987026">
      <w:bodyDiv w:val="1"/>
      <w:marLeft w:val="0"/>
      <w:marRight w:val="0"/>
      <w:marTop w:val="0"/>
      <w:marBottom w:val="0"/>
      <w:divBdr>
        <w:top w:val="none" w:sz="0" w:space="0" w:color="auto"/>
        <w:left w:val="none" w:sz="0" w:space="0" w:color="auto"/>
        <w:bottom w:val="none" w:sz="0" w:space="0" w:color="auto"/>
        <w:right w:val="none" w:sz="0" w:space="0" w:color="auto"/>
      </w:divBdr>
    </w:div>
    <w:div w:id="331639530">
      <w:bodyDiv w:val="1"/>
      <w:marLeft w:val="0"/>
      <w:marRight w:val="0"/>
      <w:marTop w:val="0"/>
      <w:marBottom w:val="0"/>
      <w:divBdr>
        <w:top w:val="none" w:sz="0" w:space="0" w:color="auto"/>
        <w:left w:val="none" w:sz="0" w:space="0" w:color="auto"/>
        <w:bottom w:val="none" w:sz="0" w:space="0" w:color="auto"/>
        <w:right w:val="none" w:sz="0" w:space="0" w:color="auto"/>
      </w:divBdr>
    </w:div>
    <w:div w:id="334386881">
      <w:bodyDiv w:val="1"/>
      <w:marLeft w:val="0"/>
      <w:marRight w:val="0"/>
      <w:marTop w:val="0"/>
      <w:marBottom w:val="0"/>
      <w:divBdr>
        <w:top w:val="none" w:sz="0" w:space="0" w:color="auto"/>
        <w:left w:val="none" w:sz="0" w:space="0" w:color="auto"/>
        <w:bottom w:val="none" w:sz="0" w:space="0" w:color="auto"/>
        <w:right w:val="none" w:sz="0" w:space="0" w:color="auto"/>
      </w:divBdr>
    </w:div>
    <w:div w:id="357123701">
      <w:bodyDiv w:val="1"/>
      <w:marLeft w:val="0"/>
      <w:marRight w:val="0"/>
      <w:marTop w:val="0"/>
      <w:marBottom w:val="0"/>
      <w:divBdr>
        <w:top w:val="none" w:sz="0" w:space="0" w:color="auto"/>
        <w:left w:val="none" w:sz="0" w:space="0" w:color="auto"/>
        <w:bottom w:val="none" w:sz="0" w:space="0" w:color="auto"/>
        <w:right w:val="none" w:sz="0" w:space="0" w:color="auto"/>
      </w:divBdr>
    </w:div>
    <w:div w:id="364868991">
      <w:bodyDiv w:val="1"/>
      <w:marLeft w:val="0"/>
      <w:marRight w:val="0"/>
      <w:marTop w:val="0"/>
      <w:marBottom w:val="0"/>
      <w:divBdr>
        <w:top w:val="none" w:sz="0" w:space="0" w:color="auto"/>
        <w:left w:val="none" w:sz="0" w:space="0" w:color="auto"/>
        <w:bottom w:val="none" w:sz="0" w:space="0" w:color="auto"/>
        <w:right w:val="none" w:sz="0" w:space="0" w:color="auto"/>
      </w:divBdr>
    </w:div>
    <w:div w:id="368844755">
      <w:bodyDiv w:val="1"/>
      <w:marLeft w:val="0"/>
      <w:marRight w:val="0"/>
      <w:marTop w:val="0"/>
      <w:marBottom w:val="0"/>
      <w:divBdr>
        <w:top w:val="none" w:sz="0" w:space="0" w:color="auto"/>
        <w:left w:val="none" w:sz="0" w:space="0" w:color="auto"/>
        <w:bottom w:val="none" w:sz="0" w:space="0" w:color="auto"/>
        <w:right w:val="none" w:sz="0" w:space="0" w:color="auto"/>
      </w:divBdr>
    </w:div>
    <w:div w:id="393967752">
      <w:bodyDiv w:val="1"/>
      <w:marLeft w:val="0"/>
      <w:marRight w:val="0"/>
      <w:marTop w:val="0"/>
      <w:marBottom w:val="0"/>
      <w:divBdr>
        <w:top w:val="none" w:sz="0" w:space="0" w:color="auto"/>
        <w:left w:val="none" w:sz="0" w:space="0" w:color="auto"/>
        <w:bottom w:val="none" w:sz="0" w:space="0" w:color="auto"/>
        <w:right w:val="none" w:sz="0" w:space="0" w:color="auto"/>
      </w:divBdr>
    </w:div>
    <w:div w:id="428697637">
      <w:bodyDiv w:val="1"/>
      <w:marLeft w:val="0"/>
      <w:marRight w:val="0"/>
      <w:marTop w:val="0"/>
      <w:marBottom w:val="0"/>
      <w:divBdr>
        <w:top w:val="none" w:sz="0" w:space="0" w:color="auto"/>
        <w:left w:val="none" w:sz="0" w:space="0" w:color="auto"/>
        <w:bottom w:val="none" w:sz="0" w:space="0" w:color="auto"/>
        <w:right w:val="none" w:sz="0" w:space="0" w:color="auto"/>
      </w:divBdr>
    </w:div>
    <w:div w:id="446004715">
      <w:bodyDiv w:val="1"/>
      <w:marLeft w:val="0"/>
      <w:marRight w:val="0"/>
      <w:marTop w:val="0"/>
      <w:marBottom w:val="0"/>
      <w:divBdr>
        <w:top w:val="none" w:sz="0" w:space="0" w:color="auto"/>
        <w:left w:val="none" w:sz="0" w:space="0" w:color="auto"/>
        <w:bottom w:val="none" w:sz="0" w:space="0" w:color="auto"/>
        <w:right w:val="none" w:sz="0" w:space="0" w:color="auto"/>
      </w:divBdr>
    </w:div>
    <w:div w:id="447048170">
      <w:bodyDiv w:val="1"/>
      <w:marLeft w:val="0"/>
      <w:marRight w:val="0"/>
      <w:marTop w:val="0"/>
      <w:marBottom w:val="0"/>
      <w:divBdr>
        <w:top w:val="none" w:sz="0" w:space="0" w:color="auto"/>
        <w:left w:val="none" w:sz="0" w:space="0" w:color="auto"/>
        <w:bottom w:val="none" w:sz="0" w:space="0" w:color="auto"/>
        <w:right w:val="none" w:sz="0" w:space="0" w:color="auto"/>
      </w:divBdr>
    </w:div>
    <w:div w:id="449209710">
      <w:bodyDiv w:val="1"/>
      <w:marLeft w:val="0"/>
      <w:marRight w:val="0"/>
      <w:marTop w:val="0"/>
      <w:marBottom w:val="0"/>
      <w:divBdr>
        <w:top w:val="none" w:sz="0" w:space="0" w:color="auto"/>
        <w:left w:val="none" w:sz="0" w:space="0" w:color="auto"/>
        <w:bottom w:val="none" w:sz="0" w:space="0" w:color="auto"/>
        <w:right w:val="none" w:sz="0" w:space="0" w:color="auto"/>
      </w:divBdr>
    </w:div>
    <w:div w:id="465466759">
      <w:bodyDiv w:val="1"/>
      <w:marLeft w:val="0"/>
      <w:marRight w:val="0"/>
      <w:marTop w:val="0"/>
      <w:marBottom w:val="0"/>
      <w:divBdr>
        <w:top w:val="none" w:sz="0" w:space="0" w:color="auto"/>
        <w:left w:val="none" w:sz="0" w:space="0" w:color="auto"/>
        <w:bottom w:val="none" w:sz="0" w:space="0" w:color="auto"/>
        <w:right w:val="none" w:sz="0" w:space="0" w:color="auto"/>
      </w:divBdr>
    </w:div>
    <w:div w:id="472138286">
      <w:bodyDiv w:val="1"/>
      <w:marLeft w:val="0"/>
      <w:marRight w:val="0"/>
      <w:marTop w:val="0"/>
      <w:marBottom w:val="0"/>
      <w:divBdr>
        <w:top w:val="none" w:sz="0" w:space="0" w:color="auto"/>
        <w:left w:val="none" w:sz="0" w:space="0" w:color="auto"/>
        <w:bottom w:val="none" w:sz="0" w:space="0" w:color="auto"/>
        <w:right w:val="none" w:sz="0" w:space="0" w:color="auto"/>
      </w:divBdr>
    </w:div>
    <w:div w:id="482039267">
      <w:bodyDiv w:val="1"/>
      <w:marLeft w:val="0"/>
      <w:marRight w:val="0"/>
      <w:marTop w:val="0"/>
      <w:marBottom w:val="0"/>
      <w:divBdr>
        <w:top w:val="none" w:sz="0" w:space="0" w:color="auto"/>
        <w:left w:val="none" w:sz="0" w:space="0" w:color="auto"/>
        <w:bottom w:val="none" w:sz="0" w:space="0" w:color="auto"/>
        <w:right w:val="none" w:sz="0" w:space="0" w:color="auto"/>
      </w:divBdr>
    </w:div>
    <w:div w:id="502471291">
      <w:bodyDiv w:val="1"/>
      <w:marLeft w:val="0"/>
      <w:marRight w:val="0"/>
      <w:marTop w:val="0"/>
      <w:marBottom w:val="0"/>
      <w:divBdr>
        <w:top w:val="none" w:sz="0" w:space="0" w:color="auto"/>
        <w:left w:val="none" w:sz="0" w:space="0" w:color="auto"/>
        <w:bottom w:val="none" w:sz="0" w:space="0" w:color="auto"/>
        <w:right w:val="none" w:sz="0" w:space="0" w:color="auto"/>
      </w:divBdr>
    </w:div>
    <w:div w:id="503132756">
      <w:bodyDiv w:val="1"/>
      <w:marLeft w:val="0"/>
      <w:marRight w:val="0"/>
      <w:marTop w:val="0"/>
      <w:marBottom w:val="0"/>
      <w:divBdr>
        <w:top w:val="none" w:sz="0" w:space="0" w:color="auto"/>
        <w:left w:val="none" w:sz="0" w:space="0" w:color="auto"/>
        <w:bottom w:val="none" w:sz="0" w:space="0" w:color="auto"/>
        <w:right w:val="none" w:sz="0" w:space="0" w:color="auto"/>
      </w:divBdr>
    </w:div>
    <w:div w:id="532695020">
      <w:bodyDiv w:val="1"/>
      <w:marLeft w:val="0"/>
      <w:marRight w:val="0"/>
      <w:marTop w:val="0"/>
      <w:marBottom w:val="0"/>
      <w:divBdr>
        <w:top w:val="none" w:sz="0" w:space="0" w:color="auto"/>
        <w:left w:val="none" w:sz="0" w:space="0" w:color="auto"/>
        <w:bottom w:val="none" w:sz="0" w:space="0" w:color="auto"/>
        <w:right w:val="none" w:sz="0" w:space="0" w:color="auto"/>
      </w:divBdr>
    </w:div>
    <w:div w:id="539628889">
      <w:bodyDiv w:val="1"/>
      <w:marLeft w:val="0"/>
      <w:marRight w:val="0"/>
      <w:marTop w:val="0"/>
      <w:marBottom w:val="0"/>
      <w:divBdr>
        <w:top w:val="none" w:sz="0" w:space="0" w:color="auto"/>
        <w:left w:val="none" w:sz="0" w:space="0" w:color="auto"/>
        <w:bottom w:val="none" w:sz="0" w:space="0" w:color="auto"/>
        <w:right w:val="none" w:sz="0" w:space="0" w:color="auto"/>
      </w:divBdr>
    </w:div>
    <w:div w:id="550919967">
      <w:bodyDiv w:val="1"/>
      <w:marLeft w:val="0"/>
      <w:marRight w:val="0"/>
      <w:marTop w:val="0"/>
      <w:marBottom w:val="0"/>
      <w:divBdr>
        <w:top w:val="none" w:sz="0" w:space="0" w:color="auto"/>
        <w:left w:val="none" w:sz="0" w:space="0" w:color="auto"/>
        <w:bottom w:val="none" w:sz="0" w:space="0" w:color="auto"/>
        <w:right w:val="none" w:sz="0" w:space="0" w:color="auto"/>
      </w:divBdr>
    </w:div>
    <w:div w:id="551648430">
      <w:bodyDiv w:val="1"/>
      <w:marLeft w:val="0"/>
      <w:marRight w:val="0"/>
      <w:marTop w:val="0"/>
      <w:marBottom w:val="0"/>
      <w:divBdr>
        <w:top w:val="none" w:sz="0" w:space="0" w:color="auto"/>
        <w:left w:val="none" w:sz="0" w:space="0" w:color="auto"/>
        <w:bottom w:val="none" w:sz="0" w:space="0" w:color="auto"/>
        <w:right w:val="none" w:sz="0" w:space="0" w:color="auto"/>
      </w:divBdr>
    </w:div>
    <w:div w:id="591815603">
      <w:bodyDiv w:val="1"/>
      <w:marLeft w:val="0"/>
      <w:marRight w:val="0"/>
      <w:marTop w:val="0"/>
      <w:marBottom w:val="0"/>
      <w:divBdr>
        <w:top w:val="none" w:sz="0" w:space="0" w:color="auto"/>
        <w:left w:val="none" w:sz="0" w:space="0" w:color="auto"/>
        <w:bottom w:val="none" w:sz="0" w:space="0" w:color="auto"/>
        <w:right w:val="none" w:sz="0" w:space="0" w:color="auto"/>
      </w:divBdr>
    </w:div>
    <w:div w:id="595165111">
      <w:bodyDiv w:val="1"/>
      <w:marLeft w:val="0"/>
      <w:marRight w:val="0"/>
      <w:marTop w:val="0"/>
      <w:marBottom w:val="0"/>
      <w:divBdr>
        <w:top w:val="none" w:sz="0" w:space="0" w:color="auto"/>
        <w:left w:val="none" w:sz="0" w:space="0" w:color="auto"/>
        <w:bottom w:val="none" w:sz="0" w:space="0" w:color="auto"/>
        <w:right w:val="none" w:sz="0" w:space="0" w:color="auto"/>
      </w:divBdr>
    </w:div>
    <w:div w:id="613942188">
      <w:bodyDiv w:val="1"/>
      <w:marLeft w:val="0"/>
      <w:marRight w:val="0"/>
      <w:marTop w:val="0"/>
      <w:marBottom w:val="0"/>
      <w:divBdr>
        <w:top w:val="none" w:sz="0" w:space="0" w:color="auto"/>
        <w:left w:val="none" w:sz="0" w:space="0" w:color="auto"/>
        <w:bottom w:val="none" w:sz="0" w:space="0" w:color="auto"/>
        <w:right w:val="none" w:sz="0" w:space="0" w:color="auto"/>
      </w:divBdr>
    </w:div>
    <w:div w:id="622467300">
      <w:bodyDiv w:val="1"/>
      <w:marLeft w:val="0"/>
      <w:marRight w:val="0"/>
      <w:marTop w:val="0"/>
      <w:marBottom w:val="0"/>
      <w:divBdr>
        <w:top w:val="none" w:sz="0" w:space="0" w:color="auto"/>
        <w:left w:val="none" w:sz="0" w:space="0" w:color="auto"/>
        <w:bottom w:val="none" w:sz="0" w:space="0" w:color="auto"/>
        <w:right w:val="none" w:sz="0" w:space="0" w:color="auto"/>
      </w:divBdr>
    </w:div>
    <w:div w:id="624892039">
      <w:bodyDiv w:val="1"/>
      <w:marLeft w:val="0"/>
      <w:marRight w:val="0"/>
      <w:marTop w:val="0"/>
      <w:marBottom w:val="0"/>
      <w:divBdr>
        <w:top w:val="none" w:sz="0" w:space="0" w:color="auto"/>
        <w:left w:val="none" w:sz="0" w:space="0" w:color="auto"/>
        <w:bottom w:val="none" w:sz="0" w:space="0" w:color="auto"/>
        <w:right w:val="none" w:sz="0" w:space="0" w:color="auto"/>
      </w:divBdr>
    </w:div>
    <w:div w:id="641351239">
      <w:bodyDiv w:val="1"/>
      <w:marLeft w:val="0"/>
      <w:marRight w:val="0"/>
      <w:marTop w:val="0"/>
      <w:marBottom w:val="0"/>
      <w:divBdr>
        <w:top w:val="none" w:sz="0" w:space="0" w:color="auto"/>
        <w:left w:val="none" w:sz="0" w:space="0" w:color="auto"/>
        <w:bottom w:val="none" w:sz="0" w:space="0" w:color="auto"/>
        <w:right w:val="none" w:sz="0" w:space="0" w:color="auto"/>
      </w:divBdr>
    </w:div>
    <w:div w:id="643698960">
      <w:bodyDiv w:val="1"/>
      <w:marLeft w:val="0"/>
      <w:marRight w:val="0"/>
      <w:marTop w:val="0"/>
      <w:marBottom w:val="0"/>
      <w:divBdr>
        <w:top w:val="none" w:sz="0" w:space="0" w:color="auto"/>
        <w:left w:val="none" w:sz="0" w:space="0" w:color="auto"/>
        <w:bottom w:val="none" w:sz="0" w:space="0" w:color="auto"/>
        <w:right w:val="none" w:sz="0" w:space="0" w:color="auto"/>
      </w:divBdr>
    </w:div>
    <w:div w:id="676690302">
      <w:bodyDiv w:val="1"/>
      <w:marLeft w:val="0"/>
      <w:marRight w:val="0"/>
      <w:marTop w:val="0"/>
      <w:marBottom w:val="0"/>
      <w:divBdr>
        <w:top w:val="none" w:sz="0" w:space="0" w:color="auto"/>
        <w:left w:val="none" w:sz="0" w:space="0" w:color="auto"/>
        <w:bottom w:val="none" w:sz="0" w:space="0" w:color="auto"/>
        <w:right w:val="none" w:sz="0" w:space="0" w:color="auto"/>
      </w:divBdr>
    </w:div>
    <w:div w:id="716927451">
      <w:bodyDiv w:val="1"/>
      <w:marLeft w:val="0"/>
      <w:marRight w:val="0"/>
      <w:marTop w:val="0"/>
      <w:marBottom w:val="0"/>
      <w:divBdr>
        <w:top w:val="none" w:sz="0" w:space="0" w:color="auto"/>
        <w:left w:val="none" w:sz="0" w:space="0" w:color="auto"/>
        <w:bottom w:val="none" w:sz="0" w:space="0" w:color="auto"/>
        <w:right w:val="none" w:sz="0" w:space="0" w:color="auto"/>
      </w:divBdr>
    </w:div>
    <w:div w:id="764544419">
      <w:bodyDiv w:val="1"/>
      <w:marLeft w:val="0"/>
      <w:marRight w:val="0"/>
      <w:marTop w:val="0"/>
      <w:marBottom w:val="0"/>
      <w:divBdr>
        <w:top w:val="none" w:sz="0" w:space="0" w:color="auto"/>
        <w:left w:val="none" w:sz="0" w:space="0" w:color="auto"/>
        <w:bottom w:val="none" w:sz="0" w:space="0" w:color="auto"/>
        <w:right w:val="none" w:sz="0" w:space="0" w:color="auto"/>
      </w:divBdr>
    </w:div>
    <w:div w:id="778110940">
      <w:bodyDiv w:val="1"/>
      <w:marLeft w:val="0"/>
      <w:marRight w:val="0"/>
      <w:marTop w:val="0"/>
      <w:marBottom w:val="0"/>
      <w:divBdr>
        <w:top w:val="none" w:sz="0" w:space="0" w:color="auto"/>
        <w:left w:val="none" w:sz="0" w:space="0" w:color="auto"/>
        <w:bottom w:val="none" w:sz="0" w:space="0" w:color="auto"/>
        <w:right w:val="none" w:sz="0" w:space="0" w:color="auto"/>
      </w:divBdr>
    </w:div>
    <w:div w:id="792746184">
      <w:bodyDiv w:val="1"/>
      <w:marLeft w:val="0"/>
      <w:marRight w:val="0"/>
      <w:marTop w:val="0"/>
      <w:marBottom w:val="0"/>
      <w:divBdr>
        <w:top w:val="none" w:sz="0" w:space="0" w:color="auto"/>
        <w:left w:val="none" w:sz="0" w:space="0" w:color="auto"/>
        <w:bottom w:val="none" w:sz="0" w:space="0" w:color="auto"/>
        <w:right w:val="none" w:sz="0" w:space="0" w:color="auto"/>
      </w:divBdr>
    </w:div>
    <w:div w:id="795609902">
      <w:bodyDiv w:val="1"/>
      <w:marLeft w:val="0"/>
      <w:marRight w:val="0"/>
      <w:marTop w:val="0"/>
      <w:marBottom w:val="0"/>
      <w:divBdr>
        <w:top w:val="none" w:sz="0" w:space="0" w:color="auto"/>
        <w:left w:val="none" w:sz="0" w:space="0" w:color="auto"/>
        <w:bottom w:val="none" w:sz="0" w:space="0" w:color="auto"/>
        <w:right w:val="none" w:sz="0" w:space="0" w:color="auto"/>
      </w:divBdr>
    </w:div>
    <w:div w:id="834687734">
      <w:bodyDiv w:val="1"/>
      <w:marLeft w:val="0"/>
      <w:marRight w:val="0"/>
      <w:marTop w:val="0"/>
      <w:marBottom w:val="0"/>
      <w:divBdr>
        <w:top w:val="none" w:sz="0" w:space="0" w:color="auto"/>
        <w:left w:val="none" w:sz="0" w:space="0" w:color="auto"/>
        <w:bottom w:val="none" w:sz="0" w:space="0" w:color="auto"/>
        <w:right w:val="none" w:sz="0" w:space="0" w:color="auto"/>
      </w:divBdr>
    </w:div>
    <w:div w:id="874200352">
      <w:bodyDiv w:val="1"/>
      <w:marLeft w:val="0"/>
      <w:marRight w:val="0"/>
      <w:marTop w:val="0"/>
      <w:marBottom w:val="0"/>
      <w:divBdr>
        <w:top w:val="none" w:sz="0" w:space="0" w:color="auto"/>
        <w:left w:val="none" w:sz="0" w:space="0" w:color="auto"/>
        <w:bottom w:val="none" w:sz="0" w:space="0" w:color="auto"/>
        <w:right w:val="none" w:sz="0" w:space="0" w:color="auto"/>
      </w:divBdr>
    </w:div>
    <w:div w:id="881093494">
      <w:bodyDiv w:val="1"/>
      <w:marLeft w:val="0"/>
      <w:marRight w:val="0"/>
      <w:marTop w:val="0"/>
      <w:marBottom w:val="0"/>
      <w:divBdr>
        <w:top w:val="none" w:sz="0" w:space="0" w:color="auto"/>
        <w:left w:val="none" w:sz="0" w:space="0" w:color="auto"/>
        <w:bottom w:val="none" w:sz="0" w:space="0" w:color="auto"/>
        <w:right w:val="none" w:sz="0" w:space="0" w:color="auto"/>
      </w:divBdr>
    </w:div>
    <w:div w:id="885532782">
      <w:bodyDiv w:val="1"/>
      <w:marLeft w:val="0"/>
      <w:marRight w:val="0"/>
      <w:marTop w:val="0"/>
      <w:marBottom w:val="0"/>
      <w:divBdr>
        <w:top w:val="none" w:sz="0" w:space="0" w:color="auto"/>
        <w:left w:val="none" w:sz="0" w:space="0" w:color="auto"/>
        <w:bottom w:val="none" w:sz="0" w:space="0" w:color="auto"/>
        <w:right w:val="none" w:sz="0" w:space="0" w:color="auto"/>
      </w:divBdr>
    </w:div>
    <w:div w:id="901984415">
      <w:bodyDiv w:val="1"/>
      <w:marLeft w:val="0"/>
      <w:marRight w:val="0"/>
      <w:marTop w:val="0"/>
      <w:marBottom w:val="0"/>
      <w:divBdr>
        <w:top w:val="none" w:sz="0" w:space="0" w:color="auto"/>
        <w:left w:val="none" w:sz="0" w:space="0" w:color="auto"/>
        <w:bottom w:val="none" w:sz="0" w:space="0" w:color="auto"/>
        <w:right w:val="none" w:sz="0" w:space="0" w:color="auto"/>
      </w:divBdr>
    </w:div>
    <w:div w:id="922028350">
      <w:bodyDiv w:val="1"/>
      <w:marLeft w:val="0"/>
      <w:marRight w:val="0"/>
      <w:marTop w:val="0"/>
      <w:marBottom w:val="0"/>
      <w:divBdr>
        <w:top w:val="none" w:sz="0" w:space="0" w:color="auto"/>
        <w:left w:val="none" w:sz="0" w:space="0" w:color="auto"/>
        <w:bottom w:val="none" w:sz="0" w:space="0" w:color="auto"/>
        <w:right w:val="none" w:sz="0" w:space="0" w:color="auto"/>
      </w:divBdr>
    </w:div>
    <w:div w:id="944658418">
      <w:bodyDiv w:val="1"/>
      <w:marLeft w:val="0"/>
      <w:marRight w:val="0"/>
      <w:marTop w:val="0"/>
      <w:marBottom w:val="0"/>
      <w:divBdr>
        <w:top w:val="none" w:sz="0" w:space="0" w:color="auto"/>
        <w:left w:val="none" w:sz="0" w:space="0" w:color="auto"/>
        <w:bottom w:val="none" w:sz="0" w:space="0" w:color="auto"/>
        <w:right w:val="none" w:sz="0" w:space="0" w:color="auto"/>
      </w:divBdr>
    </w:div>
    <w:div w:id="945501502">
      <w:bodyDiv w:val="1"/>
      <w:marLeft w:val="0"/>
      <w:marRight w:val="0"/>
      <w:marTop w:val="0"/>
      <w:marBottom w:val="0"/>
      <w:divBdr>
        <w:top w:val="none" w:sz="0" w:space="0" w:color="auto"/>
        <w:left w:val="none" w:sz="0" w:space="0" w:color="auto"/>
        <w:bottom w:val="none" w:sz="0" w:space="0" w:color="auto"/>
        <w:right w:val="none" w:sz="0" w:space="0" w:color="auto"/>
      </w:divBdr>
    </w:div>
    <w:div w:id="964510017">
      <w:bodyDiv w:val="1"/>
      <w:marLeft w:val="0"/>
      <w:marRight w:val="0"/>
      <w:marTop w:val="0"/>
      <w:marBottom w:val="0"/>
      <w:divBdr>
        <w:top w:val="none" w:sz="0" w:space="0" w:color="auto"/>
        <w:left w:val="none" w:sz="0" w:space="0" w:color="auto"/>
        <w:bottom w:val="none" w:sz="0" w:space="0" w:color="auto"/>
        <w:right w:val="none" w:sz="0" w:space="0" w:color="auto"/>
      </w:divBdr>
    </w:div>
    <w:div w:id="1009481614">
      <w:bodyDiv w:val="1"/>
      <w:marLeft w:val="0"/>
      <w:marRight w:val="0"/>
      <w:marTop w:val="0"/>
      <w:marBottom w:val="0"/>
      <w:divBdr>
        <w:top w:val="none" w:sz="0" w:space="0" w:color="auto"/>
        <w:left w:val="none" w:sz="0" w:space="0" w:color="auto"/>
        <w:bottom w:val="none" w:sz="0" w:space="0" w:color="auto"/>
        <w:right w:val="none" w:sz="0" w:space="0" w:color="auto"/>
      </w:divBdr>
    </w:div>
    <w:div w:id="1061253783">
      <w:bodyDiv w:val="1"/>
      <w:marLeft w:val="0"/>
      <w:marRight w:val="0"/>
      <w:marTop w:val="0"/>
      <w:marBottom w:val="0"/>
      <w:divBdr>
        <w:top w:val="none" w:sz="0" w:space="0" w:color="auto"/>
        <w:left w:val="none" w:sz="0" w:space="0" w:color="auto"/>
        <w:bottom w:val="none" w:sz="0" w:space="0" w:color="auto"/>
        <w:right w:val="none" w:sz="0" w:space="0" w:color="auto"/>
      </w:divBdr>
    </w:div>
    <w:div w:id="1143809172">
      <w:bodyDiv w:val="1"/>
      <w:marLeft w:val="0"/>
      <w:marRight w:val="0"/>
      <w:marTop w:val="0"/>
      <w:marBottom w:val="0"/>
      <w:divBdr>
        <w:top w:val="none" w:sz="0" w:space="0" w:color="auto"/>
        <w:left w:val="none" w:sz="0" w:space="0" w:color="auto"/>
        <w:bottom w:val="none" w:sz="0" w:space="0" w:color="auto"/>
        <w:right w:val="none" w:sz="0" w:space="0" w:color="auto"/>
      </w:divBdr>
    </w:div>
    <w:div w:id="1174151395">
      <w:bodyDiv w:val="1"/>
      <w:marLeft w:val="0"/>
      <w:marRight w:val="0"/>
      <w:marTop w:val="0"/>
      <w:marBottom w:val="0"/>
      <w:divBdr>
        <w:top w:val="none" w:sz="0" w:space="0" w:color="auto"/>
        <w:left w:val="none" w:sz="0" w:space="0" w:color="auto"/>
        <w:bottom w:val="none" w:sz="0" w:space="0" w:color="auto"/>
        <w:right w:val="none" w:sz="0" w:space="0" w:color="auto"/>
      </w:divBdr>
    </w:div>
    <w:div w:id="1188255871">
      <w:bodyDiv w:val="1"/>
      <w:marLeft w:val="0"/>
      <w:marRight w:val="0"/>
      <w:marTop w:val="0"/>
      <w:marBottom w:val="0"/>
      <w:divBdr>
        <w:top w:val="none" w:sz="0" w:space="0" w:color="auto"/>
        <w:left w:val="none" w:sz="0" w:space="0" w:color="auto"/>
        <w:bottom w:val="none" w:sz="0" w:space="0" w:color="auto"/>
        <w:right w:val="none" w:sz="0" w:space="0" w:color="auto"/>
      </w:divBdr>
    </w:div>
    <w:div w:id="1192650925">
      <w:bodyDiv w:val="1"/>
      <w:marLeft w:val="0"/>
      <w:marRight w:val="0"/>
      <w:marTop w:val="0"/>
      <w:marBottom w:val="0"/>
      <w:divBdr>
        <w:top w:val="none" w:sz="0" w:space="0" w:color="auto"/>
        <w:left w:val="none" w:sz="0" w:space="0" w:color="auto"/>
        <w:bottom w:val="none" w:sz="0" w:space="0" w:color="auto"/>
        <w:right w:val="none" w:sz="0" w:space="0" w:color="auto"/>
      </w:divBdr>
    </w:div>
    <w:div w:id="1264454407">
      <w:bodyDiv w:val="1"/>
      <w:marLeft w:val="0"/>
      <w:marRight w:val="0"/>
      <w:marTop w:val="0"/>
      <w:marBottom w:val="0"/>
      <w:divBdr>
        <w:top w:val="none" w:sz="0" w:space="0" w:color="auto"/>
        <w:left w:val="none" w:sz="0" w:space="0" w:color="auto"/>
        <w:bottom w:val="none" w:sz="0" w:space="0" w:color="auto"/>
        <w:right w:val="none" w:sz="0" w:space="0" w:color="auto"/>
      </w:divBdr>
    </w:div>
    <w:div w:id="1275477872">
      <w:bodyDiv w:val="1"/>
      <w:marLeft w:val="0"/>
      <w:marRight w:val="0"/>
      <w:marTop w:val="0"/>
      <w:marBottom w:val="0"/>
      <w:divBdr>
        <w:top w:val="none" w:sz="0" w:space="0" w:color="auto"/>
        <w:left w:val="none" w:sz="0" w:space="0" w:color="auto"/>
        <w:bottom w:val="none" w:sz="0" w:space="0" w:color="auto"/>
        <w:right w:val="none" w:sz="0" w:space="0" w:color="auto"/>
      </w:divBdr>
    </w:div>
    <w:div w:id="1288009405">
      <w:bodyDiv w:val="1"/>
      <w:marLeft w:val="0"/>
      <w:marRight w:val="0"/>
      <w:marTop w:val="0"/>
      <w:marBottom w:val="0"/>
      <w:divBdr>
        <w:top w:val="none" w:sz="0" w:space="0" w:color="auto"/>
        <w:left w:val="none" w:sz="0" w:space="0" w:color="auto"/>
        <w:bottom w:val="none" w:sz="0" w:space="0" w:color="auto"/>
        <w:right w:val="none" w:sz="0" w:space="0" w:color="auto"/>
      </w:divBdr>
      <w:divsChild>
        <w:div w:id="721828269">
          <w:marLeft w:val="0"/>
          <w:marRight w:val="0"/>
          <w:marTop w:val="0"/>
          <w:marBottom w:val="0"/>
          <w:divBdr>
            <w:top w:val="none" w:sz="0" w:space="0" w:color="auto"/>
            <w:left w:val="none" w:sz="0" w:space="0" w:color="auto"/>
            <w:bottom w:val="none" w:sz="0" w:space="0" w:color="auto"/>
            <w:right w:val="none" w:sz="0" w:space="0" w:color="auto"/>
          </w:divBdr>
        </w:div>
      </w:divsChild>
    </w:div>
    <w:div w:id="1316493472">
      <w:bodyDiv w:val="1"/>
      <w:marLeft w:val="0"/>
      <w:marRight w:val="0"/>
      <w:marTop w:val="0"/>
      <w:marBottom w:val="0"/>
      <w:divBdr>
        <w:top w:val="none" w:sz="0" w:space="0" w:color="auto"/>
        <w:left w:val="none" w:sz="0" w:space="0" w:color="auto"/>
        <w:bottom w:val="none" w:sz="0" w:space="0" w:color="auto"/>
        <w:right w:val="none" w:sz="0" w:space="0" w:color="auto"/>
      </w:divBdr>
    </w:div>
    <w:div w:id="1325164902">
      <w:bodyDiv w:val="1"/>
      <w:marLeft w:val="0"/>
      <w:marRight w:val="0"/>
      <w:marTop w:val="0"/>
      <w:marBottom w:val="0"/>
      <w:divBdr>
        <w:top w:val="none" w:sz="0" w:space="0" w:color="auto"/>
        <w:left w:val="none" w:sz="0" w:space="0" w:color="auto"/>
        <w:bottom w:val="none" w:sz="0" w:space="0" w:color="auto"/>
        <w:right w:val="none" w:sz="0" w:space="0" w:color="auto"/>
      </w:divBdr>
    </w:div>
    <w:div w:id="1331832671">
      <w:bodyDiv w:val="1"/>
      <w:marLeft w:val="0"/>
      <w:marRight w:val="0"/>
      <w:marTop w:val="0"/>
      <w:marBottom w:val="0"/>
      <w:divBdr>
        <w:top w:val="none" w:sz="0" w:space="0" w:color="auto"/>
        <w:left w:val="none" w:sz="0" w:space="0" w:color="auto"/>
        <w:bottom w:val="none" w:sz="0" w:space="0" w:color="auto"/>
        <w:right w:val="none" w:sz="0" w:space="0" w:color="auto"/>
      </w:divBdr>
    </w:div>
    <w:div w:id="1334189199">
      <w:bodyDiv w:val="1"/>
      <w:marLeft w:val="0"/>
      <w:marRight w:val="0"/>
      <w:marTop w:val="0"/>
      <w:marBottom w:val="0"/>
      <w:divBdr>
        <w:top w:val="none" w:sz="0" w:space="0" w:color="auto"/>
        <w:left w:val="none" w:sz="0" w:space="0" w:color="auto"/>
        <w:bottom w:val="none" w:sz="0" w:space="0" w:color="auto"/>
        <w:right w:val="none" w:sz="0" w:space="0" w:color="auto"/>
      </w:divBdr>
    </w:div>
    <w:div w:id="1337340398">
      <w:bodyDiv w:val="1"/>
      <w:marLeft w:val="0"/>
      <w:marRight w:val="0"/>
      <w:marTop w:val="0"/>
      <w:marBottom w:val="0"/>
      <w:divBdr>
        <w:top w:val="none" w:sz="0" w:space="0" w:color="auto"/>
        <w:left w:val="none" w:sz="0" w:space="0" w:color="auto"/>
        <w:bottom w:val="none" w:sz="0" w:space="0" w:color="auto"/>
        <w:right w:val="none" w:sz="0" w:space="0" w:color="auto"/>
      </w:divBdr>
    </w:div>
    <w:div w:id="1343237775">
      <w:bodyDiv w:val="1"/>
      <w:marLeft w:val="0"/>
      <w:marRight w:val="0"/>
      <w:marTop w:val="0"/>
      <w:marBottom w:val="0"/>
      <w:divBdr>
        <w:top w:val="none" w:sz="0" w:space="0" w:color="auto"/>
        <w:left w:val="none" w:sz="0" w:space="0" w:color="auto"/>
        <w:bottom w:val="none" w:sz="0" w:space="0" w:color="auto"/>
        <w:right w:val="none" w:sz="0" w:space="0" w:color="auto"/>
      </w:divBdr>
    </w:div>
    <w:div w:id="1351029686">
      <w:bodyDiv w:val="1"/>
      <w:marLeft w:val="0"/>
      <w:marRight w:val="0"/>
      <w:marTop w:val="0"/>
      <w:marBottom w:val="0"/>
      <w:divBdr>
        <w:top w:val="none" w:sz="0" w:space="0" w:color="auto"/>
        <w:left w:val="none" w:sz="0" w:space="0" w:color="auto"/>
        <w:bottom w:val="none" w:sz="0" w:space="0" w:color="auto"/>
        <w:right w:val="none" w:sz="0" w:space="0" w:color="auto"/>
      </w:divBdr>
    </w:div>
    <w:div w:id="1351638923">
      <w:bodyDiv w:val="1"/>
      <w:marLeft w:val="0"/>
      <w:marRight w:val="0"/>
      <w:marTop w:val="0"/>
      <w:marBottom w:val="0"/>
      <w:divBdr>
        <w:top w:val="none" w:sz="0" w:space="0" w:color="auto"/>
        <w:left w:val="none" w:sz="0" w:space="0" w:color="auto"/>
        <w:bottom w:val="none" w:sz="0" w:space="0" w:color="auto"/>
        <w:right w:val="none" w:sz="0" w:space="0" w:color="auto"/>
      </w:divBdr>
    </w:div>
    <w:div w:id="1351833690">
      <w:bodyDiv w:val="1"/>
      <w:marLeft w:val="0"/>
      <w:marRight w:val="0"/>
      <w:marTop w:val="0"/>
      <w:marBottom w:val="0"/>
      <w:divBdr>
        <w:top w:val="none" w:sz="0" w:space="0" w:color="auto"/>
        <w:left w:val="none" w:sz="0" w:space="0" w:color="auto"/>
        <w:bottom w:val="none" w:sz="0" w:space="0" w:color="auto"/>
        <w:right w:val="none" w:sz="0" w:space="0" w:color="auto"/>
      </w:divBdr>
    </w:div>
    <w:div w:id="1391920720">
      <w:bodyDiv w:val="1"/>
      <w:marLeft w:val="0"/>
      <w:marRight w:val="0"/>
      <w:marTop w:val="0"/>
      <w:marBottom w:val="0"/>
      <w:divBdr>
        <w:top w:val="none" w:sz="0" w:space="0" w:color="auto"/>
        <w:left w:val="none" w:sz="0" w:space="0" w:color="auto"/>
        <w:bottom w:val="none" w:sz="0" w:space="0" w:color="auto"/>
        <w:right w:val="none" w:sz="0" w:space="0" w:color="auto"/>
      </w:divBdr>
    </w:div>
    <w:div w:id="1396397532">
      <w:bodyDiv w:val="1"/>
      <w:marLeft w:val="0"/>
      <w:marRight w:val="0"/>
      <w:marTop w:val="0"/>
      <w:marBottom w:val="0"/>
      <w:divBdr>
        <w:top w:val="none" w:sz="0" w:space="0" w:color="auto"/>
        <w:left w:val="none" w:sz="0" w:space="0" w:color="auto"/>
        <w:bottom w:val="none" w:sz="0" w:space="0" w:color="auto"/>
        <w:right w:val="none" w:sz="0" w:space="0" w:color="auto"/>
      </w:divBdr>
    </w:div>
    <w:div w:id="1406028208">
      <w:bodyDiv w:val="1"/>
      <w:marLeft w:val="0"/>
      <w:marRight w:val="0"/>
      <w:marTop w:val="0"/>
      <w:marBottom w:val="0"/>
      <w:divBdr>
        <w:top w:val="none" w:sz="0" w:space="0" w:color="auto"/>
        <w:left w:val="none" w:sz="0" w:space="0" w:color="auto"/>
        <w:bottom w:val="none" w:sz="0" w:space="0" w:color="auto"/>
        <w:right w:val="none" w:sz="0" w:space="0" w:color="auto"/>
      </w:divBdr>
    </w:div>
    <w:div w:id="1421028118">
      <w:bodyDiv w:val="1"/>
      <w:marLeft w:val="0"/>
      <w:marRight w:val="0"/>
      <w:marTop w:val="0"/>
      <w:marBottom w:val="0"/>
      <w:divBdr>
        <w:top w:val="none" w:sz="0" w:space="0" w:color="auto"/>
        <w:left w:val="none" w:sz="0" w:space="0" w:color="auto"/>
        <w:bottom w:val="none" w:sz="0" w:space="0" w:color="auto"/>
        <w:right w:val="none" w:sz="0" w:space="0" w:color="auto"/>
      </w:divBdr>
    </w:div>
    <w:div w:id="1423136882">
      <w:bodyDiv w:val="1"/>
      <w:marLeft w:val="0"/>
      <w:marRight w:val="0"/>
      <w:marTop w:val="0"/>
      <w:marBottom w:val="0"/>
      <w:divBdr>
        <w:top w:val="none" w:sz="0" w:space="0" w:color="auto"/>
        <w:left w:val="none" w:sz="0" w:space="0" w:color="auto"/>
        <w:bottom w:val="none" w:sz="0" w:space="0" w:color="auto"/>
        <w:right w:val="none" w:sz="0" w:space="0" w:color="auto"/>
      </w:divBdr>
      <w:divsChild>
        <w:div w:id="557669785">
          <w:marLeft w:val="0"/>
          <w:marRight w:val="0"/>
          <w:marTop w:val="0"/>
          <w:marBottom w:val="0"/>
          <w:divBdr>
            <w:top w:val="none" w:sz="0" w:space="0" w:color="auto"/>
            <w:left w:val="none" w:sz="0" w:space="0" w:color="auto"/>
            <w:bottom w:val="none" w:sz="0" w:space="0" w:color="auto"/>
            <w:right w:val="none" w:sz="0" w:space="0" w:color="auto"/>
          </w:divBdr>
        </w:div>
        <w:div w:id="736050342">
          <w:marLeft w:val="0"/>
          <w:marRight w:val="0"/>
          <w:marTop w:val="0"/>
          <w:marBottom w:val="0"/>
          <w:divBdr>
            <w:top w:val="none" w:sz="0" w:space="0" w:color="auto"/>
            <w:left w:val="none" w:sz="0" w:space="0" w:color="auto"/>
            <w:bottom w:val="none" w:sz="0" w:space="0" w:color="auto"/>
            <w:right w:val="none" w:sz="0" w:space="0" w:color="auto"/>
          </w:divBdr>
        </w:div>
        <w:div w:id="1622767232">
          <w:marLeft w:val="0"/>
          <w:marRight w:val="0"/>
          <w:marTop w:val="0"/>
          <w:marBottom w:val="0"/>
          <w:divBdr>
            <w:top w:val="none" w:sz="0" w:space="0" w:color="auto"/>
            <w:left w:val="none" w:sz="0" w:space="0" w:color="auto"/>
            <w:bottom w:val="none" w:sz="0" w:space="0" w:color="auto"/>
            <w:right w:val="none" w:sz="0" w:space="0" w:color="auto"/>
          </w:divBdr>
        </w:div>
      </w:divsChild>
    </w:div>
    <w:div w:id="1452431919">
      <w:bodyDiv w:val="1"/>
      <w:marLeft w:val="0"/>
      <w:marRight w:val="0"/>
      <w:marTop w:val="0"/>
      <w:marBottom w:val="0"/>
      <w:divBdr>
        <w:top w:val="none" w:sz="0" w:space="0" w:color="auto"/>
        <w:left w:val="none" w:sz="0" w:space="0" w:color="auto"/>
        <w:bottom w:val="none" w:sz="0" w:space="0" w:color="auto"/>
        <w:right w:val="none" w:sz="0" w:space="0" w:color="auto"/>
      </w:divBdr>
    </w:div>
    <w:div w:id="1453591776">
      <w:bodyDiv w:val="1"/>
      <w:marLeft w:val="0"/>
      <w:marRight w:val="0"/>
      <w:marTop w:val="0"/>
      <w:marBottom w:val="0"/>
      <w:divBdr>
        <w:top w:val="none" w:sz="0" w:space="0" w:color="auto"/>
        <w:left w:val="none" w:sz="0" w:space="0" w:color="auto"/>
        <w:bottom w:val="none" w:sz="0" w:space="0" w:color="auto"/>
        <w:right w:val="none" w:sz="0" w:space="0" w:color="auto"/>
      </w:divBdr>
    </w:div>
    <w:div w:id="1463305021">
      <w:bodyDiv w:val="1"/>
      <w:marLeft w:val="0"/>
      <w:marRight w:val="0"/>
      <w:marTop w:val="0"/>
      <w:marBottom w:val="0"/>
      <w:divBdr>
        <w:top w:val="none" w:sz="0" w:space="0" w:color="auto"/>
        <w:left w:val="none" w:sz="0" w:space="0" w:color="auto"/>
        <w:bottom w:val="none" w:sz="0" w:space="0" w:color="auto"/>
        <w:right w:val="none" w:sz="0" w:space="0" w:color="auto"/>
      </w:divBdr>
    </w:div>
    <w:div w:id="1473912995">
      <w:bodyDiv w:val="1"/>
      <w:marLeft w:val="0"/>
      <w:marRight w:val="0"/>
      <w:marTop w:val="0"/>
      <w:marBottom w:val="0"/>
      <w:divBdr>
        <w:top w:val="none" w:sz="0" w:space="0" w:color="auto"/>
        <w:left w:val="none" w:sz="0" w:space="0" w:color="auto"/>
        <w:bottom w:val="none" w:sz="0" w:space="0" w:color="auto"/>
        <w:right w:val="none" w:sz="0" w:space="0" w:color="auto"/>
      </w:divBdr>
    </w:div>
    <w:div w:id="1503937698">
      <w:bodyDiv w:val="1"/>
      <w:marLeft w:val="0"/>
      <w:marRight w:val="0"/>
      <w:marTop w:val="0"/>
      <w:marBottom w:val="0"/>
      <w:divBdr>
        <w:top w:val="none" w:sz="0" w:space="0" w:color="auto"/>
        <w:left w:val="none" w:sz="0" w:space="0" w:color="auto"/>
        <w:bottom w:val="none" w:sz="0" w:space="0" w:color="auto"/>
        <w:right w:val="none" w:sz="0" w:space="0" w:color="auto"/>
      </w:divBdr>
    </w:div>
    <w:div w:id="1509054335">
      <w:bodyDiv w:val="1"/>
      <w:marLeft w:val="0"/>
      <w:marRight w:val="0"/>
      <w:marTop w:val="0"/>
      <w:marBottom w:val="0"/>
      <w:divBdr>
        <w:top w:val="none" w:sz="0" w:space="0" w:color="auto"/>
        <w:left w:val="none" w:sz="0" w:space="0" w:color="auto"/>
        <w:bottom w:val="none" w:sz="0" w:space="0" w:color="auto"/>
        <w:right w:val="none" w:sz="0" w:space="0" w:color="auto"/>
      </w:divBdr>
    </w:div>
    <w:div w:id="1524130716">
      <w:bodyDiv w:val="1"/>
      <w:marLeft w:val="0"/>
      <w:marRight w:val="0"/>
      <w:marTop w:val="0"/>
      <w:marBottom w:val="0"/>
      <w:divBdr>
        <w:top w:val="none" w:sz="0" w:space="0" w:color="auto"/>
        <w:left w:val="none" w:sz="0" w:space="0" w:color="auto"/>
        <w:bottom w:val="none" w:sz="0" w:space="0" w:color="auto"/>
        <w:right w:val="none" w:sz="0" w:space="0" w:color="auto"/>
      </w:divBdr>
    </w:div>
    <w:div w:id="1551772060">
      <w:bodyDiv w:val="1"/>
      <w:marLeft w:val="0"/>
      <w:marRight w:val="0"/>
      <w:marTop w:val="0"/>
      <w:marBottom w:val="0"/>
      <w:divBdr>
        <w:top w:val="none" w:sz="0" w:space="0" w:color="auto"/>
        <w:left w:val="none" w:sz="0" w:space="0" w:color="auto"/>
        <w:bottom w:val="none" w:sz="0" w:space="0" w:color="auto"/>
        <w:right w:val="none" w:sz="0" w:space="0" w:color="auto"/>
      </w:divBdr>
    </w:div>
    <w:div w:id="1582375395">
      <w:bodyDiv w:val="1"/>
      <w:marLeft w:val="0"/>
      <w:marRight w:val="0"/>
      <w:marTop w:val="0"/>
      <w:marBottom w:val="0"/>
      <w:divBdr>
        <w:top w:val="none" w:sz="0" w:space="0" w:color="auto"/>
        <w:left w:val="none" w:sz="0" w:space="0" w:color="auto"/>
        <w:bottom w:val="none" w:sz="0" w:space="0" w:color="auto"/>
        <w:right w:val="none" w:sz="0" w:space="0" w:color="auto"/>
      </w:divBdr>
    </w:div>
    <w:div w:id="1582636340">
      <w:bodyDiv w:val="1"/>
      <w:marLeft w:val="0"/>
      <w:marRight w:val="0"/>
      <w:marTop w:val="0"/>
      <w:marBottom w:val="0"/>
      <w:divBdr>
        <w:top w:val="none" w:sz="0" w:space="0" w:color="auto"/>
        <w:left w:val="none" w:sz="0" w:space="0" w:color="auto"/>
        <w:bottom w:val="none" w:sz="0" w:space="0" w:color="auto"/>
        <w:right w:val="none" w:sz="0" w:space="0" w:color="auto"/>
      </w:divBdr>
    </w:div>
    <w:div w:id="1588494165">
      <w:bodyDiv w:val="1"/>
      <w:marLeft w:val="0"/>
      <w:marRight w:val="0"/>
      <w:marTop w:val="0"/>
      <w:marBottom w:val="0"/>
      <w:divBdr>
        <w:top w:val="none" w:sz="0" w:space="0" w:color="auto"/>
        <w:left w:val="none" w:sz="0" w:space="0" w:color="auto"/>
        <w:bottom w:val="none" w:sz="0" w:space="0" w:color="auto"/>
        <w:right w:val="none" w:sz="0" w:space="0" w:color="auto"/>
      </w:divBdr>
    </w:div>
    <w:div w:id="1590962714">
      <w:bodyDiv w:val="1"/>
      <w:marLeft w:val="0"/>
      <w:marRight w:val="0"/>
      <w:marTop w:val="0"/>
      <w:marBottom w:val="0"/>
      <w:divBdr>
        <w:top w:val="none" w:sz="0" w:space="0" w:color="auto"/>
        <w:left w:val="none" w:sz="0" w:space="0" w:color="auto"/>
        <w:bottom w:val="none" w:sz="0" w:space="0" w:color="auto"/>
        <w:right w:val="none" w:sz="0" w:space="0" w:color="auto"/>
      </w:divBdr>
    </w:div>
    <w:div w:id="1591740533">
      <w:bodyDiv w:val="1"/>
      <w:marLeft w:val="0"/>
      <w:marRight w:val="0"/>
      <w:marTop w:val="0"/>
      <w:marBottom w:val="0"/>
      <w:divBdr>
        <w:top w:val="none" w:sz="0" w:space="0" w:color="auto"/>
        <w:left w:val="none" w:sz="0" w:space="0" w:color="auto"/>
        <w:bottom w:val="none" w:sz="0" w:space="0" w:color="auto"/>
        <w:right w:val="none" w:sz="0" w:space="0" w:color="auto"/>
      </w:divBdr>
    </w:div>
    <w:div w:id="1609308545">
      <w:bodyDiv w:val="1"/>
      <w:marLeft w:val="0"/>
      <w:marRight w:val="0"/>
      <w:marTop w:val="0"/>
      <w:marBottom w:val="0"/>
      <w:divBdr>
        <w:top w:val="none" w:sz="0" w:space="0" w:color="auto"/>
        <w:left w:val="none" w:sz="0" w:space="0" w:color="auto"/>
        <w:bottom w:val="none" w:sz="0" w:space="0" w:color="auto"/>
        <w:right w:val="none" w:sz="0" w:space="0" w:color="auto"/>
      </w:divBdr>
    </w:div>
    <w:div w:id="1616673819">
      <w:bodyDiv w:val="1"/>
      <w:marLeft w:val="0"/>
      <w:marRight w:val="0"/>
      <w:marTop w:val="0"/>
      <w:marBottom w:val="0"/>
      <w:divBdr>
        <w:top w:val="none" w:sz="0" w:space="0" w:color="auto"/>
        <w:left w:val="none" w:sz="0" w:space="0" w:color="auto"/>
        <w:bottom w:val="none" w:sz="0" w:space="0" w:color="auto"/>
        <w:right w:val="none" w:sz="0" w:space="0" w:color="auto"/>
      </w:divBdr>
    </w:div>
    <w:div w:id="1628272717">
      <w:bodyDiv w:val="1"/>
      <w:marLeft w:val="0"/>
      <w:marRight w:val="0"/>
      <w:marTop w:val="0"/>
      <w:marBottom w:val="0"/>
      <w:divBdr>
        <w:top w:val="none" w:sz="0" w:space="0" w:color="auto"/>
        <w:left w:val="none" w:sz="0" w:space="0" w:color="auto"/>
        <w:bottom w:val="none" w:sz="0" w:space="0" w:color="auto"/>
        <w:right w:val="none" w:sz="0" w:space="0" w:color="auto"/>
      </w:divBdr>
    </w:div>
    <w:div w:id="1645813941">
      <w:bodyDiv w:val="1"/>
      <w:marLeft w:val="0"/>
      <w:marRight w:val="0"/>
      <w:marTop w:val="0"/>
      <w:marBottom w:val="0"/>
      <w:divBdr>
        <w:top w:val="none" w:sz="0" w:space="0" w:color="auto"/>
        <w:left w:val="none" w:sz="0" w:space="0" w:color="auto"/>
        <w:bottom w:val="none" w:sz="0" w:space="0" w:color="auto"/>
        <w:right w:val="none" w:sz="0" w:space="0" w:color="auto"/>
      </w:divBdr>
    </w:div>
    <w:div w:id="1658460878">
      <w:bodyDiv w:val="1"/>
      <w:marLeft w:val="0"/>
      <w:marRight w:val="0"/>
      <w:marTop w:val="0"/>
      <w:marBottom w:val="0"/>
      <w:divBdr>
        <w:top w:val="none" w:sz="0" w:space="0" w:color="auto"/>
        <w:left w:val="none" w:sz="0" w:space="0" w:color="auto"/>
        <w:bottom w:val="none" w:sz="0" w:space="0" w:color="auto"/>
        <w:right w:val="none" w:sz="0" w:space="0" w:color="auto"/>
      </w:divBdr>
    </w:div>
    <w:div w:id="1676880731">
      <w:bodyDiv w:val="1"/>
      <w:marLeft w:val="0"/>
      <w:marRight w:val="0"/>
      <w:marTop w:val="0"/>
      <w:marBottom w:val="0"/>
      <w:divBdr>
        <w:top w:val="none" w:sz="0" w:space="0" w:color="auto"/>
        <w:left w:val="none" w:sz="0" w:space="0" w:color="auto"/>
        <w:bottom w:val="none" w:sz="0" w:space="0" w:color="auto"/>
        <w:right w:val="none" w:sz="0" w:space="0" w:color="auto"/>
      </w:divBdr>
    </w:div>
    <w:div w:id="1693609179">
      <w:bodyDiv w:val="1"/>
      <w:marLeft w:val="0"/>
      <w:marRight w:val="0"/>
      <w:marTop w:val="0"/>
      <w:marBottom w:val="0"/>
      <w:divBdr>
        <w:top w:val="none" w:sz="0" w:space="0" w:color="auto"/>
        <w:left w:val="none" w:sz="0" w:space="0" w:color="auto"/>
        <w:bottom w:val="none" w:sz="0" w:space="0" w:color="auto"/>
        <w:right w:val="none" w:sz="0" w:space="0" w:color="auto"/>
      </w:divBdr>
    </w:div>
    <w:div w:id="1731614061">
      <w:bodyDiv w:val="1"/>
      <w:marLeft w:val="0"/>
      <w:marRight w:val="0"/>
      <w:marTop w:val="0"/>
      <w:marBottom w:val="0"/>
      <w:divBdr>
        <w:top w:val="none" w:sz="0" w:space="0" w:color="auto"/>
        <w:left w:val="none" w:sz="0" w:space="0" w:color="auto"/>
        <w:bottom w:val="none" w:sz="0" w:space="0" w:color="auto"/>
        <w:right w:val="none" w:sz="0" w:space="0" w:color="auto"/>
      </w:divBdr>
    </w:div>
    <w:div w:id="1761754319">
      <w:bodyDiv w:val="1"/>
      <w:marLeft w:val="0"/>
      <w:marRight w:val="0"/>
      <w:marTop w:val="0"/>
      <w:marBottom w:val="0"/>
      <w:divBdr>
        <w:top w:val="none" w:sz="0" w:space="0" w:color="auto"/>
        <w:left w:val="none" w:sz="0" w:space="0" w:color="auto"/>
        <w:bottom w:val="none" w:sz="0" w:space="0" w:color="auto"/>
        <w:right w:val="none" w:sz="0" w:space="0" w:color="auto"/>
      </w:divBdr>
    </w:div>
    <w:div w:id="1779061899">
      <w:bodyDiv w:val="1"/>
      <w:marLeft w:val="0"/>
      <w:marRight w:val="0"/>
      <w:marTop w:val="0"/>
      <w:marBottom w:val="0"/>
      <w:divBdr>
        <w:top w:val="none" w:sz="0" w:space="0" w:color="auto"/>
        <w:left w:val="none" w:sz="0" w:space="0" w:color="auto"/>
        <w:bottom w:val="none" w:sz="0" w:space="0" w:color="auto"/>
        <w:right w:val="none" w:sz="0" w:space="0" w:color="auto"/>
      </w:divBdr>
    </w:div>
    <w:div w:id="1788505050">
      <w:bodyDiv w:val="1"/>
      <w:marLeft w:val="0"/>
      <w:marRight w:val="0"/>
      <w:marTop w:val="0"/>
      <w:marBottom w:val="0"/>
      <w:divBdr>
        <w:top w:val="none" w:sz="0" w:space="0" w:color="auto"/>
        <w:left w:val="none" w:sz="0" w:space="0" w:color="auto"/>
        <w:bottom w:val="none" w:sz="0" w:space="0" w:color="auto"/>
        <w:right w:val="none" w:sz="0" w:space="0" w:color="auto"/>
      </w:divBdr>
    </w:div>
    <w:div w:id="1789738899">
      <w:bodyDiv w:val="1"/>
      <w:marLeft w:val="0"/>
      <w:marRight w:val="0"/>
      <w:marTop w:val="0"/>
      <w:marBottom w:val="0"/>
      <w:divBdr>
        <w:top w:val="none" w:sz="0" w:space="0" w:color="auto"/>
        <w:left w:val="none" w:sz="0" w:space="0" w:color="auto"/>
        <w:bottom w:val="none" w:sz="0" w:space="0" w:color="auto"/>
        <w:right w:val="none" w:sz="0" w:space="0" w:color="auto"/>
      </w:divBdr>
    </w:div>
    <w:div w:id="1831168356">
      <w:bodyDiv w:val="1"/>
      <w:marLeft w:val="0"/>
      <w:marRight w:val="0"/>
      <w:marTop w:val="0"/>
      <w:marBottom w:val="0"/>
      <w:divBdr>
        <w:top w:val="none" w:sz="0" w:space="0" w:color="auto"/>
        <w:left w:val="none" w:sz="0" w:space="0" w:color="auto"/>
        <w:bottom w:val="none" w:sz="0" w:space="0" w:color="auto"/>
        <w:right w:val="none" w:sz="0" w:space="0" w:color="auto"/>
      </w:divBdr>
    </w:div>
    <w:div w:id="1848868053">
      <w:bodyDiv w:val="1"/>
      <w:marLeft w:val="0"/>
      <w:marRight w:val="0"/>
      <w:marTop w:val="0"/>
      <w:marBottom w:val="0"/>
      <w:divBdr>
        <w:top w:val="none" w:sz="0" w:space="0" w:color="auto"/>
        <w:left w:val="none" w:sz="0" w:space="0" w:color="auto"/>
        <w:bottom w:val="none" w:sz="0" w:space="0" w:color="auto"/>
        <w:right w:val="none" w:sz="0" w:space="0" w:color="auto"/>
      </w:divBdr>
    </w:div>
    <w:div w:id="1851943979">
      <w:bodyDiv w:val="1"/>
      <w:marLeft w:val="0"/>
      <w:marRight w:val="0"/>
      <w:marTop w:val="0"/>
      <w:marBottom w:val="0"/>
      <w:divBdr>
        <w:top w:val="none" w:sz="0" w:space="0" w:color="auto"/>
        <w:left w:val="none" w:sz="0" w:space="0" w:color="auto"/>
        <w:bottom w:val="none" w:sz="0" w:space="0" w:color="auto"/>
        <w:right w:val="none" w:sz="0" w:space="0" w:color="auto"/>
      </w:divBdr>
    </w:div>
    <w:div w:id="1864437351">
      <w:bodyDiv w:val="1"/>
      <w:marLeft w:val="0"/>
      <w:marRight w:val="0"/>
      <w:marTop w:val="0"/>
      <w:marBottom w:val="0"/>
      <w:divBdr>
        <w:top w:val="none" w:sz="0" w:space="0" w:color="auto"/>
        <w:left w:val="none" w:sz="0" w:space="0" w:color="auto"/>
        <w:bottom w:val="none" w:sz="0" w:space="0" w:color="auto"/>
        <w:right w:val="none" w:sz="0" w:space="0" w:color="auto"/>
      </w:divBdr>
    </w:div>
    <w:div w:id="1864898876">
      <w:bodyDiv w:val="1"/>
      <w:marLeft w:val="0"/>
      <w:marRight w:val="0"/>
      <w:marTop w:val="0"/>
      <w:marBottom w:val="0"/>
      <w:divBdr>
        <w:top w:val="none" w:sz="0" w:space="0" w:color="auto"/>
        <w:left w:val="none" w:sz="0" w:space="0" w:color="auto"/>
        <w:bottom w:val="none" w:sz="0" w:space="0" w:color="auto"/>
        <w:right w:val="none" w:sz="0" w:space="0" w:color="auto"/>
      </w:divBdr>
    </w:div>
    <w:div w:id="1888372156">
      <w:bodyDiv w:val="1"/>
      <w:marLeft w:val="0"/>
      <w:marRight w:val="0"/>
      <w:marTop w:val="0"/>
      <w:marBottom w:val="0"/>
      <w:divBdr>
        <w:top w:val="none" w:sz="0" w:space="0" w:color="auto"/>
        <w:left w:val="none" w:sz="0" w:space="0" w:color="auto"/>
        <w:bottom w:val="none" w:sz="0" w:space="0" w:color="auto"/>
        <w:right w:val="none" w:sz="0" w:space="0" w:color="auto"/>
      </w:divBdr>
    </w:div>
    <w:div w:id="1919241508">
      <w:bodyDiv w:val="1"/>
      <w:marLeft w:val="0"/>
      <w:marRight w:val="0"/>
      <w:marTop w:val="0"/>
      <w:marBottom w:val="0"/>
      <w:divBdr>
        <w:top w:val="none" w:sz="0" w:space="0" w:color="auto"/>
        <w:left w:val="none" w:sz="0" w:space="0" w:color="auto"/>
        <w:bottom w:val="none" w:sz="0" w:space="0" w:color="auto"/>
        <w:right w:val="none" w:sz="0" w:space="0" w:color="auto"/>
      </w:divBdr>
    </w:div>
    <w:div w:id="1931888971">
      <w:bodyDiv w:val="1"/>
      <w:marLeft w:val="0"/>
      <w:marRight w:val="0"/>
      <w:marTop w:val="0"/>
      <w:marBottom w:val="0"/>
      <w:divBdr>
        <w:top w:val="none" w:sz="0" w:space="0" w:color="auto"/>
        <w:left w:val="none" w:sz="0" w:space="0" w:color="auto"/>
        <w:bottom w:val="none" w:sz="0" w:space="0" w:color="auto"/>
        <w:right w:val="none" w:sz="0" w:space="0" w:color="auto"/>
      </w:divBdr>
    </w:div>
    <w:div w:id="1960213406">
      <w:bodyDiv w:val="1"/>
      <w:marLeft w:val="0"/>
      <w:marRight w:val="0"/>
      <w:marTop w:val="0"/>
      <w:marBottom w:val="0"/>
      <w:divBdr>
        <w:top w:val="none" w:sz="0" w:space="0" w:color="auto"/>
        <w:left w:val="none" w:sz="0" w:space="0" w:color="auto"/>
        <w:bottom w:val="none" w:sz="0" w:space="0" w:color="auto"/>
        <w:right w:val="none" w:sz="0" w:space="0" w:color="auto"/>
      </w:divBdr>
    </w:div>
    <w:div w:id="1980960541">
      <w:bodyDiv w:val="1"/>
      <w:marLeft w:val="0"/>
      <w:marRight w:val="0"/>
      <w:marTop w:val="0"/>
      <w:marBottom w:val="0"/>
      <w:divBdr>
        <w:top w:val="none" w:sz="0" w:space="0" w:color="auto"/>
        <w:left w:val="none" w:sz="0" w:space="0" w:color="auto"/>
        <w:bottom w:val="none" w:sz="0" w:space="0" w:color="auto"/>
        <w:right w:val="none" w:sz="0" w:space="0" w:color="auto"/>
      </w:divBdr>
    </w:div>
    <w:div w:id="1987974751">
      <w:bodyDiv w:val="1"/>
      <w:marLeft w:val="0"/>
      <w:marRight w:val="0"/>
      <w:marTop w:val="0"/>
      <w:marBottom w:val="0"/>
      <w:divBdr>
        <w:top w:val="none" w:sz="0" w:space="0" w:color="auto"/>
        <w:left w:val="none" w:sz="0" w:space="0" w:color="auto"/>
        <w:bottom w:val="none" w:sz="0" w:space="0" w:color="auto"/>
        <w:right w:val="none" w:sz="0" w:space="0" w:color="auto"/>
      </w:divBdr>
    </w:div>
    <w:div w:id="2047173902">
      <w:bodyDiv w:val="1"/>
      <w:marLeft w:val="0"/>
      <w:marRight w:val="0"/>
      <w:marTop w:val="0"/>
      <w:marBottom w:val="0"/>
      <w:divBdr>
        <w:top w:val="none" w:sz="0" w:space="0" w:color="auto"/>
        <w:left w:val="none" w:sz="0" w:space="0" w:color="auto"/>
        <w:bottom w:val="none" w:sz="0" w:space="0" w:color="auto"/>
        <w:right w:val="none" w:sz="0" w:space="0" w:color="auto"/>
      </w:divBdr>
    </w:div>
    <w:div w:id="2066219471">
      <w:bodyDiv w:val="1"/>
      <w:marLeft w:val="0"/>
      <w:marRight w:val="0"/>
      <w:marTop w:val="0"/>
      <w:marBottom w:val="0"/>
      <w:divBdr>
        <w:top w:val="none" w:sz="0" w:space="0" w:color="auto"/>
        <w:left w:val="none" w:sz="0" w:space="0" w:color="auto"/>
        <w:bottom w:val="none" w:sz="0" w:space="0" w:color="auto"/>
        <w:right w:val="none" w:sz="0" w:space="0" w:color="auto"/>
      </w:divBdr>
    </w:div>
    <w:div w:id="2070837381">
      <w:bodyDiv w:val="1"/>
      <w:marLeft w:val="0"/>
      <w:marRight w:val="0"/>
      <w:marTop w:val="0"/>
      <w:marBottom w:val="0"/>
      <w:divBdr>
        <w:top w:val="none" w:sz="0" w:space="0" w:color="auto"/>
        <w:left w:val="none" w:sz="0" w:space="0" w:color="auto"/>
        <w:bottom w:val="none" w:sz="0" w:space="0" w:color="auto"/>
        <w:right w:val="none" w:sz="0" w:space="0" w:color="auto"/>
      </w:divBdr>
    </w:div>
    <w:div w:id="2071801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2.xml" Type="http://schemas.openxmlformats.org/officeDocument/2006/relationships/head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_rels/settings.xml.rels><?xml version="1.0" encoding="UTF-8" standalone="no"?>
<Relationships xmlns="http://schemas.openxmlformats.org/package/2006/relationships">
<Relationship Id="rId1" Target="file:///H:/Kwaliteit/Templates/BZK%20Sjablonen/BZKRapportEnkZijdig.dot" TargetMode="External" Type="http://schemas.openxmlformats.org/officeDocument/2006/relationships/attachedTemplate"/>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3179-6FD9-4D3B-ADF1-51D3DE96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BZKRapportEnkZijdig.dot</Template>
  <TotalTime>580</TotalTime>
  <Pages>12</Pages>
  <Words>2034</Words>
  <Characters>11595</Characters>
  <Application>Microsoft Office Word</Application>
  <DocSecurity>0</DocSecurity>
  <PresentationFormat/>
  <Lines>96</Lines>
  <Paragraphs>27</Paragraphs>
  <ScaleCrop>false</ScaleCrop>
  <HeadingPairs>
    <vt:vector baseType="variant" size="4">
      <vt:variant>
        <vt:lpstr>Title</vt:lpstr>
      </vt:variant>
      <vt:variant>
        <vt:i4>1</vt:i4>
      </vt:variant>
      <vt:variant>
        <vt:lpstr>Titel</vt:lpstr>
      </vt:variant>
      <vt:variant>
        <vt:i4>1</vt:i4>
      </vt:variant>
    </vt:vector>
  </HeadingPairs>
  <TitlesOfParts>
    <vt:vector baseType="lpstr" size="2">
      <vt:lpstr>Testrapport Operatie BRP Release 3.1</vt:lpstr>
      <vt:lpstr>Testrapport Operatie BRP Release 3.1</vt:lpstr>
    </vt:vector>
  </TitlesOfParts>
  <Manager/>
  <Company/>
  <LinksUpToDate>false</LinksUpToDate>
  <CharactersWithSpaces>13602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2016-06-16T07:00:00Z</dcterms:created>
  <cp:lastPrinted>2016-05-20T08:23:00Z</cp:lastPrinted>
  <dcterms:modified xsi:type="dcterms:W3CDTF">2016-06-20T09:22:00Z</dcterms:modified>
  <cp:revision>33</cp:revision>
  <dc:subject>Testrapport Operatie BRP</dc:subject>
  <dc:title>Testrapport Operatie BRP Release 3.1</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Status">
    <vt:lpwstr/>
  </property>
  <property pid="3" fmtid="{D5CDD505-2E9C-101B-9397-08002B2CF9AE}" name="Rubricering_klein_pipe">
    <vt:lpwstr/>
  </property>
  <property pid="4" fmtid="{D5CDD505-2E9C-101B-9397-08002B2CF9AE}" name="Status_kop">
    <vt:lpwstr/>
  </property>
  <property pid="5" fmtid="{D5CDD505-2E9C-101B-9397-08002B2CF9AE}" name="SjabloonNaam">
    <vt:lpwstr>Rapport</vt:lpwstr>
  </property>
  <property pid="6" fmtid="{D5CDD505-2E9C-101B-9397-08002B2CF9AE}" name="Datum_kop">
    <vt:lpwstr>Datum</vt:lpwstr>
  </property>
  <property pid="7" fmtid="{D5CDD505-2E9C-101B-9397-08002B2CF9AE}" name="Versie_kop">
    <vt:lpwstr>Versie</vt:lpwstr>
  </property>
  <property pid="8" fmtid="{D5CDD505-2E9C-101B-9397-08002B2CF9AE}" name="Logo">
    <vt:lpwstr>BZK</vt:lpwstr>
  </property>
  <property pid="9" fmtid="{D5CDD505-2E9C-101B-9397-08002B2CF9AE}" name="OnderTitel">
    <vt:lpwstr>OnderTitel</vt:lpwstr>
  </property>
  <property pid="10" fmtid="{D5CDD505-2E9C-101B-9397-08002B2CF9AE}" name="Rubricering">
    <vt:lpwstr/>
  </property>
  <property pid="11" fmtid="{D5CDD505-2E9C-101B-9397-08002B2CF9AE}" name="RubriceringOpDoc">
    <vt:lpwstr>OnWaar</vt:lpwstr>
  </property>
  <property pid="12" fmtid="{D5CDD505-2E9C-101B-9397-08002B2CF9AE}" name="BZKSjabloon">
    <vt:lpwstr>true</vt:lpwstr>
  </property>
</Properties>
</file>