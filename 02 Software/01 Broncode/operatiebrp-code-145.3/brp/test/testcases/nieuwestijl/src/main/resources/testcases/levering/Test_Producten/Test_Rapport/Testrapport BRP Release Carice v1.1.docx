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 Id="rId4" Target="docProps/custom.xml" Type="http://schemas.openxmlformats.org/officeDocument/2006/relationships/custom-properties"/>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948877" w14:textId="77777777" w:rsidR="00271B17" w:rsidRPr="007B046E" w:rsidRDefault="00E669E6" w:rsidP="002F630B">
      <w:pPr>
        <w:pStyle w:val="Kopzondernummering"/>
        <w:spacing w:line="276" w:lineRule="auto"/>
        <w:jc w:val="both"/>
      </w:pPr>
      <w:bookmarkStart w:id="0" w:name="_Toc210639907"/>
      <w:bookmarkStart w:id="1" w:name="_Toc210640507"/>
      <w:bookmarkStart w:id="2" w:name="_Toc210642357"/>
      <w:bookmarkStart w:id="3" w:name="_Toc210707586"/>
      <w:bookmarkStart w:id="4" w:name="_Toc210709340"/>
      <w:bookmarkStart w:id="5" w:name="_Toc210709601"/>
      <w:bookmarkStart w:id="6" w:name="_Toc210709708"/>
      <w:bookmarkStart w:id="7" w:name="_Toc210712610"/>
      <w:r w:rsidRPr="007B046E">
        <w:t xml:space="preserve"> </w:t>
      </w:r>
      <w:r w:rsidR="00A05C03" w:rsidRPr="007B046E">
        <w:br w:type="page"/>
      </w:r>
      <w:bookmarkStart w:id="8" w:name="_Toc243370831"/>
      <w:bookmarkStart w:id="9" w:name="_Toc243371120"/>
      <w:bookmarkStart w:id="10" w:name="_Toc243371285"/>
      <w:bookmarkStart w:id="11" w:name="_Toc243385304"/>
      <w:bookmarkStart w:id="12" w:name="_Toc308793940"/>
      <w:bookmarkStart w:id="13" w:name="_Toc308891539"/>
      <w:bookmarkStart w:id="14" w:name="_Toc316811962"/>
      <w:bookmarkStart w:id="15" w:name="_Toc316906722"/>
      <w:bookmarkStart w:id="16" w:name="_Toc322772355"/>
      <w:bookmarkStart w:id="17" w:name="_Toc210792553"/>
      <w:bookmarkStart w:id="18" w:name="_Toc210794211"/>
      <w:bookmarkStart w:id="19" w:name="_Toc232923523"/>
      <w:bookmarkStart w:id="20" w:name="_Toc232923526"/>
      <w:bookmarkStart w:id="21" w:name="_Toc232923529"/>
      <w:bookmarkStart w:id="22" w:name="_Toc233107620"/>
      <w:bookmarkStart w:id="23" w:name="_Toc233107644"/>
      <w:bookmarkStart w:id="24" w:name="_Toc233107684"/>
      <w:bookmarkStart w:id="25" w:name="_Toc233107687"/>
      <w:bookmarkStart w:id="26" w:name="_Toc233107690"/>
      <w:bookmarkStart w:id="27" w:name="_Toc233107693"/>
      <w:bookmarkStart w:id="28" w:name="_Toc233107696"/>
      <w:bookmarkStart w:id="29" w:name="_Toc233107699"/>
      <w:bookmarkStart w:id="30" w:name="_Toc233107702"/>
      <w:bookmarkStart w:id="31" w:name="_Toc233107713"/>
      <w:bookmarkStart w:id="32" w:name="_Toc233107827"/>
      <w:bookmarkStart w:id="33" w:name="_Toc233107830"/>
      <w:bookmarkStart w:id="34" w:name="_Toc233165040"/>
      <w:bookmarkStart w:id="35" w:name="_Toc233165443"/>
      <w:bookmarkStart w:id="36" w:name="_Toc233165665"/>
      <w:bookmarkStart w:id="37" w:name="_Toc233792003"/>
      <w:bookmarkStart w:id="38" w:name="_Toc234037739"/>
      <w:bookmarkStart w:id="39" w:name="_Toc234041383"/>
      <w:bookmarkStart w:id="40" w:name="_Toc234048859"/>
      <w:bookmarkStart w:id="41" w:name="_Toc234049124"/>
      <w:bookmarkStart w:id="42" w:name="_Toc234049297"/>
      <w:bookmarkStart w:id="43" w:name="_Toc234049324"/>
      <w:bookmarkStart w:id="44" w:name="_Toc234049363"/>
      <w:bookmarkStart w:id="45" w:name="_Toc234049388"/>
      <w:bookmarkStart w:id="46" w:name="_Toc234049402"/>
      <w:bookmarkStart w:id="47" w:name="_Toc234049420"/>
      <w:bookmarkStart w:id="48" w:name="_Toc234917418"/>
      <w:bookmarkStart w:id="49" w:name="_Toc243110903"/>
      <w:bookmarkStart w:id="50" w:name="_Toc244067159"/>
      <w:bookmarkStart w:id="51" w:name="_Toc247602105"/>
      <w:bookmarkStart w:id="52" w:name="_Toc266281389"/>
      <w:bookmarkStart w:id="53" w:name="_Toc449358860"/>
      <w:r w:rsidR="00271B17" w:rsidRPr="007B046E">
        <w:lastRenderedPageBreak/>
        <w:t>Documentinformatie</w:t>
      </w:r>
      <w:bookmarkEnd w:id="8"/>
      <w:bookmarkEnd w:id="9"/>
      <w:bookmarkEnd w:id="10"/>
      <w:bookmarkEnd w:id="11"/>
      <w:bookmarkEnd w:id="12"/>
      <w:bookmarkEnd w:id="13"/>
      <w:bookmarkEnd w:id="14"/>
      <w:bookmarkEnd w:id="15"/>
      <w:bookmarkEnd w:id="16"/>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6"/>
        <w:gridCol w:w="5116"/>
      </w:tblGrid>
      <w:tr w:rsidR="00271B17" w:rsidRPr="007B046E" w14:paraId="64B12047" w14:textId="77777777" w:rsidTr="00B5129A">
        <w:trPr>
          <w:cantSplit/>
        </w:trPr>
        <w:tc>
          <w:tcPr>
            <w:tcW w:w="1896" w:type="dxa"/>
            <w:shd w:val="clear" w:color="auto" w:fill="A6A6A6" w:themeFill="background1" w:themeFillShade="A6"/>
          </w:tcPr>
          <w:p w14:paraId="7D44066F" w14:textId="77777777" w:rsidR="00271B17" w:rsidRPr="007B046E" w:rsidRDefault="00211B14" w:rsidP="00C85C34">
            <w:pPr>
              <w:pStyle w:val="Standaard1"/>
              <w:widowControl w:val="0"/>
              <w:spacing w:line="276" w:lineRule="auto"/>
              <w:rPr>
                <w:rFonts w:ascii="Verdana" w:hAnsi="Verdana"/>
                <w:b/>
                <w:sz w:val="16"/>
                <w:szCs w:val="16"/>
                <w:lang w:val="nl-NL"/>
              </w:rPr>
            </w:pPr>
            <w:r w:rsidRPr="007B046E">
              <w:rPr>
                <w:rFonts w:ascii="Verdana" w:hAnsi="Verdana"/>
                <w:b/>
                <w:sz w:val="16"/>
                <w:szCs w:val="16"/>
                <w:lang w:val="nl-NL"/>
              </w:rPr>
              <w:t>D</w:t>
            </w:r>
            <w:r w:rsidR="00271B17" w:rsidRPr="007B046E">
              <w:rPr>
                <w:rFonts w:ascii="Verdana" w:hAnsi="Verdana"/>
                <w:b/>
                <w:sz w:val="16"/>
                <w:szCs w:val="16"/>
                <w:lang w:val="nl-NL"/>
              </w:rPr>
              <w:t>ocumenttitel</w:t>
            </w:r>
          </w:p>
        </w:tc>
        <w:tc>
          <w:tcPr>
            <w:tcW w:w="5116" w:type="dxa"/>
            <w:vAlign w:val="center"/>
          </w:tcPr>
          <w:p w14:paraId="35B7BBEC" w14:textId="77DD563D" w:rsidR="00271B17" w:rsidRPr="007B046E" w:rsidRDefault="000D4FDD" w:rsidP="00C85C34">
            <w:pPr>
              <w:pStyle w:val="Standaard1"/>
              <w:widowControl w:val="0"/>
              <w:spacing w:line="276" w:lineRule="auto"/>
              <w:rPr>
                <w:rFonts w:ascii="Verdana" w:hAnsi="Verdana"/>
                <w:sz w:val="16"/>
                <w:szCs w:val="16"/>
                <w:lang w:val="nl-NL"/>
              </w:rPr>
            </w:pPr>
            <w:r w:rsidRPr="007B046E">
              <w:rPr>
                <w:rFonts w:ascii="Verdana" w:hAnsi="Verdana"/>
                <w:sz w:val="16"/>
                <w:szCs w:val="16"/>
                <w:lang w:val="nl-NL"/>
              </w:rPr>
              <w:t xml:space="preserve">Testrapport </w:t>
            </w:r>
            <w:r w:rsidR="00E94696">
              <w:rPr>
                <w:rFonts w:ascii="Verdana" w:hAnsi="Verdana"/>
                <w:sz w:val="16"/>
                <w:szCs w:val="16"/>
                <w:lang w:val="nl-NL"/>
              </w:rPr>
              <w:t xml:space="preserve">BRP </w:t>
            </w:r>
            <w:r w:rsidR="004D3003">
              <w:rPr>
                <w:rFonts w:ascii="Verdana" w:hAnsi="Verdana"/>
                <w:sz w:val="16"/>
                <w:szCs w:val="16"/>
                <w:lang w:val="nl-NL"/>
              </w:rPr>
              <w:t>Release</w:t>
            </w:r>
            <w:r w:rsidR="000F1FB2" w:rsidRPr="007B046E">
              <w:rPr>
                <w:rFonts w:ascii="Verdana" w:hAnsi="Verdana"/>
                <w:sz w:val="16"/>
                <w:szCs w:val="16"/>
                <w:lang w:val="nl-NL"/>
              </w:rPr>
              <w:t xml:space="preserve"> </w:t>
            </w:r>
            <w:r w:rsidR="000E5FCF">
              <w:rPr>
                <w:rFonts w:ascii="Verdana" w:hAnsi="Verdana"/>
                <w:sz w:val="16"/>
                <w:szCs w:val="16"/>
                <w:lang w:val="nl-NL"/>
              </w:rPr>
              <w:t>Carice</w:t>
            </w:r>
          </w:p>
        </w:tc>
      </w:tr>
      <w:tr w:rsidR="00271B17" w:rsidRPr="007B046E" w14:paraId="4DE48383" w14:textId="77777777" w:rsidTr="00B5129A">
        <w:trPr>
          <w:cantSplit/>
        </w:trPr>
        <w:tc>
          <w:tcPr>
            <w:tcW w:w="1896" w:type="dxa"/>
            <w:shd w:val="clear" w:color="auto" w:fill="A6A6A6" w:themeFill="background1" w:themeFillShade="A6"/>
          </w:tcPr>
          <w:p w14:paraId="7A3031EF" w14:textId="77777777" w:rsidR="00271B17" w:rsidRPr="007B046E" w:rsidRDefault="00271B17" w:rsidP="00C85C34">
            <w:pPr>
              <w:pStyle w:val="Standaard1"/>
              <w:widowControl w:val="0"/>
              <w:spacing w:line="276" w:lineRule="auto"/>
              <w:rPr>
                <w:rFonts w:ascii="Verdana" w:hAnsi="Verdana"/>
                <w:b/>
                <w:sz w:val="16"/>
                <w:szCs w:val="16"/>
                <w:lang w:val="nl-NL"/>
              </w:rPr>
            </w:pPr>
            <w:r w:rsidRPr="007B046E">
              <w:rPr>
                <w:rFonts w:ascii="Verdana" w:hAnsi="Verdana"/>
                <w:b/>
                <w:sz w:val="16"/>
                <w:szCs w:val="16"/>
                <w:lang w:val="nl-NL"/>
              </w:rPr>
              <w:t>Documentdatum</w:t>
            </w:r>
          </w:p>
        </w:tc>
        <w:tc>
          <w:tcPr>
            <w:tcW w:w="5116" w:type="dxa"/>
            <w:vAlign w:val="center"/>
          </w:tcPr>
          <w:p w14:paraId="25F89E7A" w14:textId="3FFC56C4" w:rsidR="00271B17" w:rsidRPr="0008008A" w:rsidRDefault="00C85C34" w:rsidP="00C85C34">
            <w:pPr>
              <w:pStyle w:val="Standaard1"/>
              <w:widowControl w:val="0"/>
              <w:spacing w:line="276" w:lineRule="auto"/>
              <w:rPr>
                <w:rFonts w:ascii="Verdana" w:hAnsi="Verdana"/>
                <w:sz w:val="16"/>
                <w:szCs w:val="16"/>
                <w:lang w:val="nl-NL"/>
              </w:rPr>
            </w:pPr>
            <w:r>
              <w:rPr>
                <w:rFonts w:ascii="Verdana" w:hAnsi="Verdana"/>
                <w:sz w:val="16"/>
                <w:szCs w:val="16"/>
                <w:lang w:val="nl-NL"/>
              </w:rPr>
              <w:t>25</w:t>
            </w:r>
            <w:r w:rsidR="000E5FCF">
              <w:rPr>
                <w:rFonts w:ascii="Verdana" w:hAnsi="Verdana"/>
                <w:sz w:val="16"/>
                <w:szCs w:val="16"/>
                <w:lang w:val="nl-NL"/>
              </w:rPr>
              <w:t xml:space="preserve"> </w:t>
            </w:r>
            <w:r w:rsidR="006F5DE0">
              <w:rPr>
                <w:rFonts w:ascii="Verdana" w:hAnsi="Verdana"/>
                <w:sz w:val="16"/>
                <w:szCs w:val="16"/>
                <w:lang w:val="nl-NL"/>
              </w:rPr>
              <w:t>april</w:t>
            </w:r>
            <w:r w:rsidR="000E5FCF">
              <w:rPr>
                <w:rFonts w:ascii="Verdana" w:hAnsi="Verdana"/>
                <w:sz w:val="16"/>
                <w:szCs w:val="16"/>
                <w:lang w:val="nl-NL"/>
              </w:rPr>
              <w:t xml:space="preserve"> 2016</w:t>
            </w:r>
          </w:p>
        </w:tc>
      </w:tr>
      <w:tr w:rsidR="00271B17" w:rsidRPr="007B046E" w14:paraId="3F537FD4" w14:textId="77777777" w:rsidTr="00B5129A">
        <w:trPr>
          <w:cantSplit/>
        </w:trPr>
        <w:tc>
          <w:tcPr>
            <w:tcW w:w="1896" w:type="dxa"/>
            <w:shd w:val="clear" w:color="auto" w:fill="A6A6A6" w:themeFill="background1" w:themeFillShade="A6"/>
          </w:tcPr>
          <w:p w14:paraId="52962695" w14:textId="77777777" w:rsidR="00271B17" w:rsidRPr="007B046E" w:rsidRDefault="00271B17" w:rsidP="00C85C34">
            <w:pPr>
              <w:pStyle w:val="Standaard1"/>
              <w:widowControl w:val="0"/>
              <w:spacing w:line="276" w:lineRule="auto"/>
              <w:rPr>
                <w:rFonts w:ascii="Verdana" w:hAnsi="Verdana"/>
                <w:b/>
                <w:sz w:val="16"/>
                <w:szCs w:val="16"/>
                <w:lang w:val="nl-NL"/>
              </w:rPr>
            </w:pPr>
            <w:r w:rsidRPr="007B046E">
              <w:rPr>
                <w:rFonts w:ascii="Verdana" w:hAnsi="Verdana"/>
                <w:b/>
                <w:sz w:val="16"/>
                <w:szCs w:val="16"/>
                <w:lang w:val="nl-NL"/>
              </w:rPr>
              <w:t>Versienummer</w:t>
            </w:r>
          </w:p>
        </w:tc>
        <w:tc>
          <w:tcPr>
            <w:tcW w:w="5116" w:type="dxa"/>
            <w:vAlign w:val="center"/>
          </w:tcPr>
          <w:p w14:paraId="655314D8" w14:textId="7095715F" w:rsidR="00271B17" w:rsidRPr="0008008A" w:rsidRDefault="00B5129A" w:rsidP="00C85C34">
            <w:pPr>
              <w:pStyle w:val="Standaard1"/>
              <w:widowControl w:val="0"/>
              <w:spacing w:line="276" w:lineRule="auto"/>
              <w:rPr>
                <w:rFonts w:ascii="Verdana" w:hAnsi="Verdana"/>
                <w:sz w:val="16"/>
                <w:szCs w:val="16"/>
                <w:lang w:val="nl-NL"/>
              </w:rPr>
            </w:pPr>
            <w:r w:rsidRPr="0008008A">
              <w:rPr>
                <w:rFonts w:ascii="Verdana" w:hAnsi="Verdana"/>
                <w:sz w:val="16"/>
                <w:szCs w:val="16"/>
                <w:lang w:val="nl-NL"/>
              </w:rPr>
              <w:t>1.</w:t>
            </w:r>
            <w:r w:rsidR="00C85C34">
              <w:rPr>
                <w:rFonts w:ascii="Verdana" w:hAnsi="Verdana"/>
                <w:sz w:val="16"/>
                <w:szCs w:val="16"/>
                <w:lang w:val="nl-NL"/>
              </w:rPr>
              <w:t>1</w:t>
            </w:r>
          </w:p>
        </w:tc>
      </w:tr>
      <w:tr w:rsidR="00271B17" w:rsidRPr="007B046E" w14:paraId="100C1AAD" w14:textId="77777777" w:rsidTr="00B5129A">
        <w:trPr>
          <w:cantSplit/>
        </w:trPr>
        <w:tc>
          <w:tcPr>
            <w:tcW w:w="1896" w:type="dxa"/>
            <w:shd w:val="clear" w:color="auto" w:fill="A6A6A6" w:themeFill="background1" w:themeFillShade="A6"/>
          </w:tcPr>
          <w:p w14:paraId="015BCE4C" w14:textId="77777777" w:rsidR="00271B17" w:rsidRPr="007B046E" w:rsidRDefault="00271B17" w:rsidP="00C85C34">
            <w:pPr>
              <w:pStyle w:val="Standaard1"/>
              <w:widowControl w:val="0"/>
              <w:spacing w:line="276" w:lineRule="auto"/>
              <w:rPr>
                <w:rFonts w:ascii="Verdana" w:hAnsi="Verdana"/>
                <w:b/>
                <w:sz w:val="16"/>
                <w:szCs w:val="16"/>
                <w:lang w:val="nl-NL"/>
              </w:rPr>
            </w:pPr>
            <w:r w:rsidRPr="007B046E">
              <w:rPr>
                <w:rFonts w:ascii="Verdana" w:hAnsi="Verdana"/>
                <w:b/>
                <w:sz w:val="16"/>
                <w:szCs w:val="16"/>
                <w:lang w:val="nl-NL"/>
              </w:rPr>
              <w:t>Versiestatus</w:t>
            </w:r>
          </w:p>
        </w:tc>
        <w:tc>
          <w:tcPr>
            <w:tcW w:w="5116" w:type="dxa"/>
            <w:vAlign w:val="center"/>
          </w:tcPr>
          <w:p w14:paraId="3A05EAC3" w14:textId="742B1845" w:rsidR="00271B17" w:rsidRPr="007B046E" w:rsidRDefault="0008008A" w:rsidP="00C85C34">
            <w:pPr>
              <w:pStyle w:val="Standaard1"/>
              <w:widowControl w:val="0"/>
              <w:spacing w:line="276" w:lineRule="auto"/>
              <w:rPr>
                <w:rFonts w:ascii="Verdana" w:hAnsi="Verdana"/>
                <w:sz w:val="16"/>
                <w:szCs w:val="16"/>
                <w:lang w:val="nl-NL"/>
              </w:rPr>
            </w:pPr>
            <w:r>
              <w:rPr>
                <w:rFonts w:ascii="Verdana" w:hAnsi="Verdana"/>
                <w:sz w:val="16"/>
                <w:szCs w:val="16"/>
                <w:lang w:val="nl-NL"/>
              </w:rPr>
              <w:t xml:space="preserve">Release </w:t>
            </w:r>
            <w:r w:rsidR="000E5FCF">
              <w:rPr>
                <w:rFonts w:ascii="Verdana" w:hAnsi="Verdana"/>
                <w:sz w:val="16"/>
                <w:szCs w:val="16"/>
                <w:lang w:val="nl-NL"/>
              </w:rPr>
              <w:t>Carice</w:t>
            </w:r>
          </w:p>
        </w:tc>
      </w:tr>
    </w:tbl>
    <w:p w14:paraId="5E226F4B" w14:textId="77777777" w:rsidR="00271B17" w:rsidRPr="007B046E" w:rsidRDefault="00271B17" w:rsidP="002F630B">
      <w:pPr>
        <w:spacing w:line="276" w:lineRule="auto"/>
        <w:jc w:val="both"/>
      </w:pPr>
    </w:p>
    <w:p w14:paraId="6A14820F" w14:textId="77777777" w:rsidR="00271B17" w:rsidRPr="007B046E" w:rsidRDefault="00271B17" w:rsidP="002F630B">
      <w:pPr>
        <w:keepNext/>
        <w:spacing w:line="276" w:lineRule="auto"/>
        <w:jc w:val="both"/>
      </w:pPr>
      <w:r w:rsidRPr="007B046E">
        <w:t>Versiehistorie</w:t>
      </w:r>
    </w:p>
    <w:tbl>
      <w:tblPr>
        <w:tblStyle w:val="LightList-Accent3"/>
        <w:tblW w:w="70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87"/>
        <w:gridCol w:w="1336"/>
        <w:gridCol w:w="2308"/>
        <w:gridCol w:w="2481"/>
      </w:tblGrid>
      <w:tr w:rsidR="00271B17" w:rsidRPr="007B046E" w14:paraId="40F1F582" w14:textId="77777777" w:rsidTr="00C85C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14:paraId="2FCE7648" w14:textId="77777777" w:rsidR="00271B17" w:rsidRPr="007B046E" w:rsidRDefault="00271B17" w:rsidP="00E22858">
            <w:pPr>
              <w:pStyle w:val="Standaard1"/>
              <w:widowControl w:val="0"/>
              <w:spacing w:line="276" w:lineRule="auto"/>
              <w:jc w:val="both"/>
              <w:rPr>
                <w:rFonts w:ascii="Verdana" w:hAnsi="Verdana"/>
                <w:sz w:val="16"/>
                <w:szCs w:val="16"/>
                <w:lang w:val="nl-NL"/>
              </w:rPr>
            </w:pPr>
            <w:r w:rsidRPr="007B046E">
              <w:rPr>
                <w:rFonts w:ascii="Verdana" w:hAnsi="Verdana"/>
                <w:sz w:val="16"/>
                <w:szCs w:val="16"/>
                <w:lang w:val="nl-NL"/>
              </w:rPr>
              <w:t>Versie</w:t>
            </w:r>
          </w:p>
        </w:tc>
        <w:tc>
          <w:tcPr>
            <w:cnfStyle w:val="000010000000" w:firstRow="0" w:lastRow="0" w:firstColumn="0" w:lastColumn="0" w:oddVBand="1" w:evenVBand="0" w:oddHBand="0" w:evenHBand="0" w:firstRowFirstColumn="0" w:firstRowLastColumn="0" w:lastRowFirstColumn="0" w:lastRowLastColumn="0"/>
            <w:tcW w:w="1336" w:type="dxa"/>
            <w:tcBorders>
              <w:top w:val="none" w:sz="0" w:space="0" w:color="auto"/>
              <w:left w:val="none" w:sz="0" w:space="0" w:color="auto"/>
              <w:right w:val="none" w:sz="0" w:space="0" w:color="auto"/>
            </w:tcBorders>
          </w:tcPr>
          <w:p w14:paraId="1E9C7329" w14:textId="77777777" w:rsidR="00271B17" w:rsidRPr="007B046E" w:rsidRDefault="00271B17" w:rsidP="00E22858">
            <w:pPr>
              <w:pStyle w:val="Standaard1"/>
              <w:widowControl w:val="0"/>
              <w:spacing w:line="276" w:lineRule="auto"/>
              <w:jc w:val="both"/>
              <w:rPr>
                <w:rFonts w:ascii="Verdana" w:hAnsi="Verdana"/>
                <w:sz w:val="16"/>
                <w:szCs w:val="16"/>
                <w:lang w:val="nl-NL"/>
              </w:rPr>
            </w:pPr>
            <w:r w:rsidRPr="007B046E">
              <w:rPr>
                <w:rFonts w:ascii="Verdana" w:hAnsi="Verdana"/>
                <w:sz w:val="16"/>
                <w:szCs w:val="16"/>
                <w:lang w:val="nl-NL"/>
              </w:rPr>
              <w:t>Datum</w:t>
            </w:r>
          </w:p>
        </w:tc>
        <w:tc>
          <w:tcPr>
            <w:tcW w:w="2308" w:type="dxa"/>
          </w:tcPr>
          <w:p w14:paraId="72FABEEA" w14:textId="77777777" w:rsidR="00271B17" w:rsidRPr="007B046E" w:rsidRDefault="00271B17" w:rsidP="00E22858">
            <w:pPr>
              <w:pStyle w:val="Standaard1"/>
              <w:widowControl w:val="0"/>
              <w:spacing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sz w:val="16"/>
                <w:szCs w:val="16"/>
                <w:lang w:val="nl-NL"/>
              </w:rPr>
            </w:pPr>
            <w:r w:rsidRPr="007B046E">
              <w:rPr>
                <w:rFonts w:ascii="Verdana" w:hAnsi="Verdana"/>
                <w:sz w:val="16"/>
                <w:szCs w:val="16"/>
                <w:lang w:val="nl-NL"/>
              </w:rPr>
              <w:t>Auteur(s)</w:t>
            </w:r>
          </w:p>
        </w:tc>
        <w:tc>
          <w:tcPr>
            <w:cnfStyle w:val="000100000000" w:firstRow="0" w:lastRow="0" w:firstColumn="0" w:lastColumn="1" w:oddVBand="0" w:evenVBand="0" w:oddHBand="0" w:evenHBand="0" w:firstRowFirstColumn="0" w:firstRowLastColumn="0" w:lastRowFirstColumn="0" w:lastRowLastColumn="0"/>
            <w:tcW w:w="2481" w:type="dxa"/>
          </w:tcPr>
          <w:p w14:paraId="187AFABD" w14:textId="77777777" w:rsidR="00271B17" w:rsidRPr="007B046E" w:rsidRDefault="00271B17" w:rsidP="00E22858">
            <w:pPr>
              <w:pStyle w:val="Standaard1"/>
              <w:widowControl w:val="0"/>
              <w:spacing w:line="276" w:lineRule="auto"/>
              <w:jc w:val="both"/>
              <w:rPr>
                <w:rFonts w:ascii="Verdana" w:hAnsi="Verdana"/>
                <w:sz w:val="16"/>
                <w:szCs w:val="16"/>
                <w:lang w:val="nl-NL"/>
              </w:rPr>
            </w:pPr>
            <w:r w:rsidRPr="007B046E">
              <w:rPr>
                <w:rFonts w:ascii="Verdana" w:hAnsi="Verdana"/>
                <w:sz w:val="16"/>
                <w:szCs w:val="16"/>
                <w:lang w:val="nl-NL"/>
              </w:rPr>
              <w:t>Opmerkingen/veranderingen</w:t>
            </w:r>
          </w:p>
        </w:tc>
      </w:tr>
      <w:tr w:rsidR="00271B17" w:rsidRPr="000E5FCF" w14:paraId="3F5B34BB" w14:textId="77777777" w:rsidTr="00C85C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Borders>
              <w:top w:val="none" w:sz="0" w:space="0" w:color="auto"/>
              <w:left w:val="none" w:sz="0" w:space="0" w:color="auto"/>
              <w:bottom w:val="none" w:sz="0" w:space="0" w:color="auto"/>
            </w:tcBorders>
          </w:tcPr>
          <w:p w14:paraId="1D6455B2" w14:textId="5717A026" w:rsidR="00271B17" w:rsidRPr="00C85C34" w:rsidRDefault="00B5129A" w:rsidP="00C85C34">
            <w:pPr>
              <w:pStyle w:val="Standaard1"/>
              <w:widowControl w:val="0"/>
              <w:spacing w:line="276" w:lineRule="auto"/>
              <w:rPr>
                <w:rFonts w:ascii="Verdana" w:hAnsi="Verdana"/>
                <w:b w:val="0"/>
                <w:sz w:val="16"/>
                <w:szCs w:val="16"/>
                <w:lang w:val="nl-NL"/>
              </w:rPr>
            </w:pPr>
            <w:r w:rsidRPr="00C85C34">
              <w:rPr>
                <w:rFonts w:ascii="Verdana" w:hAnsi="Verdana"/>
                <w:b w:val="0"/>
                <w:sz w:val="16"/>
                <w:szCs w:val="16"/>
                <w:lang w:val="nl-NL"/>
              </w:rPr>
              <w:t>1.0</w:t>
            </w:r>
          </w:p>
        </w:tc>
        <w:tc>
          <w:tcPr>
            <w:cnfStyle w:val="000010000000" w:firstRow="0" w:lastRow="0" w:firstColumn="0" w:lastColumn="0" w:oddVBand="1" w:evenVBand="0" w:oddHBand="0" w:evenHBand="0" w:firstRowFirstColumn="0" w:firstRowLastColumn="0" w:lastRowFirstColumn="0" w:lastRowLastColumn="0"/>
            <w:tcW w:w="1336" w:type="dxa"/>
            <w:tcBorders>
              <w:top w:val="none" w:sz="0" w:space="0" w:color="auto"/>
              <w:left w:val="none" w:sz="0" w:space="0" w:color="auto"/>
              <w:bottom w:val="none" w:sz="0" w:space="0" w:color="auto"/>
              <w:right w:val="none" w:sz="0" w:space="0" w:color="auto"/>
            </w:tcBorders>
          </w:tcPr>
          <w:p w14:paraId="2D383C7F" w14:textId="7CE5702D" w:rsidR="00271B17" w:rsidRPr="00C85C34" w:rsidRDefault="00673CB4" w:rsidP="00C85C34">
            <w:pPr>
              <w:pStyle w:val="Standaard1"/>
              <w:widowControl w:val="0"/>
              <w:spacing w:line="276" w:lineRule="auto"/>
              <w:rPr>
                <w:rFonts w:ascii="Verdana" w:hAnsi="Verdana"/>
                <w:sz w:val="16"/>
                <w:szCs w:val="16"/>
                <w:lang w:val="nl-NL"/>
              </w:rPr>
            </w:pPr>
            <w:r w:rsidRPr="00C85C34">
              <w:rPr>
                <w:rFonts w:ascii="Verdana" w:hAnsi="Verdana"/>
                <w:sz w:val="16"/>
                <w:szCs w:val="16"/>
                <w:lang w:val="nl-NL"/>
              </w:rPr>
              <w:t>21</w:t>
            </w:r>
            <w:r w:rsidR="00990553" w:rsidRPr="00C85C34">
              <w:rPr>
                <w:rFonts w:ascii="Verdana" w:hAnsi="Verdana"/>
                <w:sz w:val="16"/>
                <w:szCs w:val="16"/>
                <w:lang w:val="nl-NL"/>
              </w:rPr>
              <w:t>-</w:t>
            </w:r>
            <w:r w:rsidR="000E5FCF" w:rsidRPr="00C85C34">
              <w:rPr>
                <w:rFonts w:ascii="Verdana" w:hAnsi="Verdana"/>
                <w:sz w:val="16"/>
                <w:szCs w:val="16"/>
                <w:lang w:val="nl-NL"/>
              </w:rPr>
              <w:t>04</w:t>
            </w:r>
            <w:r w:rsidR="00EF33A3" w:rsidRPr="00C85C34">
              <w:rPr>
                <w:rFonts w:ascii="Verdana" w:hAnsi="Verdana"/>
                <w:sz w:val="16"/>
                <w:szCs w:val="16"/>
                <w:lang w:val="nl-NL"/>
              </w:rPr>
              <w:t>-201</w:t>
            </w:r>
            <w:r w:rsidR="00406124" w:rsidRPr="00C85C34">
              <w:rPr>
                <w:rFonts w:ascii="Verdana" w:hAnsi="Verdana"/>
                <w:sz w:val="16"/>
                <w:szCs w:val="16"/>
                <w:lang w:val="nl-NL"/>
              </w:rPr>
              <w:t>6</w:t>
            </w:r>
          </w:p>
        </w:tc>
        <w:tc>
          <w:tcPr>
            <w:tcW w:w="2308" w:type="dxa"/>
            <w:tcBorders>
              <w:top w:val="none" w:sz="0" w:space="0" w:color="auto"/>
              <w:bottom w:val="none" w:sz="0" w:space="0" w:color="auto"/>
            </w:tcBorders>
          </w:tcPr>
          <w:p w14:paraId="2BEFE975" w14:textId="71A78C39" w:rsidR="00673CB4" w:rsidRPr="00C85C34" w:rsidRDefault="00673CB4" w:rsidP="00C85C34">
            <w:pPr>
              <w:pStyle w:val="Standaard1"/>
              <w:widowControl w:val="0"/>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sz w:val="16"/>
                <w:szCs w:val="16"/>
                <w:lang w:val="nl-NL"/>
              </w:rPr>
            </w:pPr>
            <w:r w:rsidRPr="00C85C34">
              <w:rPr>
                <w:rFonts w:ascii="Verdana" w:hAnsi="Verdana"/>
                <w:sz w:val="16"/>
                <w:szCs w:val="16"/>
                <w:lang w:val="nl-NL"/>
              </w:rPr>
              <w:t>K.</w:t>
            </w:r>
            <w:r w:rsidR="00C85C34">
              <w:rPr>
                <w:rFonts w:ascii="Verdana" w:hAnsi="Verdana"/>
                <w:sz w:val="16"/>
                <w:szCs w:val="16"/>
                <w:lang w:val="nl-NL"/>
              </w:rPr>
              <w:t xml:space="preserve"> </w:t>
            </w:r>
            <w:r w:rsidRPr="00C85C34">
              <w:rPr>
                <w:rFonts w:ascii="Verdana" w:hAnsi="Verdana"/>
                <w:sz w:val="16"/>
                <w:szCs w:val="16"/>
                <w:lang w:val="nl-NL"/>
              </w:rPr>
              <w:t>van Dongen</w:t>
            </w:r>
          </w:p>
          <w:p w14:paraId="39D344AE" w14:textId="056261AD" w:rsidR="00F624AE" w:rsidRPr="00C85C34" w:rsidRDefault="00673CB4" w:rsidP="00C85C34">
            <w:pPr>
              <w:pStyle w:val="Standaard1"/>
              <w:widowControl w:val="0"/>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sz w:val="16"/>
                <w:szCs w:val="16"/>
                <w:lang w:val="nl-NL"/>
              </w:rPr>
            </w:pPr>
            <w:r w:rsidRPr="00C85C34">
              <w:rPr>
                <w:rFonts w:ascii="Verdana" w:hAnsi="Verdana"/>
                <w:sz w:val="16"/>
                <w:szCs w:val="16"/>
                <w:lang w:val="nl-NL"/>
              </w:rPr>
              <w:t>M</w:t>
            </w:r>
            <w:r w:rsidR="00F624AE" w:rsidRPr="00C85C34">
              <w:rPr>
                <w:rFonts w:ascii="Verdana" w:hAnsi="Verdana"/>
                <w:sz w:val="16"/>
                <w:szCs w:val="16"/>
                <w:lang w:val="nl-NL"/>
              </w:rPr>
              <w:t>.</w:t>
            </w:r>
            <w:r w:rsidR="00C85C34">
              <w:rPr>
                <w:rFonts w:ascii="Verdana" w:hAnsi="Verdana"/>
                <w:sz w:val="16"/>
                <w:szCs w:val="16"/>
                <w:lang w:val="nl-NL"/>
              </w:rPr>
              <w:t xml:space="preserve"> </w:t>
            </w:r>
            <w:r w:rsidRPr="00C85C34">
              <w:rPr>
                <w:rFonts w:ascii="Verdana" w:hAnsi="Verdana"/>
                <w:sz w:val="16"/>
                <w:szCs w:val="16"/>
                <w:lang w:val="nl-NL"/>
              </w:rPr>
              <w:t>Uijtenhoorn</w:t>
            </w:r>
          </w:p>
          <w:p w14:paraId="61759BC4" w14:textId="568FF3B4" w:rsidR="00271B17" w:rsidRPr="00C85C34" w:rsidRDefault="00990553" w:rsidP="00C85C34">
            <w:pPr>
              <w:pStyle w:val="Standaard1"/>
              <w:widowControl w:val="0"/>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sz w:val="16"/>
                <w:szCs w:val="16"/>
                <w:lang w:val="nl-NL"/>
              </w:rPr>
            </w:pPr>
            <w:r w:rsidRPr="00C85C34">
              <w:rPr>
                <w:rFonts w:ascii="Verdana" w:hAnsi="Verdana"/>
                <w:sz w:val="16"/>
                <w:szCs w:val="16"/>
                <w:lang w:val="nl-NL"/>
              </w:rPr>
              <w:t>A.</w:t>
            </w:r>
            <w:r w:rsidR="00C85C34">
              <w:rPr>
                <w:rFonts w:ascii="Verdana" w:hAnsi="Verdana"/>
                <w:sz w:val="16"/>
                <w:szCs w:val="16"/>
                <w:lang w:val="nl-NL"/>
              </w:rPr>
              <w:t xml:space="preserve"> </w:t>
            </w:r>
            <w:r w:rsidRPr="00C85C34">
              <w:rPr>
                <w:rFonts w:ascii="Verdana" w:hAnsi="Verdana"/>
                <w:sz w:val="16"/>
                <w:szCs w:val="16"/>
                <w:lang w:val="nl-NL"/>
              </w:rPr>
              <w:t>Post</w:t>
            </w:r>
          </w:p>
        </w:tc>
        <w:tc>
          <w:tcPr>
            <w:cnfStyle w:val="000100000000" w:firstRow="0" w:lastRow="0" w:firstColumn="0" w:lastColumn="1" w:oddVBand="0" w:evenVBand="0" w:oddHBand="0" w:evenHBand="0" w:firstRowFirstColumn="0" w:firstRowLastColumn="0" w:lastRowFirstColumn="0" w:lastRowLastColumn="0"/>
            <w:tcW w:w="2481" w:type="dxa"/>
            <w:tcBorders>
              <w:top w:val="none" w:sz="0" w:space="0" w:color="auto"/>
              <w:bottom w:val="none" w:sz="0" w:space="0" w:color="auto"/>
              <w:right w:val="none" w:sz="0" w:space="0" w:color="auto"/>
            </w:tcBorders>
          </w:tcPr>
          <w:p w14:paraId="77E5A0EA" w14:textId="7A7AD323" w:rsidR="00271B17" w:rsidRPr="000E5FCF" w:rsidRDefault="00271B17" w:rsidP="00E22858">
            <w:pPr>
              <w:pStyle w:val="Standaard1"/>
              <w:widowControl w:val="0"/>
              <w:spacing w:line="276" w:lineRule="auto"/>
              <w:jc w:val="both"/>
              <w:rPr>
                <w:rFonts w:ascii="Verdana" w:hAnsi="Verdana"/>
                <w:b w:val="0"/>
                <w:sz w:val="16"/>
                <w:szCs w:val="16"/>
                <w:lang w:val="nl-NL"/>
              </w:rPr>
            </w:pPr>
          </w:p>
        </w:tc>
      </w:tr>
      <w:tr w:rsidR="00C85C34" w:rsidRPr="000E5FCF" w14:paraId="1274203A" w14:textId="77777777" w:rsidTr="00C85C34">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14:paraId="785B6A10" w14:textId="0C050C1E" w:rsidR="00C85C34" w:rsidRPr="000E5FCF" w:rsidRDefault="00C85C34" w:rsidP="00C85C34">
            <w:pPr>
              <w:pStyle w:val="Standaard1"/>
              <w:widowControl w:val="0"/>
              <w:spacing w:line="276" w:lineRule="auto"/>
              <w:rPr>
                <w:rFonts w:ascii="Verdana" w:hAnsi="Verdana"/>
                <w:b w:val="0"/>
                <w:sz w:val="16"/>
                <w:szCs w:val="16"/>
                <w:lang w:val="nl-NL"/>
              </w:rPr>
            </w:pPr>
            <w:r>
              <w:rPr>
                <w:rFonts w:ascii="Verdana" w:hAnsi="Verdana"/>
                <w:b w:val="0"/>
                <w:sz w:val="16"/>
                <w:szCs w:val="16"/>
                <w:lang w:val="nl-NL"/>
              </w:rPr>
              <w:t>1.1</w:t>
            </w:r>
          </w:p>
        </w:tc>
        <w:tc>
          <w:tcPr>
            <w:cnfStyle w:val="000010000000" w:firstRow="0" w:lastRow="0" w:firstColumn="0" w:lastColumn="0" w:oddVBand="1" w:evenVBand="0" w:oddHBand="0" w:evenHBand="0" w:firstRowFirstColumn="0" w:firstRowLastColumn="0" w:lastRowFirstColumn="0" w:lastRowLastColumn="0"/>
            <w:tcW w:w="1336" w:type="dxa"/>
          </w:tcPr>
          <w:p w14:paraId="6600EEE8" w14:textId="1C5C41C1" w:rsidR="00C85C34" w:rsidRDefault="00C85C34" w:rsidP="00C85C34">
            <w:pPr>
              <w:pStyle w:val="Standaard1"/>
              <w:widowControl w:val="0"/>
              <w:spacing w:line="276" w:lineRule="auto"/>
              <w:rPr>
                <w:rFonts w:ascii="Verdana" w:hAnsi="Verdana"/>
                <w:b w:val="0"/>
                <w:sz w:val="16"/>
                <w:szCs w:val="16"/>
                <w:lang w:val="nl-NL"/>
              </w:rPr>
            </w:pPr>
            <w:r>
              <w:rPr>
                <w:rFonts w:ascii="Verdana" w:hAnsi="Verdana"/>
                <w:b w:val="0"/>
                <w:sz w:val="16"/>
                <w:szCs w:val="16"/>
                <w:lang w:val="nl-NL"/>
              </w:rPr>
              <w:t>25-04-2016</w:t>
            </w:r>
          </w:p>
        </w:tc>
        <w:tc>
          <w:tcPr>
            <w:tcW w:w="2308" w:type="dxa"/>
          </w:tcPr>
          <w:p w14:paraId="3FDDC052" w14:textId="77777777" w:rsidR="00C85C34" w:rsidRDefault="00C85C34" w:rsidP="00C85C34">
            <w:pPr>
              <w:pStyle w:val="Standaard1"/>
              <w:widowControl w:val="0"/>
              <w:spacing w:line="276" w:lineRule="auto"/>
              <w:cnfStyle w:val="010000000000" w:firstRow="0" w:lastRow="1" w:firstColumn="0" w:lastColumn="0" w:oddVBand="0" w:evenVBand="0" w:oddHBand="0" w:evenHBand="0" w:firstRowFirstColumn="0" w:firstRowLastColumn="0" w:lastRowFirstColumn="0" w:lastRowLastColumn="0"/>
              <w:rPr>
                <w:rFonts w:ascii="Verdana" w:hAnsi="Verdana"/>
                <w:b w:val="0"/>
                <w:sz w:val="16"/>
                <w:szCs w:val="16"/>
                <w:lang w:val="nl-NL"/>
              </w:rPr>
            </w:pPr>
            <w:r>
              <w:rPr>
                <w:rFonts w:ascii="Verdana" w:hAnsi="Verdana"/>
                <w:b w:val="0"/>
                <w:sz w:val="16"/>
                <w:szCs w:val="16"/>
                <w:lang w:val="nl-NL"/>
              </w:rPr>
              <w:t>Fuchung Man</w:t>
            </w:r>
          </w:p>
          <w:p w14:paraId="4CDA274D" w14:textId="4BBE98DD" w:rsidR="00C85C34" w:rsidRDefault="00C85C34" w:rsidP="00C85C34">
            <w:pPr>
              <w:pStyle w:val="Standaard1"/>
              <w:widowControl w:val="0"/>
              <w:spacing w:line="276" w:lineRule="auto"/>
              <w:cnfStyle w:val="010000000000" w:firstRow="0" w:lastRow="1" w:firstColumn="0" w:lastColumn="0" w:oddVBand="0" w:evenVBand="0" w:oddHBand="0" w:evenHBand="0" w:firstRowFirstColumn="0" w:firstRowLastColumn="0" w:lastRowFirstColumn="0" w:lastRowLastColumn="0"/>
              <w:rPr>
                <w:rFonts w:ascii="Verdana" w:hAnsi="Verdana"/>
                <w:b w:val="0"/>
                <w:sz w:val="16"/>
                <w:szCs w:val="16"/>
                <w:lang w:val="nl-NL"/>
              </w:rPr>
            </w:pPr>
            <w:r>
              <w:rPr>
                <w:rFonts w:ascii="Verdana" w:hAnsi="Verdana"/>
                <w:b w:val="0"/>
                <w:sz w:val="16"/>
                <w:szCs w:val="16"/>
                <w:lang w:val="nl-NL"/>
              </w:rPr>
              <w:t>Tjie-Wah Lee</w:t>
            </w:r>
          </w:p>
        </w:tc>
        <w:tc>
          <w:tcPr>
            <w:cnfStyle w:val="000100000000" w:firstRow="0" w:lastRow="0" w:firstColumn="0" w:lastColumn="1" w:oddVBand="0" w:evenVBand="0" w:oddHBand="0" w:evenHBand="0" w:firstRowFirstColumn="0" w:firstRowLastColumn="0" w:lastRowFirstColumn="0" w:lastRowLastColumn="0"/>
            <w:tcW w:w="2481" w:type="dxa"/>
          </w:tcPr>
          <w:p w14:paraId="682299D3" w14:textId="69FB4181" w:rsidR="00C85C34" w:rsidRPr="000E5FCF" w:rsidRDefault="00C85C34" w:rsidP="00E22858">
            <w:pPr>
              <w:pStyle w:val="Standaard1"/>
              <w:widowControl w:val="0"/>
              <w:spacing w:line="276" w:lineRule="auto"/>
              <w:jc w:val="both"/>
              <w:rPr>
                <w:rFonts w:ascii="Verdana" w:hAnsi="Verdana"/>
                <w:b w:val="0"/>
                <w:sz w:val="16"/>
                <w:szCs w:val="16"/>
                <w:lang w:val="nl-NL"/>
              </w:rPr>
            </w:pPr>
            <w:r>
              <w:rPr>
                <w:rFonts w:ascii="Verdana" w:hAnsi="Verdana"/>
                <w:b w:val="0"/>
                <w:sz w:val="16"/>
                <w:szCs w:val="16"/>
                <w:lang w:val="nl-NL"/>
              </w:rPr>
              <w:t>Bijhouding toegevoegd</w:t>
            </w:r>
          </w:p>
        </w:tc>
      </w:tr>
    </w:tbl>
    <w:p w14:paraId="279151D2" w14:textId="2DDC02C6" w:rsidR="000D4FDD" w:rsidRPr="007B046E" w:rsidRDefault="000D4FDD" w:rsidP="002F630B">
      <w:pPr>
        <w:spacing w:line="276" w:lineRule="auto"/>
        <w:jc w:val="both"/>
      </w:pPr>
    </w:p>
    <w:p w14:paraId="3A27E420" w14:textId="77777777" w:rsidR="00024664" w:rsidRPr="00024664" w:rsidRDefault="00271B17" w:rsidP="00807D7F">
      <w:pPr>
        <w:pStyle w:val="Kopzondernummering"/>
        <w:spacing w:line="276" w:lineRule="auto"/>
        <w:jc w:val="both"/>
        <w:rPr>
          <w:noProof/>
          <w:sz w:val="16"/>
          <w:szCs w:val="16"/>
        </w:rPr>
      </w:pPr>
      <w:r w:rsidRPr="007B046E">
        <w:br w:type="page"/>
      </w:r>
      <w:bookmarkStart w:id="54" w:name="_Toc308793941"/>
      <w:bookmarkStart w:id="55" w:name="_Toc308891540"/>
      <w:bookmarkStart w:id="56" w:name="_Toc316811963"/>
      <w:bookmarkStart w:id="57" w:name="_Toc316906723"/>
      <w:bookmarkStart w:id="58" w:name="_Toc322772356"/>
      <w:bookmarkStart w:id="59" w:name="_Toc449358861"/>
      <w:r w:rsidR="0015320D" w:rsidRPr="007B046E">
        <w:lastRenderedPageBreak/>
        <w:t>Inhoud</w:t>
      </w:r>
      <w:bookmarkStart w:id="60" w:name="Inhoud"/>
      <w:bookmarkStart w:id="61" w:name="_Toc210639909"/>
      <w:bookmarkStart w:id="62" w:name="_Toc210640509"/>
      <w:bookmarkStart w:id="63" w:name="_Toc210642359"/>
      <w:bookmarkStart w:id="64" w:name="_Toc210707156"/>
      <w:bookmarkStart w:id="65" w:name="_Toc210707189"/>
      <w:bookmarkStart w:id="66" w:name="_Toc210707588"/>
      <w:bookmarkStart w:id="67" w:name="_Toc210709223"/>
      <w:bookmarkStart w:id="68" w:name="_Toc210709342"/>
      <w:bookmarkStart w:id="69" w:name="_Toc210709603"/>
      <w:bookmarkStart w:id="70" w:name="_Toc210709777"/>
      <w:bookmarkStart w:id="71" w:name="_Toc210710033"/>
      <w:bookmarkStart w:id="72" w:name="_Toc210712612"/>
      <w:bookmarkEnd w:id="0"/>
      <w:bookmarkEnd w:id="1"/>
      <w:bookmarkEnd w:id="2"/>
      <w:bookmarkEnd w:id="3"/>
      <w:bookmarkEnd w:id="4"/>
      <w:bookmarkEnd w:id="5"/>
      <w:bookmarkEnd w:id="6"/>
      <w:bookmarkEnd w:id="7"/>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60"/>
      <w:bookmarkEnd w:id="61"/>
      <w:bookmarkEnd w:id="62"/>
      <w:bookmarkEnd w:id="63"/>
      <w:bookmarkEnd w:id="64"/>
      <w:bookmarkEnd w:id="65"/>
      <w:bookmarkEnd w:id="66"/>
      <w:bookmarkEnd w:id="67"/>
      <w:bookmarkEnd w:id="68"/>
      <w:bookmarkEnd w:id="69"/>
      <w:bookmarkEnd w:id="70"/>
      <w:bookmarkEnd w:id="71"/>
      <w:bookmarkEnd w:id="72"/>
      <w:r w:rsidR="000F1FB2" w:rsidRPr="007B046E">
        <w:t>sopgave</w:t>
      </w:r>
      <w:bookmarkEnd w:id="54"/>
      <w:bookmarkEnd w:id="55"/>
      <w:bookmarkEnd w:id="56"/>
      <w:bookmarkEnd w:id="57"/>
      <w:bookmarkEnd w:id="58"/>
      <w:bookmarkEnd w:id="59"/>
      <w:r w:rsidR="00210E4C" w:rsidRPr="00024664">
        <w:rPr>
          <w:sz w:val="16"/>
          <w:szCs w:val="16"/>
        </w:rPr>
        <w:fldChar w:fldCharType="begin"/>
      </w:r>
      <w:r w:rsidR="00210E4C" w:rsidRPr="00024664">
        <w:rPr>
          <w:sz w:val="16"/>
          <w:szCs w:val="16"/>
        </w:rPr>
        <w:instrText xml:space="preserve"> TOC \o "1-3" \h \z \u </w:instrText>
      </w:r>
      <w:r w:rsidR="00210E4C" w:rsidRPr="00024664">
        <w:rPr>
          <w:sz w:val="16"/>
          <w:szCs w:val="16"/>
        </w:rPr>
        <w:fldChar w:fldCharType="separate"/>
      </w:r>
    </w:p>
    <w:p w14:paraId="276775F2" w14:textId="77777777" w:rsidR="00024664" w:rsidRPr="00024664" w:rsidRDefault="00024664">
      <w:pPr>
        <w:pStyle w:val="TOC1"/>
        <w:tabs>
          <w:tab w:val="right" w:leader="dot" w:pos="7361"/>
        </w:tabs>
        <w:rPr>
          <w:rFonts w:ascii="Verdana" w:eastAsiaTheme="minorEastAsia" w:hAnsi="Verdana" w:cstheme="minorBidi"/>
          <w:b w:val="0"/>
          <w:noProof/>
          <w:sz w:val="16"/>
          <w:szCs w:val="16"/>
          <w:lang w:val="en-US" w:eastAsia="en-US"/>
        </w:rPr>
      </w:pPr>
      <w:hyperlink w:anchor="_Toc449358860" w:history="1">
        <w:r w:rsidRPr="00024664">
          <w:rPr>
            <w:rStyle w:val="Hyperlink"/>
            <w:noProof/>
            <w:sz w:val="16"/>
            <w:szCs w:val="16"/>
          </w:rPr>
          <w:t>Documentinformatie</w:t>
        </w:r>
        <w:r w:rsidRPr="00024664">
          <w:rPr>
            <w:rFonts w:ascii="Verdana" w:hAnsi="Verdana"/>
            <w:noProof/>
            <w:webHidden/>
            <w:sz w:val="16"/>
            <w:szCs w:val="16"/>
          </w:rPr>
          <w:tab/>
        </w:r>
        <w:r w:rsidRPr="00024664">
          <w:rPr>
            <w:rFonts w:ascii="Verdana" w:hAnsi="Verdana"/>
            <w:noProof/>
            <w:webHidden/>
            <w:sz w:val="16"/>
            <w:szCs w:val="16"/>
          </w:rPr>
          <w:fldChar w:fldCharType="begin"/>
        </w:r>
        <w:r w:rsidRPr="00024664">
          <w:rPr>
            <w:rFonts w:ascii="Verdana" w:hAnsi="Verdana"/>
            <w:noProof/>
            <w:webHidden/>
            <w:sz w:val="16"/>
            <w:szCs w:val="16"/>
          </w:rPr>
          <w:instrText xml:space="preserve"> PAGEREF _Toc449358860 \h </w:instrText>
        </w:r>
        <w:r w:rsidRPr="00024664">
          <w:rPr>
            <w:rFonts w:ascii="Verdana" w:hAnsi="Verdana"/>
            <w:noProof/>
            <w:webHidden/>
            <w:sz w:val="16"/>
            <w:szCs w:val="16"/>
          </w:rPr>
        </w:r>
        <w:r w:rsidRPr="00024664">
          <w:rPr>
            <w:rFonts w:ascii="Verdana" w:hAnsi="Verdana"/>
            <w:noProof/>
            <w:webHidden/>
            <w:sz w:val="16"/>
            <w:szCs w:val="16"/>
          </w:rPr>
          <w:fldChar w:fldCharType="separate"/>
        </w:r>
        <w:r w:rsidRPr="00024664">
          <w:rPr>
            <w:rFonts w:ascii="Verdana" w:hAnsi="Verdana"/>
            <w:noProof/>
            <w:webHidden/>
            <w:sz w:val="16"/>
            <w:szCs w:val="16"/>
          </w:rPr>
          <w:t>2</w:t>
        </w:r>
        <w:r w:rsidRPr="00024664">
          <w:rPr>
            <w:rFonts w:ascii="Verdana" w:hAnsi="Verdana"/>
            <w:noProof/>
            <w:webHidden/>
            <w:sz w:val="16"/>
            <w:szCs w:val="16"/>
          </w:rPr>
          <w:fldChar w:fldCharType="end"/>
        </w:r>
      </w:hyperlink>
    </w:p>
    <w:p w14:paraId="472481FB" w14:textId="77777777" w:rsidR="00024664" w:rsidRPr="00024664" w:rsidRDefault="00024664">
      <w:pPr>
        <w:pStyle w:val="TOC1"/>
        <w:tabs>
          <w:tab w:val="right" w:leader="dot" w:pos="7361"/>
        </w:tabs>
        <w:rPr>
          <w:rFonts w:ascii="Verdana" w:eastAsiaTheme="minorEastAsia" w:hAnsi="Verdana" w:cstheme="minorBidi"/>
          <w:b w:val="0"/>
          <w:noProof/>
          <w:sz w:val="16"/>
          <w:szCs w:val="16"/>
          <w:lang w:val="en-US" w:eastAsia="en-US"/>
        </w:rPr>
      </w:pPr>
      <w:hyperlink w:anchor="_Toc449358861" w:history="1">
        <w:r w:rsidRPr="00024664">
          <w:rPr>
            <w:rStyle w:val="Hyperlink"/>
            <w:noProof/>
            <w:sz w:val="16"/>
            <w:szCs w:val="16"/>
          </w:rPr>
          <w:t>Inhoudsopgave</w:t>
        </w:r>
        <w:r w:rsidRPr="00024664">
          <w:rPr>
            <w:rFonts w:ascii="Verdana" w:hAnsi="Verdana"/>
            <w:noProof/>
            <w:webHidden/>
            <w:sz w:val="16"/>
            <w:szCs w:val="16"/>
          </w:rPr>
          <w:tab/>
        </w:r>
        <w:r w:rsidRPr="00024664">
          <w:rPr>
            <w:rFonts w:ascii="Verdana" w:hAnsi="Verdana"/>
            <w:noProof/>
            <w:webHidden/>
            <w:sz w:val="16"/>
            <w:szCs w:val="16"/>
          </w:rPr>
          <w:fldChar w:fldCharType="begin"/>
        </w:r>
        <w:r w:rsidRPr="00024664">
          <w:rPr>
            <w:rFonts w:ascii="Verdana" w:hAnsi="Verdana"/>
            <w:noProof/>
            <w:webHidden/>
            <w:sz w:val="16"/>
            <w:szCs w:val="16"/>
          </w:rPr>
          <w:instrText xml:space="preserve"> PAGEREF _Toc449358861 \h </w:instrText>
        </w:r>
        <w:r w:rsidRPr="00024664">
          <w:rPr>
            <w:rFonts w:ascii="Verdana" w:hAnsi="Verdana"/>
            <w:noProof/>
            <w:webHidden/>
            <w:sz w:val="16"/>
            <w:szCs w:val="16"/>
          </w:rPr>
        </w:r>
        <w:r w:rsidRPr="00024664">
          <w:rPr>
            <w:rFonts w:ascii="Verdana" w:hAnsi="Verdana"/>
            <w:noProof/>
            <w:webHidden/>
            <w:sz w:val="16"/>
            <w:szCs w:val="16"/>
          </w:rPr>
          <w:fldChar w:fldCharType="separate"/>
        </w:r>
        <w:r w:rsidRPr="00024664">
          <w:rPr>
            <w:rFonts w:ascii="Verdana" w:hAnsi="Verdana"/>
            <w:noProof/>
            <w:webHidden/>
            <w:sz w:val="16"/>
            <w:szCs w:val="16"/>
          </w:rPr>
          <w:t>3</w:t>
        </w:r>
        <w:r w:rsidRPr="00024664">
          <w:rPr>
            <w:rFonts w:ascii="Verdana" w:hAnsi="Verdana"/>
            <w:noProof/>
            <w:webHidden/>
            <w:sz w:val="16"/>
            <w:szCs w:val="16"/>
          </w:rPr>
          <w:fldChar w:fldCharType="end"/>
        </w:r>
      </w:hyperlink>
    </w:p>
    <w:p w14:paraId="5E9B5572" w14:textId="77777777" w:rsidR="00024664" w:rsidRPr="00024664" w:rsidRDefault="00024664">
      <w:pPr>
        <w:pStyle w:val="TOC1"/>
        <w:tabs>
          <w:tab w:val="right" w:leader="dot" w:pos="7361"/>
        </w:tabs>
        <w:rPr>
          <w:rFonts w:ascii="Verdana" w:eastAsiaTheme="minorEastAsia" w:hAnsi="Verdana" w:cstheme="minorBidi"/>
          <w:b w:val="0"/>
          <w:noProof/>
          <w:sz w:val="16"/>
          <w:szCs w:val="16"/>
          <w:lang w:val="en-US" w:eastAsia="en-US"/>
        </w:rPr>
      </w:pPr>
      <w:hyperlink w:anchor="_Toc449358862" w:history="1">
        <w:r w:rsidRPr="00024664">
          <w:rPr>
            <w:rStyle w:val="Hyperlink"/>
            <w:noProof/>
            <w:sz w:val="16"/>
            <w:szCs w:val="16"/>
          </w:rPr>
          <w:t>Management samenvatting</w:t>
        </w:r>
        <w:r w:rsidRPr="00024664">
          <w:rPr>
            <w:rFonts w:ascii="Verdana" w:hAnsi="Verdana"/>
            <w:noProof/>
            <w:webHidden/>
            <w:sz w:val="16"/>
            <w:szCs w:val="16"/>
          </w:rPr>
          <w:tab/>
        </w:r>
        <w:r w:rsidRPr="00024664">
          <w:rPr>
            <w:rFonts w:ascii="Verdana" w:hAnsi="Verdana"/>
            <w:noProof/>
            <w:webHidden/>
            <w:sz w:val="16"/>
            <w:szCs w:val="16"/>
          </w:rPr>
          <w:fldChar w:fldCharType="begin"/>
        </w:r>
        <w:r w:rsidRPr="00024664">
          <w:rPr>
            <w:rFonts w:ascii="Verdana" w:hAnsi="Verdana"/>
            <w:noProof/>
            <w:webHidden/>
            <w:sz w:val="16"/>
            <w:szCs w:val="16"/>
          </w:rPr>
          <w:instrText xml:space="preserve"> PAGEREF _Toc449358862 \h </w:instrText>
        </w:r>
        <w:r w:rsidRPr="00024664">
          <w:rPr>
            <w:rFonts w:ascii="Verdana" w:hAnsi="Verdana"/>
            <w:noProof/>
            <w:webHidden/>
            <w:sz w:val="16"/>
            <w:szCs w:val="16"/>
          </w:rPr>
        </w:r>
        <w:r w:rsidRPr="00024664">
          <w:rPr>
            <w:rFonts w:ascii="Verdana" w:hAnsi="Verdana"/>
            <w:noProof/>
            <w:webHidden/>
            <w:sz w:val="16"/>
            <w:szCs w:val="16"/>
          </w:rPr>
          <w:fldChar w:fldCharType="separate"/>
        </w:r>
        <w:r w:rsidRPr="00024664">
          <w:rPr>
            <w:rFonts w:ascii="Verdana" w:hAnsi="Verdana"/>
            <w:noProof/>
            <w:webHidden/>
            <w:sz w:val="16"/>
            <w:szCs w:val="16"/>
          </w:rPr>
          <w:t>5</w:t>
        </w:r>
        <w:r w:rsidRPr="00024664">
          <w:rPr>
            <w:rFonts w:ascii="Verdana" w:hAnsi="Verdana"/>
            <w:noProof/>
            <w:webHidden/>
            <w:sz w:val="16"/>
            <w:szCs w:val="16"/>
          </w:rPr>
          <w:fldChar w:fldCharType="end"/>
        </w:r>
      </w:hyperlink>
    </w:p>
    <w:p w14:paraId="0829D966" w14:textId="77777777" w:rsidR="00024664" w:rsidRPr="00024664" w:rsidRDefault="00024664">
      <w:pPr>
        <w:pStyle w:val="TOC1"/>
        <w:tabs>
          <w:tab w:val="left" w:pos="480"/>
          <w:tab w:val="right" w:leader="dot" w:pos="7361"/>
        </w:tabs>
        <w:rPr>
          <w:rFonts w:ascii="Verdana" w:eastAsiaTheme="minorEastAsia" w:hAnsi="Verdana" w:cstheme="minorBidi"/>
          <w:b w:val="0"/>
          <w:noProof/>
          <w:sz w:val="16"/>
          <w:szCs w:val="16"/>
          <w:lang w:val="en-US" w:eastAsia="en-US"/>
        </w:rPr>
      </w:pPr>
      <w:hyperlink w:anchor="_Toc449358863" w:history="1">
        <w:r w:rsidRPr="00024664">
          <w:rPr>
            <w:rStyle w:val="Hyperlink"/>
            <w:noProof/>
            <w:sz w:val="16"/>
            <w:szCs w:val="16"/>
          </w:rPr>
          <w:t>1</w:t>
        </w:r>
        <w:r w:rsidRPr="00024664">
          <w:rPr>
            <w:rFonts w:ascii="Verdana" w:eastAsiaTheme="minorEastAsia" w:hAnsi="Verdana" w:cstheme="minorBidi"/>
            <w:b w:val="0"/>
            <w:noProof/>
            <w:sz w:val="16"/>
            <w:szCs w:val="16"/>
            <w:lang w:val="en-US" w:eastAsia="en-US"/>
          </w:rPr>
          <w:tab/>
        </w:r>
        <w:r w:rsidRPr="00024664">
          <w:rPr>
            <w:rStyle w:val="Hyperlink"/>
            <w:noProof/>
            <w:sz w:val="16"/>
            <w:szCs w:val="16"/>
          </w:rPr>
          <w:t>Inleiding</w:t>
        </w:r>
        <w:r w:rsidRPr="00024664">
          <w:rPr>
            <w:rFonts w:ascii="Verdana" w:hAnsi="Verdana"/>
            <w:noProof/>
            <w:webHidden/>
            <w:sz w:val="16"/>
            <w:szCs w:val="16"/>
          </w:rPr>
          <w:tab/>
        </w:r>
        <w:r w:rsidRPr="00024664">
          <w:rPr>
            <w:rFonts w:ascii="Verdana" w:hAnsi="Verdana"/>
            <w:noProof/>
            <w:webHidden/>
            <w:sz w:val="16"/>
            <w:szCs w:val="16"/>
          </w:rPr>
          <w:fldChar w:fldCharType="begin"/>
        </w:r>
        <w:r w:rsidRPr="00024664">
          <w:rPr>
            <w:rFonts w:ascii="Verdana" w:hAnsi="Verdana"/>
            <w:noProof/>
            <w:webHidden/>
            <w:sz w:val="16"/>
            <w:szCs w:val="16"/>
          </w:rPr>
          <w:instrText xml:space="preserve"> PAGEREF _Toc449358863 \h </w:instrText>
        </w:r>
        <w:r w:rsidRPr="00024664">
          <w:rPr>
            <w:rFonts w:ascii="Verdana" w:hAnsi="Verdana"/>
            <w:noProof/>
            <w:webHidden/>
            <w:sz w:val="16"/>
            <w:szCs w:val="16"/>
          </w:rPr>
        </w:r>
        <w:r w:rsidRPr="00024664">
          <w:rPr>
            <w:rFonts w:ascii="Verdana" w:hAnsi="Verdana"/>
            <w:noProof/>
            <w:webHidden/>
            <w:sz w:val="16"/>
            <w:szCs w:val="16"/>
          </w:rPr>
          <w:fldChar w:fldCharType="separate"/>
        </w:r>
        <w:r w:rsidRPr="00024664">
          <w:rPr>
            <w:rFonts w:ascii="Verdana" w:hAnsi="Verdana"/>
            <w:noProof/>
            <w:webHidden/>
            <w:sz w:val="16"/>
            <w:szCs w:val="16"/>
          </w:rPr>
          <w:t>7</w:t>
        </w:r>
        <w:r w:rsidRPr="00024664">
          <w:rPr>
            <w:rFonts w:ascii="Verdana" w:hAnsi="Verdana"/>
            <w:noProof/>
            <w:webHidden/>
            <w:sz w:val="16"/>
            <w:szCs w:val="16"/>
          </w:rPr>
          <w:fldChar w:fldCharType="end"/>
        </w:r>
      </w:hyperlink>
    </w:p>
    <w:p w14:paraId="4885CF82" w14:textId="77777777" w:rsidR="00024664" w:rsidRPr="00024664" w:rsidRDefault="00024664">
      <w:pPr>
        <w:pStyle w:val="TOC2"/>
        <w:tabs>
          <w:tab w:val="left" w:pos="800"/>
          <w:tab w:val="right" w:leader="dot" w:pos="7361"/>
        </w:tabs>
        <w:rPr>
          <w:rFonts w:ascii="Verdana" w:eastAsiaTheme="minorEastAsia" w:hAnsi="Verdana" w:cstheme="minorBidi"/>
          <w:b w:val="0"/>
          <w:noProof/>
          <w:sz w:val="16"/>
          <w:szCs w:val="16"/>
          <w:lang w:val="en-US" w:eastAsia="en-US"/>
        </w:rPr>
      </w:pPr>
      <w:hyperlink w:anchor="_Toc449358864" w:history="1">
        <w:r w:rsidRPr="00024664">
          <w:rPr>
            <w:rStyle w:val="Hyperlink"/>
            <w:noProof/>
            <w:sz w:val="16"/>
            <w:szCs w:val="16"/>
          </w:rPr>
          <w:t>1.1</w:t>
        </w:r>
        <w:r w:rsidRPr="00024664">
          <w:rPr>
            <w:rFonts w:ascii="Verdana" w:eastAsiaTheme="minorEastAsia" w:hAnsi="Verdana" w:cstheme="minorBidi"/>
            <w:b w:val="0"/>
            <w:noProof/>
            <w:sz w:val="16"/>
            <w:szCs w:val="16"/>
            <w:lang w:val="en-US" w:eastAsia="en-US"/>
          </w:rPr>
          <w:tab/>
        </w:r>
        <w:r w:rsidRPr="00024664">
          <w:rPr>
            <w:rStyle w:val="Hyperlink"/>
            <w:noProof/>
            <w:sz w:val="16"/>
            <w:szCs w:val="16"/>
          </w:rPr>
          <w:t>Testvormen</w:t>
        </w:r>
        <w:r w:rsidRPr="00024664">
          <w:rPr>
            <w:rFonts w:ascii="Verdana" w:hAnsi="Verdana"/>
            <w:noProof/>
            <w:webHidden/>
            <w:sz w:val="16"/>
            <w:szCs w:val="16"/>
          </w:rPr>
          <w:tab/>
        </w:r>
        <w:r w:rsidRPr="00024664">
          <w:rPr>
            <w:rFonts w:ascii="Verdana" w:hAnsi="Verdana"/>
            <w:noProof/>
            <w:webHidden/>
            <w:sz w:val="16"/>
            <w:szCs w:val="16"/>
          </w:rPr>
          <w:fldChar w:fldCharType="begin"/>
        </w:r>
        <w:r w:rsidRPr="00024664">
          <w:rPr>
            <w:rFonts w:ascii="Verdana" w:hAnsi="Verdana"/>
            <w:noProof/>
            <w:webHidden/>
            <w:sz w:val="16"/>
            <w:szCs w:val="16"/>
          </w:rPr>
          <w:instrText xml:space="preserve"> PAGEREF _Toc449358864 \h </w:instrText>
        </w:r>
        <w:r w:rsidRPr="00024664">
          <w:rPr>
            <w:rFonts w:ascii="Verdana" w:hAnsi="Verdana"/>
            <w:noProof/>
            <w:webHidden/>
            <w:sz w:val="16"/>
            <w:szCs w:val="16"/>
          </w:rPr>
        </w:r>
        <w:r w:rsidRPr="00024664">
          <w:rPr>
            <w:rFonts w:ascii="Verdana" w:hAnsi="Verdana"/>
            <w:noProof/>
            <w:webHidden/>
            <w:sz w:val="16"/>
            <w:szCs w:val="16"/>
          </w:rPr>
          <w:fldChar w:fldCharType="separate"/>
        </w:r>
        <w:r w:rsidRPr="00024664">
          <w:rPr>
            <w:rFonts w:ascii="Verdana" w:hAnsi="Verdana"/>
            <w:noProof/>
            <w:webHidden/>
            <w:sz w:val="16"/>
            <w:szCs w:val="16"/>
          </w:rPr>
          <w:t>7</w:t>
        </w:r>
        <w:r w:rsidRPr="00024664">
          <w:rPr>
            <w:rFonts w:ascii="Verdana" w:hAnsi="Verdana"/>
            <w:noProof/>
            <w:webHidden/>
            <w:sz w:val="16"/>
            <w:szCs w:val="16"/>
          </w:rPr>
          <w:fldChar w:fldCharType="end"/>
        </w:r>
      </w:hyperlink>
    </w:p>
    <w:p w14:paraId="50768392" w14:textId="77777777" w:rsidR="00024664" w:rsidRPr="00024664" w:rsidRDefault="00024664">
      <w:pPr>
        <w:pStyle w:val="TOC2"/>
        <w:tabs>
          <w:tab w:val="left" w:pos="800"/>
          <w:tab w:val="right" w:leader="dot" w:pos="7361"/>
        </w:tabs>
        <w:rPr>
          <w:rFonts w:ascii="Verdana" w:eastAsiaTheme="minorEastAsia" w:hAnsi="Verdana" w:cstheme="minorBidi"/>
          <w:b w:val="0"/>
          <w:noProof/>
          <w:sz w:val="16"/>
          <w:szCs w:val="16"/>
          <w:lang w:val="en-US" w:eastAsia="en-US"/>
        </w:rPr>
      </w:pPr>
      <w:hyperlink w:anchor="_Toc449358865" w:history="1">
        <w:r w:rsidRPr="00024664">
          <w:rPr>
            <w:rStyle w:val="Hyperlink"/>
            <w:noProof/>
            <w:sz w:val="16"/>
            <w:szCs w:val="16"/>
          </w:rPr>
          <w:t>1.2</w:t>
        </w:r>
        <w:r w:rsidRPr="00024664">
          <w:rPr>
            <w:rFonts w:ascii="Verdana" w:eastAsiaTheme="minorEastAsia" w:hAnsi="Verdana" w:cstheme="minorBidi"/>
            <w:b w:val="0"/>
            <w:noProof/>
            <w:sz w:val="16"/>
            <w:szCs w:val="16"/>
            <w:lang w:val="en-US" w:eastAsia="en-US"/>
          </w:rPr>
          <w:tab/>
        </w:r>
        <w:r w:rsidRPr="00024664">
          <w:rPr>
            <w:rStyle w:val="Hyperlink"/>
            <w:noProof/>
            <w:sz w:val="16"/>
            <w:szCs w:val="16"/>
          </w:rPr>
          <w:t>Testbasis</w:t>
        </w:r>
        <w:r w:rsidRPr="00024664">
          <w:rPr>
            <w:rFonts w:ascii="Verdana" w:hAnsi="Verdana"/>
            <w:noProof/>
            <w:webHidden/>
            <w:sz w:val="16"/>
            <w:szCs w:val="16"/>
          </w:rPr>
          <w:tab/>
        </w:r>
        <w:r w:rsidRPr="00024664">
          <w:rPr>
            <w:rFonts w:ascii="Verdana" w:hAnsi="Verdana"/>
            <w:noProof/>
            <w:webHidden/>
            <w:sz w:val="16"/>
            <w:szCs w:val="16"/>
          </w:rPr>
          <w:fldChar w:fldCharType="begin"/>
        </w:r>
        <w:r w:rsidRPr="00024664">
          <w:rPr>
            <w:rFonts w:ascii="Verdana" w:hAnsi="Verdana"/>
            <w:noProof/>
            <w:webHidden/>
            <w:sz w:val="16"/>
            <w:szCs w:val="16"/>
          </w:rPr>
          <w:instrText xml:space="preserve"> PAGEREF _Toc449358865 \h </w:instrText>
        </w:r>
        <w:r w:rsidRPr="00024664">
          <w:rPr>
            <w:rFonts w:ascii="Verdana" w:hAnsi="Verdana"/>
            <w:noProof/>
            <w:webHidden/>
            <w:sz w:val="16"/>
            <w:szCs w:val="16"/>
          </w:rPr>
        </w:r>
        <w:r w:rsidRPr="00024664">
          <w:rPr>
            <w:rFonts w:ascii="Verdana" w:hAnsi="Verdana"/>
            <w:noProof/>
            <w:webHidden/>
            <w:sz w:val="16"/>
            <w:szCs w:val="16"/>
          </w:rPr>
          <w:fldChar w:fldCharType="separate"/>
        </w:r>
        <w:r w:rsidRPr="00024664">
          <w:rPr>
            <w:rFonts w:ascii="Verdana" w:hAnsi="Verdana"/>
            <w:noProof/>
            <w:webHidden/>
            <w:sz w:val="16"/>
            <w:szCs w:val="16"/>
          </w:rPr>
          <w:t>7</w:t>
        </w:r>
        <w:r w:rsidRPr="00024664">
          <w:rPr>
            <w:rFonts w:ascii="Verdana" w:hAnsi="Verdana"/>
            <w:noProof/>
            <w:webHidden/>
            <w:sz w:val="16"/>
            <w:szCs w:val="16"/>
          </w:rPr>
          <w:fldChar w:fldCharType="end"/>
        </w:r>
      </w:hyperlink>
    </w:p>
    <w:p w14:paraId="6DA24D9B" w14:textId="77777777" w:rsidR="00024664" w:rsidRPr="00024664" w:rsidRDefault="00024664">
      <w:pPr>
        <w:pStyle w:val="TOC2"/>
        <w:tabs>
          <w:tab w:val="left" w:pos="800"/>
          <w:tab w:val="right" w:leader="dot" w:pos="7361"/>
        </w:tabs>
        <w:rPr>
          <w:rFonts w:ascii="Verdana" w:eastAsiaTheme="minorEastAsia" w:hAnsi="Verdana" w:cstheme="minorBidi"/>
          <w:b w:val="0"/>
          <w:noProof/>
          <w:sz w:val="16"/>
          <w:szCs w:val="16"/>
          <w:lang w:val="en-US" w:eastAsia="en-US"/>
        </w:rPr>
      </w:pPr>
      <w:hyperlink w:anchor="_Toc449358866" w:history="1">
        <w:r w:rsidRPr="00024664">
          <w:rPr>
            <w:rStyle w:val="Hyperlink"/>
            <w:noProof/>
            <w:sz w:val="16"/>
            <w:szCs w:val="16"/>
          </w:rPr>
          <w:t>1.3</w:t>
        </w:r>
        <w:r w:rsidRPr="00024664">
          <w:rPr>
            <w:rFonts w:ascii="Verdana" w:eastAsiaTheme="minorEastAsia" w:hAnsi="Verdana" w:cstheme="minorBidi"/>
            <w:b w:val="0"/>
            <w:noProof/>
            <w:sz w:val="16"/>
            <w:szCs w:val="16"/>
            <w:lang w:val="en-US" w:eastAsia="en-US"/>
          </w:rPr>
          <w:tab/>
        </w:r>
        <w:r w:rsidRPr="00024664">
          <w:rPr>
            <w:rStyle w:val="Hyperlink"/>
            <w:noProof/>
            <w:sz w:val="16"/>
            <w:szCs w:val="16"/>
          </w:rPr>
          <w:t>Testobjecten</w:t>
        </w:r>
        <w:r w:rsidRPr="00024664">
          <w:rPr>
            <w:rFonts w:ascii="Verdana" w:hAnsi="Verdana"/>
            <w:noProof/>
            <w:webHidden/>
            <w:sz w:val="16"/>
            <w:szCs w:val="16"/>
          </w:rPr>
          <w:tab/>
        </w:r>
        <w:r w:rsidRPr="00024664">
          <w:rPr>
            <w:rFonts w:ascii="Verdana" w:hAnsi="Verdana"/>
            <w:noProof/>
            <w:webHidden/>
            <w:sz w:val="16"/>
            <w:szCs w:val="16"/>
          </w:rPr>
          <w:fldChar w:fldCharType="begin"/>
        </w:r>
        <w:r w:rsidRPr="00024664">
          <w:rPr>
            <w:rFonts w:ascii="Verdana" w:hAnsi="Verdana"/>
            <w:noProof/>
            <w:webHidden/>
            <w:sz w:val="16"/>
            <w:szCs w:val="16"/>
          </w:rPr>
          <w:instrText xml:space="preserve"> PAGEREF _Toc449358866 \h </w:instrText>
        </w:r>
        <w:r w:rsidRPr="00024664">
          <w:rPr>
            <w:rFonts w:ascii="Verdana" w:hAnsi="Verdana"/>
            <w:noProof/>
            <w:webHidden/>
            <w:sz w:val="16"/>
            <w:szCs w:val="16"/>
          </w:rPr>
        </w:r>
        <w:r w:rsidRPr="00024664">
          <w:rPr>
            <w:rFonts w:ascii="Verdana" w:hAnsi="Verdana"/>
            <w:noProof/>
            <w:webHidden/>
            <w:sz w:val="16"/>
            <w:szCs w:val="16"/>
          </w:rPr>
          <w:fldChar w:fldCharType="separate"/>
        </w:r>
        <w:r w:rsidRPr="00024664">
          <w:rPr>
            <w:rFonts w:ascii="Verdana" w:hAnsi="Verdana"/>
            <w:noProof/>
            <w:webHidden/>
            <w:sz w:val="16"/>
            <w:szCs w:val="16"/>
          </w:rPr>
          <w:t>8</w:t>
        </w:r>
        <w:r w:rsidRPr="00024664">
          <w:rPr>
            <w:rFonts w:ascii="Verdana" w:hAnsi="Verdana"/>
            <w:noProof/>
            <w:webHidden/>
            <w:sz w:val="16"/>
            <w:szCs w:val="16"/>
          </w:rPr>
          <w:fldChar w:fldCharType="end"/>
        </w:r>
      </w:hyperlink>
    </w:p>
    <w:p w14:paraId="06881DC9" w14:textId="77777777" w:rsidR="00024664" w:rsidRPr="00024664" w:rsidRDefault="00024664">
      <w:pPr>
        <w:pStyle w:val="TOC2"/>
        <w:tabs>
          <w:tab w:val="left" w:pos="800"/>
          <w:tab w:val="right" w:leader="dot" w:pos="7361"/>
        </w:tabs>
        <w:rPr>
          <w:rFonts w:ascii="Verdana" w:eastAsiaTheme="minorEastAsia" w:hAnsi="Verdana" w:cstheme="minorBidi"/>
          <w:b w:val="0"/>
          <w:noProof/>
          <w:sz w:val="16"/>
          <w:szCs w:val="16"/>
          <w:lang w:val="en-US" w:eastAsia="en-US"/>
        </w:rPr>
      </w:pPr>
      <w:hyperlink w:anchor="_Toc449358867" w:history="1">
        <w:r w:rsidRPr="00024664">
          <w:rPr>
            <w:rStyle w:val="Hyperlink"/>
            <w:noProof/>
            <w:sz w:val="16"/>
            <w:szCs w:val="16"/>
          </w:rPr>
          <w:t>1.4</w:t>
        </w:r>
        <w:r w:rsidRPr="00024664">
          <w:rPr>
            <w:rFonts w:ascii="Verdana" w:eastAsiaTheme="minorEastAsia" w:hAnsi="Verdana" w:cstheme="minorBidi"/>
            <w:b w:val="0"/>
            <w:noProof/>
            <w:sz w:val="16"/>
            <w:szCs w:val="16"/>
            <w:lang w:val="en-US" w:eastAsia="en-US"/>
          </w:rPr>
          <w:tab/>
        </w:r>
        <w:r w:rsidRPr="00024664">
          <w:rPr>
            <w:rStyle w:val="Hyperlink"/>
            <w:noProof/>
            <w:sz w:val="16"/>
            <w:szCs w:val="16"/>
          </w:rPr>
          <w:t>Overzicht Use Cases</w:t>
        </w:r>
        <w:r w:rsidRPr="00024664">
          <w:rPr>
            <w:rFonts w:ascii="Verdana" w:hAnsi="Verdana"/>
            <w:noProof/>
            <w:webHidden/>
            <w:sz w:val="16"/>
            <w:szCs w:val="16"/>
          </w:rPr>
          <w:tab/>
        </w:r>
        <w:r w:rsidRPr="00024664">
          <w:rPr>
            <w:rFonts w:ascii="Verdana" w:hAnsi="Verdana"/>
            <w:noProof/>
            <w:webHidden/>
            <w:sz w:val="16"/>
            <w:szCs w:val="16"/>
          </w:rPr>
          <w:fldChar w:fldCharType="begin"/>
        </w:r>
        <w:r w:rsidRPr="00024664">
          <w:rPr>
            <w:rFonts w:ascii="Verdana" w:hAnsi="Verdana"/>
            <w:noProof/>
            <w:webHidden/>
            <w:sz w:val="16"/>
            <w:szCs w:val="16"/>
          </w:rPr>
          <w:instrText xml:space="preserve"> PAGEREF _Toc449358867 \h </w:instrText>
        </w:r>
        <w:r w:rsidRPr="00024664">
          <w:rPr>
            <w:rFonts w:ascii="Verdana" w:hAnsi="Verdana"/>
            <w:noProof/>
            <w:webHidden/>
            <w:sz w:val="16"/>
            <w:szCs w:val="16"/>
          </w:rPr>
        </w:r>
        <w:r w:rsidRPr="00024664">
          <w:rPr>
            <w:rFonts w:ascii="Verdana" w:hAnsi="Verdana"/>
            <w:noProof/>
            <w:webHidden/>
            <w:sz w:val="16"/>
            <w:szCs w:val="16"/>
          </w:rPr>
          <w:fldChar w:fldCharType="separate"/>
        </w:r>
        <w:r w:rsidRPr="00024664">
          <w:rPr>
            <w:rFonts w:ascii="Verdana" w:hAnsi="Verdana"/>
            <w:noProof/>
            <w:webHidden/>
            <w:sz w:val="16"/>
            <w:szCs w:val="16"/>
          </w:rPr>
          <w:t>8</w:t>
        </w:r>
        <w:r w:rsidRPr="00024664">
          <w:rPr>
            <w:rFonts w:ascii="Verdana" w:hAnsi="Verdana"/>
            <w:noProof/>
            <w:webHidden/>
            <w:sz w:val="16"/>
            <w:szCs w:val="16"/>
          </w:rPr>
          <w:fldChar w:fldCharType="end"/>
        </w:r>
      </w:hyperlink>
    </w:p>
    <w:p w14:paraId="2EEB5FD8" w14:textId="77777777" w:rsidR="00024664" w:rsidRPr="00024664" w:rsidRDefault="00024664">
      <w:pPr>
        <w:pStyle w:val="TOC2"/>
        <w:tabs>
          <w:tab w:val="left" w:pos="800"/>
          <w:tab w:val="right" w:leader="dot" w:pos="7361"/>
        </w:tabs>
        <w:rPr>
          <w:rFonts w:ascii="Verdana" w:eastAsiaTheme="minorEastAsia" w:hAnsi="Verdana" w:cstheme="minorBidi"/>
          <w:b w:val="0"/>
          <w:noProof/>
          <w:sz w:val="16"/>
          <w:szCs w:val="16"/>
          <w:lang w:val="en-US" w:eastAsia="en-US"/>
        </w:rPr>
      </w:pPr>
      <w:hyperlink w:anchor="_Toc449358868" w:history="1">
        <w:r w:rsidRPr="00024664">
          <w:rPr>
            <w:rStyle w:val="Hyperlink"/>
            <w:noProof/>
            <w:sz w:val="16"/>
            <w:szCs w:val="16"/>
          </w:rPr>
          <w:t>1.5</w:t>
        </w:r>
        <w:r w:rsidRPr="00024664">
          <w:rPr>
            <w:rFonts w:ascii="Verdana" w:eastAsiaTheme="minorEastAsia" w:hAnsi="Verdana" w:cstheme="minorBidi"/>
            <w:b w:val="0"/>
            <w:noProof/>
            <w:sz w:val="16"/>
            <w:szCs w:val="16"/>
            <w:lang w:val="en-US" w:eastAsia="en-US"/>
          </w:rPr>
          <w:tab/>
        </w:r>
        <w:r w:rsidRPr="00024664">
          <w:rPr>
            <w:rStyle w:val="Hyperlink"/>
            <w:noProof/>
            <w:sz w:val="16"/>
            <w:szCs w:val="16"/>
          </w:rPr>
          <w:t>Scope</w:t>
        </w:r>
        <w:r w:rsidRPr="00024664">
          <w:rPr>
            <w:rFonts w:ascii="Verdana" w:hAnsi="Verdana"/>
            <w:noProof/>
            <w:webHidden/>
            <w:sz w:val="16"/>
            <w:szCs w:val="16"/>
          </w:rPr>
          <w:tab/>
        </w:r>
        <w:r w:rsidRPr="00024664">
          <w:rPr>
            <w:rFonts w:ascii="Verdana" w:hAnsi="Verdana"/>
            <w:noProof/>
            <w:webHidden/>
            <w:sz w:val="16"/>
            <w:szCs w:val="16"/>
          </w:rPr>
          <w:fldChar w:fldCharType="begin"/>
        </w:r>
        <w:r w:rsidRPr="00024664">
          <w:rPr>
            <w:rFonts w:ascii="Verdana" w:hAnsi="Verdana"/>
            <w:noProof/>
            <w:webHidden/>
            <w:sz w:val="16"/>
            <w:szCs w:val="16"/>
          </w:rPr>
          <w:instrText xml:space="preserve"> PAGEREF _Toc449358868 \h </w:instrText>
        </w:r>
        <w:r w:rsidRPr="00024664">
          <w:rPr>
            <w:rFonts w:ascii="Verdana" w:hAnsi="Verdana"/>
            <w:noProof/>
            <w:webHidden/>
            <w:sz w:val="16"/>
            <w:szCs w:val="16"/>
          </w:rPr>
        </w:r>
        <w:r w:rsidRPr="00024664">
          <w:rPr>
            <w:rFonts w:ascii="Verdana" w:hAnsi="Verdana"/>
            <w:noProof/>
            <w:webHidden/>
            <w:sz w:val="16"/>
            <w:szCs w:val="16"/>
          </w:rPr>
          <w:fldChar w:fldCharType="separate"/>
        </w:r>
        <w:r w:rsidRPr="00024664">
          <w:rPr>
            <w:rFonts w:ascii="Verdana" w:hAnsi="Verdana"/>
            <w:noProof/>
            <w:webHidden/>
            <w:sz w:val="16"/>
            <w:szCs w:val="16"/>
          </w:rPr>
          <w:t>9</w:t>
        </w:r>
        <w:r w:rsidRPr="00024664">
          <w:rPr>
            <w:rFonts w:ascii="Verdana" w:hAnsi="Verdana"/>
            <w:noProof/>
            <w:webHidden/>
            <w:sz w:val="16"/>
            <w:szCs w:val="16"/>
          </w:rPr>
          <w:fldChar w:fldCharType="end"/>
        </w:r>
      </w:hyperlink>
    </w:p>
    <w:p w14:paraId="16C8A14F" w14:textId="77777777" w:rsidR="00024664" w:rsidRPr="00024664" w:rsidRDefault="00024664">
      <w:pPr>
        <w:pStyle w:val="TOC2"/>
        <w:tabs>
          <w:tab w:val="left" w:pos="800"/>
          <w:tab w:val="right" w:leader="dot" w:pos="7361"/>
        </w:tabs>
        <w:rPr>
          <w:rFonts w:ascii="Verdana" w:eastAsiaTheme="minorEastAsia" w:hAnsi="Verdana" w:cstheme="minorBidi"/>
          <w:b w:val="0"/>
          <w:noProof/>
          <w:sz w:val="16"/>
          <w:szCs w:val="16"/>
          <w:lang w:val="en-US" w:eastAsia="en-US"/>
        </w:rPr>
      </w:pPr>
      <w:hyperlink w:anchor="_Toc449358869" w:history="1">
        <w:r w:rsidRPr="00024664">
          <w:rPr>
            <w:rStyle w:val="Hyperlink"/>
            <w:noProof/>
            <w:sz w:val="16"/>
            <w:szCs w:val="16"/>
          </w:rPr>
          <w:t>1.6</w:t>
        </w:r>
        <w:r w:rsidRPr="00024664">
          <w:rPr>
            <w:rFonts w:ascii="Verdana" w:eastAsiaTheme="minorEastAsia" w:hAnsi="Verdana" w:cstheme="minorBidi"/>
            <w:b w:val="0"/>
            <w:noProof/>
            <w:sz w:val="16"/>
            <w:szCs w:val="16"/>
            <w:lang w:val="en-US" w:eastAsia="en-US"/>
          </w:rPr>
          <w:tab/>
        </w:r>
        <w:r w:rsidRPr="00024664">
          <w:rPr>
            <w:rStyle w:val="Hyperlink"/>
            <w:noProof/>
            <w:sz w:val="16"/>
            <w:szCs w:val="16"/>
          </w:rPr>
          <w:t>Known Issues</w:t>
        </w:r>
        <w:r w:rsidRPr="00024664">
          <w:rPr>
            <w:rFonts w:ascii="Verdana" w:hAnsi="Verdana"/>
            <w:noProof/>
            <w:webHidden/>
            <w:sz w:val="16"/>
            <w:szCs w:val="16"/>
          </w:rPr>
          <w:tab/>
        </w:r>
        <w:r w:rsidRPr="00024664">
          <w:rPr>
            <w:rFonts w:ascii="Verdana" w:hAnsi="Verdana"/>
            <w:noProof/>
            <w:webHidden/>
            <w:sz w:val="16"/>
            <w:szCs w:val="16"/>
          </w:rPr>
          <w:fldChar w:fldCharType="begin"/>
        </w:r>
        <w:r w:rsidRPr="00024664">
          <w:rPr>
            <w:rFonts w:ascii="Verdana" w:hAnsi="Verdana"/>
            <w:noProof/>
            <w:webHidden/>
            <w:sz w:val="16"/>
            <w:szCs w:val="16"/>
          </w:rPr>
          <w:instrText xml:space="preserve"> PAGEREF _Toc449358869 \h </w:instrText>
        </w:r>
        <w:r w:rsidRPr="00024664">
          <w:rPr>
            <w:rFonts w:ascii="Verdana" w:hAnsi="Verdana"/>
            <w:noProof/>
            <w:webHidden/>
            <w:sz w:val="16"/>
            <w:szCs w:val="16"/>
          </w:rPr>
        </w:r>
        <w:r w:rsidRPr="00024664">
          <w:rPr>
            <w:rFonts w:ascii="Verdana" w:hAnsi="Verdana"/>
            <w:noProof/>
            <w:webHidden/>
            <w:sz w:val="16"/>
            <w:szCs w:val="16"/>
          </w:rPr>
          <w:fldChar w:fldCharType="separate"/>
        </w:r>
        <w:r w:rsidRPr="00024664">
          <w:rPr>
            <w:rFonts w:ascii="Verdana" w:hAnsi="Verdana"/>
            <w:noProof/>
            <w:webHidden/>
            <w:sz w:val="16"/>
            <w:szCs w:val="16"/>
          </w:rPr>
          <w:t>9</w:t>
        </w:r>
        <w:r w:rsidRPr="00024664">
          <w:rPr>
            <w:rFonts w:ascii="Verdana" w:hAnsi="Verdana"/>
            <w:noProof/>
            <w:webHidden/>
            <w:sz w:val="16"/>
            <w:szCs w:val="16"/>
          </w:rPr>
          <w:fldChar w:fldCharType="end"/>
        </w:r>
      </w:hyperlink>
    </w:p>
    <w:p w14:paraId="29E12440" w14:textId="77777777" w:rsidR="00024664" w:rsidRPr="00024664" w:rsidRDefault="00024664">
      <w:pPr>
        <w:pStyle w:val="TOC1"/>
        <w:tabs>
          <w:tab w:val="left" w:pos="480"/>
          <w:tab w:val="right" w:leader="dot" w:pos="7361"/>
        </w:tabs>
        <w:rPr>
          <w:rFonts w:ascii="Verdana" w:eastAsiaTheme="minorEastAsia" w:hAnsi="Verdana" w:cstheme="minorBidi"/>
          <w:b w:val="0"/>
          <w:noProof/>
          <w:sz w:val="16"/>
          <w:szCs w:val="16"/>
          <w:lang w:val="en-US" w:eastAsia="en-US"/>
        </w:rPr>
      </w:pPr>
      <w:hyperlink w:anchor="_Toc449358870" w:history="1">
        <w:r w:rsidRPr="00024664">
          <w:rPr>
            <w:rStyle w:val="Hyperlink"/>
            <w:noProof/>
            <w:sz w:val="16"/>
            <w:szCs w:val="16"/>
          </w:rPr>
          <w:t>2</w:t>
        </w:r>
        <w:r w:rsidRPr="00024664">
          <w:rPr>
            <w:rFonts w:ascii="Verdana" w:eastAsiaTheme="minorEastAsia" w:hAnsi="Verdana" w:cstheme="minorBidi"/>
            <w:b w:val="0"/>
            <w:noProof/>
            <w:sz w:val="16"/>
            <w:szCs w:val="16"/>
            <w:lang w:val="en-US" w:eastAsia="en-US"/>
          </w:rPr>
          <w:tab/>
        </w:r>
        <w:r w:rsidRPr="00024664">
          <w:rPr>
            <w:rStyle w:val="Hyperlink"/>
            <w:noProof/>
            <w:sz w:val="16"/>
            <w:szCs w:val="16"/>
          </w:rPr>
          <w:t>Test producten</w:t>
        </w:r>
        <w:r w:rsidRPr="00024664">
          <w:rPr>
            <w:rFonts w:ascii="Verdana" w:hAnsi="Verdana"/>
            <w:noProof/>
            <w:webHidden/>
            <w:sz w:val="16"/>
            <w:szCs w:val="16"/>
          </w:rPr>
          <w:tab/>
        </w:r>
        <w:r w:rsidRPr="00024664">
          <w:rPr>
            <w:rFonts w:ascii="Verdana" w:hAnsi="Verdana"/>
            <w:noProof/>
            <w:webHidden/>
            <w:sz w:val="16"/>
            <w:szCs w:val="16"/>
          </w:rPr>
          <w:fldChar w:fldCharType="begin"/>
        </w:r>
        <w:r w:rsidRPr="00024664">
          <w:rPr>
            <w:rFonts w:ascii="Verdana" w:hAnsi="Verdana"/>
            <w:noProof/>
            <w:webHidden/>
            <w:sz w:val="16"/>
            <w:szCs w:val="16"/>
          </w:rPr>
          <w:instrText xml:space="preserve"> PAGEREF _Toc449358870 \h </w:instrText>
        </w:r>
        <w:r w:rsidRPr="00024664">
          <w:rPr>
            <w:rFonts w:ascii="Verdana" w:hAnsi="Verdana"/>
            <w:noProof/>
            <w:webHidden/>
            <w:sz w:val="16"/>
            <w:szCs w:val="16"/>
          </w:rPr>
        </w:r>
        <w:r w:rsidRPr="00024664">
          <w:rPr>
            <w:rFonts w:ascii="Verdana" w:hAnsi="Verdana"/>
            <w:noProof/>
            <w:webHidden/>
            <w:sz w:val="16"/>
            <w:szCs w:val="16"/>
          </w:rPr>
          <w:fldChar w:fldCharType="separate"/>
        </w:r>
        <w:r w:rsidRPr="00024664">
          <w:rPr>
            <w:rFonts w:ascii="Verdana" w:hAnsi="Verdana"/>
            <w:noProof/>
            <w:webHidden/>
            <w:sz w:val="16"/>
            <w:szCs w:val="16"/>
          </w:rPr>
          <w:t>10</w:t>
        </w:r>
        <w:r w:rsidRPr="00024664">
          <w:rPr>
            <w:rFonts w:ascii="Verdana" w:hAnsi="Verdana"/>
            <w:noProof/>
            <w:webHidden/>
            <w:sz w:val="16"/>
            <w:szCs w:val="16"/>
          </w:rPr>
          <w:fldChar w:fldCharType="end"/>
        </w:r>
      </w:hyperlink>
    </w:p>
    <w:p w14:paraId="3D3868D7" w14:textId="77777777" w:rsidR="00024664" w:rsidRPr="00024664" w:rsidRDefault="00024664">
      <w:pPr>
        <w:pStyle w:val="TOC1"/>
        <w:tabs>
          <w:tab w:val="left" w:pos="480"/>
          <w:tab w:val="right" w:leader="dot" w:pos="7361"/>
        </w:tabs>
        <w:rPr>
          <w:rFonts w:ascii="Verdana" w:eastAsiaTheme="minorEastAsia" w:hAnsi="Verdana" w:cstheme="minorBidi"/>
          <w:b w:val="0"/>
          <w:noProof/>
          <w:sz w:val="16"/>
          <w:szCs w:val="16"/>
          <w:lang w:val="en-US" w:eastAsia="en-US"/>
        </w:rPr>
      </w:pPr>
      <w:hyperlink w:anchor="_Toc449358871" w:history="1">
        <w:r w:rsidRPr="00024664">
          <w:rPr>
            <w:rStyle w:val="Hyperlink"/>
            <w:noProof/>
            <w:sz w:val="16"/>
            <w:szCs w:val="16"/>
          </w:rPr>
          <w:t>3</w:t>
        </w:r>
        <w:r w:rsidRPr="00024664">
          <w:rPr>
            <w:rFonts w:ascii="Verdana" w:eastAsiaTheme="minorEastAsia" w:hAnsi="Verdana" w:cstheme="minorBidi"/>
            <w:b w:val="0"/>
            <w:noProof/>
            <w:sz w:val="16"/>
            <w:szCs w:val="16"/>
            <w:lang w:val="en-US" w:eastAsia="en-US"/>
          </w:rPr>
          <w:tab/>
        </w:r>
        <w:r w:rsidRPr="00024664">
          <w:rPr>
            <w:rStyle w:val="Hyperlink"/>
            <w:noProof/>
            <w:sz w:val="16"/>
            <w:szCs w:val="16"/>
          </w:rPr>
          <w:t>Testware en testresultaten BRP Levering</w:t>
        </w:r>
        <w:r w:rsidRPr="00024664">
          <w:rPr>
            <w:rFonts w:ascii="Verdana" w:hAnsi="Verdana"/>
            <w:noProof/>
            <w:webHidden/>
            <w:sz w:val="16"/>
            <w:szCs w:val="16"/>
          </w:rPr>
          <w:tab/>
        </w:r>
        <w:r w:rsidRPr="00024664">
          <w:rPr>
            <w:rFonts w:ascii="Verdana" w:hAnsi="Verdana"/>
            <w:noProof/>
            <w:webHidden/>
            <w:sz w:val="16"/>
            <w:szCs w:val="16"/>
          </w:rPr>
          <w:fldChar w:fldCharType="begin"/>
        </w:r>
        <w:r w:rsidRPr="00024664">
          <w:rPr>
            <w:rFonts w:ascii="Verdana" w:hAnsi="Verdana"/>
            <w:noProof/>
            <w:webHidden/>
            <w:sz w:val="16"/>
            <w:szCs w:val="16"/>
          </w:rPr>
          <w:instrText xml:space="preserve"> PAGEREF _Toc449358871 \h </w:instrText>
        </w:r>
        <w:r w:rsidRPr="00024664">
          <w:rPr>
            <w:rFonts w:ascii="Verdana" w:hAnsi="Verdana"/>
            <w:noProof/>
            <w:webHidden/>
            <w:sz w:val="16"/>
            <w:szCs w:val="16"/>
          </w:rPr>
        </w:r>
        <w:r w:rsidRPr="00024664">
          <w:rPr>
            <w:rFonts w:ascii="Verdana" w:hAnsi="Verdana"/>
            <w:noProof/>
            <w:webHidden/>
            <w:sz w:val="16"/>
            <w:szCs w:val="16"/>
          </w:rPr>
          <w:fldChar w:fldCharType="separate"/>
        </w:r>
        <w:r w:rsidRPr="00024664">
          <w:rPr>
            <w:rFonts w:ascii="Verdana" w:hAnsi="Verdana"/>
            <w:noProof/>
            <w:webHidden/>
            <w:sz w:val="16"/>
            <w:szCs w:val="16"/>
          </w:rPr>
          <w:t>11</w:t>
        </w:r>
        <w:r w:rsidRPr="00024664">
          <w:rPr>
            <w:rFonts w:ascii="Verdana" w:hAnsi="Verdana"/>
            <w:noProof/>
            <w:webHidden/>
            <w:sz w:val="16"/>
            <w:szCs w:val="16"/>
          </w:rPr>
          <w:fldChar w:fldCharType="end"/>
        </w:r>
      </w:hyperlink>
    </w:p>
    <w:p w14:paraId="381AE5C9" w14:textId="77777777" w:rsidR="00024664" w:rsidRPr="00024664" w:rsidRDefault="00024664">
      <w:pPr>
        <w:pStyle w:val="TOC2"/>
        <w:tabs>
          <w:tab w:val="left" w:pos="800"/>
          <w:tab w:val="right" w:leader="dot" w:pos="7361"/>
        </w:tabs>
        <w:rPr>
          <w:rFonts w:ascii="Verdana" w:eastAsiaTheme="minorEastAsia" w:hAnsi="Verdana" w:cstheme="minorBidi"/>
          <w:b w:val="0"/>
          <w:noProof/>
          <w:sz w:val="16"/>
          <w:szCs w:val="16"/>
          <w:lang w:val="en-US" w:eastAsia="en-US"/>
        </w:rPr>
      </w:pPr>
      <w:hyperlink w:anchor="_Toc449358872" w:history="1">
        <w:r w:rsidRPr="00024664">
          <w:rPr>
            <w:rStyle w:val="Hyperlink"/>
            <w:noProof/>
            <w:sz w:val="16"/>
            <w:szCs w:val="16"/>
          </w:rPr>
          <w:t>3.1</w:t>
        </w:r>
        <w:r w:rsidRPr="00024664">
          <w:rPr>
            <w:rFonts w:ascii="Verdana" w:eastAsiaTheme="minorEastAsia" w:hAnsi="Verdana" w:cstheme="minorBidi"/>
            <w:b w:val="0"/>
            <w:noProof/>
            <w:sz w:val="16"/>
            <w:szCs w:val="16"/>
            <w:lang w:val="en-US" w:eastAsia="en-US"/>
          </w:rPr>
          <w:tab/>
        </w:r>
        <w:r w:rsidRPr="00024664">
          <w:rPr>
            <w:rStyle w:val="Hyperlink"/>
            <w:noProof/>
            <w:sz w:val="16"/>
            <w:szCs w:val="16"/>
          </w:rPr>
          <w:t>AL.1.AB – Archiveer bericht</w:t>
        </w:r>
        <w:r w:rsidRPr="00024664">
          <w:rPr>
            <w:rFonts w:ascii="Verdana" w:hAnsi="Verdana"/>
            <w:noProof/>
            <w:webHidden/>
            <w:sz w:val="16"/>
            <w:szCs w:val="16"/>
          </w:rPr>
          <w:tab/>
        </w:r>
        <w:r w:rsidRPr="00024664">
          <w:rPr>
            <w:rFonts w:ascii="Verdana" w:hAnsi="Verdana"/>
            <w:noProof/>
            <w:webHidden/>
            <w:sz w:val="16"/>
            <w:szCs w:val="16"/>
          </w:rPr>
          <w:fldChar w:fldCharType="begin"/>
        </w:r>
        <w:r w:rsidRPr="00024664">
          <w:rPr>
            <w:rFonts w:ascii="Verdana" w:hAnsi="Verdana"/>
            <w:noProof/>
            <w:webHidden/>
            <w:sz w:val="16"/>
            <w:szCs w:val="16"/>
          </w:rPr>
          <w:instrText xml:space="preserve"> PAGEREF _Toc449358872 \h </w:instrText>
        </w:r>
        <w:r w:rsidRPr="00024664">
          <w:rPr>
            <w:rFonts w:ascii="Verdana" w:hAnsi="Verdana"/>
            <w:noProof/>
            <w:webHidden/>
            <w:sz w:val="16"/>
            <w:szCs w:val="16"/>
          </w:rPr>
        </w:r>
        <w:r w:rsidRPr="00024664">
          <w:rPr>
            <w:rFonts w:ascii="Verdana" w:hAnsi="Verdana"/>
            <w:noProof/>
            <w:webHidden/>
            <w:sz w:val="16"/>
            <w:szCs w:val="16"/>
          </w:rPr>
          <w:fldChar w:fldCharType="separate"/>
        </w:r>
        <w:r w:rsidRPr="00024664">
          <w:rPr>
            <w:rFonts w:ascii="Verdana" w:hAnsi="Verdana"/>
            <w:noProof/>
            <w:webHidden/>
            <w:sz w:val="16"/>
            <w:szCs w:val="16"/>
          </w:rPr>
          <w:t>11</w:t>
        </w:r>
        <w:r w:rsidRPr="00024664">
          <w:rPr>
            <w:rFonts w:ascii="Verdana" w:hAnsi="Verdana"/>
            <w:noProof/>
            <w:webHidden/>
            <w:sz w:val="16"/>
            <w:szCs w:val="16"/>
          </w:rPr>
          <w:fldChar w:fldCharType="end"/>
        </w:r>
      </w:hyperlink>
    </w:p>
    <w:p w14:paraId="7AEE1626" w14:textId="77777777" w:rsidR="00024664" w:rsidRPr="00024664" w:rsidRDefault="00024664">
      <w:pPr>
        <w:pStyle w:val="TOC2"/>
        <w:tabs>
          <w:tab w:val="left" w:pos="800"/>
          <w:tab w:val="right" w:leader="dot" w:pos="7361"/>
        </w:tabs>
        <w:rPr>
          <w:rFonts w:ascii="Verdana" w:eastAsiaTheme="minorEastAsia" w:hAnsi="Verdana" w:cstheme="minorBidi"/>
          <w:b w:val="0"/>
          <w:noProof/>
          <w:sz w:val="16"/>
          <w:szCs w:val="16"/>
          <w:lang w:val="en-US" w:eastAsia="en-US"/>
        </w:rPr>
      </w:pPr>
      <w:hyperlink w:anchor="_Toc449358873" w:history="1">
        <w:r w:rsidRPr="00024664">
          <w:rPr>
            <w:rStyle w:val="Hyperlink"/>
            <w:noProof/>
            <w:sz w:val="16"/>
            <w:szCs w:val="16"/>
          </w:rPr>
          <w:t>3.2</w:t>
        </w:r>
        <w:r w:rsidRPr="00024664">
          <w:rPr>
            <w:rFonts w:ascii="Verdana" w:eastAsiaTheme="minorEastAsia" w:hAnsi="Verdana" w:cstheme="minorBidi"/>
            <w:b w:val="0"/>
            <w:noProof/>
            <w:sz w:val="16"/>
            <w:szCs w:val="16"/>
            <w:lang w:val="en-US" w:eastAsia="en-US"/>
          </w:rPr>
          <w:tab/>
        </w:r>
        <w:r w:rsidRPr="00024664">
          <w:rPr>
            <w:rStyle w:val="Hyperlink"/>
            <w:noProof/>
            <w:sz w:val="16"/>
            <w:szCs w:val="16"/>
          </w:rPr>
          <w:t>LV.1.AL – Autorisatie levering</w:t>
        </w:r>
        <w:r w:rsidRPr="00024664">
          <w:rPr>
            <w:rFonts w:ascii="Verdana" w:hAnsi="Verdana"/>
            <w:noProof/>
            <w:webHidden/>
            <w:sz w:val="16"/>
            <w:szCs w:val="16"/>
          </w:rPr>
          <w:tab/>
        </w:r>
        <w:r w:rsidRPr="00024664">
          <w:rPr>
            <w:rFonts w:ascii="Verdana" w:hAnsi="Verdana"/>
            <w:noProof/>
            <w:webHidden/>
            <w:sz w:val="16"/>
            <w:szCs w:val="16"/>
          </w:rPr>
          <w:fldChar w:fldCharType="begin"/>
        </w:r>
        <w:r w:rsidRPr="00024664">
          <w:rPr>
            <w:rFonts w:ascii="Verdana" w:hAnsi="Verdana"/>
            <w:noProof/>
            <w:webHidden/>
            <w:sz w:val="16"/>
            <w:szCs w:val="16"/>
          </w:rPr>
          <w:instrText xml:space="preserve"> PAGEREF _Toc449358873 \h </w:instrText>
        </w:r>
        <w:r w:rsidRPr="00024664">
          <w:rPr>
            <w:rFonts w:ascii="Verdana" w:hAnsi="Verdana"/>
            <w:noProof/>
            <w:webHidden/>
            <w:sz w:val="16"/>
            <w:szCs w:val="16"/>
          </w:rPr>
        </w:r>
        <w:r w:rsidRPr="00024664">
          <w:rPr>
            <w:rFonts w:ascii="Verdana" w:hAnsi="Verdana"/>
            <w:noProof/>
            <w:webHidden/>
            <w:sz w:val="16"/>
            <w:szCs w:val="16"/>
          </w:rPr>
          <w:fldChar w:fldCharType="separate"/>
        </w:r>
        <w:r w:rsidRPr="00024664">
          <w:rPr>
            <w:rFonts w:ascii="Verdana" w:hAnsi="Verdana"/>
            <w:noProof/>
            <w:webHidden/>
            <w:sz w:val="16"/>
            <w:szCs w:val="16"/>
          </w:rPr>
          <w:t>12</w:t>
        </w:r>
        <w:r w:rsidRPr="00024664">
          <w:rPr>
            <w:rFonts w:ascii="Verdana" w:hAnsi="Verdana"/>
            <w:noProof/>
            <w:webHidden/>
            <w:sz w:val="16"/>
            <w:szCs w:val="16"/>
          </w:rPr>
          <w:fldChar w:fldCharType="end"/>
        </w:r>
      </w:hyperlink>
    </w:p>
    <w:p w14:paraId="1AD4B09C" w14:textId="77777777" w:rsidR="00024664" w:rsidRPr="00024664" w:rsidRDefault="00024664">
      <w:pPr>
        <w:pStyle w:val="TOC2"/>
        <w:tabs>
          <w:tab w:val="left" w:pos="800"/>
          <w:tab w:val="right" w:leader="dot" w:pos="7361"/>
        </w:tabs>
        <w:rPr>
          <w:rFonts w:ascii="Verdana" w:eastAsiaTheme="minorEastAsia" w:hAnsi="Verdana" w:cstheme="minorBidi"/>
          <w:b w:val="0"/>
          <w:noProof/>
          <w:sz w:val="16"/>
          <w:szCs w:val="16"/>
          <w:lang w:val="en-US" w:eastAsia="en-US"/>
        </w:rPr>
      </w:pPr>
      <w:hyperlink w:anchor="_Toc449358874" w:history="1">
        <w:r w:rsidRPr="00024664">
          <w:rPr>
            <w:rStyle w:val="Hyperlink"/>
            <w:noProof/>
            <w:sz w:val="16"/>
            <w:szCs w:val="16"/>
          </w:rPr>
          <w:t>3.3</w:t>
        </w:r>
        <w:r w:rsidRPr="00024664">
          <w:rPr>
            <w:rFonts w:ascii="Verdana" w:eastAsiaTheme="minorEastAsia" w:hAnsi="Verdana" w:cstheme="minorBidi"/>
            <w:b w:val="0"/>
            <w:noProof/>
            <w:sz w:val="16"/>
            <w:szCs w:val="16"/>
            <w:lang w:val="en-US" w:eastAsia="en-US"/>
          </w:rPr>
          <w:tab/>
        </w:r>
        <w:r w:rsidRPr="00024664">
          <w:rPr>
            <w:rStyle w:val="Hyperlink"/>
            <w:noProof/>
            <w:sz w:val="16"/>
            <w:szCs w:val="16"/>
          </w:rPr>
          <w:t>AL.1.AU - Authenticatie</w:t>
        </w:r>
        <w:r w:rsidRPr="00024664">
          <w:rPr>
            <w:rFonts w:ascii="Verdana" w:hAnsi="Verdana"/>
            <w:noProof/>
            <w:webHidden/>
            <w:sz w:val="16"/>
            <w:szCs w:val="16"/>
          </w:rPr>
          <w:tab/>
        </w:r>
        <w:r w:rsidRPr="00024664">
          <w:rPr>
            <w:rFonts w:ascii="Verdana" w:hAnsi="Verdana"/>
            <w:noProof/>
            <w:webHidden/>
            <w:sz w:val="16"/>
            <w:szCs w:val="16"/>
          </w:rPr>
          <w:fldChar w:fldCharType="begin"/>
        </w:r>
        <w:r w:rsidRPr="00024664">
          <w:rPr>
            <w:rFonts w:ascii="Verdana" w:hAnsi="Verdana"/>
            <w:noProof/>
            <w:webHidden/>
            <w:sz w:val="16"/>
            <w:szCs w:val="16"/>
          </w:rPr>
          <w:instrText xml:space="preserve"> PAGEREF _Toc449358874 \h </w:instrText>
        </w:r>
        <w:r w:rsidRPr="00024664">
          <w:rPr>
            <w:rFonts w:ascii="Verdana" w:hAnsi="Verdana"/>
            <w:noProof/>
            <w:webHidden/>
            <w:sz w:val="16"/>
            <w:szCs w:val="16"/>
          </w:rPr>
        </w:r>
        <w:r w:rsidRPr="00024664">
          <w:rPr>
            <w:rFonts w:ascii="Verdana" w:hAnsi="Verdana"/>
            <w:noProof/>
            <w:webHidden/>
            <w:sz w:val="16"/>
            <w:szCs w:val="16"/>
          </w:rPr>
          <w:fldChar w:fldCharType="separate"/>
        </w:r>
        <w:r w:rsidRPr="00024664">
          <w:rPr>
            <w:rFonts w:ascii="Verdana" w:hAnsi="Verdana"/>
            <w:noProof/>
            <w:webHidden/>
            <w:sz w:val="16"/>
            <w:szCs w:val="16"/>
          </w:rPr>
          <w:t>13</w:t>
        </w:r>
        <w:r w:rsidRPr="00024664">
          <w:rPr>
            <w:rFonts w:ascii="Verdana" w:hAnsi="Verdana"/>
            <w:noProof/>
            <w:webHidden/>
            <w:sz w:val="16"/>
            <w:szCs w:val="16"/>
          </w:rPr>
          <w:fldChar w:fldCharType="end"/>
        </w:r>
      </w:hyperlink>
    </w:p>
    <w:p w14:paraId="6C880D70" w14:textId="77777777" w:rsidR="00024664" w:rsidRPr="00024664" w:rsidRDefault="00024664">
      <w:pPr>
        <w:pStyle w:val="TOC2"/>
        <w:tabs>
          <w:tab w:val="left" w:pos="800"/>
          <w:tab w:val="right" w:leader="dot" w:pos="7361"/>
        </w:tabs>
        <w:rPr>
          <w:rFonts w:ascii="Verdana" w:eastAsiaTheme="minorEastAsia" w:hAnsi="Verdana" w:cstheme="minorBidi"/>
          <w:b w:val="0"/>
          <w:noProof/>
          <w:sz w:val="16"/>
          <w:szCs w:val="16"/>
          <w:lang w:val="en-US" w:eastAsia="en-US"/>
        </w:rPr>
      </w:pPr>
      <w:hyperlink w:anchor="_Toc449358875" w:history="1">
        <w:r w:rsidRPr="00024664">
          <w:rPr>
            <w:rStyle w:val="Hyperlink"/>
            <w:noProof/>
            <w:sz w:val="16"/>
            <w:szCs w:val="16"/>
          </w:rPr>
          <w:t>3.4</w:t>
        </w:r>
        <w:r w:rsidRPr="00024664">
          <w:rPr>
            <w:rFonts w:ascii="Verdana" w:eastAsiaTheme="minorEastAsia" w:hAnsi="Verdana" w:cstheme="minorBidi"/>
            <w:b w:val="0"/>
            <w:noProof/>
            <w:sz w:val="16"/>
            <w:szCs w:val="16"/>
            <w:lang w:val="en-US" w:eastAsia="en-US"/>
          </w:rPr>
          <w:tab/>
        </w:r>
        <w:r w:rsidRPr="00024664">
          <w:rPr>
            <w:rStyle w:val="Hyperlink"/>
            <w:noProof/>
            <w:sz w:val="16"/>
            <w:szCs w:val="16"/>
          </w:rPr>
          <w:t>LV.1.MB – Maak BRP Bericht</w:t>
        </w:r>
        <w:r w:rsidRPr="00024664">
          <w:rPr>
            <w:rFonts w:ascii="Verdana" w:hAnsi="Verdana"/>
            <w:noProof/>
            <w:webHidden/>
            <w:sz w:val="16"/>
            <w:szCs w:val="16"/>
          </w:rPr>
          <w:tab/>
        </w:r>
        <w:r w:rsidRPr="00024664">
          <w:rPr>
            <w:rFonts w:ascii="Verdana" w:hAnsi="Verdana"/>
            <w:noProof/>
            <w:webHidden/>
            <w:sz w:val="16"/>
            <w:szCs w:val="16"/>
          </w:rPr>
          <w:fldChar w:fldCharType="begin"/>
        </w:r>
        <w:r w:rsidRPr="00024664">
          <w:rPr>
            <w:rFonts w:ascii="Verdana" w:hAnsi="Verdana"/>
            <w:noProof/>
            <w:webHidden/>
            <w:sz w:val="16"/>
            <w:szCs w:val="16"/>
          </w:rPr>
          <w:instrText xml:space="preserve"> PAGEREF _Toc449358875 \h </w:instrText>
        </w:r>
        <w:r w:rsidRPr="00024664">
          <w:rPr>
            <w:rFonts w:ascii="Verdana" w:hAnsi="Verdana"/>
            <w:noProof/>
            <w:webHidden/>
            <w:sz w:val="16"/>
            <w:szCs w:val="16"/>
          </w:rPr>
        </w:r>
        <w:r w:rsidRPr="00024664">
          <w:rPr>
            <w:rFonts w:ascii="Verdana" w:hAnsi="Verdana"/>
            <w:noProof/>
            <w:webHidden/>
            <w:sz w:val="16"/>
            <w:szCs w:val="16"/>
          </w:rPr>
          <w:fldChar w:fldCharType="separate"/>
        </w:r>
        <w:r w:rsidRPr="00024664">
          <w:rPr>
            <w:rFonts w:ascii="Verdana" w:hAnsi="Verdana"/>
            <w:noProof/>
            <w:webHidden/>
            <w:sz w:val="16"/>
            <w:szCs w:val="16"/>
          </w:rPr>
          <w:t>14</w:t>
        </w:r>
        <w:r w:rsidRPr="00024664">
          <w:rPr>
            <w:rFonts w:ascii="Verdana" w:hAnsi="Verdana"/>
            <w:noProof/>
            <w:webHidden/>
            <w:sz w:val="16"/>
            <w:szCs w:val="16"/>
          </w:rPr>
          <w:fldChar w:fldCharType="end"/>
        </w:r>
      </w:hyperlink>
    </w:p>
    <w:p w14:paraId="3A786771" w14:textId="77777777" w:rsidR="00024664" w:rsidRPr="00024664" w:rsidRDefault="00024664">
      <w:pPr>
        <w:pStyle w:val="TOC2"/>
        <w:tabs>
          <w:tab w:val="left" w:pos="800"/>
          <w:tab w:val="right" w:leader="dot" w:pos="7361"/>
        </w:tabs>
        <w:rPr>
          <w:rFonts w:ascii="Verdana" w:eastAsiaTheme="minorEastAsia" w:hAnsi="Verdana" w:cstheme="minorBidi"/>
          <w:b w:val="0"/>
          <w:noProof/>
          <w:sz w:val="16"/>
          <w:szCs w:val="16"/>
          <w:lang w:val="en-US" w:eastAsia="en-US"/>
        </w:rPr>
      </w:pPr>
      <w:hyperlink w:anchor="_Toc449358876" w:history="1">
        <w:r w:rsidRPr="00024664">
          <w:rPr>
            <w:rStyle w:val="Hyperlink"/>
            <w:noProof/>
            <w:sz w:val="16"/>
            <w:szCs w:val="16"/>
          </w:rPr>
          <w:t>3.5</w:t>
        </w:r>
        <w:r w:rsidRPr="00024664">
          <w:rPr>
            <w:rFonts w:ascii="Verdana" w:eastAsiaTheme="minorEastAsia" w:hAnsi="Verdana" w:cstheme="minorBidi"/>
            <w:b w:val="0"/>
            <w:noProof/>
            <w:sz w:val="16"/>
            <w:szCs w:val="16"/>
            <w:lang w:val="en-US" w:eastAsia="en-US"/>
          </w:rPr>
          <w:tab/>
        </w:r>
        <w:r w:rsidRPr="00024664">
          <w:rPr>
            <w:rStyle w:val="Hyperlink"/>
            <w:noProof/>
            <w:sz w:val="16"/>
            <w:szCs w:val="16"/>
          </w:rPr>
          <w:t>SA.1.LM – Lever Mutaties</w:t>
        </w:r>
        <w:r w:rsidRPr="00024664">
          <w:rPr>
            <w:rFonts w:ascii="Verdana" w:hAnsi="Verdana"/>
            <w:noProof/>
            <w:webHidden/>
            <w:sz w:val="16"/>
            <w:szCs w:val="16"/>
          </w:rPr>
          <w:tab/>
        </w:r>
        <w:r w:rsidRPr="00024664">
          <w:rPr>
            <w:rFonts w:ascii="Verdana" w:hAnsi="Verdana"/>
            <w:noProof/>
            <w:webHidden/>
            <w:sz w:val="16"/>
            <w:szCs w:val="16"/>
          </w:rPr>
          <w:fldChar w:fldCharType="begin"/>
        </w:r>
        <w:r w:rsidRPr="00024664">
          <w:rPr>
            <w:rFonts w:ascii="Verdana" w:hAnsi="Verdana"/>
            <w:noProof/>
            <w:webHidden/>
            <w:sz w:val="16"/>
            <w:szCs w:val="16"/>
          </w:rPr>
          <w:instrText xml:space="preserve"> PAGEREF _Toc449358876 \h </w:instrText>
        </w:r>
        <w:r w:rsidRPr="00024664">
          <w:rPr>
            <w:rFonts w:ascii="Verdana" w:hAnsi="Verdana"/>
            <w:noProof/>
            <w:webHidden/>
            <w:sz w:val="16"/>
            <w:szCs w:val="16"/>
          </w:rPr>
        </w:r>
        <w:r w:rsidRPr="00024664">
          <w:rPr>
            <w:rFonts w:ascii="Verdana" w:hAnsi="Verdana"/>
            <w:noProof/>
            <w:webHidden/>
            <w:sz w:val="16"/>
            <w:szCs w:val="16"/>
          </w:rPr>
          <w:fldChar w:fldCharType="separate"/>
        </w:r>
        <w:r w:rsidRPr="00024664">
          <w:rPr>
            <w:rFonts w:ascii="Verdana" w:hAnsi="Verdana"/>
            <w:noProof/>
            <w:webHidden/>
            <w:sz w:val="16"/>
            <w:szCs w:val="16"/>
          </w:rPr>
          <w:t>17</w:t>
        </w:r>
        <w:r w:rsidRPr="00024664">
          <w:rPr>
            <w:rFonts w:ascii="Verdana" w:hAnsi="Verdana"/>
            <w:noProof/>
            <w:webHidden/>
            <w:sz w:val="16"/>
            <w:szCs w:val="16"/>
          </w:rPr>
          <w:fldChar w:fldCharType="end"/>
        </w:r>
      </w:hyperlink>
    </w:p>
    <w:p w14:paraId="3825274D" w14:textId="77777777" w:rsidR="00024664" w:rsidRPr="00024664" w:rsidRDefault="00024664">
      <w:pPr>
        <w:pStyle w:val="TOC3"/>
        <w:tabs>
          <w:tab w:val="left" w:pos="1120"/>
          <w:tab w:val="right" w:leader="dot" w:pos="7361"/>
        </w:tabs>
        <w:rPr>
          <w:rFonts w:ascii="Verdana" w:eastAsiaTheme="minorEastAsia" w:hAnsi="Verdana" w:cstheme="minorBidi"/>
          <w:noProof/>
          <w:sz w:val="16"/>
          <w:szCs w:val="16"/>
          <w:lang w:val="en-US" w:eastAsia="en-US"/>
        </w:rPr>
      </w:pPr>
      <w:hyperlink w:anchor="_Toc449358877" w:history="1">
        <w:r w:rsidRPr="00024664">
          <w:rPr>
            <w:rStyle w:val="Hyperlink"/>
            <w:noProof/>
            <w:sz w:val="16"/>
            <w:szCs w:val="16"/>
          </w:rPr>
          <w:t>3.5.1</w:t>
        </w:r>
        <w:r w:rsidRPr="00024664">
          <w:rPr>
            <w:rFonts w:ascii="Verdana" w:eastAsiaTheme="minorEastAsia" w:hAnsi="Verdana" w:cstheme="minorBidi"/>
            <w:noProof/>
            <w:sz w:val="16"/>
            <w:szCs w:val="16"/>
            <w:lang w:val="en-US" w:eastAsia="en-US"/>
          </w:rPr>
          <w:tab/>
        </w:r>
        <w:r w:rsidRPr="00024664">
          <w:rPr>
            <w:rStyle w:val="Hyperlink"/>
            <w:noProof/>
            <w:sz w:val="16"/>
            <w:szCs w:val="16"/>
          </w:rPr>
          <w:t>SA.0.MA – Mutatielevering op basis van afnemerindicatie</w:t>
        </w:r>
        <w:r w:rsidRPr="00024664">
          <w:rPr>
            <w:rFonts w:ascii="Verdana" w:hAnsi="Verdana"/>
            <w:noProof/>
            <w:webHidden/>
            <w:sz w:val="16"/>
            <w:szCs w:val="16"/>
          </w:rPr>
          <w:tab/>
        </w:r>
        <w:r w:rsidRPr="00024664">
          <w:rPr>
            <w:rFonts w:ascii="Verdana" w:hAnsi="Verdana"/>
            <w:noProof/>
            <w:webHidden/>
            <w:sz w:val="16"/>
            <w:szCs w:val="16"/>
          </w:rPr>
          <w:fldChar w:fldCharType="begin"/>
        </w:r>
        <w:r w:rsidRPr="00024664">
          <w:rPr>
            <w:rFonts w:ascii="Verdana" w:hAnsi="Verdana"/>
            <w:noProof/>
            <w:webHidden/>
            <w:sz w:val="16"/>
            <w:szCs w:val="16"/>
          </w:rPr>
          <w:instrText xml:space="preserve"> PAGEREF _Toc449358877 \h </w:instrText>
        </w:r>
        <w:r w:rsidRPr="00024664">
          <w:rPr>
            <w:rFonts w:ascii="Verdana" w:hAnsi="Verdana"/>
            <w:noProof/>
            <w:webHidden/>
            <w:sz w:val="16"/>
            <w:szCs w:val="16"/>
          </w:rPr>
        </w:r>
        <w:r w:rsidRPr="00024664">
          <w:rPr>
            <w:rFonts w:ascii="Verdana" w:hAnsi="Verdana"/>
            <w:noProof/>
            <w:webHidden/>
            <w:sz w:val="16"/>
            <w:szCs w:val="16"/>
          </w:rPr>
          <w:fldChar w:fldCharType="separate"/>
        </w:r>
        <w:r w:rsidRPr="00024664">
          <w:rPr>
            <w:rFonts w:ascii="Verdana" w:hAnsi="Verdana"/>
            <w:noProof/>
            <w:webHidden/>
            <w:sz w:val="16"/>
            <w:szCs w:val="16"/>
          </w:rPr>
          <w:t>17</w:t>
        </w:r>
        <w:r w:rsidRPr="00024664">
          <w:rPr>
            <w:rFonts w:ascii="Verdana" w:hAnsi="Verdana"/>
            <w:noProof/>
            <w:webHidden/>
            <w:sz w:val="16"/>
            <w:szCs w:val="16"/>
          </w:rPr>
          <w:fldChar w:fldCharType="end"/>
        </w:r>
      </w:hyperlink>
    </w:p>
    <w:p w14:paraId="0461993B" w14:textId="77777777" w:rsidR="00024664" w:rsidRPr="00024664" w:rsidRDefault="00024664">
      <w:pPr>
        <w:pStyle w:val="TOC3"/>
        <w:tabs>
          <w:tab w:val="left" w:pos="1120"/>
          <w:tab w:val="right" w:leader="dot" w:pos="7361"/>
        </w:tabs>
        <w:rPr>
          <w:rFonts w:ascii="Verdana" w:eastAsiaTheme="minorEastAsia" w:hAnsi="Verdana" w:cstheme="minorBidi"/>
          <w:noProof/>
          <w:sz w:val="16"/>
          <w:szCs w:val="16"/>
          <w:lang w:val="en-US" w:eastAsia="en-US"/>
        </w:rPr>
      </w:pPr>
      <w:hyperlink w:anchor="_Toc449358878" w:history="1">
        <w:r w:rsidRPr="00024664">
          <w:rPr>
            <w:rStyle w:val="Hyperlink"/>
            <w:noProof/>
            <w:sz w:val="16"/>
            <w:szCs w:val="16"/>
          </w:rPr>
          <w:t>3.5.2</w:t>
        </w:r>
        <w:r w:rsidRPr="00024664">
          <w:rPr>
            <w:rFonts w:ascii="Verdana" w:eastAsiaTheme="minorEastAsia" w:hAnsi="Verdana" w:cstheme="minorBidi"/>
            <w:noProof/>
            <w:sz w:val="16"/>
            <w:szCs w:val="16"/>
            <w:lang w:val="en-US" w:eastAsia="en-US"/>
          </w:rPr>
          <w:tab/>
        </w:r>
        <w:r w:rsidRPr="00024664">
          <w:rPr>
            <w:rStyle w:val="Hyperlink"/>
            <w:noProof/>
            <w:sz w:val="16"/>
            <w:szCs w:val="16"/>
          </w:rPr>
          <w:t>SA.0.MD – Mutatielevering op basis van doelbinding</w:t>
        </w:r>
        <w:r w:rsidRPr="00024664">
          <w:rPr>
            <w:rFonts w:ascii="Verdana" w:hAnsi="Verdana"/>
            <w:noProof/>
            <w:webHidden/>
            <w:sz w:val="16"/>
            <w:szCs w:val="16"/>
          </w:rPr>
          <w:tab/>
        </w:r>
        <w:r w:rsidRPr="00024664">
          <w:rPr>
            <w:rFonts w:ascii="Verdana" w:hAnsi="Verdana"/>
            <w:noProof/>
            <w:webHidden/>
            <w:sz w:val="16"/>
            <w:szCs w:val="16"/>
          </w:rPr>
          <w:fldChar w:fldCharType="begin"/>
        </w:r>
        <w:r w:rsidRPr="00024664">
          <w:rPr>
            <w:rFonts w:ascii="Verdana" w:hAnsi="Verdana"/>
            <w:noProof/>
            <w:webHidden/>
            <w:sz w:val="16"/>
            <w:szCs w:val="16"/>
          </w:rPr>
          <w:instrText xml:space="preserve"> PAGEREF _Toc449358878 \h </w:instrText>
        </w:r>
        <w:r w:rsidRPr="00024664">
          <w:rPr>
            <w:rFonts w:ascii="Verdana" w:hAnsi="Verdana"/>
            <w:noProof/>
            <w:webHidden/>
            <w:sz w:val="16"/>
            <w:szCs w:val="16"/>
          </w:rPr>
        </w:r>
        <w:r w:rsidRPr="00024664">
          <w:rPr>
            <w:rFonts w:ascii="Verdana" w:hAnsi="Verdana"/>
            <w:noProof/>
            <w:webHidden/>
            <w:sz w:val="16"/>
            <w:szCs w:val="16"/>
          </w:rPr>
          <w:fldChar w:fldCharType="separate"/>
        </w:r>
        <w:r w:rsidRPr="00024664">
          <w:rPr>
            <w:rFonts w:ascii="Verdana" w:hAnsi="Verdana"/>
            <w:noProof/>
            <w:webHidden/>
            <w:sz w:val="16"/>
            <w:szCs w:val="16"/>
          </w:rPr>
          <w:t>18</w:t>
        </w:r>
        <w:r w:rsidRPr="00024664">
          <w:rPr>
            <w:rFonts w:ascii="Verdana" w:hAnsi="Verdana"/>
            <w:noProof/>
            <w:webHidden/>
            <w:sz w:val="16"/>
            <w:szCs w:val="16"/>
          </w:rPr>
          <w:fldChar w:fldCharType="end"/>
        </w:r>
      </w:hyperlink>
    </w:p>
    <w:p w14:paraId="2F402142" w14:textId="77777777" w:rsidR="00024664" w:rsidRPr="00024664" w:rsidRDefault="00024664">
      <w:pPr>
        <w:pStyle w:val="TOC3"/>
        <w:tabs>
          <w:tab w:val="left" w:pos="1120"/>
          <w:tab w:val="right" w:leader="dot" w:pos="7361"/>
        </w:tabs>
        <w:rPr>
          <w:rFonts w:ascii="Verdana" w:eastAsiaTheme="minorEastAsia" w:hAnsi="Verdana" w:cstheme="minorBidi"/>
          <w:noProof/>
          <w:sz w:val="16"/>
          <w:szCs w:val="16"/>
          <w:lang w:val="en-US" w:eastAsia="en-US"/>
        </w:rPr>
      </w:pPr>
      <w:hyperlink w:anchor="_Toc449358879" w:history="1">
        <w:r w:rsidRPr="00024664">
          <w:rPr>
            <w:rStyle w:val="Hyperlink"/>
            <w:noProof/>
            <w:sz w:val="16"/>
            <w:szCs w:val="16"/>
          </w:rPr>
          <w:t>3.5.3</w:t>
        </w:r>
        <w:r w:rsidRPr="00024664">
          <w:rPr>
            <w:rFonts w:ascii="Verdana" w:eastAsiaTheme="minorEastAsia" w:hAnsi="Verdana" w:cstheme="minorBidi"/>
            <w:noProof/>
            <w:sz w:val="16"/>
            <w:szCs w:val="16"/>
            <w:lang w:val="en-US" w:eastAsia="en-US"/>
          </w:rPr>
          <w:tab/>
        </w:r>
        <w:r w:rsidRPr="00024664">
          <w:rPr>
            <w:rStyle w:val="Hyperlink"/>
            <w:noProof/>
            <w:sz w:val="16"/>
            <w:szCs w:val="16"/>
          </w:rPr>
          <w:t>SA.0.AT – Attendering</w:t>
        </w:r>
        <w:r w:rsidRPr="00024664">
          <w:rPr>
            <w:rFonts w:ascii="Verdana" w:hAnsi="Verdana"/>
            <w:noProof/>
            <w:webHidden/>
            <w:sz w:val="16"/>
            <w:szCs w:val="16"/>
          </w:rPr>
          <w:tab/>
        </w:r>
        <w:r w:rsidRPr="00024664">
          <w:rPr>
            <w:rFonts w:ascii="Verdana" w:hAnsi="Verdana"/>
            <w:noProof/>
            <w:webHidden/>
            <w:sz w:val="16"/>
            <w:szCs w:val="16"/>
          </w:rPr>
          <w:fldChar w:fldCharType="begin"/>
        </w:r>
        <w:r w:rsidRPr="00024664">
          <w:rPr>
            <w:rFonts w:ascii="Verdana" w:hAnsi="Verdana"/>
            <w:noProof/>
            <w:webHidden/>
            <w:sz w:val="16"/>
            <w:szCs w:val="16"/>
          </w:rPr>
          <w:instrText xml:space="preserve"> PAGEREF _Toc449358879 \h </w:instrText>
        </w:r>
        <w:r w:rsidRPr="00024664">
          <w:rPr>
            <w:rFonts w:ascii="Verdana" w:hAnsi="Verdana"/>
            <w:noProof/>
            <w:webHidden/>
            <w:sz w:val="16"/>
            <w:szCs w:val="16"/>
          </w:rPr>
        </w:r>
        <w:r w:rsidRPr="00024664">
          <w:rPr>
            <w:rFonts w:ascii="Verdana" w:hAnsi="Verdana"/>
            <w:noProof/>
            <w:webHidden/>
            <w:sz w:val="16"/>
            <w:szCs w:val="16"/>
          </w:rPr>
          <w:fldChar w:fldCharType="separate"/>
        </w:r>
        <w:r w:rsidRPr="00024664">
          <w:rPr>
            <w:rFonts w:ascii="Verdana" w:hAnsi="Verdana"/>
            <w:noProof/>
            <w:webHidden/>
            <w:sz w:val="16"/>
            <w:szCs w:val="16"/>
          </w:rPr>
          <w:t>18</w:t>
        </w:r>
        <w:r w:rsidRPr="00024664">
          <w:rPr>
            <w:rFonts w:ascii="Verdana" w:hAnsi="Verdana"/>
            <w:noProof/>
            <w:webHidden/>
            <w:sz w:val="16"/>
            <w:szCs w:val="16"/>
          </w:rPr>
          <w:fldChar w:fldCharType="end"/>
        </w:r>
      </w:hyperlink>
    </w:p>
    <w:p w14:paraId="4A48BCFD" w14:textId="77777777" w:rsidR="00024664" w:rsidRPr="00024664" w:rsidRDefault="00024664">
      <w:pPr>
        <w:pStyle w:val="TOC3"/>
        <w:tabs>
          <w:tab w:val="left" w:pos="1120"/>
          <w:tab w:val="right" w:leader="dot" w:pos="7361"/>
        </w:tabs>
        <w:rPr>
          <w:rFonts w:ascii="Verdana" w:eastAsiaTheme="minorEastAsia" w:hAnsi="Verdana" w:cstheme="minorBidi"/>
          <w:noProof/>
          <w:sz w:val="16"/>
          <w:szCs w:val="16"/>
          <w:lang w:val="en-US" w:eastAsia="en-US"/>
        </w:rPr>
      </w:pPr>
      <w:hyperlink w:anchor="_Toc449358880" w:history="1">
        <w:r w:rsidRPr="00024664">
          <w:rPr>
            <w:rStyle w:val="Hyperlink"/>
            <w:noProof/>
            <w:sz w:val="16"/>
            <w:szCs w:val="16"/>
          </w:rPr>
          <w:t>3.5.4</w:t>
        </w:r>
        <w:r w:rsidRPr="00024664">
          <w:rPr>
            <w:rFonts w:ascii="Verdana" w:eastAsiaTheme="minorEastAsia" w:hAnsi="Verdana" w:cstheme="minorBidi"/>
            <w:noProof/>
            <w:sz w:val="16"/>
            <w:szCs w:val="16"/>
            <w:lang w:val="en-US" w:eastAsia="en-US"/>
          </w:rPr>
          <w:tab/>
        </w:r>
        <w:r w:rsidRPr="00024664">
          <w:rPr>
            <w:rStyle w:val="Hyperlink"/>
            <w:noProof/>
            <w:sz w:val="16"/>
            <w:szCs w:val="16"/>
          </w:rPr>
          <w:t>SA.0.AA – Attendering met plaatsen afnemerindicatie</w:t>
        </w:r>
        <w:r w:rsidRPr="00024664">
          <w:rPr>
            <w:rFonts w:ascii="Verdana" w:hAnsi="Verdana"/>
            <w:noProof/>
            <w:webHidden/>
            <w:sz w:val="16"/>
            <w:szCs w:val="16"/>
          </w:rPr>
          <w:tab/>
        </w:r>
        <w:r w:rsidRPr="00024664">
          <w:rPr>
            <w:rFonts w:ascii="Verdana" w:hAnsi="Verdana"/>
            <w:noProof/>
            <w:webHidden/>
            <w:sz w:val="16"/>
            <w:szCs w:val="16"/>
          </w:rPr>
          <w:fldChar w:fldCharType="begin"/>
        </w:r>
        <w:r w:rsidRPr="00024664">
          <w:rPr>
            <w:rFonts w:ascii="Verdana" w:hAnsi="Verdana"/>
            <w:noProof/>
            <w:webHidden/>
            <w:sz w:val="16"/>
            <w:szCs w:val="16"/>
          </w:rPr>
          <w:instrText xml:space="preserve"> PAGEREF _Toc449358880 \h </w:instrText>
        </w:r>
        <w:r w:rsidRPr="00024664">
          <w:rPr>
            <w:rFonts w:ascii="Verdana" w:hAnsi="Verdana"/>
            <w:noProof/>
            <w:webHidden/>
            <w:sz w:val="16"/>
            <w:szCs w:val="16"/>
          </w:rPr>
        </w:r>
        <w:r w:rsidRPr="00024664">
          <w:rPr>
            <w:rFonts w:ascii="Verdana" w:hAnsi="Verdana"/>
            <w:noProof/>
            <w:webHidden/>
            <w:sz w:val="16"/>
            <w:szCs w:val="16"/>
          </w:rPr>
          <w:fldChar w:fldCharType="separate"/>
        </w:r>
        <w:r w:rsidRPr="00024664">
          <w:rPr>
            <w:rFonts w:ascii="Verdana" w:hAnsi="Verdana"/>
            <w:noProof/>
            <w:webHidden/>
            <w:sz w:val="16"/>
            <w:szCs w:val="16"/>
          </w:rPr>
          <w:t>19</w:t>
        </w:r>
        <w:r w:rsidRPr="00024664">
          <w:rPr>
            <w:rFonts w:ascii="Verdana" w:hAnsi="Verdana"/>
            <w:noProof/>
            <w:webHidden/>
            <w:sz w:val="16"/>
            <w:szCs w:val="16"/>
          </w:rPr>
          <w:fldChar w:fldCharType="end"/>
        </w:r>
      </w:hyperlink>
    </w:p>
    <w:p w14:paraId="638711D8" w14:textId="77777777" w:rsidR="00024664" w:rsidRPr="00024664" w:rsidRDefault="00024664">
      <w:pPr>
        <w:pStyle w:val="TOC3"/>
        <w:tabs>
          <w:tab w:val="left" w:pos="1120"/>
          <w:tab w:val="right" w:leader="dot" w:pos="7361"/>
        </w:tabs>
        <w:rPr>
          <w:rFonts w:ascii="Verdana" w:eastAsiaTheme="minorEastAsia" w:hAnsi="Verdana" w:cstheme="minorBidi"/>
          <w:noProof/>
          <w:sz w:val="16"/>
          <w:szCs w:val="16"/>
          <w:lang w:val="en-US" w:eastAsia="en-US"/>
        </w:rPr>
      </w:pPr>
      <w:hyperlink w:anchor="_Toc449358881" w:history="1">
        <w:r w:rsidRPr="00024664">
          <w:rPr>
            <w:rStyle w:val="Hyperlink"/>
            <w:noProof/>
            <w:sz w:val="16"/>
            <w:szCs w:val="16"/>
          </w:rPr>
          <w:t>3.5.5</w:t>
        </w:r>
        <w:r w:rsidRPr="00024664">
          <w:rPr>
            <w:rFonts w:ascii="Verdana" w:eastAsiaTheme="minorEastAsia" w:hAnsi="Verdana" w:cstheme="minorBidi"/>
            <w:noProof/>
            <w:sz w:val="16"/>
            <w:szCs w:val="16"/>
            <w:lang w:val="en-US" w:eastAsia="en-US"/>
          </w:rPr>
          <w:tab/>
        </w:r>
        <w:r w:rsidRPr="00024664">
          <w:rPr>
            <w:rStyle w:val="Hyperlink"/>
            <w:noProof/>
            <w:sz w:val="16"/>
            <w:szCs w:val="16"/>
          </w:rPr>
          <w:t>SA.1.LM - Lever Mutaties</w:t>
        </w:r>
        <w:r w:rsidRPr="00024664">
          <w:rPr>
            <w:rFonts w:ascii="Verdana" w:hAnsi="Verdana"/>
            <w:noProof/>
            <w:webHidden/>
            <w:sz w:val="16"/>
            <w:szCs w:val="16"/>
          </w:rPr>
          <w:tab/>
        </w:r>
        <w:r w:rsidRPr="00024664">
          <w:rPr>
            <w:rFonts w:ascii="Verdana" w:hAnsi="Verdana"/>
            <w:noProof/>
            <w:webHidden/>
            <w:sz w:val="16"/>
            <w:szCs w:val="16"/>
          </w:rPr>
          <w:fldChar w:fldCharType="begin"/>
        </w:r>
        <w:r w:rsidRPr="00024664">
          <w:rPr>
            <w:rFonts w:ascii="Verdana" w:hAnsi="Verdana"/>
            <w:noProof/>
            <w:webHidden/>
            <w:sz w:val="16"/>
            <w:szCs w:val="16"/>
          </w:rPr>
          <w:instrText xml:space="preserve"> PAGEREF _Toc449358881 \h </w:instrText>
        </w:r>
        <w:r w:rsidRPr="00024664">
          <w:rPr>
            <w:rFonts w:ascii="Verdana" w:hAnsi="Verdana"/>
            <w:noProof/>
            <w:webHidden/>
            <w:sz w:val="16"/>
            <w:szCs w:val="16"/>
          </w:rPr>
        </w:r>
        <w:r w:rsidRPr="00024664">
          <w:rPr>
            <w:rFonts w:ascii="Verdana" w:hAnsi="Verdana"/>
            <w:noProof/>
            <w:webHidden/>
            <w:sz w:val="16"/>
            <w:szCs w:val="16"/>
          </w:rPr>
          <w:fldChar w:fldCharType="separate"/>
        </w:r>
        <w:r w:rsidRPr="00024664">
          <w:rPr>
            <w:rFonts w:ascii="Verdana" w:hAnsi="Verdana"/>
            <w:noProof/>
            <w:webHidden/>
            <w:sz w:val="16"/>
            <w:szCs w:val="16"/>
          </w:rPr>
          <w:t>20</w:t>
        </w:r>
        <w:r w:rsidRPr="00024664">
          <w:rPr>
            <w:rFonts w:ascii="Verdana" w:hAnsi="Verdana"/>
            <w:noProof/>
            <w:webHidden/>
            <w:sz w:val="16"/>
            <w:szCs w:val="16"/>
          </w:rPr>
          <w:fldChar w:fldCharType="end"/>
        </w:r>
      </w:hyperlink>
    </w:p>
    <w:p w14:paraId="4FC486CD" w14:textId="77777777" w:rsidR="00024664" w:rsidRPr="00024664" w:rsidRDefault="00024664">
      <w:pPr>
        <w:pStyle w:val="TOC2"/>
        <w:tabs>
          <w:tab w:val="left" w:pos="800"/>
          <w:tab w:val="right" w:leader="dot" w:pos="7361"/>
        </w:tabs>
        <w:rPr>
          <w:rFonts w:ascii="Verdana" w:eastAsiaTheme="minorEastAsia" w:hAnsi="Verdana" w:cstheme="minorBidi"/>
          <w:b w:val="0"/>
          <w:noProof/>
          <w:sz w:val="16"/>
          <w:szCs w:val="16"/>
          <w:lang w:val="en-US" w:eastAsia="en-US"/>
        </w:rPr>
      </w:pPr>
      <w:hyperlink w:anchor="_Toc449358882" w:history="1">
        <w:r w:rsidRPr="00024664">
          <w:rPr>
            <w:rStyle w:val="Hyperlink"/>
            <w:noProof/>
            <w:sz w:val="16"/>
            <w:szCs w:val="16"/>
          </w:rPr>
          <w:t>3.6</w:t>
        </w:r>
        <w:r w:rsidRPr="00024664">
          <w:rPr>
            <w:rFonts w:ascii="Verdana" w:eastAsiaTheme="minorEastAsia" w:hAnsi="Verdana" w:cstheme="minorBidi"/>
            <w:b w:val="0"/>
            <w:noProof/>
            <w:sz w:val="16"/>
            <w:szCs w:val="16"/>
            <w:lang w:val="en-US" w:eastAsia="en-US"/>
          </w:rPr>
          <w:tab/>
        </w:r>
        <w:r w:rsidRPr="00024664">
          <w:rPr>
            <w:rStyle w:val="Hyperlink"/>
            <w:noProof/>
            <w:sz w:val="16"/>
            <w:szCs w:val="16"/>
          </w:rPr>
          <w:t>SA.1.PA – Plaats Afnemerindicatie</w:t>
        </w:r>
        <w:r w:rsidRPr="00024664">
          <w:rPr>
            <w:rFonts w:ascii="Verdana" w:hAnsi="Verdana"/>
            <w:noProof/>
            <w:webHidden/>
            <w:sz w:val="16"/>
            <w:szCs w:val="16"/>
          </w:rPr>
          <w:tab/>
        </w:r>
        <w:r w:rsidRPr="00024664">
          <w:rPr>
            <w:rFonts w:ascii="Verdana" w:hAnsi="Verdana"/>
            <w:noProof/>
            <w:webHidden/>
            <w:sz w:val="16"/>
            <w:szCs w:val="16"/>
          </w:rPr>
          <w:fldChar w:fldCharType="begin"/>
        </w:r>
        <w:r w:rsidRPr="00024664">
          <w:rPr>
            <w:rFonts w:ascii="Verdana" w:hAnsi="Verdana"/>
            <w:noProof/>
            <w:webHidden/>
            <w:sz w:val="16"/>
            <w:szCs w:val="16"/>
          </w:rPr>
          <w:instrText xml:space="preserve"> PAGEREF _Toc449358882 \h </w:instrText>
        </w:r>
        <w:r w:rsidRPr="00024664">
          <w:rPr>
            <w:rFonts w:ascii="Verdana" w:hAnsi="Verdana"/>
            <w:noProof/>
            <w:webHidden/>
            <w:sz w:val="16"/>
            <w:szCs w:val="16"/>
          </w:rPr>
        </w:r>
        <w:r w:rsidRPr="00024664">
          <w:rPr>
            <w:rFonts w:ascii="Verdana" w:hAnsi="Verdana"/>
            <w:noProof/>
            <w:webHidden/>
            <w:sz w:val="16"/>
            <w:szCs w:val="16"/>
          </w:rPr>
          <w:fldChar w:fldCharType="separate"/>
        </w:r>
        <w:r w:rsidRPr="00024664">
          <w:rPr>
            <w:rFonts w:ascii="Verdana" w:hAnsi="Verdana"/>
            <w:noProof/>
            <w:webHidden/>
            <w:sz w:val="16"/>
            <w:szCs w:val="16"/>
          </w:rPr>
          <w:t>21</w:t>
        </w:r>
        <w:r w:rsidRPr="00024664">
          <w:rPr>
            <w:rFonts w:ascii="Verdana" w:hAnsi="Verdana"/>
            <w:noProof/>
            <w:webHidden/>
            <w:sz w:val="16"/>
            <w:szCs w:val="16"/>
          </w:rPr>
          <w:fldChar w:fldCharType="end"/>
        </w:r>
      </w:hyperlink>
    </w:p>
    <w:p w14:paraId="41743F90" w14:textId="77777777" w:rsidR="00024664" w:rsidRPr="00024664" w:rsidRDefault="00024664">
      <w:pPr>
        <w:pStyle w:val="TOC2"/>
        <w:tabs>
          <w:tab w:val="left" w:pos="800"/>
          <w:tab w:val="right" w:leader="dot" w:pos="7361"/>
        </w:tabs>
        <w:rPr>
          <w:rFonts w:ascii="Verdana" w:eastAsiaTheme="minorEastAsia" w:hAnsi="Verdana" w:cstheme="minorBidi"/>
          <w:b w:val="0"/>
          <w:noProof/>
          <w:sz w:val="16"/>
          <w:szCs w:val="16"/>
          <w:lang w:val="en-US" w:eastAsia="en-US"/>
        </w:rPr>
      </w:pPr>
      <w:hyperlink w:anchor="_Toc449358883" w:history="1">
        <w:r w:rsidRPr="00024664">
          <w:rPr>
            <w:rStyle w:val="Hyperlink"/>
            <w:noProof/>
            <w:sz w:val="16"/>
            <w:szCs w:val="16"/>
          </w:rPr>
          <w:t>3.7</w:t>
        </w:r>
        <w:r w:rsidRPr="00024664">
          <w:rPr>
            <w:rFonts w:ascii="Verdana" w:eastAsiaTheme="minorEastAsia" w:hAnsi="Verdana" w:cstheme="minorBidi"/>
            <w:b w:val="0"/>
            <w:noProof/>
            <w:sz w:val="16"/>
            <w:szCs w:val="16"/>
            <w:lang w:val="en-US" w:eastAsia="en-US"/>
          </w:rPr>
          <w:tab/>
        </w:r>
        <w:r w:rsidRPr="00024664">
          <w:rPr>
            <w:rStyle w:val="Hyperlink"/>
            <w:noProof/>
            <w:sz w:val="16"/>
            <w:szCs w:val="16"/>
          </w:rPr>
          <w:t>SA.1.VA – Verwijder Afnemerindicatie</w:t>
        </w:r>
        <w:r w:rsidRPr="00024664">
          <w:rPr>
            <w:rFonts w:ascii="Verdana" w:hAnsi="Verdana"/>
            <w:noProof/>
            <w:webHidden/>
            <w:sz w:val="16"/>
            <w:szCs w:val="16"/>
          </w:rPr>
          <w:tab/>
        </w:r>
        <w:r w:rsidRPr="00024664">
          <w:rPr>
            <w:rFonts w:ascii="Verdana" w:hAnsi="Verdana"/>
            <w:noProof/>
            <w:webHidden/>
            <w:sz w:val="16"/>
            <w:szCs w:val="16"/>
          </w:rPr>
          <w:fldChar w:fldCharType="begin"/>
        </w:r>
        <w:r w:rsidRPr="00024664">
          <w:rPr>
            <w:rFonts w:ascii="Verdana" w:hAnsi="Verdana"/>
            <w:noProof/>
            <w:webHidden/>
            <w:sz w:val="16"/>
            <w:szCs w:val="16"/>
          </w:rPr>
          <w:instrText xml:space="preserve"> PAGEREF _Toc449358883 \h </w:instrText>
        </w:r>
        <w:r w:rsidRPr="00024664">
          <w:rPr>
            <w:rFonts w:ascii="Verdana" w:hAnsi="Verdana"/>
            <w:noProof/>
            <w:webHidden/>
            <w:sz w:val="16"/>
            <w:szCs w:val="16"/>
          </w:rPr>
        </w:r>
        <w:r w:rsidRPr="00024664">
          <w:rPr>
            <w:rFonts w:ascii="Verdana" w:hAnsi="Verdana"/>
            <w:noProof/>
            <w:webHidden/>
            <w:sz w:val="16"/>
            <w:szCs w:val="16"/>
          </w:rPr>
          <w:fldChar w:fldCharType="separate"/>
        </w:r>
        <w:r w:rsidRPr="00024664">
          <w:rPr>
            <w:rFonts w:ascii="Verdana" w:hAnsi="Verdana"/>
            <w:noProof/>
            <w:webHidden/>
            <w:sz w:val="16"/>
            <w:szCs w:val="16"/>
          </w:rPr>
          <w:t>22</w:t>
        </w:r>
        <w:r w:rsidRPr="00024664">
          <w:rPr>
            <w:rFonts w:ascii="Verdana" w:hAnsi="Verdana"/>
            <w:noProof/>
            <w:webHidden/>
            <w:sz w:val="16"/>
            <w:szCs w:val="16"/>
          </w:rPr>
          <w:fldChar w:fldCharType="end"/>
        </w:r>
      </w:hyperlink>
    </w:p>
    <w:p w14:paraId="23B75008" w14:textId="77777777" w:rsidR="00024664" w:rsidRPr="00024664" w:rsidRDefault="00024664">
      <w:pPr>
        <w:pStyle w:val="TOC2"/>
        <w:tabs>
          <w:tab w:val="left" w:pos="800"/>
          <w:tab w:val="right" w:leader="dot" w:pos="7361"/>
        </w:tabs>
        <w:rPr>
          <w:rFonts w:ascii="Verdana" w:eastAsiaTheme="minorEastAsia" w:hAnsi="Verdana" w:cstheme="minorBidi"/>
          <w:b w:val="0"/>
          <w:noProof/>
          <w:sz w:val="16"/>
          <w:szCs w:val="16"/>
          <w:lang w:val="en-US" w:eastAsia="en-US"/>
        </w:rPr>
      </w:pPr>
      <w:hyperlink w:anchor="_Toc449358884" w:history="1">
        <w:r w:rsidRPr="00024664">
          <w:rPr>
            <w:rStyle w:val="Hyperlink"/>
            <w:noProof/>
            <w:sz w:val="16"/>
            <w:szCs w:val="16"/>
          </w:rPr>
          <w:t>3.8</w:t>
        </w:r>
        <w:r w:rsidRPr="00024664">
          <w:rPr>
            <w:rFonts w:ascii="Verdana" w:eastAsiaTheme="minorEastAsia" w:hAnsi="Verdana" w:cstheme="minorBidi"/>
            <w:b w:val="0"/>
            <w:noProof/>
            <w:sz w:val="16"/>
            <w:szCs w:val="16"/>
            <w:lang w:val="en-US" w:eastAsia="en-US"/>
          </w:rPr>
          <w:tab/>
        </w:r>
        <w:r w:rsidRPr="00024664">
          <w:rPr>
            <w:rStyle w:val="Hyperlink"/>
            <w:noProof/>
            <w:sz w:val="16"/>
            <w:szCs w:val="16"/>
          </w:rPr>
          <w:t>SA.1.SP – Synchroniseer persoon</w:t>
        </w:r>
        <w:r w:rsidRPr="00024664">
          <w:rPr>
            <w:rFonts w:ascii="Verdana" w:hAnsi="Verdana"/>
            <w:noProof/>
            <w:webHidden/>
            <w:sz w:val="16"/>
            <w:szCs w:val="16"/>
          </w:rPr>
          <w:tab/>
        </w:r>
        <w:r w:rsidRPr="00024664">
          <w:rPr>
            <w:rFonts w:ascii="Verdana" w:hAnsi="Verdana"/>
            <w:noProof/>
            <w:webHidden/>
            <w:sz w:val="16"/>
            <w:szCs w:val="16"/>
          </w:rPr>
          <w:fldChar w:fldCharType="begin"/>
        </w:r>
        <w:r w:rsidRPr="00024664">
          <w:rPr>
            <w:rFonts w:ascii="Verdana" w:hAnsi="Verdana"/>
            <w:noProof/>
            <w:webHidden/>
            <w:sz w:val="16"/>
            <w:szCs w:val="16"/>
          </w:rPr>
          <w:instrText xml:space="preserve"> PAGEREF _Toc449358884 \h </w:instrText>
        </w:r>
        <w:r w:rsidRPr="00024664">
          <w:rPr>
            <w:rFonts w:ascii="Verdana" w:hAnsi="Verdana"/>
            <w:noProof/>
            <w:webHidden/>
            <w:sz w:val="16"/>
            <w:szCs w:val="16"/>
          </w:rPr>
        </w:r>
        <w:r w:rsidRPr="00024664">
          <w:rPr>
            <w:rFonts w:ascii="Verdana" w:hAnsi="Verdana"/>
            <w:noProof/>
            <w:webHidden/>
            <w:sz w:val="16"/>
            <w:szCs w:val="16"/>
          </w:rPr>
          <w:fldChar w:fldCharType="separate"/>
        </w:r>
        <w:r w:rsidRPr="00024664">
          <w:rPr>
            <w:rFonts w:ascii="Verdana" w:hAnsi="Verdana"/>
            <w:noProof/>
            <w:webHidden/>
            <w:sz w:val="16"/>
            <w:szCs w:val="16"/>
          </w:rPr>
          <w:t>23</w:t>
        </w:r>
        <w:r w:rsidRPr="00024664">
          <w:rPr>
            <w:rFonts w:ascii="Verdana" w:hAnsi="Verdana"/>
            <w:noProof/>
            <w:webHidden/>
            <w:sz w:val="16"/>
            <w:szCs w:val="16"/>
          </w:rPr>
          <w:fldChar w:fldCharType="end"/>
        </w:r>
      </w:hyperlink>
    </w:p>
    <w:p w14:paraId="4A85F8C8" w14:textId="77777777" w:rsidR="00024664" w:rsidRPr="00024664" w:rsidRDefault="00024664">
      <w:pPr>
        <w:pStyle w:val="TOC2"/>
        <w:tabs>
          <w:tab w:val="left" w:pos="800"/>
          <w:tab w:val="right" w:leader="dot" w:pos="7361"/>
        </w:tabs>
        <w:rPr>
          <w:rFonts w:ascii="Verdana" w:eastAsiaTheme="minorEastAsia" w:hAnsi="Verdana" w:cstheme="minorBidi"/>
          <w:b w:val="0"/>
          <w:noProof/>
          <w:sz w:val="16"/>
          <w:szCs w:val="16"/>
          <w:lang w:val="en-US" w:eastAsia="en-US"/>
        </w:rPr>
      </w:pPr>
      <w:hyperlink w:anchor="_Toc449358885" w:history="1">
        <w:r w:rsidRPr="00024664">
          <w:rPr>
            <w:rStyle w:val="Hyperlink"/>
            <w:noProof/>
            <w:sz w:val="16"/>
            <w:szCs w:val="16"/>
          </w:rPr>
          <w:t>3.9</w:t>
        </w:r>
        <w:r w:rsidRPr="00024664">
          <w:rPr>
            <w:rFonts w:ascii="Verdana" w:eastAsiaTheme="minorEastAsia" w:hAnsi="Verdana" w:cstheme="minorBidi"/>
            <w:b w:val="0"/>
            <w:noProof/>
            <w:sz w:val="16"/>
            <w:szCs w:val="16"/>
            <w:lang w:val="en-US" w:eastAsia="en-US"/>
          </w:rPr>
          <w:tab/>
        </w:r>
        <w:r w:rsidRPr="00024664">
          <w:rPr>
            <w:rStyle w:val="Hyperlink"/>
            <w:noProof/>
            <w:sz w:val="16"/>
            <w:szCs w:val="16"/>
          </w:rPr>
          <w:t>SA.1.SS – Synchroniseer Stamgegevens</w:t>
        </w:r>
        <w:r w:rsidRPr="00024664">
          <w:rPr>
            <w:rFonts w:ascii="Verdana" w:hAnsi="Verdana"/>
            <w:noProof/>
            <w:webHidden/>
            <w:sz w:val="16"/>
            <w:szCs w:val="16"/>
          </w:rPr>
          <w:tab/>
        </w:r>
        <w:r w:rsidRPr="00024664">
          <w:rPr>
            <w:rFonts w:ascii="Verdana" w:hAnsi="Verdana"/>
            <w:noProof/>
            <w:webHidden/>
            <w:sz w:val="16"/>
            <w:szCs w:val="16"/>
          </w:rPr>
          <w:fldChar w:fldCharType="begin"/>
        </w:r>
        <w:r w:rsidRPr="00024664">
          <w:rPr>
            <w:rFonts w:ascii="Verdana" w:hAnsi="Verdana"/>
            <w:noProof/>
            <w:webHidden/>
            <w:sz w:val="16"/>
            <w:szCs w:val="16"/>
          </w:rPr>
          <w:instrText xml:space="preserve"> PAGEREF _Toc449358885 \h </w:instrText>
        </w:r>
        <w:r w:rsidRPr="00024664">
          <w:rPr>
            <w:rFonts w:ascii="Verdana" w:hAnsi="Verdana"/>
            <w:noProof/>
            <w:webHidden/>
            <w:sz w:val="16"/>
            <w:szCs w:val="16"/>
          </w:rPr>
        </w:r>
        <w:r w:rsidRPr="00024664">
          <w:rPr>
            <w:rFonts w:ascii="Verdana" w:hAnsi="Verdana"/>
            <w:noProof/>
            <w:webHidden/>
            <w:sz w:val="16"/>
            <w:szCs w:val="16"/>
          </w:rPr>
          <w:fldChar w:fldCharType="separate"/>
        </w:r>
        <w:r w:rsidRPr="00024664">
          <w:rPr>
            <w:rFonts w:ascii="Verdana" w:hAnsi="Verdana"/>
            <w:noProof/>
            <w:webHidden/>
            <w:sz w:val="16"/>
            <w:szCs w:val="16"/>
          </w:rPr>
          <w:t>24</w:t>
        </w:r>
        <w:r w:rsidRPr="00024664">
          <w:rPr>
            <w:rFonts w:ascii="Verdana" w:hAnsi="Verdana"/>
            <w:noProof/>
            <w:webHidden/>
            <w:sz w:val="16"/>
            <w:szCs w:val="16"/>
          </w:rPr>
          <w:fldChar w:fldCharType="end"/>
        </w:r>
      </w:hyperlink>
    </w:p>
    <w:p w14:paraId="10A5DB23" w14:textId="77777777" w:rsidR="00024664" w:rsidRPr="00024664" w:rsidRDefault="00024664">
      <w:pPr>
        <w:pStyle w:val="TOC2"/>
        <w:tabs>
          <w:tab w:val="left" w:pos="960"/>
          <w:tab w:val="right" w:leader="dot" w:pos="7361"/>
        </w:tabs>
        <w:rPr>
          <w:rFonts w:ascii="Verdana" w:eastAsiaTheme="minorEastAsia" w:hAnsi="Verdana" w:cstheme="minorBidi"/>
          <w:b w:val="0"/>
          <w:noProof/>
          <w:sz w:val="16"/>
          <w:szCs w:val="16"/>
          <w:lang w:val="en-US" w:eastAsia="en-US"/>
        </w:rPr>
      </w:pPr>
      <w:hyperlink w:anchor="_Toc449358886" w:history="1">
        <w:r w:rsidRPr="00024664">
          <w:rPr>
            <w:rStyle w:val="Hyperlink"/>
            <w:noProof/>
            <w:sz w:val="16"/>
            <w:szCs w:val="16"/>
          </w:rPr>
          <w:t>3.10</w:t>
        </w:r>
        <w:r w:rsidRPr="00024664">
          <w:rPr>
            <w:rFonts w:ascii="Verdana" w:eastAsiaTheme="minorEastAsia" w:hAnsi="Verdana" w:cstheme="minorBidi"/>
            <w:b w:val="0"/>
            <w:noProof/>
            <w:sz w:val="16"/>
            <w:szCs w:val="16"/>
            <w:lang w:val="en-US" w:eastAsia="en-US"/>
          </w:rPr>
          <w:tab/>
        </w:r>
        <w:r w:rsidRPr="00024664">
          <w:rPr>
            <w:rStyle w:val="Hyperlink"/>
            <w:noProof/>
            <w:sz w:val="16"/>
            <w:szCs w:val="16"/>
          </w:rPr>
          <w:t>AL.1.VZ – Verzenden</w:t>
        </w:r>
        <w:r w:rsidRPr="00024664">
          <w:rPr>
            <w:rFonts w:ascii="Verdana" w:hAnsi="Verdana"/>
            <w:noProof/>
            <w:webHidden/>
            <w:sz w:val="16"/>
            <w:szCs w:val="16"/>
          </w:rPr>
          <w:tab/>
        </w:r>
        <w:r w:rsidRPr="00024664">
          <w:rPr>
            <w:rFonts w:ascii="Verdana" w:hAnsi="Verdana"/>
            <w:noProof/>
            <w:webHidden/>
            <w:sz w:val="16"/>
            <w:szCs w:val="16"/>
          </w:rPr>
          <w:fldChar w:fldCharType="begin"/>
        </w:r>
        <w:r w:rsidRPr="00024664">
          <w:rPr>
            <w:rFonts w:ascii="Verdana" w:hAnsi="Verdana"/>
            <w:noProof/>
            <w:webHidden/>
            <w:sz w:val="16"/>
            <w:szCs w:val="16"/>
          </w:rPr>
          <w:instrText xml:space="preserve"> PAGEREF _Toc449358886 \h </w:instrText>
        </w:r>
        <w:r w:rsidRPr="00024664">
          <w:rPr>
            <w:rFonts w:ascii="Verdana" w:hAnsi="Verdana"/>
            <w:noProof/>
            <w:webHidden/>
            <w:sz w:val="16"/>
            <w:szCs w:val="16"/>
          </w:rPr>
        </w:r>
        <w:r w:rsidRPr="00024664">
          <w:rPr>
            <w:rFonts w:ascii="Verdana" w:hAnsi="Verdana"/>
            <w:noProof/>
            <w:webHidden/>
            <w:sz w:val="16"/>
            <w:szCs w:val="16"/>
          </w:rPr>
          <w:fldChar w:fldCharType="separate"/>
        </w:r>
        <w:r w:rsidRPr="00024664">
          <w:rPr>
            <w:rFonts w:ascii="Verdana" w:hAnsi="Verdana"/>
            <w:noProof/>
            <w:webHidden/>
            <w:sz w:val="16"/>
            <w:szCs w:val="16"/>
          </w:rPr>
          <w:t>25</w:t>
        </w:r>
        <w:r w:rsidRPr="00024664">
          <w:rPr>
            <w:rFonts w:ascii="Verdana" w:hAnsi="Verdana"/>
            <w:noProof/>
            <w:webHidden/>
            <w:sz w:val="16"/>
            <w:szCs w:val="16"/>
          </w:rPr>
          <w:fldChar w:fldCharType="end"/>
        </w:r>
      </w:hyperlink>
    </w:p>
    <w:p w14:paraId="45D49652" w14:textId="77777777" w:rsidR="00024664" w:rsidRPr="00024664" w:rsidRDefault="00024664">
      <w:pPr>
        <w:pStyle w:val="TOC2"/>
        <w:tabs>
          <w:tab w:val="left" w:pos="960"/>
          <w:tab w:val="right" w:leader="dot" w:pos="7361"/>
        </w:tabs>
        <w:rPr>
          <w:rFonts w:ascii="Verdana" w:eastAsiaTheme="minorEastAsia" w:hAnsi="Verdana" w:cstheme="minorBidi"/>
          <w:b w:val="0"/>
          <w:noProof/>
          <w:sz w:val="16"/>
          <w:szCs w:val="16"/>
          <w:lang w:val="en-US" w:eastAsia="en-US"/>
        </w:rPr>
      </w:pPr>
      <w:hyperlink w:anchor="_Toc449358887" w:history="1">
        <w:r w:rsidRPr="00024664">
          <w:rPr>
            <w:rStyle w:val="Hyperlink"/>
            <w:noProof/>
            <w:sz w:val="16"/>
            <w:szCs w:val="16"/>
          </w:rPr>
          <w:t>3.11</w:t>
        </w:r>
        <w:r w:rsidRPr="00024664">
          <w:rPr>
            <w:rFonts w:ascii="Verdana" w:eastAsiaTheme="minorEastAsia" w:hAnsi="Verdana" w:cstheme="minorBidi"/>
            <w:b w:val="0"/>
            <w:noProof/>
            <w:sz w:val="16"/>
            <w:szCs w:val="16"/>
            <w:lang w:val="en-US" w:eastAsia="en-US"/>
          </w:rPr>
          <w:tab/>
        </w:r>
        <w:r w:rsidRPr="00024664">
          <w:rPr>
            <w:rStyle w:val="Hyperlink"/>
            <w:noProof/>
            <w:sz w:val="16"/>
            <w:szCs w:val="16"/>
          </w:rPr>
          <w:t>AL.1.VE – Verzend bericht</w:t>
        </w:r>
        <w:r w:rsidRPr="00024664">
          <w:rPr>
            <w:rFonts w:ascii="Verdana" w:hAnsi="Verdana"/>
            <w:noProof/>
            <w:webHidden/>
            <w:sz w:val="16"/>
            <w:szCs w:val="16"/>
          </w:rPr>
          <w:tab/>
        </w:r>
        <w:r w:rsidRPr="00024664">
          <w:rPr>
            <w:rFonts w:ascii="Verdana" w:hAnsi="Verdana"/>
            <w:noProof/>
            <w:webHidden/>
            <w:sz w:val="16"/>
            <w:szCs w:val="16"/>
          </w:rPr>
          <w:fldChar w:fldCharType="begin"/>
        </w:r>
        <w:r w:rsidRPr="00024664">
          <w:rPr>
            <w:rFonts w:ascii="Verdana" w:hAnsi="Verdana"/>
            <w:noProof/>
            <w:webHidden/>
            <w:sz w:val="16"/>
            <w:szCs w:val="16"/>
          </w:rPr>
          <w:instrText xml:space="preserve"> PAGEREF _Toc449358887 \h </w:instrText>
        </w:r>
        <w:r w:rsidRPr="00024664">
          <w:rPr>
            <w:rFonts w:ascii="Verdana" w:hAnsi="Verdana"/>
            <w:noProof/>
            <w:webHidden/>
            <w:sz w:val="16"/>
            <w:szCs w:val="16"/>
          </w:rPr>
        </w:r>
        <w:r w:rsidRPr="00024664">
          <w:rPr>
            <w:rFonts w:ascii="Verdana" w:hAnsi="Verdana"/>
            <w:noProof/>
            <w:webHidden/>
            <w:sz w:val="16"/>
            <w:szCs w:val="16"/>
          </w:rPr>
          <w:fldChar w:fldCharType="separate"/>
        </w:r>
        <w:r w:rsidRPr="00024664">
          <w:rPr>
            <w:rFonts w:ascii="Verdana" w:hAnsi="Verdana"/>
            <w:noProof/>
            <w:webHidden/>
            <w:sz w:val="16"/>
            <w:szCs w:val="16"/>
          </w:rPr>
          <w:t>25</w:t>
        </w:r>
        <w:r w:rsidRPr="00024664">
          <w:rPr>
            <w:rFonts w:ascii="Verdana" w:hAnsi="Verdana"/>
            <w:noProof/>
            <w:webHidden/>
            <w:sz w:val="16"/>
            <w:szCs w:val="16"/>
          </w:rPr>
          <w:fldChar w:fldCharType="end"/>
        </w:r>
      </w:hyperlink>
    </w:p>
    <w:p w14:paraId="0797A202" w14:textId="77777777" w:rsidR="00024664" w:rsidRPr="00024664" w:rsidRDefault="00024664">
      <w:pPr>
        <w:pStyle w:val="TOC2"/>
        <w:tabs>
          <w:tab w:val="left" w:pos="960"/>
          <w:tab w:val="right" w:leader="dot" w:pos="7361"/>
        </w:tabs>
        <w:rPr>
          <w:rFonts w:ascii="Verdana" w:eastAsiaTheme="minorEastAsia" w:hAnsi="Verdana" w:cstheme="minorBidi"/>
          <w:b w:val="0"/>
          <w:noProof/>
          <w:sz w:val="16"/>
          <w:szCs w:val="16"/>
          <w:lang w:val="en-US" w:eastAsia="en-US"/>
        </w:rPr>
      </w:pPr>
      <w:hyperlink w:anchor="_Toc449358888" w:history="1">
        <w:r w:rsidRPr="00024664">
          <w:rPr>
            <w:rStyle w:val="Hyperlink"/>
            <w:noProof/>
            <w:sz w:val="16"/>
            <w:szCs w:val="16"/>
          </w:rPr>
          <w:t>3.12</w:t>
        </w:r>
        <w:r w:rsidRPr="00024664">
          <w:rPr>
            <w:rFonts w:ascii="Verdana" w:eastAsiaTheme="minorEastAsia" w:hAnsi="Verdana" w:cstheme="minorBidi"/>
            <w:b w:val="0"/>
            <w:noProof/>
            <w:sz w:val="16"/>
            <w:szCs w:val="16"/>
            <w:lang w:val="en-US" w:eastAsia="en-US"/>
          </w:rPr>
          <w:tab/>
        </w:r>
        <w:r w:rsidRPr="00024664">
          <w:rPr>
            <w:rStyle w:val="Hyperlink"/>
            <w:noProof/>
            <w:sz w:val="16"/>
            <w:szCs w:val="16"/>
          </w:rPr>
          <w:t>AL.1.MR – Maak Resultaatbericht</w:t>
        </w:r>
        <w:r w:rsidRPr="00024664">
          <w:rPr>
            <w:rFonts w:ascii="Verdana" w:hAnsi="Verdana"/>
            <w:noProof/>
            <w:webHidden/>
            <w:sz w:val="16"/>
            <w:szCs w:val="16"/>
          </w:rPr>
          <w:tab/>
        </w:r>
        <w:r w:rsidRPr="00024664">
          <w:rPr>
            <w:rFonts w:ascii="Verdana" w:hAnsi="Verdana"/>
            <w:noProof/>
            <w:webHidden/>
            <w:sz w:val="16"/>
            <w:szCs w:val="16"/>
          </w:rPr>
          <w:fldChar w:fldCharType="begin"/>
        </w:r>
        <w:r w:rsidRPr="00024664">
          <w:rPr>
            <w:rFonts w:ascii="Verdana" w:hAnsi="Verdana"/>
            <w:noProof/>
            <w:webHidden/>
            <w:sz w:val="16"/>
            <w:szCs w:val="16"/>
          </w:rPr>
          <w:instrText xml:space="preserve"> PAGEREF _Toc449358888 \h </w:instrText>
        </w:r>
        <w:r w:rsidRPr="00024664">
          <w:rPr>
            <w:rFonts w:ascii="Verdana" w:hAnsi="Verdana"/>
            <w:noProof/>
            <w:webHidden/>
            <w:sz w:val="16"/>
            <w:szCs w:val="16"/>
          </w:rPr>
        </w:r>
        <w:r w:rsidRPr="00024664">
          <w:rPr>
            <w:rFonts w:ascii="Verdana" w:hAnsi="Verdana"/>
            <w:noProof/>
            <w:webHidden/>
            <w:sz w:val="16"/>
            <w:szCs w:val="16"/>
          </w:rPr>
          <w:fldChar w:fldCharType="separate"/>
        </w:r>
        <w:r w:rsidRPr="00024664">
          <w:rPr>
            <w:rFonts w:ascii="Verdana" w:hAnsi="Verdana"/>
            <w:noProof/>
            <w:webHidden/>
            <w:sz w:val="16"/>
            <w:szCs w:val="16"/>
          </w:rPr>
          <w:t>26</w:t>
        </w:r>
        <w:r w:rsidRPr="00024664">
          <w:rPr>
            <w:rFonts w:ascii="Verdana" w:hAnsi="Verdana"/>
            <w:noProof/>
            <w:webHidden/>
            <w:sz w:val="16"/>
            <w:szCs w:val="16"/>
          </w:rPr>
          <w:fldChar w:fldCharType="end"/>
        </w:r>
      </w:hyperlink>
    </w:p>
    <w:p w14:paraId="5F2ECE83" w14:textId="77777777" w:rsidR="00024664" w:rsidRPr="00024664" w:rsidRDefault="00024664">
      <w:pPr>
        <w:pStyle w:val="TOC2"/>
        <w:tabs>
          <w:tab w:val="left" w:pos="960"/>
          <w:tab w:val="right" w:leader="dot" w:pos="7361"/>
        </w:tabs>
        <w:rPr>
          <w:rFonts w:ascii="Verdana" w:eastAsiaTheme="minorEastAsia" w:hAnsi="Verdana" w:cstheme="minorBidi"/>
          <w:b w:val="0"/>
          <w:noProof/>
          <w:sz w:val="16"/>
          <w:szCs w:val="16"/>
          <w:lang w:val="en-US" w:eastAsia="en-US"/>
        </w:rPr>
      </w:pPr>
      <w:hyperlink w:anchor="_Toc449358889" w:history="1">
        <w:r w:rsidRPr="00024664">
          <w:rPr>
            <w:rStyle w:val="Hyperlink"/>
            <w:noProof/>
            <w:sz w:val="16"/>
            <w:szCs w:val="16"/>
          </w:rPr>
          <w:t>3.13</w:t>
        </w:r>
        <w:r w:rsidRPr="00024664">
          <w:rPr>
            <w:rFonts w:ascii="Verdana" w:eastAsiaTheme="minorEastAsia" w:hAnsi="Verdana" w:cstheme="minorBidi"/>
            <w:b w:val="0"/>
            <w:noProof/>
            <w:sz w:val="16"/>
            <w:szCs w:val="16"/>
            <w:lang w:val="en-US" w:eastAsia="en-US"/>
          </w:rPr>
          <w:tab/>
        </w:r>
        <w:r w:rsidRPr="00024664">
          <w:rPr>
            <w:rStyle w:val="Hyperlink"/>
            <w:noProof/>
            <w:sz w:val="16"/>
            <w:szCs w:val="16"/>
          </w:rPr>
          <w:t>AL.1.VR – Verzend Resultaatbericht</w:t>
        </w:r>
        <w:r w:rsidRPr="00024664">
          <w:rPr>
            <w:rFonts w:ascii="Verdana" w:hAnsi="Verdana"/>
            <w:noProof/>
            <w:webHidden/>
            <w:sz w:val="16"/>
            <w:szCs w:val="16"/>
          </w:rPr>
          <w:tab/>
        </w:r>
        <w:r w:rsidRPr="00024664">
          <w:rPr>
            <w:rFonts w:ascii="Verdana" w:hAnsi="Verdana"/>
            <w:noProof/>
            <w:webHidden/>
            <w:sz w:val="16"/>
            <w:szCs w:val="16"/>
          </w:rPr>
          <w:fldChar w:fldCharType="begin"/>
        </w:r>
        <w:r w:rsidRPr="00024664">
          <w:rPr>
            <w:rFonts w:ascii="Verdana" w:hAnsi="Verdana"/>
            <w:noProof/>
            <w:webHidden/>
            <w:sz w:val="16"/>
            <w:szCs w:val="16"/>
          </w:rPr>
          <w:instrText xml:space="preserve"> PAGEREF _Toc449358889 \h </w:instrText>
        </w:r>
        <w:r w:rsidRPr="00024664">
          <w:rPr>
            <w:rFonts w:ascii="Verdana" w:hAnsi="Verdana"/>
            <w:noProof/>
            <w:webHidden/>
            <w:sz w:val="16"/>
            <w:szCs w:val="16"/>
          </w:rPr>
        </w:r>
        <w:r w:rsidRPr="00024664">
          <w:rPr>
            <w:rFonts w:ascii="Verdana" w:hAnsi="Verdana"/>
            <w:noProof/>
            <w:webHidden/>
            <w:sz w:val="16"/>
            <w:szCs w:val="16"/>
          </w:rPr>
          <w:fldChar w:fldCharType="separate"/>
        </w:r>
        <w:r w:rsidRPr="00024664">
          <w:rPr>
            <w:rFonts w:ascii="Verdana" w:hAnsi="Verdana"/>
            <w:noProof/>
            <w:webHidden/>
            <w:sz w:val="16"/>
            <w:szCs w:val="16"/>
          </w:rPr>
          <w:t>26</w:t>
        </w:r>
        <w:r w:rsidRPr="00024664">
          <w:rPr>
            <w:rFonts w:ascii="Verdana" w:hAnsi="Verdana"/>
            <w:noProof/>
            <w:webHidden/>
            <w:sz w:val="16"/>
            <w:szCs w:val="16"/>
          </w:rPr>
          <w:fldChar w:fldCharType="end"/>
        </w:r>
      </w:hyperlink>
    </w:p>
    <w:p w14:paraId="21B562BD" w14:textId="77777777" w:rsidR="00024664" w:rsidRPr="00024664" w:rsidRDefault="00024664">
      <w:pPr>
        <w:pStyle w:val="TOC2"/>
        <w:tabs>
          <w:tab w:val="left" w:pos="960"/>
          <w:tab w:val="right" w:leader="dot" w:pos="7361"/>
        </w:tabs>
        <w:rPr>
          <w:rFonts w:ascii="Verdana" w:eastAsiaTheme="minorEastAsia" w:hAnsi="Verdana" w:cstheme="minorBidi"/>
          <w:b w:val="0"/>
          <w:noProof/>
          <w:sz w:val="16"/>
          <w:szCs w:val="16"/>
          <w:lang w:val="en-US" w:eastAsia="en-US"/>
        </w:rPr>
      </w:pPr>
      <w:hyperlink w:anchor="_Toc449358890" w:history="1">
        <w:r w:rsidRPr="00024664">
          <w:rPr>
            <w:rStyle w:val="Hyperlink"/>
            <w:noProof/>
            <w:sz w:val="16"/>
            <w:szCs w:val="16"/>
          </w:rPr>
          <w:t>3.14</w:t>
        </w:r>
        <w:r w:rsidRPr="00024664">
          <w:rPr>
            <w:rFonts w:ascii="Verdana" w:eastAsiaTheme="minorEastAsia" w:hAnsi="Verdana" w:cstheme="minorBidi"/>
            <w:b w:val="0"/>
            <w:noProof/>
            <w:sz w:val="16"/>
            <w:szCs w:val="16"/>
            <w:lang w:val="en-US" w:eastAsia="en-US"/>
          </w:rPr>
          <w:tab/>
        </w:r>
        <w:r w:rsidRPr="00024664">
          <w:rPr>
            <w:rStyle w:val="Hyperlink"/>
            <w:noProof/>
            <w:sz w:val="16"/>
            <w:szCs w:val="16"/>
          </w:rPr>
          <w:t>LV.1.PB – Protocoleer Bericht</w:t>
        </w:r>
        <w:r w:rsidRPr="00024664">
          <w:rPr>
            <w:rFonts w:ascii="Verdana" w:hAnsi="Verdana"/>
            <w:noProof/>
            <w:webHidden/>
            <w:sz w:val="16"/>
            <w:szCs w:val="16"/>
          </w:rPr>
          <w:tab/>
        </w:r>
        <w:r w:rsidRPr="00024664">
          <w:rPr>
            <w:rFonts w:ascii="Verdana" w:hAnsi="Verdana"/>
            <w:noProof/>
            <w:webHidden/>
            <w:sz w:val="16"/>
            <w:szCs w:val="16"/>
          </w:rPr>
          <w:fldChar w:fldCharType="begin"/>
        </w:r>
        <w:r w:rsidRPr="00024664">
          <w:rPr>
            <w:rFonts w:ascii="Verdana" w:hAnsi="Verdana"/>
            <w:noProof/>
            <w:webHidden/>
            <w:sz w:val="16"/>
            <w:szCs w:val="16"/>
          </w:rPr>
          <w:instrText xml:space="preserve"> PAGEREF _Toc449358890 \h </w:instrText>
        </w:r>
        <w:r w:rsidRPr="00024664">
          <w:rPr>
            <w:rFonts w:ascii="Verdana" w:hAnsi="Verdana"/>
            <w:noProof/>
            <w:webHidden/>
            <w:sz w:val="16"/>
            <w:szCs w:val="16"/>
          </w:rPr>
        </w:r>
        <w:r w:rsidRPr="00024664">
          <w:rPr>
            <w:rFonts w:ascii="Verdana" w:hAnsi="Verdana"/>
            <w:noProof/>
            <w:webHidden/>
            <w:sz w:val="16"/>
            <w:szCs w:val="16"/>
          </w:rPr>
          <w:fldChar w:fldCharType="separate"/>
        </w:r>
        <w:r w:rsidRPr="00024664">
          <w:rPr>
            <w:rFonts w:ascii="Verdana" w:hAnsi="Verdana"/>
            <w:noProof/>
            <w:webHidden/>
            <w:sz w:val="16"/>
            <w:szCs w:val="16"/>
          </w:rPr>
          <w:t>27</w:t>
        </w:r>
        <w:r w:rsidRPr="00024664">
          <w:rPr>
            <w:rFonts w:ascii="Verdana" w:hAnsi="Verdana"/>
            <w:noProof/>
            <w:webHidden/>
            <w:sz w:val="16"/>
            <w:szCs w:val="16"/>
          </w:rPr>
          <w:fldChar w:fldCharType="end"/>
        </w:r>
      </w:hyperlink>
    </w:p>
    <w:p w14:paraId="4699BCC2" w14:textId="77777777" w:rsidR="00024664" w:rsidRPr="00024664" w:rsidRDefault="00024664">
      <w:pPr>
        <w:pStyle w:val="TOC1"/>
        <w:tabs>
          <w:tab w:val="left" w:pos="480"/>
          <w:tab w:val="right" w:leader="dot" w:pos="7361"/>
        </w:tabs>
        <w:rPr>
          <w:rFonts w:ascii="Verdana" w:eastAsiaTheme="minorEastAsia" w:hAnsi="Verdana" w:cstheme="minorBidi"/>
          <w:b w:val="0"/>
          <w:noProof/>
          <w:sz w:val="16"/>
          <w:szCs w:val="16"/>
          <w:lang w:val="en-US" w:eastAsia="en-US"/>
        </w:rPr>
      </w:pPr>
      <w:hyperlink w:anchor="_Toc449358891" w:history="1">
        <w:r w:rsidRPr="00024664">
          <w:rPr>
            <w:rStyle w:val="Hyperlink"/>
            <w:noProof/>
            <w:sz w:val="16"/>
            <w:szCs w:val="16"/>
          </w:rPr>
          <w:t>4</w:t>
        </w:r>
        <w:r w:rsidRPr="00024664">
          <w:rPr>
            <w:rFonts w:ascii="Verdana" w:eastAsiaTheme="minorEastAsia" w:hAnsi="Verdana" w:cstheme="minorBidi"/>
            <w:b w:val="0"/>
            <w:noProof/>
            <w:sz w:val="16"/>
            <w:szCs w:val="16"/>
            <w:lang w:val="en-US" w:eastAsia="en-US"/>
          </w:rPr>
          <w:tab/>
        </w:r>
        <w:r w:rsidRPr="00024664">
          <w:rPr>
            <w:rStyle w:val="Hyperlink"/>
            <w:noProof/>
            <w:sz w:val="16"/>
            <w:szCs w:val="16"/>
          </w:rPr>
          <w:t>Testware en testresultaten BRP Bijhouding</w:t>
        </w:r>
        <w:r w:rsidRPr="00024664">
          <w:rPr>
            <w:rFonts w:ascii="Verdana" w:hAnsi="Verdana"/>
            <w:noProof/>
            <w:webHidden/>
            <w:sz w:val="16"/>
            <w:szCs w:val="16"/>
          </w:rPr>
          <w:tab/>
        </w:r>
        <w:r w:rsidRPr="00024664">
          <w:rPr>
            <w:rFonts w:ascii="Verdana" w:hAnsi="Verdana"/>
            <w:noProof/>
            <w:webHidden/>
            <w:sz w:val="16"/>
            <w:szCs w:val="16"/>
          </w:rPr>
          <w:fldChar w:fldCharType="begin"/>
        </w:r>
        <w:r w:rsidRPr="00024664">
          <w:rPr>
            <w:rFonts w:ascii="Verdana" w:hAnsi="Verdana"/>
            <w:noProof/>
            <w:webHidden/>
            <w:sz w:val="16"/>
            <w:szCs w:val="16"/>
          </w:rPr>
          <w:instrText xml:space="preserve"> PAGEREF _Toc449358891 \h </w:instrText>
        </w:r>
        <w:r w:rsidRPr="00024664">
          <w:rPr>
            <w:rFonts w:ascii="Verdana" w:hAnsi="Verdana"/>
            <w:noProof/>
            <w:webHidden/>
            <w:sz w:val="16"/>
            <w:szCs w:val="16"/>
          </w:rPr>
        </w:r>
        <w:r w:rsidRPr="00024664">
          <w:rPr>
            <w:rFonts w:ascii="Verdana" w:hAnsi="Verdana"/>
            <w:noProof/>
            <w:webHidden/>
            <w:sz w:val="16"/>
            <w:szCs w:val="16"/>
          </w:rPr>
          <w:fldChar w:fldCharType="separate"/>
        </w:r>
        <w:r w:rsidRPr="00024664">
          <w:rPr>
            <w:rFonts w:ascii="Verdana" w:hAnsi="Verdana"/>
            <w:noProof/>
            <w:webHidden/>
            <w:sz w:val="16"/>
            <w:szCs w:val="16"/>
          </w:rPr>
          <w:t>28</w:t>
        </w:r>
        <w:r w:rsidRPr="00024664">
          <w:rPr>
            <w:rFonts w:ascii="Verdana" w:hAnsi="Verdana"/>
            <w:noProof/>
            <w:webHidden/>
            <w:sz w:val="16"/>
            <w:szCs w:val="16"/>
          </w:rPr>
          <w:fldChar w:fldCharType="end"/>
        </w:r>
      </w:hyperlink>
    </w:p>
    <w:p w14:paraId="12EB3EFD" w14:textId="77777777" w:rsidR="00024664" w:rsidRPr="00024664" w:rsidRDefault="00024664">
      <w:pPr>
        <w:pStyle w:val="TOC2"/>
        <w:tabs>
          <w:tab w:val="left" w:pos="800"/>
          <w:tab w:val="right" w:leader="dot" w:pos="7361"/>
        </w:tabs>
        <w:rPr>
          <w:rFonts w:ascii="Verdana" w:eastAsiaTheme="minorEastAsia" w:hAnsi="Verdana" w:cstheme="minorBidi"/>
          <w:b w:val="0"/>
          <w:noProof/>
          <w:sz w:val="16"/>
          <w:szCs w:val="16"/>
          <w:lang w:val="en-US" w:eastAsia="en-US"/>
        </w:rPr>
      </w:pPr>
      <w:hyperlink w:anchor="_Toc449358892" w:history="1">
        <w:r w:rsidRPr="00024664">
          <w:rPr>
            <w:rStyle w:val="Hyperlink"/>
            <w:noProof/>
            <w:sz w:val="16"/>
            <w:szCs w:val="16"/>
          </w:rPr>
          <w:t>4.1</w:t>
        </w:r>
        <w:r w:rsidRPr="00024664">
          <w:rPr>
            <w:rFonts w:ascii="Verdana" w:eastAsiaTheme="minorEastAsia" w:hAnsi="Verdana" w:cstheme="minorBidi"/>
            <w:b w:val="0"/>
            <w:noProof/>
            <w:sz w:val="16"/>
            <w:szCs w:val="16"/>
            <w:lang w:val="en-US" w:eastAsia="en-US"/>
          </w:rPr>
          <w:tab/>
        </w:r>
        <w:r w:rsidRPr="00024664">
          <w:rPr>
            <w:rStyle w:val="Hyperlink"/>
            <w:noProof/>
            <w:sz w:val="16"/>
            <w:szCs w:val="16"/>
          </w:rPr>
          <w:t>Openstaande bevindingen en opmerkingen</w:t>
        </w:r>
        <w:r w:rsidRPr="00024664">
          <w:rPr>
            <w:rFonts w:ascii="Verdana" w:hAnsi="Verdana"/>
            <w:noProof/>
            <w:webHidden/>
            <w:sz w:val="16"/>
            <w:szCs w:val="16"/>
          </w:rPr>
          <w:tab/>
        </w:r>
        <w:r w:rsidRPr="00024664">
          <w:rPr>
            <w:rFonts w:ascii="Verdana" w:hAnsi="Verdana"/>
            <w:noProof/>
            <w:webHidden/>
            <w:sz w:val="16"/>
            <w:szCs w:val="16"/>
          </w:rPr>
          <w:fldChar w:fldCharType="begin"/>
        </w:r>
        <w:r w:rsidRPr="00024664">
          <w:rPr>
            <w:rFonts w:ascii="Verdana" w:hAnsi="Verdana"/>
            <w:noProof/>
            <w:webHidden/>
            <w:sz w:val="16"/>
            <w:szCs w:val="16"/>
          </w:rPr>
          <w:instrText xml:space="preserve"> PAGEREF _Toc449358892 \h </w:instrText>
        </w:r>
        <w:r w:rsidRPr="00024664">
          <w:rPr>
            <w:rFonts w:ascii="Verdana" w:hAnsi="Verdana"/>
            <w:noProof/>
            <w:webHidden/>
            <w:sz w:val="16"/>
            <w:szCs w:val="16"/>
          </w:rPr>
        </w:r>
        <w:r w:rsidRPr="00024664">
          <w:rPr>
            <w:rFonts w:ascii="Verdana" w:hAnsi="Verdana"/>
            <w:noProof/>
            <w:webHidden/>
            <w:sz w:val="16"/>
            <w:szCs w:val="16"/>
          </w:rPr>
          <w:fldChar w:fldCharType="separate"/>
        </w:r>
        <w:r w:rsidRPr="00024664">
          <w:rPr>
            <w:rFonts w:ascii="Verdana" w:hAnsi="Verdana"/>
            <w:noProof/>
            <w:webHidden/>
            <w:sz w:val="16"/>
            <w:szCs w:val="16"/>
          </w:rPr>
          <w:t>28</w:t>
        </w:r>
        <w:r w:rsidRPr="00024664">
          <w:rPr>
            <w:rFonts w:ascii="Verdana" w:hAnsi="Verdana"/>
            <w:noProof/>
            <w:webHidden/>
            <w:sz w:val="16"/>
            <w:szCs w:val="16"/>
          </w:rPr>
          <w:fldChar w:fldCharType="end"/>
        </w:r>
      </w:hyperlink>
    </w:p>
    <w:p w14:paraId="65DC2196" w14:textId="77777777" w:rsidR="00024664" w:rsidRPr="00024664" w:rsidRDefault="00024664">
      <w:pPr>
        <w:pStyle w:val="TOC2"/>
        <w:tabs>
          <w:tab w:val="left" w:pos="800"/>
          <w:tab w:val="right" w:leader="dot" w:pos="7361"/>
        </w:tabs>
        <w:rPr>
          <w:rFonts w:ascii="Verdana" w:eastAsiaTheme="minorEastAsia" w:hAnsi="Verdana" w:cstheme="minorBidi"/>
          <w:b w:val="0"/>
          <w:noProof/>
          <w:sz w:val="16"/>
          <w:szCs w:val="16"/>
          <w:lang w:val="en-US" w:eastAsia="en-US"/>
        </w:rPr>
      </w:pPr>
      <w:hyperlink w:anchor="_Toc449358893" w:history="1">
        <w:r w:rsidRPr="00024664">
          <w:rPr>
            <w:rStyle w:val="Hyperlink"/>
            <w:noProof/>
            <w:sz w:val="16"/>
            <w:szCs w:val="16"/>
          </w:rPr>
          <w:t>4.2</w:t>
        </w:r>
        <w:r w:rsidRPr="00024664">
          <w:rPr>
            <w:rFonts w:ascii="Verdana" w:eastAsiaTheme="minorEastAsia" w:hAnsi="Verdana" w:cstheme="minorBidi"/>
            <w:b w:val="0"/>
            <w:noProof/>
            <w:sz w:val="16"/>
            <w:szCs w:val="16"/>
            <w:lang w:val="en-US" w:eastAsia="en-US"/>
          </w:rPr>
          <w:tab/>
        </w:r>
        <w:r w:rsidRPr="00024664">
          <w:rPr>
            <w:rStyle w:val="Hyperlink"/>
            <w:noProof/>
            <w:sz w:val="16"/>
            <w:szCs w:val="16"/>
          </w:rPr>
          <w:t>Administratieve handeling: Voltrekking huwelijk in Nederland</w:t>
        </w:r>
        <w:r w:rsidRPr="00024664">
          <w:rPr>
            <w:rFonts w:ascii="Verdana" w:hAnsi="Verdana"/>
            <w:noProof/>
            <w:webHidden/>
            <w:sz w:val="16"/>
            <w:szCs w:val="16"/>
          </w:rPr>
          <w:tab/>
        </w:r>
        <w:r w:rsidRPr="00024664">
          <w:rPr>
            <w:rFonts w:ascii="Verdana" w:hAnsi="Verdana"/>
            <w:noProof/>
            <w:webHidden/>
            <w:sz w:val="16"/>
            <w:szCs w:val="16"/>
          </w:rPr>
          <w:fldChar w:fldCharType="begin"/>
        </w:r>
        <w:r w:rsidRPr="00024664">
          <w:rPr>
            <w:rFonts w:ascii="Verdana" w:hAnsi="Verdana"/>
            <w:noProof/>
            <w:webHidden/>
            <w:sz w:val="16"/>
            <w:szCs w:val="16"/>
          </w:rPr>
          <w:instrText xml:space="preserve"> PAGEREF _Toc449358893 \h </w:instrText>
        </w:r>
        <w:r w:rsidRPr="00024664">
          <w:rPr>
            <w:rFonts w:ascii="Verdana" w:hAnsi="Verdana"/>
            <w:noProof/>
            <w:webHidden/>
            <w:sz w:val="16"/>
            <w:szCs w:val="16"/>
          </w:rPr>
        </w:r>
        <w:r w:rsidRPr="00024664">
          <w:rPr>
            <w:rFonts w:ascii="Verdana" w:hAnsi="Verdana"/>
            <w:noProof/>
            <w:webHidden/>
            <w:sz w:val="16"/>
            <w:szCs w:val="16"/>
          </w:rPr>
          <w:fldChar w:fldCharType="separate"/>
        </w:r>
        <w:r w:rsidRPr="00024664">
          <w:rPr>
            <w:rFonts w:ascii="Verdana" w:hAnsi="Verdana"/>
            <w:noProof/>
            <w:webHidden/>
            <w:sz w:val="16"/>
            <w:szCs w:val="16"/>
          </w:rPr>
          <w:t>28</w:t>
        </w:r>
        <w:r w:rsidRPr="00024664">
          <w:rPr>
            <w:rFonts w:ascii="Verdana" w:hAnsi="Verdana"/>
            <w:noProof/>
            <w:webHidden/>
            <w:sz w:val="16"/>
            <w:szCs w:val="16"/>
          </w:rPr>
          <w:fldChar w:fldCharType="end"/>
        </w:r>
      </w:hyperlink>
    </w:p>
    <w:p w14:paraId="490161BE" w14:textId="77777777" w:rsidR="00024664" w:rsidRPr="00024664" w:rsidRDefault="00024664">
      <w:pPr>
        <w:pStyle w:val="TOC2"/>
        <w:tabs>
          <w:tab w:val="left" w:pos="800"/>
          <w:tab w:val="right" w:leader="dot" w:pos="7361"/>
        </w:tabs>
        <w:rPr>
          <w:rFonts w:ascii="Verdana" w:eastAsiaTheme="minorEastAsia" w:hAnsi="Verdana" w:cstheme="minorBidi"/>
          <w:b w:val="0"/>
          <w:noProof/>
          <w:sz w:val="16"/>
          <w:szCs w:val="16"/>
          <w:lang w:val="en-US" w:eastAsia="en-US"/>
        </w:rPr>
      </w:pPr>
      <w:hyperlink w:anchor="_Toc449358894" w:history="1">
        <w:r w:rsidRPr="00024664">
          <w:rPr>
            <w:rStyle w:val="Hyperlink"/>
            <w:noProof/>
            <w:sz w:val="16"/>
            <w:szCs w:val="16"/>
          </w:rPr>
          <w:t>4.3</w:t>
        </w:r>
        <w:r w:rsidRPr="00024664">
          <w:rPr>
            <w:rFonts w:ascii="Verdana" w:eastAsiaTheme="minorEastAsia" w:hAnsi="Verdana" w:cstheme="minorBidi"/>
            <w:b w:val="0"/>
            <w:noProof/>
            <w:sz w:val="16"/>
            <w:szCs w:val="16"/>
            <w:lang w:val="en-US" w:eastAsia="en-US"/>
          </w:rPr>
          <w:tab/>
        </w:r>
        <w:r w:rsidRPr="00024664">
          <w:rPr>
            <w:rStyle w:val="Hyperlink"/>
            <w:noProof/>
            <w:sz w:val="16"/>
            <w:szCs w:val="16"/>
          </w:rPr>
          <w:t>Actie: Registratie aanvang huwelijk geregistreerd partnerschap</w:t>
        </w:r>
        <w:r w:rsidRPr="00024664">
          <w:rPr>
            <w:rFonts w:ascii="Verdana" w:hAnsi="Verdana"/>
            <w:noProof/>
            <w:webHidden/>
            <w:sz w:val="16"/>
            <w:szCs w:val="16"/>
          </w:rPr>
          <w:tab/>
        </w:r>
        <w:r w:rsidRPr="00024664">
          <w:rPr>
            <w:rFonts w:ascii="Verdana" w:hAnsi="Verdana"/>
            <w:noProof/>
            <w:webHidden/>
            <w:sz w:val="16"/>
            <w:szCs w:val="16"/>
          </w:rPr>
          <w:fldChar w:fldCharType="begin"/>
        </w:r>
        <w:r w:rsidRPr="00024664">
          <w:rPr>
            <w:rFonts w:ascii="Verdana" w:hAnsi="Verdana"/>
            <w:noProof/>
            <w:webHidden/>
            <w:sz w:val="16"/>
            <w:szCs w:val="16"/>
          </w:rPr>
          <w:instrText xml:space="preserve"> PAGEREF _Toc449358894 \h </w:instrText>
        </w:r>
        <w:r w:rsidRPr="00024664">
          <w:rPr>
            <w:rFonts w:ascii="Verdana" w:hAnsi="Verdana"/>
            <w:noProof/>
            <w:webHidden/>
            <w:sz w:val="16"/>
            <w:szCs w:val="16"/>
          </w:rPr>
        </w:r>
        <w:r w:rsidRPr="00024664">
          <w:rPr>
            <w:rFonts w:ascii="Verdana" w:hAnsi="Verdana"/>
            <w:noProof/>
            <w:webHidden/>
            <w:sz w:val="16"/>
            <w:szCs w:val="16"/>
          </w:rPr>
          <w:fldChar w:fldCharType="separate"/>
        </w:r>
        <w:r w:rsidRPr="00024664">
          <w:rPr>
            <w:rFonts w:ascii="Verdana" w:hAnsi="Verdana"/>
            <w:noProof/>
            <w:webHidden/>
            <w:sz w:val="16"/>
            <w:szCs w:val="16"/>
          </w:rPr>
          <w:t>29</w:t>
        </w:r>
        <w:r w:rsidRPr="00024664">
          <w:rPr>
            <w:rFonts w:ascii="Verdana" w:hAnsi="Verdana"/>
            <w:noProof/>
            <w:webHidden/>
            <w:sz w:val="16"/>
            <w:szCs w:val="16"/>
          </w:rPr>
          <w:fldChar w:fldCharType="end"/>
        </w:r>
      </w:hyperlink>
    </w:p>
    <w:p w14:paraId="550F7F3A" w14:textId="77777777" w:rsidR="00024664" w:rsidRPr="00024664" w:rsidRDefault="00024664">
      <w:pPr>
        <w:pStyle w:val="TOC2"/>
        <w:tabs>
          <w:tab w:val="left" w:pos="800"/>
          <w:tab w:val="right" w:leader="dot" w:pos="7361"/>
        </w:tabs>
        <w:rPr>
          <w:rFonts w:ascii="Verdana" w:eastAsiaTheme="minorEastAsia" w:hAnsi="Verdana" w:cstheme="minorBidi"/>
          <w:b w:val="0"/>
          <w:noProof/>
          <w:sz w:val="16"/>
          <w:szCs w:val="16"/>
          <w:lang w:val="en-US" w:eastAsia="en-US"/>
        </w:rPr>
      </w:pPr>
      <w:hyperlink w:anchor="_Toc449358895" w:history="1">
        <w:r w:rsidRPr="00024664">
          <w:rPr>
            <w:rStyle w:val="Hyperlink"/>
            <w:noProof/>
            <w:sz w:val="16"/>
            <w:szCs w:val="16"/>
          </w:rPr>
          <w:t>4.4</w:t>
        </w:r>
        <w:r w:rsidRPr="00024664">
          <w:rPr>
            <w:rFonts w:ascii="Verdana" w:eastAsiaTheme="minorEastAsia" w:hAnsi="Verdana" w:cstheme="minorBidi"/>
            <w:b w:val="0"/>
            <w:noProof/>
            <w:sz w:val="16"/>
            <w:szCs w:val="16"/>
            <w:lang w:val="en-US" w:eastAsia="en-US"/>
          </w:rPr>
          <w:tab/>
        </w:r>
        <w:r w:rsidRPr="00024664">
          <w:rPr>
            <w:rStyle w:val="Hyperlink"/>
            <w:noProof/>
            <w:sz w:val="16"/>
            <w:szCs w:val="16"/>
          </w:rPr>
          <w:t>Actie: Registratie geslachtsnaam</w:t>
        </w:r>
        <w:r w:rsidRPr="00024664">
          <w:rPr>
            <w:rFonts w:ascii="Verdana" w:hAnsi="Verdana"/>
            <w:noProof/>
            <w:webHidden/>
            <w:sz w:val="16"/>
            <w:szCs w:val="16"/>
          </w:rPr>
          <w:tab/>
        </w:r>
        <w:r w:rsidRPr="00024664">
          <w:rPr>
            <w:rFonts w:ascii="Verdana" w:hAnsi="Verdana"/>
            <w:noProof/>
            <w:webHidden/>
            <w:sz w:val="16"/>
            <w:szCs w:val="16"/>
          </w:rPr>
          <w:fldChar w:fldCharType="begin"/>
        </w:r>
        <w:r w:rsidRPr="00024664">
          <w:rPr>
            <w:rFonts w:ascii="Verdana" w:hAnsi="Verdana"/>
            <w:noProof/>
            <w:webHidden/>
            <w:sz w:val="16"/>
            <w:szCs w:val="16"/>
          </w:rPr>
          <w:instrText xml:space="preserve"> PAGEREF _Toc449358895 \h </w:instrText>
        </w:r>
        <w:r w:rsidRPr="00024664">
          <w:rPr>
            <w:rFonts w:ascii="Verdana" w:hAnsi="Verdana"/>
            <w:noProof/>
            <w:webHidden/>
            <w:sz w:val="16"/>
            <w:szCs w:val="16"/>
          </w:rPr>
        </w:r>
        <w:r w:rsidRPr="00024664">
          <w:rPr>
            <w:rFonts w:ascii="Verdana" w:hAnsi="Verdana"/>
            <w:noProof/>
            <w:webHidden/>
            <w:sz w:val="16"/>
            <w:szCs w:val="16"/>
          </w:rPr>
          <w:fldChar w:fldCharType="separate"/>
        </w:r>
        <w:r w:rsidRPr="00024664">
          <w:rPr>
            <w:rFonts w:ascii="Verdana" w:hAnsi="Verdana"/>
            <w:noProof/>
            <w:webHidden/>
            <w:sz w:val="16"/>
            <w:szCs w:val="16"/>
          </w:rPr>
          <w:t>31</w:t>
        </w:r>
        <w:r w:rsidRPr="00024664">
          <w:rPr>
            <w:rFonts w:ascii="Verdana" w:hAnsi="Verdana"/>
            <w:noProof/>
            <w:webHidden/>
            <w:sz w:val="16"/>
            <w:szCs w:val="16"/>
          </w:rPr>
          <w:fldChar w:fldCharType="end"/>
        </w:r>
      </w:hyperlink>
    </w:p>
    <w:p w14:paraId="4E90BFAB" w14:textId="77777777" w:rsidR="00024664" w:rsidRPr="00024664" w:rsidRDefault="00024664">
      <w:pPr>
        <w:pStyle w:val="TOC2"/>
        <w:tabs>
          <w:tab w:val="left" w:pos="800"/>
          <w:tab w:val="right" w:leader="dot" w:pos="7361"/>
        </w:tabs>
        <w:rPr>
          <w:rFonts w:ascii="Verdana" w:eastAsiaTheme="minorEastAsia" w:hAnsi="Verdana" w:cstheme="minorBidi"/>
          <w:b w:val="0"/>
          <w:noProof/>
          <w:sz w:val="16"/>
          <w:szCs w:val="16"/>
          <w:lang w:val="en-US" w:eastAsia="en-US"/>
        </w:rPr>
      </w:pPr>
      <w:hyperlink w:anchor="_Toc449358896" w:history="1">
        <w:r w:rsidRPr="00024664">
          <w:rPr>
            <w:rStyle w:val="Hyperlink"/>
            <w:noProof/>
            <w:sz w:val="16"/>
            <w:szCs w:val="16"/>
          </w:rPr>
          <w:t>4.5</w:t>
        </w:r>
        <w:r w:rsidRPr="00024664">
          <w:rPr>
            <w:rFonts w:ascii="Verdana" w:eastAsiaTheme="minorEastAsia" w:hAnsi="Verdana" w:cstheme="minorBidi"/>
            <w:b w:val="0"/>
            <w:noProof/>
            <w:sz w:val="16"/>
            <w:szCs w:val="16"/>
            <w:lang w:val="en-US" w:eastAsia="en-US"/>
          </w:rPr>
          <w:tab/>
        </w:r>
        <w:r w:rsidRPr="00024664">
          <w:rPr>
            <w:rStyle w:val="Hyperlink"/>
            <w:noProof/>
            <w:sz w:val="16"/>
            <w:szCs w:val="16"/>
          </w:rPr>
          <w:t>Actie: Registratie naamgebruik</w:t>
        </w:r>
        <w:r w:rsidRPr="00024664">
          <w:rPr>
            <w:rFonts w:ascii="Verdana" w:hAnsi="Verdana"/>
            <w:noProof/>
            <w:webHidden/>
            <w:sz w:val="16"/>
            <w:szCs w:val="16"/>
          </w:rPr>
          <w:tab/>
        </w:r>
        <w:r w:rsidRPr="00024664">
          <w:rPr>
            <w:rFonts w:ascii="Verdana" w:hAnsi="Verdana"/>
            <w:noProof/>
            <w:webHidden/>
            <w:sz w:val="16"/>
            <w:szCs w:val="16"/>
          </w:rPr>
          <w:fldChar w:fldCharType="begin"/>
        </w:r>
        <w:r w:rsidRPr="00024664">
          <w:rPr>
            <w:rFonts w:ascii="Verdana" w:hAnsi="Verdana"/>
            <w:noProof/>
            <w:webHidden/>
            <w:sz w:val="16"/>
            <w:szCs w:val="16"/>
          </w:rPr>
          <w:instrText xml:space="preserve"> PAGEREF _Toc449358896 \h </w:instrText>
        </w:r>
        <w:r w:rsidRPr="00024664">
          <w:rPr>
            <w:rFonts w:ascii="Verdana" w:hAnsi="Verdana"/>
            <w:noProof/>
            <w:webHidden/>
            <w:sz w:val="16"/>
            <w:szCs w:val="16"/>
          </w:rPr>
        </w:r>
        <w:r w:rsidRPr="00024664">
          <w:rPr>
            <w:rFonts w:ascii="Verdana" w:hAnsi="Verdana"/>
            <w:noProof/>
            <w:webHidden/>
            <w:sz w:val="16"/>
            <w:szCs w:val="16"/>
          </w:rPr>
          <w:fldChar w:fldCharType="separate"/>
        </w:r>
        <w:r w:rsidRPr="00024664">
          <w:rPr>
            <w:rFonts w:ascii="Verdana" w:hAnsi="Verdana"/>
            <w:noProof/>
            <w:webHidden/>
            <w:sz w:val="16"/>
            <w:szCs w:val="16"/>
          </w:rPr>
          <w:t>32</w:t>
        </w:r>
        <w:r w:rsidRPr="00024664">
          <w:rPr>
            <w:rFonts w:ascii="Verdana" w:hAnsi="Verdana"/>
            <w:noProof/>
            <w:webHidden/>
            <w:sz w:val="16"/>
            <w:szCs w:val="16"/>
          </w:rPr>
          <w:fldChar w:fldCharType="end"/>
        </w:r>
      </w:hyperlink>
    </w:p>
    <w:p w14:paraId="2215D6AB" w14:textId="77777777" w:rsidR="00024664" w:rsidRPr="00024664" w:rsidRDefault="00024664">
      <w:pPr>
        <w:pStyle w:val="TOC1"/>
        <w:tabs>
          <w:tab w:val="left" w:pos="480"/>
          <w:tab w:val="right" w:leader="dot" w:pos="7361"/>
        </w:tabs>
        <w:rPr>
          <w:rFonts w:ascii="Verdana" w:eastAsiaTheme="minorEastAsia" w:hAnsi="Verdana" w:cstheme="minorBidi"/>
          <w:b w:val="0"/>
          <w:noProof/>
          <w:sz w:val="16"/>
          <w:szCs w:val="16"/>
          <w:lang w:val="en-US" w:eastAsia="en-US"/>
        </w:rPr>
      </w:pPr>
      <w:hyperlink w:anchor="_Toc449358897" w:history="1">
        <w:r w:rsidRPr="00024664">
          <w:rPr>
            <w:rStyle w:val="Hyperlink"/>
            <w:noProof/>
            <w:sz w:val="16"/>
            <w:szCs w:val="16"/>
          </w:rPr>
          <w:t>5</w:t>
        </w:r>
        <w:r w:rsidRPr="00024664">
          <w:rPr>
            <w:rFonts w:ascii="Verdana" w:eastAsiaTheme="minorEastAsia" w:hAnsi="Verdana" w:cstheme="minorBidi"/>
            <w:b w:val="0"/>
            <w:noProof/>
            <w:sz w:val="16"/>
            <w:szCs w:val="16"/>
            <w:lang w:val="en-US" w:eastAsia="en-US"/>
          </w:rPr>
          <w:tab/>
        </w:r>
        <w:r w:rsidRPr="00024664">
          <w:rPr>
            <w:rStyle w:val="Hyperlink"/>
            <w:noProof/>
            <w:sz w:val="16"/>
            <w:szCs w:val="16"/>
          </w:rPr>
          <w:t>Conclusie</w:t>
        </w:r>
        <w:r w:rsidRPr="00024664">
          <w:rPr>
            <w:rFonts w:ascii="Verdana" w:hAnsi="Verdana"/>
            <w:noProof/>
            <w:webHidden/>
            <w:sz w:val="16"/>
            <w:szCs w:val="16"/>
          </w:rPr>
          <w:tab/>
        </w:r>
        <w:r w:rsidRPr="00024664">
          <w:rPr>
            <w:rFonts w:ascii="Verdana" w:hAnsi="Verdana"/>
            <w:noProof/>
            <w:webHidden/>
            <w:sz w:val="16"/>
            <w:szCs w:val="16"/>
          </w:rPr>
          <w:fldChar w:fldCharType="begin"/>
        </w:r>
        <w:r w:rsidRPr="00024664">
          <w:rPr>
            <w:rFonts w:ascii="Verdana" w:hAnsi="Verdana"/>
            <w:noProof/>
            <w:webHidden/>
            <w:sz w:val="16"/>
            <w:szCs w:val="16"/>
          </w:rPr>
          <w:instrText xml:space="preserve"> PAGEREF _Toc449358897 \h </w:instrText>
        </w:r>
        <w:r w:rsidRPr="00024664">
          <w:rPr>
            <w:rFonts w:ascii="Verdana" w:hAnsi="Verdana"/>
            <w:noProof/>
            <w:webHidden/>
            <w:sz w:val="16"/>
            <w:szCs w:val="16"/>
          </w:rPr>
        </w:r>
        <w:r w:rsidRPr="00024664">
          <w:rPr>
            <w:rFonts w:ascii="Verdana" w:hAnsi="Verdana"/>
            <w:noProof/>
            <w:webHidden/>
            <w:sz w:val="16"/>
            <w:szCs w:val="16"/>
          </w:rPr>
          <w:fldChar w:fldCharType="separate"/>
        </w:r>
        <w:r w:rsidRPr="00024664">
          <w:rPr>
            <w:rFonts w:ascii="Verdana" w:hAnsi="Verdana"/>
            <w:noProof/>
            <w:webHidden/>
            <w:sz w:val="16"/>
            <w:szCs w:val="16"/>
          </w:rPr>
          <w:t>33</w:t>
        </w:r>
        <w:r w:rsidRPr="00024664">
          <w:rPr>
            <w:rFonts w:ascii="Verdana" w:hAnsi="Verdana"/>
            <w:noProof/>
            <w:webHidden/>
            <w:sz w:val="16"/>
            <w:szCs w:val="16"/>
          </w:rPr>
          <w:fldChar w:fldCharType="end"/>
        </w:r>
      </w:hyperlink>
    </w:p>
    <w:p w14:paraId="3AD925E7" w14:textId="77777777" w:rsidR="00024664" w:rsidRPr="00024664" w:rsidRDefault="00024664">
      <w:pPr>
        <w:pStyle w:val="TOC2"/>
        <w:tabs>
          <w:tab w:val="left" w:pos="800"/>
          <w:tab w:val="right" w:leader="dot" w:pos="7361"/>
        </w:tabs>
        <w:rPr>
          <w:rFonts w:ascii="Verdana" w:eastAsiaTheme="minorEastAsia" w:hAnsi="Verdana" w:cstheme="minorBidi"/>
          <w:b w:val="0"/>
          <w:noProof/>
          <w:sz w:val="16"/>
          <w:szCs w:val="16"/>
          <w:lang w:val="en-US" w:eastAsia="en-US"/>
        </w:rPr>
      </w:pPr>
      <w:hyperlink w:anchor="_Toc449358898" w:history="1">
        <w:r w:rsidRPr="00024664">
          <w:rPr>
            <w:rStyle w:val="Hyperlink"/>
            <w:noProof/>
            <w:sz w:val="16"/>
            <w:szCs w:val="16"/>
          </w:rPr>
          <w:t>5.1</w:t>
        </w:r>
        <w:r w:rsidRPr="00024664">
          <w:rPr>
            <w:rFonts w:ascii="Verdana" w:eastAsiaTheme="minorEastAsia" w:hAnsi="Verdana" w:cstheme="minorBidi"/>
            <w:b w:val="0"/>
            <w:noProof/>
            <w:sz w:val="16"/>
            <w:szCs w:val="16"/>
            <w:lang w:val="en-US" w:eastAsia="en-US"/>
          </w:rPr>
          <w:tab/>
        </w:r>
        <w:r w:rsidRPr="00024664">
          <w:rPr>
            <w:rStyle w:val="Hyperlink"/>
            <w:noProof/>
            <w:sz w:val="16"/>
            <w:szCs w:val="16"/>
          </w:rPr>
          <w:t>Evaluatie</w:t>
        </w:r>
        <w:r w:rsidRPr="00024664">
          <w:rPr>
            <w:rFonts w:ascii="Verdana" w:hAnsi="Verdana"/>
            <w:noProof/>
            <w:webHidden/>
            <w:sz w:val="16"/>
            <w:szCs w:val="16"/>
          </w:rPr>
          <w:tab/>
        </w:r>
        <w:r w:rsidRPr="00024664">
          <w:rPr>
            <w:rFonts w:ascii="Verdana" w:hAnsi="Verdana"/>
            <w:noProof/>
            <w:webHidden/>
            <w:sz w:val="16"/>
            <w:szCs w:val="16"/>
          </w:rPr>
          <w:fldChar w:fldCharType="begin"/>
        </w:r>
        <w:r w:rsidRPr="00024664">
          <w:rPr>
            <w:rFonts w:ascii="Verdana" w:hAnsi="Verdana"/>
            <w:noProof/>
            <w:webHidden/>
            <w:sz w:val="16"/>
            <w:szCs w:val="16"/>
          </w:rPr>
          <w:instrText xml:space="preserve"> PAGEREF _Toc449358898 \h </w:instrText>
        </w:r>
        <w:r w:rsidRPr="00024664">
          <w:rPr>
            <w:rFonts w:ascii="Verdana" w:hAnsi="Verdana"/>
            <w:noProof/>
            <w:webHidden/>
            <w:sz w:val="16"/>
            <w:szCs w:val="16"/>
          </w:rPr>
        </w:r>
        <w:r w:rsidRPr="00024664">
          <w:rPr>
            <w:rFonts w:ascii="Verdana" w:hAnsi="Verdana"/>
            <w:noProof/>
            <w:webHidden/>
            <w:sz w:val="16"/>
            <w:szCs w:val="16"/>
          </w:rPr>
          <w:fldChar w:fldCharType="separate"/>
        </w:r>
        <w:r w:rsidRPr="00024664">
          <w:rPr>
            <w:rFonts w:ascii="Verdana" w:hAnsi="Verdana"/>
            <w:noProof/>
            <w:webHidden/>
            <w:sz w:val="16"/>
            <w:szCs w:val="16"/>
          </w:rPr>
          <w:t>33</w:t>
        </w:r>
        <w:r w:rsidRPr="00024664">
          <w:rPr>
            <w:rFonts w:ascii="Verdana" w:hAnsi="Verdana"/>
            <w:noProof/>
            <w:webHidden/>
            <w:sz w:val="16"/>
            <w:szCs w:val="16"/>
          </w:rPr>
          <w:fldChar w:fldCharType="end"/>
        </w:r>
      </w:hyperlink>
    </w:p>
    <w:p w14:paraId="378FE935" w14:textId="77777777" w:rsidR="00024664" w:rsidRPr="00024664" w:rsidRDefault="00024664">
      <w:pPr>
        <w:pStyle w:val="TOC2"/>
        <w:tabs>
          <w:tab w:val="left" w:pos="800"/>
          <w:tab w:val="right" w:leader="dot" w:pos="7361"/>
        </w:tabs>
        <w:rPr>
          <w:rFonts w:ascii="Verdana" w:eastAsiaTheme="minorEastAsia" w:hAnsi="Verdana" w:cstheme="minorBidi"/>
          <w:b w:val="0"/>
          <w:noProof/>
          <w:sz w:val="16"/>
          <w:szCs w:val="16"/>
          <w:lang w:val="en-US" w:eastAsia="en-US"/>
        </w:rPr>
      </w:pPr>
      <w:hyperlink w:anchor="_Toc449358899" w:history="1">
        <w:r w:rsidRPr="00024664">
          <w:rPr>
            <w:rStyle w:val="Hyperlink"/>
            <w:noProof/>
            <w:sz w:val="16"/>
            <w:szCs w:val="16"/>
          </w:rPr>
          <w:t>5.2</w:t>
        </w:r>
        <w:r w:rsidRPr="00024664">
          <w:rPr>
            <w:rFonts w:ascii="Verdana" w:eastAsiaTheme="minorEastAsia" w:hAnsi="Verdana" w:cstheme="minorBidi"/>
            <w:b w:val="0"/>
            <w:noProof/>
            <w:sz w:val="16"/>
            <w:szCs w:val="16"/>
            <w:lang w:val="en-US" w:eastAsia="en-US"/>
          </w:rPr>
          <w:tab/>
        </w:r>
        <w:r w:rsidRPr="00024664">
          <w:rPr>
            <w:rStyle w:val="Hyperlink"/>
            <w:noProof/>
            <w:sz w:val="16"/>
            <w:szCs w:val="16"/>
          </w:rPr>
          <w:t>Aandachtspunt</w:t>
        </w:r>
        <w:r w:rsidRPr="00024664">
          <w:rPr>
            <w:rFonts w:ascii="Verdana" w:hAnsi="Verdana"/>
            <w:noProof/>
            <w:webHidden/>
            <w:sz w:val="16"/>
            <w:szCs w:val="16"/>
          </w:rPr>
          <w:tab/>
        </w:r>
        <w:r w:rsidRPr="00024664">
          <w:rPr>
            <w:rFonts w:ascii="Verdana" w:hAnsi="Verdana"/>
            <w:noProof/>
            <w:webHidden/>
            <w:sz w:val="16"/>
            <w:szCs w:val="16"/>
          </w:rPr>
          <w:fldChar w:fldCharType="begin"/>
        </w:r>
        <w:r w:rsidRPr="00024664">
          <w:rPr>
            <w:rFonts w:ascii="Verdana" w:hAnsi="Verdana"/>
            <w:noProof/>
            <w:webHidden/>
            <w:sz w:val="16"/>
            <w:szCs w:val="16"/>
          </w:rPr>
          <w:instrText xml:space="preserve"> PAGEREF _Toc449358899 \h </w:instrText>
        </w:r>
        <w:r w:rsidRPr="00024664">
          <w:rPr>
            <w:rFonts w:ascii="Verdana" w:hAnsi="Verdana"/>
            <w:noProof/>
            <w:webHidden/>
            <w:sz w:val="16"/>
            <w:szCs w:val="16"/>
          </w:rPr>
        </w:r>
        <w:r w:rsidRPr="00024664">
          <w:rPr>
            <w:rFonts w:ascii="Verdana" w:hAnsi="Verdana"/>
            <w:noProof/>
            <w:webHidden/>
            <w:sz w:val="16"/>
            <w:szCs w:val="16"/>
          </w:rPr>
          <w:fldChar w:fldCharType="separate"/>
        </w:r>
        <w:r w:rsidRPr="00024664">
          <w:rPr>
            <w:rFonts w:ascii="Verdana" w:hAnsi="Verdana"/>
            <w:noProof/>
            <w:webHidden/>
            <w:sz w:val="16"/>
            <w:szCs w:val="16"/>
          </w:rPr>
          <w:t>33</w:t>
        </w:r>
        <w:r w:rsidRPr="00024664">
          <w:rPr>
            <w:rFonts w:ascii="Verdana" w:hAnsi="Verdana"/>
            <w:noProof/>
            <w:webHidden/>
            <w:sz w:val="16"/>
            <w:szCs w:val="16"/>
          </w:rPr>
          <w:fldChar w:fldCharType="end"/>
        </w:r>
      </w:hyperlink>
    </w:p>
    <w:p w14:paraId="26F26B60" w14:textId="77777777" w:rsidR="00024664" w:rsidRPr="00024664" w:rsidRDefault="00024664">
      <w:pPr>
        <w:pStyle w:val="TOC2"/>
        <w:tabs>
          <w:tab w:val="left" w:pos="800"/>
          <w:tab w:val="right" w:leader="dot" w:pos="7361"/>
        </w:tabs>
        <w:rPr>
          <w:rFonts w:ascii="Verdana" w:eastAsiaTheme="minorEastAsia" w:hAnsi="Verdana" w:cstheme="minorBidi"/>
          <w:b w:val="0"/>
          <w:noProof/>
          <w:sz w:val="16"/>
          <w:szCs w:val="16"/>
          <w:lang w:val="en-US" w:eastAsia="en-US"/>
        </w:rPr>
      </w:pPr>
      <w:hyperlink w:anchor="_Toc449358900" w:history="1">
        <w:r w:rsidRPr="00024664">
          <w:rPr>
            <w:rStyle w:val="Hyperlink"/>
            <w:noProof/>
            <w:sz w:val="16"/>
            <w:szCs w:val="16"/>
          </w:rPr>
          <w:t>5.3</w:t>
        </w:r>
        <w:r w:rsidRPr="00024664">
          <w:rPr>
            <w:rFonts w:ascii="Verdana" w:eastAsiaTheme="minorEastAsia" w:hAnsi="Verdana" w:cstheme="minorBidi"/>
            <w:b w:val="0"/>
            <w:noProof/>
            <w:sz w:val="16"/>
            <w:szCs w:val="16"/>
            <w:lang w:val="en-US" w:eastAsia="en-US"/>
          </w:rPr>
          <w:tab/>
        </w:r>
        <w:r w:rsidRPr="00024664">
          <w:rPr>
            <w:rStyle w:val="Hyperlink"/>
            <w:noProof/>
            <w:sz w:val="16"/>
            <w:szCs w:val="16"/>
          </w:rPr>
          <w:t>Conclusie</w:t>
        </w:r>
        <w:r w:rsidRPr="00024664">
          <w:rPr>
            <w:rFonts w:ascii="Verdana" w:hAnsi="Verdana"/>
            <w:noProof/>
            <w:webHidden/>
            <w:sz w:val="16"/>
            <w:szCs w:val="16"/>
          </w:rPr>
          <w:tab/>
        </w:r>
        <w:r w:rsidRPr="00024664">
          <w:rPr>
            <w:rFonts w:ascii="Verdana" w:hAnsi="Verdana"/>
            <w:noProof/>
            <w:webHidden/>
            <w:sz w:val="16"/>
            <w:szCs w:val="16"/>
          </w:rPr>
          <w:fldChar w:fldCharType="begin"/>
        </w:r>
        <w:r w:rsidRPr="00024664">
          <w:rPr>
            <w:rFonts w:ascii="Verdana" w:hAnsi="Verdana"/>
            <w:noProof/>
            <w:webHidden/>
            <w:sz w:val="16"/>
            <w:szCs w:val="16"/>
          </w:rPr>
          <w:instrText xml:space="preserve"> PAGEREF _Toc449358900 \h </w:instrText>
        </w:r>
        <w:r w:rsidRPr="00024664">
          <w:rPr>
            <w:rFonts w:ascii="Verdana" w:hAnsi="Verdana"/>
            <w:noProof/>
            <w:webHidden/>
            <w:sz w:val="16"/>
            <w:szCs w:val="16"/>
          </w:rPr>
        </w:r>
        <w:r w:rsidRPr="00024664">
          <w:rPr>
            <w:rFonts w:ascii="Verdana" w:hAnsi="Verdana"/>
            <w:noProof/>
            <w:webHidden/>
            <w:sz w:val="16"/>
            <w:szCs w:val="16"/>
          </w:rPr>
          <w:fldChar w:fldCharType="separate"/>
        </w:r>
        <w:r w:rsidRPr="00024664">
          <w:rPr>
            <w:rFonts w:ascii="Verdana" w:hAnsi="Verdana"/>
            <w:noProof/>
            <w:webHidden/>
            <w:sz w:val="16"/>
            <w:szCs w:val="16"/>
          </w:rPr>
          <w:t>33</w:t>
        </w:r>
        <w:r w:rsidRPr="00024664">
          <w:rPr>
            <w:rFonts w:ascii="Verdana" w:hAnsi="Verdana"/>
            <w:noProof/>
            <w:webHidden/>
            <w:sz w:val="16"/>
            <w:szCs w:val="16"/>
          </w:rPr>
          <w:fldChar w:fldCharType="end"/>
        </w:r>
      </w:hyperlink>
    </w:p>
    <w:p w14:paraId="3D0E028A" w14:textId="77777777" w:rsidR="00024664" w:rsidRPr="00024664" w:rsidRDefault="00024664">
      <w:pPr>
        <w:pStyle w:val="TOC1"/>
        <w:tabs>
          <w:tab w:val="right" w:leader="dot" w:pos="7361"/>
        </w:tabs>
        <w:rPr>
          <w:rFonts w:ascii="Verdana" w:eastAsiaTheme="minorEastAsia" w:hAnsi="Verdana" w:cstheme="minorBidi"/>
          <w:b w:val="0"/>
          <w:noProof/>
          <w:sz w:val="16"/>
          <w:szCs w:val="16"/>
          <w:lang w:val="en-US" w:eastAsia="en-US"/>
        </w:rPr>
      </w:pPr>
      <w:hyperlink w:anchor="_Toc449358901" w:history="1">
        <w:r w:rsidRPr="00024664">
          <w:rPr>
            <w:rStyle w:val="Hyperlink"/>
            <w:noProof/>
            <w:sz w:val="16"/>
            <w:szCs w:val="16"/>
          </w:rPr>
          <w:t>Bijlage I: Overzicht totalen per use case voor Levering</w:t>
        </w:r>
        <w:r w:rsidRPr="00024664">
          <w:rPr>
            <w:rFonts w:ascii="Verdana" w:hAnsi="Verdana"/>
            <w:noProof/>
            <w:webHidden/>
            <w:sz w:val="16"/>
            <w:szCs w:val="16"/>
          </w:rPr>
          <w:tab/>
        </w:r>
        <w:r w:rsidRPr="00024664">
          <w:rPr>
            <w:rFonts w:ascii="Verdana" w:hAnsi="Verdana"/>
            <w:noProof/>
            <w:webHidden/>
            <w:sz w:val="16"/>
            <w:szCs w:val="16"/>
          </w:rPr>
          <w:fldChar w:fldCharType="begin"/>
        </w:r>
        <w:r w:rsidRPr="00024664">
          <w:rPr>
            <w:rFonts w:ascii="Verdana" w:hAnsi="Verdana"/>
            <w:noProof/>
            <w:webHidden/>
            <w:sz w:val="16"/>
            <w:szCs w:val="16"/>
          </w:rPr>
          <w:instrText xml:space="preserve"> PAGEREF _Toc449358901 \h </w:instrText>
        </w:r>
        <w:r w:rsidRPr="00024664">
          <w:rPr>
            <w:rFonts w:ascii="Verdana" w:hAnsi="Verdana"/>
            <w:noProof/>
            <w:webHidden/>
            <w:sz w:val="16"/>
            <w:szCs w:val="16"/>
          </w:rPr>
        </w:r>
        <w:r w:rsidRPr="00024664">
          <w:rPr>
            <w:rFonts w:ascii="Verdana" w:hAnsi="Verdana"/>
            <w:noProof/>
            <w:webHidden/>
            <w:sz w:val="16"/>
            <w:szCs w:val="16"/>
          </w:rPr>
          <w:fldChar w:fldCharType="separate"/>
        </w:r>
        <w:r w:rsidRPr="00024664">
          <w:rPr>
            <w:rFonts w:ascii="Verdana" w:hAnsi="Verdana"/>
            <w:noProof/>
            <w:webHidden/>
            <w:sz w:val="16"/>
            <w:szCs w:val="16"/>
          </w:rPr>
          <w:t>34</w:t>
        </w:r>
        <w:r w:rsidRPr="00024664">
          <w:rPr>
            <w:rFonts w:ascii="Verdana" w:hAnsi="Verdana"/>
            <w:noProof/>
            <w:webHidden/>
            <w:sz w:val="16"/>
            <w:szCs w:val="16"/>
          </w:rPr>
          <w:fldChar w:fldCharType="end"/>
        </w:r>
      </w:hyperlink>
    </w:p>
    <w:p w14:paraId="5D84389B" w14:textId="77777777" w:rsidR="00024664" w:rsidRPr="00024664" w:rsidRDefault="00024664">
      <w:pPr>
        <w:pStyle w:val="TOC1"/>
        <w:tabs>
          <w:tab w:val="right" w:leader="dot" w:pos="7361"/>
        </w:tabs>
        <w:rPr>
          <w:rFonts w:ascii="Verdana" w:eastAsiaTheme="minorEastAsia" w:hAnsi="Verdana" w:cstheme="minorBidi"/>
          <w:b w:val="0"/>
          <w:noProof/>
          <w:sz w:val="16"/>
          <w:szCs w:val="16"/>
          <w:lang w:val="en-US" w:eastAsia="en-US"/>
        </w:rPr>
      </w:pPr>
      <w:hyperlink w:anchor="_Toc449358902" w:history="1">
        <w:r w:rsidRPr="00024664">
          <w:rPr>
            <w:rStyle w:val="Hyperlink"/>
            <w:noProof/>
            <w:sz w:val="16"/>
            <w:szCs w:val="16"/>
          </w:rPr>
          <w:t>Bijlage II: Overzicht totalen Functionele story test (Levering)</w:t>
        </w:r>
        <w:r w:rsidRPr="00024664">
          <w:rPr>
            <w:rFonts w:ascii="Verdana" w:hAnsi="Verdana"/>
            <w:noProof/>
            <w:webHidden/>
            <w:sz w:val="16"/>
            <w:szCs w:val="16"/>
          </w:rPr>
          <w:tab/>
        </w:r>
        <w:r w:rsidRPr="00024664">
          <w:rPr>
            <w:rFonts w:ascii="Verdana" w:hAnsi="Verdana"/>
            <w:noProof/>
            <w:webHidden/>
            <w:sz w:val="16"/>
            <w:szCs w:val="16"/>
          </w:rPr>
          <w:fldChar w:fldCharType="begin"/>
        </w:r>
        <w:r w:rsidRPr="00024664">
          <w:rPr>
            <w:rFonts w:ascii="Verdana" w:hAnsi="Verdana"/>
            <w:noProof/>
            <w:webHidden/>
            <w:sz w:val="16"/>
            <w:szCs w:val="16"/>
          </w:rPr>
          <w:instrText xml:space="preserve"> PAGEREF _Toc449358902 \h </w:instrText>
        </w:r>
        <w:r w:rsidRPr="00024664">
          <w:rPr>
            <w:rFonts w:ascii="Verdana" w:hAnsi="Verdana"/>
            <w:noProof/>
            <w:webHidden/>
            <w:sz w:val="16"/>
            <w:szCs w:val="16"/>
          </w:rPr>
        </w:r>
        <w:r w:rsidRPr="00024664">
          <w:rPr>
            <w:rFonts w:ascii="Verdana" w:hAnsi="Verdana"/>
            <w:noProof/>
            <w:webHidden/>
            <w:sz w:val="16"/>
            <w:szCs w:val="16"/>
          </w:rPr>
          <w:fldChar w:fldCharType="separate"/>
        </w:r>
        <w:r w:rsidRPr="00024664">
          <w:rPr>
            <w:rFonts w:ascii="Verdana" w:hAnsi="Verdana"/>
            <w:noProof/>
            <w:webHidden/>
            <w:sz w:val="16"/>
            <w:szCs w:val="16"/>
          </w:rPr>
          <w:t>35</w:t>
        </w:r>
        <w:r w:rsidRPr="00024664">
          <w:rPr>
            <w:rFonts w:ascii="Verdana" w:hAnsi="Verdana"/>
            <w:noProof/>
            <w:webHidden/>
            <w:sz w:val="16"/>
            <w:szCs w:val="16"/>
          </w:rPr>
          <w:fldChar w:fldCharType="end"/>
        </w:r>
      </w:hyperlink>
    </w:p>
    <w:p w14:paraId="39580113" w14:textId="1A4B3112" w:rsidR="000A5FF0" w:rsidRPr="00C85C34" w:rsidRDefault="00210E4C" w:rsidP="00055CDB">
      <w:pPr>
        <w:pStyle w:val="Kopzondernummering"/>
        <w:tabs>
          <w:tab w:val="left" w:pos="5937"/>
        </w:tabs>
        <w:spacing w:line="276" w:lineRule="auto"/>
        <w:jc w:val="both"/>
        <w:rPr>
          <w:sz w:val="16"/>
          <w:szCs w:val="16"/>
        </w:rPr>
      </w:pPr>
      <w:r w:rsidRPr="00024664">
        <w:rPr>
          <w:sz w:val="16"/>
          <w:szCs w:val="16"/>
        </w:rPr>
        <w:fldChar w:fldCharType="end"/>
      </w:r>
      <w:r w:rsidR="00055CDB" w:rsidRPr="00C85C34">
        <w:rPr>
          <w:sz w:val="16"/>
          <w:szCs w:val="16"/>
        </w:rPr>
        <w:tab/>
      </w:r>
    </w:p>
    <w:p w14:paraId="410E9F64" w14:textId="77777777" w:rsidR="009E72D4" w:rsidRPr="00A94CA8" w:rsidRDefault="009E72D4">
      <w:pPr>
        <w:spacing w:after="0" w:line="240" w:lineRule="auto"/>
        <w:rPr>
          <w:rFonts w:cs="Arial"/>
          <w:bCs/>
          <w:kern w:val="32"/>
          <w:szCs w:val="16"/>
        </w:rPr>
      </w:pPr>
      <w:bookmarkStart w:id="73" w:name="_Toc243110904"/>
      <w:bookmarkStart w:id="74" w:name="_Toc244067160"/>
      <w:bookmarkStart w:id="75" w:name="_Toc247602106"/>
      <w:bookmarkStart w:id="76" w:name="_Toc266281390"/>
      <w:r w:rsidRPr="00A94CA8">
        <w:rPr>
          <w:szCs w:val="16"/>
        </w:rPr>
        <w:br w:type="page"/>
      </w:r>
    </w:p>
    <w:p w14:paraId="0F4313BF" w14:textId="1B593F2F" w:rsidR="004D242D" w:rsidRDefault="004D242D" w:rsidP="00C3566A">
      <w:pPr>
        <w:pStyle w:val="Heading1"/>
        <w:numPr>
          <w:ilvl w:val="0"/>
          <w:numId w:val="0"/>
        </w:numPr>
        <w:spacing w:line="276" w:lineRule="auto"/>
        <w:ind w:left="432" w:hanging="432"/>
        <w:jc w:val="both"/>
        <w:rPr>
          <w:lang w:val="nl-NL"/>
        </w:rPr>
      </w:pPr>
      <w:bookmarkStart w:id="77" w:name="_Toc316811964"/>
      <w:bookmarkStart w:id="78" w:name="_Toc316906724"/>
      <w:bookmarkStart w:id="79" w:name="_Toc322772357"/>
      <w:bookmarkStart w:id="80" w:name="_Toc449358862"/>
      <w:r>
        <w:rPr>
          <w:lang w:val="nl-NL"/>
        </w:rPr>
        <w:lastRenderedPageBreak/>
        <w:t>Management samenvatting</w:t>
      </w:r>
      <w:bookmarkEnd w:id="77"/>
      <w:bookmarkEnd w:id="78"/>
      <w:bookmarkEnd w:id="79"/>
      <w:bookmarkEnd w:id="80"/>
    </w:p>
    <w:p w14:paraId="6267A98E" w14:textId="182E2199" w:rsidR="00C3566A" w:rsidRPr="00807D7F" w:rsidRDefault="00C3566A" w:rsidP="00C3566A">
      <w:pPr>
        <w:widowControl w:val="0"/>
        <w:autoSpaceDE w:val="0"/>
        <w:autoSpaceDN w:val="0"/>
        <w:adjustRightInd w:val="0"/>
        <w:spacing w:after="240" w:line="240" w:lineRule="auto"/>
      </w:pPr>
      <w:r w:rsidRPr="00807D7F">
        <w:t xml:space="preserve">Dit document beschrijft het verloop en het resultaat van de functionele test, ten behoeve van de BRP oplevering van release </w:t>
      </w:r>
      <w:r w:rsidR="000E5FCF">
        <w:t>Carice</w:t>
      </w:r>
      <w:r w:rsidRPr="00807D7F">
        <w:t xml:space="preserve"> en vormt het afsluitende document van deze functionele test.</w:t>
      </w:r>
    </w:p>
    <w:p w14:paraId="479FD253" w14:textId="6BC8E81E" w:rsidR="00DD3254" w:rsidRDefault="00C3566A" w:rsidP="00C3566A">
      <w:pPr>
        <w:widowControl w:val="0"/>
        <w:autoSpaceDE w:val="0"/>
        <w:autoSpaceDN w:val="0"/>
        <w:adjustRightInd w:val="0"/>
        <w:spacing w:after="240" w:line="240" w:lineRule="auto"/>
      </w:pPr>
      <w:r w:rsidRPr="00807D7F">
        <w:t xml:space="preserve">De doelstelling van deze test is het aantonen dat release </w:t>
      </w:r>
      <w:r w:rsidR="000E5FCF">
        <w:t>Carice</w:t>
      </w:r>
      <w:r w:rsidRPr="00807D7F">
        <w:t xml:space="preserve"> aan de gestelde functionele eisen voldoet zoals vastgelegd in de testbasis.</w:t>
      </w:r>
    </w:p>
    <w:p w14:paraId="1803AF10" w14:textId="2356F8CD" w:rsidR="00D30A0F" w:rsidRDefault="00177558" w:rsidP="00C3566A">
      <w:pPr>
        <w:widowControl w:val="0"/>
        <w:autoSpaceDE w:val="0"/>
        <w:autoSpaceDN w:val="0"/>
        <w:adjustRightInd w:val="0"/>
        <w:spacing w:after="240" w:line="240" w:lineRule="auto"/>
      </w:pPr>
      <w:r w:rsidRPr="00177558">
        <w:t>Op basis van de testresultaten</w:t>
      </w:r>
      <w:r w:rsidR="001E71C6">
        <w:t xml:space="preserve"> van </w:t>
      </w:r>
      <w:r w:rsidR="008652A2">
        <w:t>‘</w:t>
      </w:r>
      <w:r w:rsidR="001E71C6">
        <w:t>Levering</w:t>
      </w:r>
      <w:r w:rsidR="008652A2">
        <w:t>’</w:t>
      </w:r>
      <w:r w:rsidRPr="00177558">
        <w:t xml:space="preserve"> is geconstateerd dat de oplevering op de belangrijkste punten voldoet aan de specificaties t.a.v. functionaliteit en dat de openstaande bevindingen geen belemmering vormen voor de uitvoering van vervolg testen.</w:t>
      </w:r>
    </w:p>
    <w:p w14:paraId="4EAE86B5" w14:textId="29617CE3" w:rsidR="008652A2" w:rsidRDefault="008652A2" w:rsidP="00C3566A">
      <w:pPr>
        <w:widowControl w:val="0"/>
        <w:autoSpaceDE w:val="0"/>
        <w:autoSpaceDN w:val="0"/>
        <w:adjustRightInd w:val="0"/>
        <w:spacing w:after="240" w:line="240" w:lineRule="auto"/>
      </w:pPr>
      <w:r>
        <w:t>Voor de ‘Bijhouding’ geldt dat er gestart is met de ontwikkeling (bouw en test) van de regels binnen de administratieve handeling en acties van deze oplevering. Hierbij zijn nog niet alle regels gebouwd en getest. In hoofdstuk 4 van dit document worden de gerealiseerde regels opgesomd.</w:t>
      </w:r>
    </w:p>
    <w:p w14:paraId="49F9ACDA" w14:textId="0A6906A8" w:rsidR="00E50BA4" w:rsidRPr="00E50BA4" w:rsidRDefault="00E50BA4" w:rsidP="00C3566A">
      <w:pPr>
        <w:widowControl w:val="0"/>
        <w:autoSpaceDE w:val="0"/>
        <w:autoSpaceDN w:val="0"/>
        <w:adjustRightInd w:val="0"/>
        <w:spacing w:after="240" w:line="240" w:lineRule="auto"/>
        <w:rPr>
          <w:b/>
        </w:rPr>
      </w:pPr>
      <w:r>
        <w:rPr>
          <w:b/>
        </w:rPr>
        <w:t>Levering</w:t>
      </w:r>
      <w:bookmarkStart w:id="81" w:name="_GoBack"/>
      <w:bookmarkEnd w:id="81"/>
    </w:p>
    <w:tbl>
      <w:tblPr>
        <w:tblStyle w:val="TableGrid"/>
        <w:tblW w:w="8047" w:type="dxa"/>
        <w:tblInd w:w="-34" w:type="dxa"/>
        <w:tblBorders>
          <w:left w:val="none" w:sz="0" w:space="0" w:color="auto"/>
          <w:right w:val="none" w:sz="0" w:space="0" w:color="auto"/>
          <w:insideV w:val="none" w:sz="0" w:space="0" w:color="auto"/>
        </w:tblBorders>
        <w:tblLook w:val="04A0" w:firstRow="1" w:lastRow="0" w:firstColumn="1" w:lastColumn="0" w:noHBand="0" w:noVBand="1"/>
      </w:tblPr>
      <w:tblGrid>
        <w:gridCol w:w="3407"/>
        <w:gridCol w:w="1458"/>
        <w:gridCol w:w="1492"/>
        <w:gridCol w:w="874"/>
        <w:gridCol w:w="816"/>
      </w:tblGrid>
      <w:tr w:rsidR="00DC14A9" w:rsidRPr="00A23838" w14:paraId="251F89CC" w14:textId="77777777" w:rsidTr="00C05250">
        <w:trPr>
          <w:trHeight w:val="463"/>
        </w:trPr>
        <w:tc>
          <w:tcPr>
            <w:tcW w:w="3407" w:type="dxa"/>
            <w:vAlign w:val="bottom"/>
          </w:tcPr>
          <w:p w14:paraId="5624F420" w14:textId="2676E8A1" w:rsidR="004D242D" w:rsidRDefault="00003B3F" w:rsidP="00C05250">
            <w:pPr>
              <w:pStyle w:val="TabelSubkop"/>
            </w:pPr>
            <w:r>
              <w:t>Testvorm</w:t>
            </w:r>
          </w:p>
        </w:tc>
        <w:tc>
          <w:tcPr>
            <w:tcW w:w="1458" w:type="dxa"/>
            <w:vAlign w:val="bottom"/>
          </w:tcPr>
          <w:p w14:paraId="410582A1" w14:textId="5B5139D8" w:rsidR="004D242D" w:rsidRPr="006C30C7" w:rsidRDefault="004D242D" w:rsidP="00C05250">
            <w:pPr>
              <w:pStyle w:val="TabelSubkop"/>
            </w:pPr>
            <w:r>
              <w:t>Aantal logische testgevallen</w:t>
            </w:r>
          </w:p>
        </w:tc>
        <w:tc>
          <w:tcPr>
            <w:tcW w:w="1492" w:type="dxa"/>
            <w:vAlign w:val="bottom"/>
          </w:tcPr>
          <w:p w14:paraId="0B714351" w14:textId="77777777" w:rsidR="004D242D" w:rsidRPr="006C30C7" w:rsidRDefault="004D242D" w:rsidP="00C05250">
            <w:pPr>
              <w:pStyle w:val="TabelSubkop"/>
            </w:pPr>
            <w:r>
              <w:t>Aantal Fysieke testgevallen</w:t>
            </w:r>
          </w:p>
        </w:tc>
        <w:tc>
          <w:tcPr>
            <w:tcW w:w="874" w:type="dxa"/>
            <w:vAlign w:val="bottom"/>
          </w:tcPr>
          <w:p w14:paraId="13303253" w14:textId="77777777" w:rsidR="004D242D" w:rsidRPr="006C30C7" w:rsidRDefault="004D242D" w:rsidP="00C05250">
            <w:pPr>
              <w:pStyle w:val="TabelSubkop"/>
            </w:pPr>
            <w:r>
              <w:t>Aantal OK</w:t>
            </w:r>
          </w:p>
        </w:tc>
        <w:tc>
          <w:tcPr>
            <w:tcW w:w="816" w:type="dxa"/>
            <w:vAlign w:val="bottom"/>
          </w:tcPr>
          <w:p w14:paraId="3B0760F6" w14:textId="77777777" w:rsidR="004D242D" w:rsidRPr="006C30C7" w:rsidRDefault="004D242D" w:rsidP="00C05250">
            <w:pPr>
              <w:pStyle w:val="TabelSubkop"/>
            </w:pPr>
            <w:r>
              <w:t>Aantal NOK</w:t>
            </w:r>
          </w:p>
        </w:tc>
      </w:tr>
      <w:tr w:rsidR="008F4941" w14:paraId="0A2B14D2" w14:textId="77777777" w:rsidTr="00C05250">
        <w:trPr>
          <w:trHeight w:val="240"/>
        </w:trPr>
        <w:tc>
          <w:tcPr>
            <w:tcW w:w="3407" w:type="dxa"/>
            <w:vAlign w:val="bottom"/>
          </w:tcPr>
          <w:p w14:paraId="07FED6F5" w14:textId="6BD2F4DC" w:rsidR="008F4941" w:rsidRDefault="008F4941" w:rsidP="008F4941">
            <w:r>
              <w:t>Use case ART Levering</w:t>
            </w:r>
          </w:p>
        </w:tc>
        <w:tc>
          <w:tcPr>
            <w:tcW w:w="1458" w:type="dxa"/>
            <w:vAlign w:val="bottom"/>
          </w:tcPr>
          <w:p w14:paraId="45F61513" w14:textId="044C1CCC" w:rsidR="008F4941" w:rsidRPr="00A0157A" w:rsidRDefault="008F4941" w:rsidP="008F4941">
            <w:r w:rsidRPr="00A0157A">
              <w:t>563</w:t>
            </w:r>
          </w:p>
        </w:tc>
        <w:tc>
          <w:tcPr>
            <w:tcW w:w="1492" w:type="dxa"/>
            <w:vAlign w:val="bottom"/>
          </w:tcPr>
          <w:p w14:paraId="0C935C10" w14:textId="76F96691" w:rsidR="008F4941" w:rsidRPr="00A0157A" w:rsidRDefault="008F4941" w:rsidP="008F4941">
            <w:r w:rsidRPr="00A0157A">
              <w:t>489</w:t>
            </w:r>
          </w:p>
        </w:tc>
        <w:tc>
          <w:tcPr>
            <w:tcW w:w="874" w:type="dxa"/>
            <w:vAlign w:val="bottom"/>
          </w:tcPr>
          <w:p w14:paraId="0C3F8358" w14:textId="7FCDC436" w:rsidR="008F4941" w:rsidRPr="008F4941" w:rsidRDefault="008F4941" w:rsidP="008F4941">
            <w:r w:rsidRPr="008F4941">
              <w:t>473</w:t>
            </w:r>
          </w:p>
        </w:tc>
        <w:tc>
          <w:tcPr>
            <w:tcW w:w="816" w:type="dxa"/>
            <w:vAlign w:val="bottom"/>
          </w:tcPr>
          <w:p w14:paraId="7B9E7CEA" w14:textId="1300D7C3" w:rsidR="008F4941" w:rsidRPr="008F4941" w:rsidRDefault="008F4941" w:rsidP="008F4941">
            <w:r w:rsidRPr="008F4941">
              <w:t>16</w:t>
            </w:r>
          </w:p>
        </w:tc>
      </w:tr>
      <w:tr w:rsidR="00DD3254" w14:paraId="4CA28D02" w14:textId="77777777" w:rsidTr="00C05250">
        <w:trPr>
          <w:trHeight w:val="240"/>
        </w:trPr>
        <w:tc>
          <w:tcPr>
            <w:tcW w:w="3407" w:type="dxa"/>
            <w:vAlign w:val="bottom"/>
          </w:tcPr>
          <w:p w14:paraId="6344EA19" w14:textId="61321DD6" w:rsidR="00DD3254" w:rsidRPr="00DC14A9" w:rsidRDefault="00A70F6F" w:rsidP="00C05250">
            <w:r>
              <w:t>Geconverteerde GBA Bijhoudingen</w:t>
            </w:r>
          </w:p>
        </w:tc>
        <w:tc>
          <w:tcPr>
            <w:tcW w:w="1458" w:type="dxa"/>
            <w:vAlign w:val="bottom"/>
          </w:tcPr>
          <w:p w14:paraId="65D5A290" w14:textId="1A7F6E21" w:rsidR="00DD3254" w:rsidRDefault="00A70F6F" w:rsidP="00C05250">
            <w:r>
              <w:t>NVT</w:t>
            </w:r>
          </w:p>
        </w:tc>
        <w:tc>
          <w:tcPr>
            <w:tcW w:w="1492" w:type="dxa"/>
            <w:vAlign w:val="bottom"/>
          </w:tcPr>
          <w:p w14:paraId="4FCA5437" w14:textId="0348F5E8" w:rsidR="00DD3254" w:rsidRDefault="00A70F6F" w:rsidP="00C05250">
            <w:r>
              <w:t>274</w:t>
            </w:r>
          </w:p>
        </w:tc>
        <w:tc>
          <w:tcPr>
            <w:tcW w:w="874" w:type="dxa"/>
            <w:vAlign w:val="bottom"/>
          </w:tcPr>
          <w:p w14:paraId="200D9D05" w14:textId="432A3CED" w:rsidR="00DD3254" w:rsidRDefault="00A70F6F" w:rsidP="00C05250">
            <w:r>
              <w:t>274</w:t>
            </w:r>
          </w:p>
        </w:tc>
        <w:tc>
          <w:tcPr>
            <w:tcW w:w="816" w:type="dxa"/>
            <w:vAlign w:val="bottom"/>
          </w:tcPr>
          <w:p w14:paraId="454D96E4" w14:textId="1D90FC99" w:rsidR="00DD3254" w:rsidRDefault="00DD3254" w:rsidP="00C05250">
            <w:r>
              <w:t>0</w:t>
            </w:r>
          </w:p>
        </w:tc>
      </w:tr>
      <w:tr w:rsidR="00003B3F" w14:paraId="6C91CDF6" w14:textId="77777777" w:rsidTr="00C05250">
        <w:trPr>
          <w:trHeight w:val="240"/>
        </w:trPr>
        <w:tc>
          <w:tcPr>
            <w:tcW w:w="3407" w:type="dxa"/>
            <w:vAlign w:val="bottom"/>
          </w:tcPr>
          <w:p w14:paraId="087632BC" w14:textId="4429B0DC" w:rsidR="00003B3F" w:rsidRPr="00A94CA8" w:rsidRDefault="009637D8" w:rsidP="00C05250">
            <w:pPr>
              <w:rPr>
                <w:lang w:val="en-US"/>
              </w:rPr>
            </w:pPr>
            <w:r w:rsidRPr="00A94CA8">
              <w:rPr>
                <w:lang w:val="en-US"/>
              </w:rPr>
              <w:t>Functionele story test (incl</w:t>
            </w:r>
            <w:r w:rsidR="00F5336A" w:rsidRPr="00A94CA8">
              <w:rPr>
                <w:lang w:val="en-US"/>
              </w:rPr>
              <w:t>.</w:t>
            </w:r>
            <w:r w:rsidRPr="00A94CA8">
              <w:rPr>
                <w:lang w:val="en-US"/>
              </w:rPr>
              <w:t xml:space="preserve"> intake test)</w:t>
            </w:r>
          </w:p>
        </w:tc>
        <w:tc>
          <w:tcPr>
            <w:tcW w:w="1458" w:type="dxa"/>
            <w:vAlign w:val="bottom"/>
          </w:tcPr>
          <w:p w14:paraId="3984FA43" w14:textId="3683F09D" w:rsidR="00003B3F" w:rsidRDefault="009637D8" w:rsidP="00C05250">
            <w:r>
              <w:t>NVT</w:t>
            </w:r>
          </w:p>
        </w:tc>
        <w:tc>
          <w:tcPr>
            <w:tcW w:w="1492" w:type="dxa"/>
            <w:vAlign w:val="bottom"/>
          </w:tcPr>
          <w:p w14:paraId="3D81BD5F" w14:textId="6211F296" w:rsidR="00003B3F" w:rsidRDefault="009637D8" w:rsidP="00C05250">
            <w:r>
              <w:t>2</w:t>
            </w:r>
            <w:r w:rsidR="001668EC">
              <w:t>75</w:t>
            </w:r>
          </w:p>
        </w:tc>
        <w:tc>
          <w:tcPr>
            <w:tcW w:w="874" w:type="dxa"/>
            <w:vAlign w:val="bottom"/>
          </w:tcPr>
          <w:p w14:paraId="354AC7F8" w14:textId="4875EE35" w:rsidR="00003B3F" w:rsidRDefault="009637D8" w:rsidP="00C05250">
            <w:r>
              <w:t>2</w:t>
            </w:r>
            <w:r w:rsidR="001668EC">
              <w:t>75</w:t>
            </w:r>
          </w:p>
        </w:tc>
        <w:tc>
          <w:tcPr>
            <w:tcW w:w="816" w:type="dxa"/>
            <w:vAlign w:val="bottom"/>
          </w:tcPr>
          <w:p w14:paraId="10E6427F" w14:textId="43FA32B4" w:rsidR="00003B3F" w:rsidRDefault="009637D8" w:rsidP="00C05250">
            <w:r>
              <w:t>0</w:t>
            </w:r>
          </w:p>
        </w:tc>
      </w:tr>
    </w:tbl>
    <w:p w14:paraId="60426CDC" w14:textId="77777777" w:rsidR="002C2407" w:rsidRDefault="002C2407" w:rsidP="004D242D"/>
    <w:p w14:paraId="5997A755" w14:textId="3E0AA7CF" w:rsidR="00003B3F" w:rsidRDefault="00133940" w:rsidP="004D242D">
      <w:r>
        <w:t xml:space="preserve">Een </w:t>
      </w:r>
      <w:r w:rsidR="00FC1397">
        <w:t xml:space="preserve">detail </w:t>
      </w:r>
      <w:r>
        <w:t>overzicht van de totalen per use case is terug te vinden in Bijlage I.</w:t>
      </w:r>
      <w:r w:rsidR="00412C21">
        <w:t xml:space="preserve"> </w:t>
      </w:r>
      <w:r w:rsidR="00DF13EF">
        <w:t>Een detail overzicht van de totalen van de functionele story testen is opgenomen in Bijlage II.</w:t>
      </w:r>
    </w:p>
    <w:p w14:paraId="68600CC2" w14:textId="77777777" w:rsidR="00E50BA4" w:rsidRDefault="00E50BA4" w:rsidP="00E50BA4">
      <w:pPr>
        <w:rPr>
          <w:b/>
        </w:rPr>
      </w:pPr>
      <w:r>
        <w:rPr>
          <w:b/>
        </w:rPr>
        <w:t>Bijhouding</w:t>
      </w:r>
    </w:p>
    <w:tbl>
      <w:tblPr>
        <w:tblStyle w:val="TableGrid"/>
        <w:tblW w:w="8047" w:type="dxa"/>
        <w:tblInd w:w="-34" w:type="dxa"/>
        <w:tblBorders>
          <w:left w:val="none" w:sz="0" w:space="0" w:color="auto"/>
          <w:right w:val="none" w:sz="0" w:space="0" w:color="auto"/>
          <w:insideV w:val="none" w:sz="0" w:space="0" w:color="auto"/>
        </w:tblBorders>
        <w:tblLook w:val="04A0" w:firstRow="1" w:lastRow="0" w:firstColumn="1" w:lastColumn="0" w:noHBand="0" w:noVBand="1"/>
      </w:tblPr>
      <w:tblGrid>
        <w:gridCol w:w="3407"/>
        <w:gridCol w:w="1458"/>
        <w:gridCol w:w="1492"/>
        <w:gridCol w:w="874"/>
        <w:gridCol w:w="816"/>
      </w:tblGrid>
      <w:tr w:rsidR="00E50BA4" w:rsidRPr="00A23838" w14:paraId="7029FD82" w14:textId="77777777" w:rsidTr="00C25462">
        <w:trPr>
          <w:trHeight w:val="463"/>
        </w:trPr>
        <w:tc>
          <w:tcPr>
            <w:tcW w:w="3407" w:type="dxa"/>
            <w:vAlign w:val="bottom"/>
          </w:tcPr>
          <w:p w14:paraId="47D65B1F" w14:textId="77777777" w:rsidR="00E50BA4" w:rsidRDefault="00E50BA4" w:rsidP="00C25462">
            <w:pPr>
              <w:pStyle w:val="TabelSubkop"/>
            </w:pPr>
            <w:r>
              <w:t>Testvorm</w:t>
            </w:r>
          </w:p>
        </w:tc>
        <w:tc>
          <w:tcPr>
            <w:tcW w:w="1458" w:type="dxa"/>
            <w:vAlign w:val="bottom"/>
          </w:tcPr>
          <w:p w14:paraId="05729CA4" w14:textId="77777777" w:rsidR="00E50BA4" w:rsidRPr="006C30C7" w:rsidRDefault="00E50BA4" w:rsidP="00C25462">
            <w:pPr>
              <w:pStyle w:val="TabelSubkop"/>
            </w:pPr>
            <w:r>
              <w:t>Aantal logische testgevallen</w:t>
            </w:r>
          </w:p>
        </w:tc>
        <w:tc>
          <w:tcPr>
            <w:tcW w:w="1492" w:type="dxa"/>
            <w:vAlign w:val="bottom"/>
          </w:tcPr>
          <w:p w14:paraId="18EFF408" w14:textId="77777777" w:rsidR="00E50BA4" w:rsidRPr="006C30C7" w:rsidRDefault="00E50BA4" w:rsidP="00C25462">
            <w:pPr>
              <w:pStyle w:val="TabelSubkop"/>
            </w:pPr>
            <w:r>
              <w:t>Aantal Fysieke testgevallen</w:t>
            </w:r>
          </w:p>
        </w:tc>
        <w:tc>
          <w:tcPr>
            <w:tcW w:w="874" w:type="dxa"/>
            <w:vAlign w:val="bottom"/>
          </w:tcPr>
          <w:p w14:paraId="48719014" w14:textId="77777777" w:rsidR="00E50BA4" w:rsidRPr="006C30C7" w:rsidRDefault="00E50BA4" w:rsidP="00C25462">
            <w:pPr>
              <w:pStyle w:val="TabelSubkop"/>
            </w:pPr>
            <w:r>
              <w:t>Aantal OK</w:t>
            </w:r>
          </w:p>
        </w:tc>
        <w:tc>
          <w:tcPr>
            <w:tcW w:w="816" w:type="dxa"/>
            <w:vAlign w:val="bottom"/>
          </w:tcPr>
          <w:p w14:paraId="47B11972" w14:textId="77777777" w:rsidR="00E50BA4" w:rsidRPr="006C30C7" w:rsidRDefault="00E50BA4" w:rsidP="00C25462">
            <w:pPr>
              <w:pStyle w:val="TabelSubkop"/>
            </w:pPr>
            <w:r>
              <w:t>Aantal NOK</w:t>
            </w:r>
          </w:p>
        </w:tc>
      </w:tr>
      <w:tr w:rsidR="00E50BA4" w14:paraId="7FDBB4B0" w14:textId="77777777" w:rsidTr="00C25462">
        <w:trPr>
          <w:trHeight w:val="240"/>
        </w:trPr>
        <w:tc>
          <w:tcPr>
            <w:tcW w:w="3407" w:type="dxa"/>
            <w:vAlign w:val="bottom"/>
          </w:tcPr>
          <w:p w14:paraId="15EF4EED" w14:textId="47B07E3B" w:rsidR="00E50BA4" w:rsidRDefault="00E50BA4" w:rsidP="00D34C4C">
            <w:r>
              <w:t>Controleregel</w:t>
            </w:r>
            <w:r w:rsidR="00D34C4C">
              <w:t>- en verwerkinsregels</w:t>
            </w:r>
            <w:r>
              <w:t xml:space="preserve"> test</w:t>
            </w:r>
          </w:p>
        </w:tc>
        <w:tc>
          <w:tcPr>
            <w:tcW w:w="1458" w:type="dxa"/>
            <w:vAlign w:val="bottom"/>
          </w:tcPr>
          <w:p w14:paraId="18B3A6C1" w14:textId="3BD65C53" w:rsidR="00E50BA4" w:rsidRDefault="00E50BA4" w:rsidP="00D34C4C">
            <w:r>
              <w:t>2</w:t>
            </w:r>
            <w:r w:rsidR="00D34C4C">
              <w:t>71</w:t>
            </w:r>
          </w:p>
        </w:tc>
        <w:tc>
          <w:tcPr>
            <w:tcW w:w="1492" w:type="dxa"/>
            <w:vAlign w:val="bottom"/>
          </w:tcPr>
          <w:p w14:paraId="3F10E69F" w14:textId="15F9BCDF" w:rsidR="00E50BA4" w:rsidRDefault="00D34C4C" w:rsidP="00C25462">
            <w:r>
              <w:t>230</w:t>
            </w:r>
          </w:p>
        </w:tc>
        <w:tc>
          <w:tcPr>
            <w:tcW w:w="874" w:type="dxa"/>
            <w:vAlign w:val="bottom"/>
          </w:tcPr>
          <w:p w14:paraId="066C378F" w14:textId="37DBF318" w:rsidR="00E50BA4" w:rsidRDefault="00D34C4C" w:rsidP="00C25462">
            <w:r>
              <w:t>133</w:t>
            </w:r>
          </w:p>
        </w:tc>
        <w:tc>
          <w:tcPr>
            <w:tcW w:w="816" w:type="dxa"/>
            <w:vAlign w:val="bottom"/>
          </w:tcPr>
          <w:p w14:paraId="009C1B9B" w14:textId="683541C1" w:rsidR="00E50BA4" w:rsidRDefault="00D34C4C" w:rsidP="00C25462">
            <w:r>
              <w:t>97</w:t>
            </w:r>
          </w:p>
        </w:tc>
      </w:tr>
    </w:tbl>
    <w:p w14:paraId="31AA7A83" w14:textId="77777777" w:rsidR="00D34C4C" w:rsidRDefault="00D34C4C" w:rsidP="004D242D"/>
    <w:p w14:paraId="381A69F7" w14:textId="4E37DEB8" w:rsidR="00E50BA4" w:rsidRDefault="00E50BA4" w:rsidP="004D242D">
      <w:r w:rsidRPr="00207F44">
        <w:t>Het verschil tussen het aantal logische testgevallen en het aantal fysieke testgevallen</w:t>
      </w:r>
      <w:r>
        <w:t xml:space="preserve"> komt door de scope van deze release. Initieel waren deze regels beschreven in de testbasis maar door voortschrijdend inzicht uiteindelijk buiten scope geplaatst. Ze zijn wel beschreven als logisch testgeval met de opmerking ‘buiten scope’. Het aantal NOK komt door bevindingen.</w:t>
      </w:r>
    </w:p>
    <w:p w14:paraId="7D2515EE" w14:textId="5C734330" w:rsidR="00807D7F" w:rsidRDefault="00FB1B27" w:rsidP="0052167E">
      <w:pPr>
        <w:rPr>
          <w:b/>
        </w:rPr>
      </w:pPr>
      <w:r>
        <w:rPr>
          <w:b/>
        </w:rPr>
        <w:t>Known issues</w:t>
      </w:r>
      <w:r w:rsidR="00FA025D">
        <w:rPr>
          <w:b/>
        </w:rPr>
        <w:t xml:space="preserve"> </w:t>
      </w:r>
    </w:p>
    <w:p w14:paraId="3D8D66F7" w14:textId="0ED34200" w:rsidR="0052167E" w:rsidRDefault="00003B3F" w:rsidP="0052167E">
      <w:r>
        <w:t>E</w:t>
      </w:r>
      <w:r w:rsidR="0052167E" w:rsidRPr="0052167E">
        <w:t xml:space="preserve">en </w:t>
      </w:r>
      <w:r w:rsidR="0052167E">
        <w:t>overzicht van de openstaande bevindingen is opgenomen in de release notes.</w:t>
      </w:r>
    </w:p>
    <w:p w14:paraId="5AEE0C67" w14:textId="77777777" w:rsidR="008652A2" w:rsidRDefault="008652A2" w:rsidP="004D242D">
      <w:pPr>
        <w:rPr>
          <w:b/>
        </w:rPr>
      </w:pPr>
    </w:p>
    <w:p w14:paraId="795EC087" w14:textId="77777777" w:rsidR="008652A2" w:rsidRDefault="008652A2" w:rsidP="004D242D">
      <w:pPr>
        <w:rPr>
          <w:b/>
        </w:rPr>
      </w:pPr>
    </w:p>
    <w:p w14:paraId="430CF793" w14:textId="77777777" w:rsidR="008652A2" w:rsidRDefault="008652A2" w:rsidP="004D242D">
      <w:pPr>
        <w:rPr>
          <w:b/>
        </w:rPr>
      </w:pPr>
    </w:p>
    <w:p w14:paraId="6382980B" w14:textId="77777777" w:rsidR="008652A2" w:rsidRDefault="008652A2" w:rsidP="004D242D">
      <w:pPr>
        <w:rPr>
          <w:b/>
        </w:rPr>
      </w:pPr>
    </w:p>
    <w:p w14:paraId="240FCF71" w14:textId="77777777" w:rsidR="008652A2" w:rsidRDefault="008652A2" w:rsidP="004D242D">
      <w:pPr>
        <w:rPr>
          <w:b/>
        </w:rPr>
      </w:pPr>
    </w:p>
    <w:p w14:paraId="1792036E" w14:textId="1294617E" w:rsidR="00E77A7D" w:rsidRDefault="000E5FCF" w:rsidP="004D242D">
      <w:pPr>
        <w:rPr>
          <w:b/>
        </w:rPr>
      </w:pPr>
      <w:r>
        <w:rPr>
          <w:b/>
        </w:rPr>
        <w:lastRenderedPageBreak/>
        <w:t>Testtooling</w:t>
      </w:r>
    </w:p>
    <w:p w14:paraId="5720921B" w14:textId="77F4FF42" w:rsidR="00E77A7D" w:rsidRDefault="000E5FCF" w:rsidP="002357BF">
      <w:r>
        <w:t xml:space="preserve">Nieuw in de testaanpak is het gebruik van het BRP Meta Register (BMR) voor het vastleggen van de logische testgevallen gerelateerd aan de regels en Use cases </w:t>
      </w:r>
      <w:r w:rsidR="00F5336A">
        <w:t xml:space="preserve">van de BRP software. </w:t>
      </w:r>
      <w:r w:rsidR="002F5F99">
        <w:t>De logische testgevallen komen terug i</w:t>
      </w:r>
      <w:r w:rsidR="001730D6">
        <w:t>n de traceability matrix, waaruit</w:t>
      </w:r>
      <w:r w:rsidR="002F5F99">
        <w:t xml:space="preserve"> per use case de testdekking te herleiden is. </w:t>
      </w:r>
    </w:p>
    <w:p w14:paraId="020FBAA7" w14:textId="2CF3F86D" w:rsidR="00E50BA4" w:rsidRDefault="00E50BA4" w:rsidP="00E50BA4">
      <w:r>
        <w:t>Specifiek voor</w:t>
      </w:r>
      <w:r w:rsidR="00006840">
        <w:t xml:space="preserve"> de</w:t>
      </w:r>
      <w:r>
        <w:t xml:space="preserve"> </w:t>
      </w:r>
      <w:r w:rsidR="00006840">
        <w:t>‘B</w:t>
      </w:r>
      <w:r>
        <w:t>ijhouding</w:t>
      </w:r>
      <w:r w:rsidR="00006840">
        <w:t>’</w:t>
      </w:r>
      <w:r w:rsidRPr="00E50BA4">
        <w:t xml:space="preserve"> </w:t>
      </w:r>
      <w:r>
        <w:t xml:space="preserve">zijn de testanalyses en de bijbehorende logische </w:t>
      </w:r>
      <w:r w:rsidR="00006840">
        <w:t xml:space="preserve">testgevallen </w:t>
      </w:r>
      <w:r>
        <w:t>geregistreerd in testscripts in excelvorm. De BMR leest de logische testgevallen vanuit de testscripts uit en borgt ze. Vanuit de BMR kunnen dan rapportages en een traceability matrix gegeneerd worden, ook kunnen er controles uitgevoerd worden met betrekking tot het aantal logische testgevallen ten opzichte van het aantal fysieke testgevallen.</w:t>
      </w:r>
    </w:p>
    <w:p w14:paraId="1998D59B" w14:textId="654C5E8E" w:rsidR="006A3E79" w:rsidRDefault="009703DA" w:rsidP="005142AB">
      <w:pPr>
        <w:jc w:val="both"/>
        <w:rPr>
          <w:b/>
        </w:rPr>
      </w:pPr>
      <w:r>
        <w:rPr>
          <w:b/>
        </w:rPr>
        <w:t>Conclusie</w:t>
      </w:r>
    </w:p>
    <w:p w14:paraId="53385D6B" w14:textId="7CE5AA5F" w:rsidR="00FB1B27" w:rsidRDefault="00FB1B27" w:rsidP="00FB1B27">
      <w:r>
        <w:t xml:space="preserve">Voor de ‘Levering’ geldt dat de openstaande bevindingen een lage impact hebben en vormen daarmee geen </w:t>
      </w:r>
      <w:r>
        <w:t>belemmering</w:t>
      </w:r>
      <w:r>
        <w:t xml:space="preserve"> voor het vervolg traject. </w:t>
      </w:r>
    </w:p>
    <w:p w14:paraId="3464C32A" w14:textId="77777777" w:rsidR="00FB1B27" w:rsidRDefault="00FB1B27" w:rsidP="00FB1B27">
      <w:r>
        <w:t xml:space="preserve">Houd rekening dat bij de ‘Bijhouding’ niet de volledige functionaliteit van de handeling en acties zijn gerealiseerd. </w:t>
      </w:r>
    </w:p>
    <w:p w14:paraId="6A72DA94" w14:textId="1B953B82" w:rsidR="00FB1B27" w:rsidRPr="00AA3917" w:rsidRDefault="00AA3917" w:rsidP="005142AB">
      <w:pPr>
        <w:jc w:val="both"/>
      </w:pPr>
      <w:r>
        <w:t>Uitgaande van het bovenstaande en kunnen de testobjecten in deze release ter beoordeling overgedragen worden aan I&amp;T.</w:t>
      </w:r>
    </w:p>
    <w:p w14:paraId="0B838409" w14:textId="77777777" w:rsidR="006A3E79" w:rsidRPr="007B046E" w:rsidRDefault="006A3E79" w:rsidP="005142AB">
      <w:pPr>
        <w:jc w:val="both"/>
      </w:pPr>
    </w:p>
    <w:p w14:paraId="002E155D" w14:textId="69059DA9" w:rsidR="003C5521" w:rsidRPr="007B046E" w:rsidRDefault="003C5521" w:rsidP="002F630B">
      <w:pPr>
        <w:pStyle w:val="Heading1"/>
        <w:spacing w:line="276" w:lineRule="auto"/>
        <w:jc w:val="both"/>
        <w:rPr>
          <w:lang w:val="nl-NL"/>
        </w:rPr>
      </w:pPr>
      <w:bookmarkStart w:id="82" w:name="_Toc449358863"/>
      <w:r w:rsidRPr="007B046E">
        <w:rPr>
          <w:lang w:val="nl-NL"/>
        </w:rPr>
        <w:lastRenderedPageBreak/>
        <w:t>Inleiding</w:t>
      </w:r>
      <w:bookmarkEnd w:id="73"/>
      <w:bookmarkEnd w:id="74"/>
      <w:bookmarkEnd w:id="75"/>
      <w:bookmarkEnd w:id="76"/>
      <w:bookmarkEnd w:id="82"/>
    </w:p>
    <w:p w14:paraId="237383DA" w14:textId="5ABB83E5" w:rsidR="00C3566A" w:rsidRDefault="00990553" w:rsidP="00564097">
      <w:pPr>
        <w:spacing w:line="276" w:lineRule="auto"/>
        <w:jc w:val="both"/>
      </w:pPr>
      <w:r>
        <w:t xml:space="preserve">Dit testverslag </w:t>
      </w:r>
      <w:r w:rsidR="00E77A7D">
        <w:t>is</w:t>
      </w:r>
      <w:r w:rsidR="00A511AD">
        <w:t xml:space="preserve"> een weergave van </w:t>
      </w:r>
      <w:r>
        <w:t xml:space="preserve">de </w:t>
      </w:r>
      <w:r w:rsidR="00E77A7D">
        <w:t>test activiteiten en resultaten</w:t>
      </w:r>
      <w:r w:rsidR="003B2BE7" w:rsidRPr="007B046E">
        <w:t xml:space="preserve"> </w:t>
      </w:r>
      <w:r w:rsidR="00AB3C91">
        <w:t xml:space="preserve">voor de interne oplevering van </w:t>
      </w:r>
      <w:r>
        <w:t>release “</w:t>
      </w:r>
      <w:r w:rsidR="001668EC">
        <w:t>Carice</w:t>
      </w:r>
      <w:r>
        <w:t>”.</w:t>
      </w:r>
      <w:r w:rsidR="001D0CC5">
        <w:t xml:space="preserve"> </w:t>
      </w:r>
    </w:p>
    <w:p w14:paraId="61F939F8" w14:textId="77777777" w:rsidR="00C3566A" w:rsidRPr="007B046E" w:rsidRDefault="00C3566A" w:rsidP="005317B3">
      <w:pPr>
        <w:pStyle w:val="Heading2"/>
      </w:pPr>
      <w:bookmarkStart w:id="83" w:name="_Toc427691634"/>
      <w:bookmarkStart w:id="84" w:name="_Toc449358864"/>
      <w:r w:rsidRPr="007B046E">
        <w:t>Testvormen</w:t>
      </w:r>
      <w:bookmarkEnd w:id="83"/>
      <w:bookmarkEnd w:id="84"/>
    </w:p>
    <w:p w14:paraId="20264E2D" w14:textId="66BFD5E2" w:rsidR="00C3566A" w:rsidRDefault="00C3566A" w:rsidP="00C3566A">
      <w:pPr>
        <w:jc w:val="both"/>
      </w:pPr>
      <w:r w:rsidRPr="007B046E">
        <w:t>Ten behoeve van de F</w:t>
      </w:r>
      <w:r>
        <w:t xml:space="preserve">unctionele </w:t>
      </w:r>
      <w:r w:rsidRPr="007B046E">
        <w:t>T</w:t>
      </w:r>
      <w:r>
        <w:t>est</w:t>
      </w:r>
      <w:r w:rsidRPr="007B046E">
        <w:t xml:space="preserve"> zijn een </w:t>
      </w:r>
      <w:r>
        <w:t>drietal</w:t>
      </w:r>
      <w:r w:rsidRPr="007B046E">
        <w:t xml:space="preserve"> testvormen gedefinieerd:</w:t>
      </w:r>
    </w:p>
    <w:p w14:paraId="19188EA4" w14:textId="77777777" w:rsidR="00C3566A" w:rsidRPr="007B046E" w:rsidRDefault="00C3566A" w:rsidP="00C3566A">
      <w:pPr>
        <w:pStyle w:val="Gemiddeldraster1-accent21"/>
        <w:spacing w:line="276" w:lineRule="auto"/>
        <w:ind w:left="644"/>
        <w:jc w:val="both"/>
      </w:pPr>
    </w:p>
    <w:p w14:paraId="6343D051" w14:textId="77777777" w:rsidR="00177558" w:rsidRPr="007B046E" w:rsidRDefault="00177558" w:rsidP="00177558">
      <w:pPr>
        <w:pStyle w:val="Gemiddeldraster1-accent21"/>
        <w:numPr>
          <w:ilvl w:val="0"/>
          <w:numId w:val="5"/>
        </w:numPr>
        <w:spacing w:line="276" w:lineRule="auto"/>
        <w:jc w:val="both"/>
      </w:pPr>
      <w:r w:rsidRPr="007B046E">
        <w:t xml:space="preserve">Functionele story test </w:t>
      </w:r>
    </w:p>
    <w:p w14:paraId="3B9BA3F8" w14:textId="6DBE0708" w:rsidR="00177558" w:rsidRPr="007B046E" w:rsidRDefault="00177558" w:rsidP="00177558">
      <w:pPr>
        <w:pStyle w:val="Gemiddeldraster1-accent21"/>
        <w:spacing w:line="276" w:lineRule="auto"/>
        <w:ind w:left="644"/>
        <w:jc w:val="both"/>
      </w:pPr>
      <w:r w:rsidRPr="007B046E">
        <w:t xml:space="preserve">Deze testvorm betreft het afzonderlijk testen van functionaliteit (inclusief foutafhandeling) </w:t>
      </w:r>
      <w:r>
        <w:t>voor elke individuele user story (als eenheid opgepakte functionele wijziging). Hierbij</w:t>
      </w:r>
      <w:r w:rsidRPr="007B046E">
        <w:t xml:space="preserve"> </w:t>
      </w:r>
      <w:r>
        <w:t>wordt</w:t>
      </w:r>
      <w:r w:rsidRPr="007B046E">
        <w:t xml:space="preserve"> per (testbaar) acceptatiecriterium, één of meerdere test scenario</w:t>
      </w:r>
      <w:r w:rsidR="006729C1">
        <w:t>’</w:t>
      </w:r>
      <w:r w:rsidRPr="007B046E">
        <w:t xml:space="preserve">s </w:t>
      </w:r>
      <w:r>
        <w:t>gedefinieerd</w:t>
      </w:r>
      <w:r w:rsidRPr="007B046E">
        <w:t xml:space="preserve">.  </w:t>
      </w:r>
    </w:p>
    <w:p w14:paraId="1BD86BB0" w14:textId="77777777" w:rsidR="00177558" w:rsidRDefault="00177558" w:rsidP="00177558">
      <w:pPr>
        <w:pStyle w:val="Gemiddeldraster1-accent21"/>
        <w:spacing w:line="276" w:lineRule="auto"/>
        <w:ind w:left="0"/>
        <w:jc w:val="both"/>
      </w:pPr>
    </w:p>
    <w:p w14:paraId="5E24E5AB" w14:textId="77777777" w:rsidR="00C3566A" w:rsidRPr="007B046E" w:rsidRDefault="00C3566A" w:rsidP="00C3566A">
      <w:pPr>
        <w:pStyle w:val="Gemiddeldraster1-accent21"/>
        <w:numPr>
          <w:ilvl w:val="0"/>
          <w:numId w:val="5"/>
        </w:numPr>
        <w:spacing w:line="276" w:lineRule="auto"/>
        <w:jc w:val="both"/>
      </w:pPr>
      <w:r>
        <w:t>Use Case</w:t>
      </w:r>
      <w:r w:rsidRPr="007B046E">
        <w:t xml:space="preserve"> test </w:t>
      </w:r>
    </w:p>
    <w:p w14:paraId="350D044B" w14:textId="7F885E3B" w:rsidR="00C3566A" w:rsidRPr="007B046E" w:rsidRDefault="00C3566A" w:rsidP="00C3566A">
      <w:pPr>
        <w:pStyle w:val="Gemiddeldraster1-accent21"/>
        <w:spacing w:line="276" w:lineRule="auto"/>
        <w:ind w:left="644"/>
        <w:jc w:val="both"/>
      </w:pPr>
      <w:r w:rsidRPr="007B046E">
        <w:t xml:space="preserve">Deze testvorm betreft het testen van de werking van de functionaliteit conform de </w:t>
      </w:r>
      <w:r>
        <w:t>Use Case</w:t>
      </w:r>
      <w:r w:rsidRPr="007B046E">
        <w:t xml:space="preserve"> beschrijving (inclusief bedrijfsregels, handelingen van actoren).</w:t>
      </w:r>
    </w:p>
    <w:p w14:paraId="6B46F134" w14:textId="77777777" w:rsidR="00C3566A" w:rsidRPr="007B046E" w:rsidRDefault="00C3566A" w:rsidP="00C3566A">
      <w:pPr>
        <w:pStyle w:val="Gemiddeldraster1-accent21"/>
        <w:spacing w:line="276" w:lineRule="auto"/>
        <w:ind w:left="644"/>
        <w:jc w:val="both"/>
      </w:pPr>
    </w:p>
    <w:p w14:paraId="1BA05061" w14:textId="77777777" w:rsidR="00C3566A" w:rsidRPr="007B046E" w:rsidRDefault="00C3566A" w:rsidP="00C3566A">
      <w:pPr>
        <w:pStyle w:val="Gemiddeldraster1-accent21"/>
        <w:numPr>
          <w:ilvl w:val="0"/>
          <w:numId w:val="5"/>
        </w:numPr>
        <w:spacing w:line="276" w:lineRule="auto"/>
        <w:jc w:val="both"/>
      </w:pPr>
      <w:r w:rsidRPr="007B046E">
        <w:t>Intake test</w:t>
      </w:r>
    </w:p>
    <w:p w14:paraId="23744915" w14:textId="58598A6B" w:rsidR="00177558" w:rsidRDefault="00C3566A" w:rsidP="00C3566A">
      <w:pPr>
        <w:pStyle w:val="Gemiddeldraster1-accent21"/>
        <w:spacing w:line="276" w:lineRule="auto"/>
        <w:ind w:left="644"/>
        <w:jc w:val="both"/>
      </w:pPr>
      <w:r w:rsidRPr="007B046E">
        <w:t>Deze testvorm betreft het testen of het testobject goed genoeg is om verder te testen</w:t>
      </w:r>
      <w:r w:rsidR="00177558">
        <w:t xml:space="preserve"> binnen de gegeven testopstelling</w:t>
      </w:r>
      <w:r w:rsidRPr="007B046E">
        <w:t>.</w:t>
      </w:r>
      <w:r w:rsidR="002C2407">
        <w:t xml:space="preserve"> </w:t>
      </w:r>
      <w:r w:rsidR="00177558">
        <w:t>Deze testvorm is voor intern gebruik, er wordt daarom niet over deze testvorm gerapporteerd</w:t>
      </w:r>
    </w:p>
    <w:p w14:paraId="0BC67317" w14:textId="77777777" w:rsidR="00C3566A" w:rsidRPr="00177558" w:rsidRDefault="00C3566A" w:rsidP="00C3566A">
      <w:pPr>
        <w:pStyle w:val="Gemiddeldraster1-accent21"/>
        <w:spacing w:line="276" w:lineRule="auto"/>
        <w:ind w:left="644"/>
        <w:jc w:val="both"/>
      </w:pPr>
    </w:p>
    <w:p w14:paraId="63FA7C27" w14:textId="77777777" w:rsidR="00C3566A" w:rsidRPr="007B046E" w:rsidRDefault="00C3566A" w:rsidP="00C3566A">
      <w:pPr>
        <w:pStyle w:val="Gemiddeldraster1-accent21"/>
        <w:numPr>
          <w:ilvl w:val="0"/>
          <w:numId w:val="5"/>
        </w:numPr>
        <w:spacing w:line="276" w:lineRule="auto"/>
        <w:jc w:val="both"/>
      </w:pPr>
      <w:r w:rsidRPr="007B046E">
        <w:t>Geconverteerde GBA bijhoudingen test</w:t>
      </w:r>
    </w:p>
    <w:p w14:paraId="2195FF1D" w14:textId="33CF1FCC" w:rsidR="00C3566A" w:rsidRDefault="00C3566A" w:rsidP="00177558">
      <w:pPr>
        <w:pStyle w:val="Gemiddeldraster1-accent21"/>
        <w:spacing w:line="276" w:lineRule="auto"/>
        <w:ind w:left="644"/>
        <w:jc w:val="both"/>
      </w:pPr>
      <w:r w:rsidRPr="007B046E">
        <w:t xml:space="preserve">Deze testvorm betreft het testen of de functionaliteit gewaarborgd blijft bij het door het BRP koppelvlak leveren van data afkomstig uit de GBA migratie conversie en de initiële BRP vulling. Het testen is geschied door gebruik te maken van de testdata verkregen van de migratie-team. Deze testdata is gecreëerd </w:t>
      </w:r>
      <w:r w:rsidR="00443058">
        <w:t>op basis van requirements die het</w:t>
      </w:r>
      <w:r w:rsidRPr="007B046E">
        <w:t xml:space="preserve"> migratie-team hanteert. </w:t>
      </w:r>
    </w:p>
    <w:p w14:paraId="3D9169D4" w14:textId="77777777" w:rsidR="00E50BA4" w:rsidRDefault="00E50BA4" w:rsidP="00177558">
      <w:pPr>
        <w:pStyle w:val="Gemiddeldraster1-accent21"/>
        <w:spacing w:line="276" w:lineRule="auto"/>
        <w:ind w:left="644"/>
        <w:jc w:val="both"/>
      </w:pPr>
    </w:p>
    <w:p w14:paraId="01A86A0F" w14:textId="77777777" w:rsidR="00E50BA4" w:rsidRDefault="00E50BA4" w:rsidP="00E50BA4">
      <w:pPr>
        <w:pStyle w:val="Gemiddeldraster1-accent21"/>
        <w:numPr>
          <w:ilvl w:val="0"/>
          <w:numId w:val="5"/>
        </w:numPr>
        <w:spacing w:line="276" w:lineRule="auto"/>
        <w:jc w:val="both"/>
      </w:pPr>
      <w:r>
        <w:t>Controleregels test</w:t>
      </w:r>
    </w:p>
    <w:p w14:paraId="34F96258" w14:textId="75821C89" w:rsidR="00E50BA4" w:rsidRDefault="00E50BA4" w:rsidP="00E50BA4">
      <w:pPr>
        <w:pStyle w:val="Gemiddeldraster1-accent21"/>
        <w:spacing w:line="276" w:lineRule="auto"/>
        <w:ind w:left="644"/>
      </w:pPr>
      <w:r>
        <w:t xml:space="preserve">Bij elke handeling en actie horen een aantal controleregels die onderverdeeld zijn in gegevensvalidatie-, integriteit-, controle- en invoervalidatieregels. Deze test dekt deze regels af door elke individuele regel te analyseren en de bijbehorende testgevallen op te stellen en uit te voeren. De focus ligt op het </w:t>
      </w:r>
      <w:r w:rsidR="00626F0C">
        <w:t>verifiëren</w:t>
      </w:r>
      <w:r>
        <w:t xml:space="preserve"> </w:t>
      </w:r>
      <w:r w:rsidR="00626F0C">
        <w:t>van deze controles.</w:t>
      </w:r>
    </w:p>
    <w:p w14:paraId="5E3E99D8" w14:textId="77777777" w:rsidR="00E50BA4" w:rsidRDefault="00E50BA4" w:rsidP="00E50BA4">
      <w:pPr>
        <w:pStyle w:val="Gemiddeldraster1-accent21"/>
        <w:spacing w:line="276" w:lineRule="auto"/>
        <w:ind w:left="644"/>
      </w:pPr>
    </w:p>
    <w:p w14:paraId="22A0CA93" w14:textId="77777777" w:rsidR="00E50BA4" w:rsidRDefault="00E50BA4" w:rsidP="00E50BA4">
      <w:pPr>
        <w:pStyle w:val="Gemiddeldraster1-accent21"/>
        <w:numPr>
          <w:ilvl w:val="0"/>
          <w:numId w:val="5"/>
        </w:numPr>
        <w:spacing w:line="276" w:lineRule="auto"/>
        <w:jc w:val="both"/>
      </w:pPr>
      <w:r>
        <w:t>Verwerkingsregels test</w:t>
      </w:r>
    </w:p>
    <w:p w14:paraId="0D883622" w14:textId="77777777" w:rsidR="00E50BA4" w:rsidRDefault="00E50BA4" w:rsidP="00E50BA4">
      <w:pPr>
        <w:pStyle w:val="Gemiddeldraster1-accent21"/>
        <w:spacing w:line="276" w:lineRule="auto"/>
        <w:ind w:left="644"/>
      </w:pPr>
      <w:r>
        <w:t>Bij elke actie hoort een verwerkingslogica die beschreven staan in individuele regels. De verwerkingslogica wordt op basis van testscenario’s getest waarbij tijdens het doorlopen van de scenario één of meerdere verwerkingsregels worden geraakt. Hierbij ligt de focus op het controleren van de database vulling.</w:t>
      </w:r>
    </w:p>
    <w:p w14:paraId="7BF1ADE0" w14:textId="77777777" w:rsidR="00E50BA4" w:rsidRPr="00177558" w:rsidRDefault="00E50BA4" w:rsidP="00E50BA4">
      <w:pPr>
        <w:pStyle w:val="Gemiddeldraster1-accent21"/>
        <w:spacing w:line="276" w:lineRule="auto"/>
        <w:ind w:left="0"/>
        <w:jc w:val="both"/>
      </w:pPr>
    </w:p>
    <w:p w14:paraId="263CBB69" w14:textId="77777777" w:rsidR="000D4FDD" w:rsidRPr="007B046E" w:rsidRDefault="000D4FDD" w:rsidP="005317B3">
      <w:pPr>
        <w:pStyle w:val="Heading2"/>
      </w:pPr>
      <w:bookmarkStart w:id="85" w:name="_Toc449358865"/>
      <w:r w:rsidRPr="007B046E">
        <w:t>Testbasis</w:t>
      </w:r>
      <w:bookmarkEnd w:id="85"/>
    </w:p>
    <w:p w14:paraId="02EE7627" w14:textId="0DA3970C" w:rsidR="00133940" w:rsidRDefault="00C34B4E" w:rsidP="00D8539A">
      <w:pPr>
        <w:spacing w:line="276" w:lineRule="auto"/>
        <w:rPr>
          <w:rFonts w:eastAsia="Arial"/>
        </w:rPr>
      </w:pPr>
      <w:r>
        <w:rPr>
          <w:rFonts w:eastAsia="Arial"/>
        </w:rPr>
        <w:t>E</w:t>
      </w:r>
      <w:r w:rsidR="00AD16FE" w:rsidRPr="007B046E">
        <w:rPr>
          <w:rFonts w:eastAsia="Arial"/>
        </w:rPr>
        <w:t>en overzicht van de testbasis</w:t>
      </w:r>
      <w:r w:rsidR="00C036C4">
        <w:rPr>
          <w:rFonts w:eastAsia="Arial"/>
        </w:rPr>
        <w:t xml:space="preserve"> (de use cases en </w:t>
      </w:r>
      <w:r w:rsidR="001730D6">
        <w:rPr>
          <w:rFonts w:eastAsia="Arial"/>
        </w:rPr>
        <w:t xml:space="preserve">het </w:t>
      </w:r>
      <w:r w:rsidR="00C036C4">
        <w:rPr>
          <w:rFonts w:eastAsia="Arial"/>
        </w:rPr>
        <w:t>functioneel ontwerp)</w:t>
      </w:r>
      <w:r w:rsidR="00AD16FE" w:rsidRPr="007B046E">
        <w:rPr>
          <w:rFonts w:eastAsia="Arial"/>
        </w:rPr>
        <w:t xml:space="preserve">, waarop testgevallen zijn </w:t>
      </w:r>
      <w:r w:rsidR="008F24BA" w:rsidRPr="007B046E">
        <w:rPr>
          <w:rFonts w:eastAsia="Arial"/>
        </w:rPr>
        <w:t>gebasee</w:t>
      </w:r>
      <w:r w:rsidR="003B2BE7" w:rsidRPr="007B046E">
        <w:rPr>
          <w:rFonts w:eastAsia="Arial"/>
        </w:rPr>
        <w:t>rd</w:t>
      </w:r>
      <w:r w:rsidR="00AD16FE" w:rsidRPr="007B046E">
        <w:rPr>
          <w:rFonts w:eastAsia="Arial"/>
        </w:rPr>
        <w:t xml:space="preserve">, </w:t>
      </w:r>
      <w:r w:rsidR="00D30F37">
        <w:rPr>
          <w:rFonts w:eastAsia="Arial"/>
        </w:rPr>
        <w:t xml:space="preserve">is opgenomen in </w:t>
      </w:r>
      <w:r w:rsidR="00EF7B82">
        <w:rPr>
          <w:rFonts w:eastAsia="Arial"/>
        </w:rPr>
        <w:t xml:space="preserve">de specificaties </w:t>
      </w:r>
      <w:r w:rsidR="00D8539A">
        <w:rPr>
          <w:rFonts w:eastAsia="Arial"/>
        </w:rPr>
        <w:t>(//</w:t>
      </w:r>
      <w:r w:rsidR="00FC7B0F">
        <w:rPr>
          <w:rFonts w:eastAsia="Arial"/>
        </w:rPr>
        <w:t>Carice</w:t>
      </w:r>
      <w:r w:rsidR="00D8539A">
        <w:rPr>
          <w:rFonts w:eastAsia="Arial"/>
        </w:rPr>
        <w:t>/0</w:t>
      </w:r>
      <w:r w:rsidR="00EF7B82">
        <w:rPr>
          <w:rFonts w:eastAsia="Arial"/>
        </w:rPr>
        <w:t>1 BRP/02 Specificaties</w:t>
      </w:r>
      <w:r w:rsidR="00D8539A">
        <w:rPr>
          <w:rFonts w:eastAsia="Arial"/>
        </w:rPr>
        <w:t>)</w:t>
      </w:r>
      <w:r w:rsidR="00133940">
        <w:rPr>
          <w:rFonts w:eastAsia="Arial"/>
        </w:rPr>
        <w:t>.</w:t>
      </w:r>
      <w:r w:rsidR="00612F6A">
        <w:rPr>
          <w:rFonts w:eastAsia="Arial"/>
        </w:rPr>
        <w:t xml:space="preserve"> </w:t>
      </w:r>
    </w:p>
    <w:p w14:paraId="6E5281FB" w14:textId="34F33171" w:rsidR="00612F6A" w:rsidRDefault="00612F6A" w:rsidP="00D8539A">
      <w:pPr>
        <w:spacing w:line="276" w:lineRule="auto"/>
        <w:rPr>
          <w:rFonts w:eastAsia="Arial"/>
        </w:rPr>
      </w:pPr>
      <w:r w:rsidRPr="00612F6A">
        <w:rPr>
          <w:rFonts w:eastAsia="Arial"/>
        </w:rPr>
        <w:t>De testbasis voor bijhouding bestaat voor de controleregels uit een gegenereerde lijst van 14 april 2016 uit de BMR met de titel ‘</w:t>
      </w:r>
      <w:r w:rsidRPr="00612F6A">
        <w:rPr>
          <w:rFonts w:eastAsia="Arial"/>
          <w:bCs/>
        </w:rPr>
        <w:t>bhg_hgpRegistreerHuwelijkGeregistreerdPartnerschap’, deze lijst vervangt UCS.BY.1.HG als testbasis. In deze lijst staan de verschillende regels onderverdeeld in handelingen en acties. Voor de verwerkingsregels wordt naast deze gegenereerde lijst ook UCS.BY.0.HG – Huwelijk en Geregistreerd parnerschap gebruikt.</w:t>
      </w:r>
    </w:p>
    <w:p w14:paraId="57E65AE9" w14:textId="77777777" w:rsidR="00612F6A" w:rsidRDefault="00612F6A" w:rsidP="00D8539A">
      <w:pPr>
        <w:spacing w:line="276" w:lineRule="auto"/>
        <w:rPr>
          <w:rFonts w:eastAsia="Arial"/>
        </w:rPr>
      </w:pPr>
    </w:p>
    <w:p w14:paraId="1D937AF3" w14:textId="77777777" w:rsidR="00133940" w:rsidRDefault="00133940">
      <w:pPr>
        <w:spacing w:after="0" w:line="240" w:lineRule="auto"/>
        <w:rPr>
          <w:rFonts w:eastAsia="Arial"/>
        </w:rPr>
      </w:pPr>
      <w:r>
        <w:rPr>
          <w:rFonts w:eastAsia="Arial"/>
        </w:rPr>
        <w:br w:type="page"/>
      </w:r>
    </w:p>
    <w:p w14:paraId="5C775F42" w14:textId="656BDE82" w:rsidR="00C975A4" w:rsidRDefault="00C975A4" w:rsidP="005317B3">
      <w:pPr>
        <w:pStyle w:val="Heading2"/>
      </w:pPr>
      <w:bookmarkStart w:id="86" w:name="_Toc449358866"/>
      <w:r w:rsidRPr="007B046E">
        <w:lastRenderedPageBreak/>
        <w:t>Testobjecten</w:t>
      </w:r>
      <w:bookmarkEnd w:id="86"/>
    </w:p>
    <w:p w14:paraId="65E59963" w14:textId="77777777" w:rsidR="00612F6A" w:rsidRDefault="00612F6A" w:rsidP="00612F6A">
      <w:pPr>
        <w:rPr>
          <w:b/>
        </w:rPr>
      </w:pPr>
    </w:p>
    <w:p w14:paraId="20A5042B" w14:textId="3E7692AC" w:rsidR="00612F6A" w:rsidRPr="00612F6A" w:rsidRDefault="00612F6A" w:rsidP="00612F6A">
      <w:pPr>
        <w:rPr>
          <w:b/>
        </w:rPr>
      </w:pPr>
      <w:r>
        <w:rPr>
          <w:b/>
        </w:rPr>
        <w:t>Levering</w:t>
      </w:r>
    </w:p>
    <w:p w14:paraId="6A8E5485" w14:textId="350D4653" w:rsidR="00940201" w:rsidRDefault="00940201" w:rsidP="002F630B">
      <w:pPr>
        <w:spacing w:line="276" w:lineRule="auto"/>
        <w:jc w:val="both"/>
        <w:rPr>
          <w:rFonts w:eastAsia="Arial"/>
        </w:rPr>
      </w:pPr>
      <w:r w:rsidRPr="007B046E">
        <w:rPr>
          <w:rFonts w:eastAsia="Arial"/>
        </w:rPr>
        <w:t xml:space="preserve">De testuitvoering heeft betrekking gehad op de volgende </w:t>
      </w:r>
      <w:r w:rsidR="00DC5C75">
        <w:rPr>
          <w:rFonts w:eastAsia="Arial"/>
        </w:rPr>
        <w:t>services</w:t>
      </w:r>
      <w:r w:rsidRPr="007B046E">
        <w:rPr>
          <w:rFonts w:eastAsia="Arial"/>
        </w:rPr>
        <w:t>:</w:t>
      </w:r>
    </w:p>
    <w:p w14:paraId="22C25DD5" w14:textId="6267D4BF" w:rsidR="00DC5C75" w:rsidRDefault="00DC5C75" w:rsidP="00DC5C75">
      <w:pPr>
        <w:pStyle w:val="ListParagraph"/>
        <w:numPr>
          <w:ilvl w:val="0"/>
          <w:numId w:val="5"/>
        </w:numPr>
        <w:spacing w:line="276" w:lineRule="auto"/>
        <w:rPr>
          <w:rFonts w:eastAsia="Arial"/>
        </w:rPr>
      </w:pPr>
      <w:r>
        <w:rPr>
          <w:rFonts w:eastAsia="Arial"/>
        </w:rPr>
        <w:t>Synchroniseer persoon;</w:t>
      </w:r>
    </w:p>
    <w:p w14:paraId="2C86F336" w14:textId="44598C83" w:rsidR="00DC5C75" w:rsidRDefault="00DC5C75" w:rsidP="00DC5C75">
      <w:pPr>
        <w:pStyle w:val="ListParagraph"/>
        <w:numPr>
          <w:ilvl w:val="0"/>
          <w:numId w:val="5"/>
        </w:numPr>
        <w:spacing w:line="276" w:lineRule="auto"/>
        <w:rPr>
          <w:rFonts w:eastAsia="Arial"/>
        </w:rPr>
      </w:pPr>
      <w:r>
        <w:rPr>
          <w:rFonts w:eastAsia="Arial"/>
        </w:rPr>
        <w:t>Synchroniseer stamgegeven;</w:t>
      </w:r>
    </w:p>
    <w:p w14:paraId="392C5638" w14:textId="3A70515C" w:rsidR="00DC5C75" w:rsidRDefault="00DC5C75" w:rsidP="00DC5C75">
      <w:pPr>
        <w:pStyle w:val="ListParagraph"/>
        <w:numPr>
          <w:ilvl w:val="0"/>
          <w:numId w:val="5"/>
        </w:numPr>
        <w:spacing w:line="276" w:lineRule="auto"/>
        <w:rPr>
          <w:rFonts w:eastAsia="Arial"/>
        </w:rPr>
      </w:pPr>
      <w:r w:rsidRPr="00DC5C75">
        <w:rPr>
          <w:rFonts w:eastAsia="Arial"/>
        </w:rPr>
        <w:t>Onderhoud afnemer indi</w:t>
      </w:r>
      <w:r>
        <w:rPr>
          <w:rFonts w:eastAsia="Arial"/>
        </w:rPr>
        <w:t>caties (plaatsen / verwijderen);</w:t>
      </w:r>
    </w:p>
    <w:p w14:paraId="68353C50" w14:textId="01EE131D" w:rsidR="00DC5C75" w:rsidRDefault="00DC5C75" w:rsidP="00DC5C75">
      <w:pPr>
        <w:pStyle w:val="ListParagraph"/>
        <w:numPr>
          <w:ilvl w:val="0"/>
          <w:numId w:val="5"/>
        </w:numPr>
        <w:spacing w:line="276" w:lineRule="auto"/>
        <w:rPr>
          <w:rFonts w:eastAsia="Arial"/>
        </w:rPr>
      </w:pPr>
      <w:r w:rsidRPr="00DC5C75">
        <w:rPr>
          <w:rFonts w:eastAsia="Arial"/>
        </w:rPr>
        <w:t>Muta</w:t>
      </w:r>
      <w:r>
        <w:rPr>
          <w:rFonts w:eastAsia="Arial"/>
        </w:rPr>
        <w:t>tie levering o.b.v. Doelbinding;</w:t>
      </w:r>
    </w:p>
    <w:p w14:paraId="442741C8" w14:textId="255FE719" w:rsidR="00DC5C75" w:rsidRDefault="00DC5C75" w:rsidP="00DC5C75">
      <w:pPr>
        <w:pStyle w:val="ListParagraph"/>
        <w:numPr>
          <w:ilvl w:val="0"/>
          <w:numId w:val="5"/>
        </w:numPr>
        <w:spacing w:line="276" w:lineRule="auto"/>
        <w:rPr>
          <w:rFonts w:eastAsia="Arial"/>
        </w:rPr>
      </w:pPr>
      <w:r w:rsidRPr="00DC5C75">
        <w:rPr>
          <w:rFonts w:eastAsia="Arial"/>
        </w:rPr>
        <w:t>Mutatie le</w:t>
      </w:r>
      <w:r>
        <w:rPr>
          <w:rFonts w:eastAsia="Arial"/>
        </w:rPr>
        <w:t>vering o.b.v. Afnemer indicatie;</w:t>
      </w:r>
    </w:p>
    <w:p w14:paraId="111FED36" w14:textId="6B318053" w:rsidR="00DC5C75" w:rsidRDefault="00DC5C75" w:rsidP="00DC5C75">
      <w:pPr>
        <w:pStyle w:val="ListParagraph"/>
        <w:numPr>
          <w:ilvl w:val="0"/>
          <w:numId w:val="5"/>
        </w:numPr>
        <w:spacing w:line="276" w:lineRule="auto"/>
        <w:rPr>
          <w:rFonts w:eastAsia="Arial"/>
        </w:rPr>
      </w:pPr>
      <w:r>
        <w:rPr>
          <w:rFonts w:eastAsia="Arial"/>
        </w:rPr>
        <w:t>Attendering;</w:t>
      </w:r>
    </w:p>
    <w:p w14:paraId="60051775" w14:textId="6514E39D" w:rsidR="00DC5C75" w:rsidRDefault="00DC5C75" w:rsidP="00DC5C75">
      <w:pPr>
        <w:pStyle w:val="ListParagraph"/>
        <w:numPr>
          <w:ilvl w:val="0"/>
          <w:numId w:val="5"/>
        </w:numPr>
        <w:spacing w:line="276" w:lineRule="auto"/>
        <w:rPr>
          <w:rFonts w:eastAsia="Arial"/>
        </w:rPr>
      </w:pPr>
      <w:r w:rsidRPr="00DC5C75">
        <w:rPr>
          <w:rFonts w:eastAsia="Arial"/>
        </w:rPr>
        <w:t>Attendering met plaatsing afnemer indicatie</w:t>
      </w:r>
      <w:r>
        <w:rPr>
          <w:rFonts w:eastAsia="Arial"/>
        </w:rPr>
        <w:t>.</w:t>
      </w:r>
    </w:p>
    <w:p w14:paraId="343A610E" w14:textId="0D090C51" w:rsidR="00612F6A" w:rsidRDefault="00612F6A" w:rsidP="00612F6A">
      <w:pPr>
        <w:spacing w:line="276" w:lineRule="auto"/>
        <w:rPr>
          <w:rFonts w:eastAsia="Arial"/>
          <w:b/>
        </w:rPr>
      </w:pPr>
      <w:r>
        <w:rPr>
          <w:rFonts w:eastAsia="Arial"/>
          <w:b/>
        </w:rPr>
        <w:t>Bijhouding</w:t>
      </w:r>
    </w:p>
    <w:p w14:paraId="4505BA5D" w14:textId="0CE481EE" w:rsidR="00612F6A" w:rsidRDefault="00612F6A" w:rsidP="00612F6A">
      <w:pPr>
        <w:pStyle w:val="ListParagraph"/>
        <w:numPr>
          <w:ilvl w:val="0"/>
          <w:numId w:val="5"/>
        </w:numPr>
        <w:spacing w:line="276" w:lineRule="auto"/>
        <w:rPr>
          <w:rFonts w:eastAsia="Arial"/>
        </w:rPr>
      </w:pPr>
      <w:r>
        <w:rPr>
          <w:rFonts w:eastAsia="Arial"/>
        </w:rPr>
        <w:t>Administratieve Handeling: Aangaan geregistreerd pertnerschap in Nederland</w:t>
      </w:r>
    </w:p>
    <w:p w14:paraId="702D1751" w14:textId="0971FFEC" w:rsidR="00612F6A" w:rsidRDefault="00612F6A" w:rsidP="00612F6A">
      <w:pPr>
        <w:pStyle w:val="ListParagraph"/>
        <w:numPr>
          <w:ilvl w:val="0"/>
          <w:numId w:val="5"/>
        </w:numPr>
        <w:spacing w:line="276" w:lineRule="auto"/>
        <w:rPr>
          <w:rFonts w:eastAsia="Arial"/>
        </w:rPr>
      </w:pPr>
      <w:r>
        <w:rPr>
          <w:rFonts w:eastAsia="Arial"/>
        </w:rPr>
        <w:t>Hoofdactie: Registratie aanvang huwelijk</w:t>
      </w:r>
      <w:r w:rsidR="00164308">
        <w:rPr>
          <w:rFonts w:eastAsia="Arial"/>
        </w:rPr>
        <w:t xml:space="preserve"> geregistreerd partnerschap</w:t>
      </w:r>
    </w:p>
    <w:p w14:paraId="407FFF4D" w14:textId="7345683E" w:rsidR="00164308" w:rsidRDefault="00164308" w:rsidP="00612F6A">
      <w:pPr>
        <w:pStyle w:val="ListParagraph"/>
        <w:numPr>
          <w:ilvl w:val="0"/>
          <w:numId w:val="5"/>
        </w:numPr>
        <w:spacing w:line="276" w:lineRule="auto"/>
        <w:rPr>
          <w:rFonts w:eastAsia="Arial"/>
        </w:rPr>
      </w:pPr>
      <w:r>
        <w:rPr>
          <w:rFonts w:eastAsia="Arial"/>
        </w:rPr>
        <w:t>Nevenactie: Registratie geslachtsnaam</w:t>
      </w:r>
    </w:p>
    <w:p w14:paraId="7573B721" w14:textId="48BD0B15" w:rsidR="00164308" w:rsidRDefault="00164308" w:rsidP="00612F6A">
      <w:pPr>
        <w:pStyle w:val="ListParagraph"/>
        <w:numPr>
          <w:ilvl w:val="0"/>
          <w:numId w:val="5"/>
        </w:numPr>
        <w:spacing w:line="276" w:lineRule="auto"/>
        <w:rPr>
          <w:rFonts w:eastAsia="Arial"/>
        </w:rPr>
      </w:pPr>
      <w:r>
        <w:rPr>
          <w:rFonts w:eastAsia="Arial"/>
        </w:rPr>
        <w:t>Nevenactie: Registratie naamgebruik</w:t>
      </w:r>
    </w:p>
    <w:p w14:paraId="22524556" w14:textId="3EA64941" w:rsidR="00A94CA8" w:rsidRDefault="00A94CA8" w:rsidP="005317B3">
      <w:pPr>
        <w:pStyle w:val="Heading2"/>
      </w:pPr>
      <w:bookmarkStart w:id="87" w:name="_Toc322772362"/>
      <w:bookmarkStart w:id="88" w:name="_Toc449358867"/>
      <w:r>
        <w:t>Overzicht Use Cases</w:t>
      </w:r>
      <w:bookmarkEnd w:id="88"/>
    </w:p>
    <w:p w14:paraId="537698F2" w14:textId="77777777" w:rsidR="00164308" w:rsidRDefault="00164308" w:rsidP="00164308">
      <w:pPr>
        <w:rPr>
          <w:b/>
        </w:rPr>
      </w:pPr>
    </w:p>
    <w:p w14:paraId="3075121D" w14:textId="640FF6A9" w:rsidR="00164308" w:rsidRPr="00164308" w:rsidRDefault="00164308" w:rsidP="00164308">
      <w:pPr>
        <w:rPr>
          <w:b/>
        </w:rPr>
      </w:pPr>
      <w:r>
        <w:rPr>
          <w:b/>
        </w:rPr>
        <w:t>Levering</w:t>
      </w:r>
    </w:p>
    <w:p w14:paraId="569D3706" w14:textId="397ED0D0" w:rsidR="00A94CA8" w:rsidRDefault="00A94CA8" w:rsidP="00A94CA8">
      <w:r>
        <w:t>De opgeleverde use cases in deze release zijn:</w:t>
      </w:r>
    </w:p>
    <w:p w14:paraId="0C552526" w14:textId="4D1D134C" w:rsidR="00A94CA8" w:rsidRDefault="00937150" w:rsidP="00A94CA8">
      <w:pPr>
        <w:pStyle w:val="ListParagraph"/>
        <w:numPr>
          <w:ilvl w:val="0"/>
          <w:numId w:val="47"/>
        </w:numPr>
      </w:pPr>
      <w:r>
        <w:t xml:space="preserve">AL.1.AB - </w:t>
      </w:r>
      <w:r w:rsidR="00A94CA8" w:rsidRPr="00A94CA8">
        <w:t>Archiveer_bericht</w:t>
      </w:r>
    </w:p>
    <w:p w14:paraId="088C0E9F" w14:textId="5E63F06F" w:rsidR="00A94CA8" w:rsidRDefault="00A94CA8" w:rsidP="00A94CA8">
      <w:pPr>
        <w:pStyle w:val="ListParagraph"/>
        <w:numPr>
          <w:ilvl w:val="0"/>
          <w:numId w:val="47"/>
        </w:numPr>
      </w:pPr>
      <w:r w:rsidRPr="00A94CA8">
        <w:t>LV.1.AL</w:t>
      </w:r>
      <w:r w:rsidR="00937150">
        <w:t xml:space="preserve"> - </w:t>
      </w:r>
      <w:r w:rsidRPr="00A94CA8">
        <w:t>Autorisatie_levering</w:t>
      </w:r>
    </w:p>
    <w:p w14:paraId="65CC5D08" w14:textId="7E845693" w:rsidR="00A94CA8" w:rsidRDefault="00A94CA8" w:rsidP="00A94CA8">
      <w:pPr>
        <w:pStyle w:val="ListParagraph"/>
        <w:numPr>
          <w:ilvl w:val="0"/>
          <w:numId w:val="47"/>
        </w:numPr>
      </w:pPr>
      <w:r w:rsidRPr="00A94CA8">
        <w:t>AL.1.AU</w:t>
      </w:r>
      <w:r w:rsidR="00937150">
        <w:t xml:space="preserve"> - </w:t>
      </w:r>
      <w:r w:rsidRPr="00A94CA8">
        <w:t>Authenticatie</w:t>
      </w:r>
    </w:p>
    <w:p w14:paraId="424E4413" w14:textId="6F7A1A08" w:rsidR="00A94CA8" w:rsidRDefault="00A94CA8" w:rsidP="00A94CA8">
      <w:pPr>
        <w:pStyle w:val="ListParagraph"/>
        <w:numPr>
          <w:ilvl w:val="0"/>
          <w:numId w:val="47"/>
        </w:numPr>
      </w:pPr>
      <w:r w:rsidRPr="00A94CA8">
        <w:t>LV.1.MB</w:t>
      </w:r>
      <w:r w:rsidR="00937150">
        <w:t xml:space="preserve"> - </w:t>
      </w:r>
      <w:r w:rsidRPr="00A94CA8">
        <w:t>Maak_BRP_Bericht</w:t>
      </w:r>
    </w:p>
    <w:p w14:paraId="056D4758" w14:textId="191CA8B7" w:rsidR="00A94CA8" w:rsidRDefault="00A94CA8" w:rsidP="00A94CA8">
      <w:pPr>
        <w:pStyle w:val="ListParagraph"/>
        <w:numPr>
          <w:ilvl w:val="1"/>
          <w:numId w:val="47"/>
        </w:numPr>
      </w:pPr>
      <w:r w:rsidRPr="00A94CA8">
        <w:t>LV.1.MB.VB – Maak volledigbericht</w:t>
      </w:r>
    </w:p>
    <w:p w14:paraId="7B812C26" w14:textId="3DF78144" w:rsidR="00A94CA8" w:rsidRDefault="00A94CA8" w:rsidP="00A94CA8">
      <w:pPr>
        <w:pStyle w:val="ListParagraph"/>
        <w:numPr>
          <w:ilvl w:val="1"/>
          <w:numId w:val="47"/>
        </w:numPr>
      </w:pPr>
      <w:r w:rsidRPr="00A94CA8">
        <w:t>LV.1.MB.MB – Maak mutatiebericht</w:t>
      </w:r>
    </w:p>
    <w:p w14:paraId="5B26DB7A" w14:textId="712423AD" w:rsidR="00A94CA8" w:rsidRDefault="00A94CA8" w:rsidP="00A94CA8">
      <w:pPr>
        <w:pStyle w:val="ListParagraph"/>
        <w:numPr>
          <w:ilvl w:val="0"/>
          <w:numId w:val="47"/>
        </w:numPr>
      </w:pPr>
      <w:r w:rsidRPr="00A94CA8">
        <w:t>SA.1.LM</w:t>
      </w:r>
      <w:r w:rsidR="00937150">
        <w:t xml:space="preserve"> -  </w:t>
      </w:r>
      <w:r w:rsidRPr="00A94CA8">
        <w:t>Lever</w:t>
      </w:r>
      <w:r w:rsidR="00937150">
        <w:t xml:space="preserve"> </w:t>
      </w:r>
      <w:r w:rsidRPr="00A94CA8">
        <w:t>Mutaties</w:t>
      </w:r>
    </w:p>
    <w:p w14:paraId="759450C0" w14:textId="5D9E39DC" w:rsidR="00A94CA8" w:rsidRDefault="00A94CA8" w:rsidP="00A94CA8">
      <w:pPr>
        <w:pStyle w:val="ListParagraph"/>
        <w:numPr>
          <w:ilvl w:val="1"/>
          <w:numId w:val="47"/>
        </w:numPr>
      </w:pPr>
      <w:r w:rsidRPr="00A94CA8">
        <w:t>SA.0.MA – Mutatielevering op basis van afnemerindicatie</w:t>
      </w:r>
    </w:p>
    <w:p w14:paraId="1A1E875D" w14:textId="035BA1C6" w:rsidR="00A94CA8" w:rsidRDefault="00A94CA8" w:rsidP="00A94CA8">
      <w:pPr>
        <w:pStyle w:val="ListParagraph"/>
        <w:numPr>
          <w:ilvl w:val="1"/>
          <w:numId w:val="47"/>
        </w:numPr>
      </w:pPr>
      <w:r w:rsidRPr="00A94CA8">
        <w:t>SA.0.MD – Mutatielevering op basis van doelbinding</w:t>
      </w:r>
    </w:p>
    <w:p w14:paraId="6D59CC25" w14:textId="155627E1" w:rsidR="00A94CA8" w:rsidRDefault="00A94CA8" w:rsidP="00A94CA8">
      <w:pPr>
        <w:pStyle w:val="ListParagraph"/>
        <w:numPr>
          <w:ilvl w:val="1"/>
          <w:numId w:val="47"/>
        </w:numPr>
      </w:pPr>
      <w:r w:rsidRPr="00A94CA8">
        <w:t>SA.0.AT – Attendering</w:t>
      </w:r>
    </w:p>
    <w:p w14:paraId="4933C75A" w14:textId="3812E773" w:rsidR="00937150" w:rsidRDefault="00937150" w:rsidP="00937150">
      <w:pPr>
        <w:pStyle w:val="ListParagraph"/>
        <w:numPr>
          <w:ilvl w:val="1"/>
          <w:numId w:val="47"/>
        </w:numPr>
      </w:pPr>
      <w:r w:rsidRPr="00937150">
        <w:t>SA.0.AA – Attendering met plaatsen afnemerindicatie</w:t>
      </w:r>
    </w:p>
    <w:p w14:paraId="2F2EDF72" w14:textId="77777777" w:rsidR="00937150" w:rsidRDefault="00937150" w:rsidP="00C25462">
      <w:pPr>
        <w:pStyle w:val="ListParagraph"/>
        <w:numPr>
          <w:ilvl w:val="1"/>
          <w:numId w:val="47"/>
        </w:numPr>
      </w:pPr>
      <w:r w:rsidRPr="00937150">
        <w:t>SA.1.LM - Lever Mutaties</w:t>
      </w:r>
    </w:p>
    <w:p w14:paraId="6B3CF7AD" w14:textId="718DA4EA" w:rsidR="00937150" w:rsidRDefault="00937150" w:rsidP="00937150">
      <w:pPr>
        <w:pStyle w:val="ListParagraph"/>
        <w:numPr>
          <w:ilvl w:val="0"/>
          <w:numId w:val="47"/>
        </w:numPr>
      </w:pPr>
      <w:r>
        <w:t>SA.1.PA - Plaats Afnemerindicatie</w:t>
      </w:r>
    </w:p>
    <w:p w14:paraId="12798961" w14:textId="27136BB5" w:rsidR="00937150" w:rsidRDefault="00937150" w:rsidP="00937150">
      <w:pPr>
        <w:pStyle w:val="ListParagraph"/>
        <w:numPr>
          <w:ilvl w:val="0"/>
          <w:numId w:val="47"/>
        </w:numPr>
      </w:pPr>
      <w:r w:rsidRPr="00937150">
        <w:t>SA.1.VA</w:t>
      </w:r>
      <w:r>
        <w:t xml:space="preserve"> – </w:t>
      </w:r>
      <w:r w:rsidRPr="00937150">
        <w:t>Verwijder</w:t>
      </w:r>
      <w:r>
        <w:t xml:space="preserve"> </w:t>
      </w:r>
      <w:r w:rsidRPr="00937150">
        <w:t>Afnemerindicatie</w:t>
      </w:r>
    </w:p>
    <w:p w14:paraId="2F17C8C9" w14:textId="223C8F23" w:rsidR="00937150" w:rsidRDefault="00855561" w:rsidP="00855561">
      <w:pPr>
        <w:pStyle w:val="ListParagraph"/>
        <w:numPr>
          <w:ilvl w:val="0"/>
          <w:numId w:val="47"/>
        </w:numPr>
      </w:pPr>
      <w:r w:rsidRPr="00855561">
        <w:t>SA.1.SP</w:t>
      </w:r>
      <w:r>
        <w:t xml:space="preserve"> - S</w:t>
      </w:r>
      <w:r w:rsidRPr="00855561">
        <w:t>ynchroniseer</w:t>
      </w:r>
      <w:r>
        <w:t xml:space="preserve"> </w:t>
      </w:r>
      <w:r w:rsidRPr="00855561">
        <w:t>persoon</w:t>
      </w:r>
    </w:p>
    <w:p w14:paraId="1ED556F9" w14:textId="648D77DF" w:rsidR="00855561" w:rsidRDefault="00855561" w:rsidP="00855561">
      <w:pPr>
        <w:pStyle w:val="ListParagraph"/>
        <w:numPr>
          <w:ilvl w:val="0"/>
          <w:numId w:val="47"/>
        </w:numPr>
      </w:pPr>
      <w:r>
        <w:t xml:space="preserve">SA.1.SS - Synchroniseer </w:t>
      </w:r>
      <w:r w:rsidRPr="00855561">
        <w:t>Stamgegevens</w:t>
      </w:r>
    </w:p>
    <w:p w14:paraId="084C057D" w14:textId="72331779" w:rsidR="00855561" w:rsidRDefault="00855561" w:rsidP="00855561">
      <w:pPr>
        <w:pStyle w:val="ListParagraph"/>
        <w:numPr>
          <w:ilvl w:val="0"/>
          <w:numId w:val="47"/>
        </w:numPr>
      </w:pPr>
      <w:r w:rsidRPr="00855561">
        <w:t>AL.1.VZ – Verzenden</w:t>
      </w:r>
    </w:p>
    <w:p w14:paraId="2D1860EA" w14:textId="21097278" w:rsidR="00855561" w:rsidRDefault="00855561" w:rsidP="00855561">
      <w:pPr>
        <w:pStyle w:val="ListParagraph"/>
        <w:numPr>
          <w:ilvl w:val="0"/>
          <w:numId w:val="47"/>
        </w:numPr>
      </w:pPr>
      <w:r w:rsidRPr="00855561">
        <w:t>AL.1.VE – Verzend bericht</w:t>
      </w:r>
    </w:p>
    <w:p w14:paraId="027916FA" w14:textId="4DF94C71" w:rsidR="00855561" w:rsidRDefault="00855561" w:rsidP="00855561">
      <w:pPr>
        <w:pStyle w:val="ListParagraph"/>
        <w:numPr>
          <w:ilvl w:val="0"/>
          <w:numId w:val="47"/>
        </w:numPr>
      </w:pPr>
      <w:r w:rsidRPr="00855561">
        <w:t>AL.1.MR</w:t>
      </w:r>
      <w:r>
        <w:t xml:space="preserve"> – </w:t>
      </w:r>
      <w:r w:rsidRPr="00855561">
        <w:t>Maak</w:t>
      </w:r>
      <w:r>
        <w:t xml:space="preserve"> </w:t>
      </w:r>
      <w:r w:rsidRPr="00855561">
        <w:t>Resultaatbericht</w:t>
      </w:r>
    </w:p>
    <w:p w14:paraId="6FF65800" w14:textId="580CFC02" w:rsidR="00855561" w:rsidRDefault="00855561" w:rsidP="00855561">
      <w:pPr>
        <w:pStyle w:val="ListParagraph"/>
        <w:numPr>
          <w:ilvl w:val="0"/>
          <w:numId w:val="47"/>
        </w:numPr>
      </w:pPr>
      <w:r>
        <w:t xml:space="preserve">AL.1.VR – </w:t>
      </w:r>
      <w:r w:rsidRPr="00855561">
        <w:t>Verzend</w:t>
      </w:r>
      <w:r>
        <w:t xml:space="preserve"> </w:t>
      </w:r>
      <w:r w:rsidRPr="00855561">
        <w:t>Resultaatbericht</w:t>
      </w:r>
    </w:p>
    <w:p w14:paraId="052CBFE8" w14:textId="687D7D77" w:rsidR="00855561" w:rsidRDefault="00855561" w:rsidP="00855561">
      <w:pPr>
        <w:pStyle w:val="ListParagraph"/>
        <w:numPr>
          <w:ilvl w:val="0"/>
          <w:numId w:val="47"/>
        </w:numPr>
      </w:pPr>
      <w:r>
        <w:t xml:space="preserve">LV.1.PB – </w:t>
      </w:r>
      <w:r w:rsidRPr="00855561">
        <w:t>Protocoleer</w:t>
      </w:r>
      <w:r>
        <w:t xml:space="preserve"> </w:t>
      </w:r>
      <w:r w:rsidRPr="00855561">
        <w:t>Bericht</w:t>
      </w:r>
    </w:p>
    <w:p w14:paraId="07D656CE" w14:textId="2D48328E" w:rsidR="00164308" w:rsidRDefault="00164308" w:rsidP="00164308">
      <w:pPr>
        <w:rPr>
          <w:b/>
        </w:rPr>
      </w:pPr>
      <w:r>
        <w:rPr>
          <w:b/>
        </w:rPr>
        <w:t>Bijhouding</w:t>
      </w:r>
    </w:p>
    <w:p w14:paraId="26A340DA" w14:textId="64002E69" w:rsidR="00164308" w:rsidRDefault="00164308" w:rsidP="00164308">
      <w:pPr>
        <w:pStyle w:val="ListParagraph"/>
        <w:numPr>
          <w:ilvl w:val="0"/>
          <w:numId w:val="47"/>
        </w:numPr>
      </w:pPr>
      <w:r>
        <w:t>UCS BY.0. HG – Huwelijk en Geregistreerd partnerschap</w:t>
      </w:r>
    </w:p>
    <w:p w14:paraId="75AF5FEE" w14:textId="213A87D3" w:rsidR="00164308" w:rsidRDefault="00164308" w:rsidP="00164308">
      <w:pPr>
        <w:pStyle w:val="ListParagraph"/>
        <w:numPr>
          <w:ilvl w:val="0"/>
          <w:numId w:val="47"/>
        </w:numPr>
      </w:pPr>
      <w:r>
        <w:t>UCS BY.1.HG – Huwelijk en Geregistreerd partnerschap</w:t>
      </w:r>
    </w:p>
    <w:p w14:paraId="16ADB662" w14:textId="3819711A" w:rsidR="00164308" w:rsidRDefault="00164308" w:rsidP="00164308">
      <w:pPr>
        <w:pStyle w:val="ListParagraph"/>
        <w:numPr>
          <w:ilvl w:val="0"/>
          <w:numId w:val="47"/>
        </w:numPr>
      </w:pPr>
      <w:r w:rsidRPr="00612F6A">
        <w:rPr>
          <w:rFonts w:eastAsia="Arial"/>
          <w:bCs/>
        </w:rPr>
        <w:t>bhg_hgpRegistreerHuwelijkGeregistreerdPartnerschap</w:t>
      </w:r>
      <w:r>
        <w:rPr>
          <w:rFonts w:eastAsia="Arial"/>
          <w:bCs/>
        </w:rPr>
        <w:t xml:space="preserve"> gegenereerd op 14-4-16</w:t>
      </w:r>
    </w:p>
    <w:p w14:paraId="2CE34A39" w14:textId="77777777" w:rsidR="00164308" w:rsidRPr="00164308" w:rsidRDefault="00164308" w:rsidP="00164308">
      <w:pPr>
        <w:rPr>
          <w:b/>
        </w:rPr>
      </w:pPr>
    </w:p>
    <w:p w14:paraId="4845E771" w14:textId="77777777" w:rsidR="00937150" w:rsidRDefault="00937150" w:rsidP="00937150">
      <w:pPr>
        <w:pStyle w:val="ListParagraph"/>
        <w:ind w:left="1440"/>
      </w:pPr>
    </w:p>
    <w:p w14:paraId="4314BB20" w14:textId="77777777" w:rsidR="00164308" w:rsidRPr="00A94CA8" w:rsidRDefault="00164308" w:rsidP="00937150">
      <w:pPr>
        <w:pStyle w:val="ListParagraph"/>
        <w:ind w:left="1440"/>
      </w:pPr>
    </w:p>
    <w:p w14:paraId="752C1377" w14:textId="5092E27C" w:rsidR="000132E9" w:rsidRPr="007B046E" w:rsidRDefault="00C975A4" w:rsidP="005317B3">
      <w:pPr>
        <w:pStyle w:val="Heading2"/>
      </w:pPr>
      <w:bookmarkStart w:id="89" w:name="_Toc449358868"/>
      <w:r w:rsidRPr="007B046E">
        <w:lastRenderedPageBreak/>
        <w:t>Scope</w:t>
      </w:r>
      <w:bookmarkEnd w:id="87"/>
      <w:bookmarkEnd w:id="89"/>
    </w:p>
    <w:p w14:paraId="4DAE1761" w14:textId="77777777" w:rsidR="00AC4DFC" w:rsidRDefault="002C2407" w:rsidP="00E433A4">
      <w:pPr>
        <w:spacing w:line="276" w:lineRule="auto"/>
        <w:jc w:val="both"/>
      </w:pPr>
      <w:r>
        <w:t>Voor de</w:t>
      </w:r>
      <w:r w:rsidR="00133940">
        <w:t xml:space="preserve"> </w:t>
      </w:r>
      <w:r>
        <w:t>scope</w:t>
      </w:r>
      <w:r w:rsidR="00133940">
        <w:t xml:space="preserve"> van de release wordt verw</w:t>
      </w:r>
      <w:r>
        <w:t>ezen naar de release notes</w:t>
      </w:r>
      <w:r w:rsidR="00136C5D">
        <w:t xml:space="preserve"> (//</w:t>
      </w:r>
      <w:r w:rsidR="005A54AE">
        <w:t>Carice</w:t>
      </w:r>
      <w:r w:rsidR="00136C5D">
        <w:t>/01</w:t>
      </w:r>
      <w:r w:rsidR="005A54AE">
        <w:t xml:space="preserve"> BRP/ </w:t>
      </w:r>
      <w:r w:rsidR="00136C5D">
        <w:t xml:space="preserve"> </w:t>
      </w:r>
      <w:r w:rsidR="005A54AE">
        <w:t xml:space="preserve">01 </w:t>
      </w:r>
      <w:r w:rsidR="00136C5D">
        <w:t xml:space="preserve">Release </w:t>
      </w:r>
      <w:r w:rsidR="00136C5D" w:rsidRPr="00136C5D">
        <w:t>notes</w:t>
      </w:r>
      <w:r w:rsidR="00136C5D">
        <w:t>)</w:t>
      </w:r>
      <w:r w:rsidR="00133940">
        <w:t>.</w:t>
      </w:r>
      <w:r w:rsidR="00AC4DFC">
        <w:t xml:space="preserve"> </w:t>
      </w:r>
    </w:p>
    <w:p w14:paraId="15FEDEE0" w14:textId="19185572" w:rsidR="00AC4DFC" w:rsidRDefault="00AC4DFC" w:rsidP="005317B3">
      <w:pPr>
        <w:pStyle w:val="Heading2"/>
      </w:pPr>
      <w:bookmarkStart w:id="90" w:name="_Toc449358869"/>
      <w:r>
        <w:t>Known Issues</w:t>
      </w:r>
      <w:bookmarkEnd w:id="90"/>
    </w:p>
    <w:p w14:paraId="5ACA3273" w14:textId="2FCC659A" w:rsidR="00E433A4" w:rsidRDefault="00AC4DFC" w:rsidP="00E433A4">
      <w:pPr>
        <w:spacing w:line="276" w:lineRule="auto"/>
        <w:jc w:val="both"/>
      </w:pPr>
      <w:r>
        <w:t xml:space="preserve">Ook voor de known issues van de release, met onder ander de testbevindingen, wordt verwezen naar de release notes (//Carice/01 BRP/  01 Release </w:t>
      </w:r>
      <w:r w:rsidRPr="00136C5D">
        <w:t>notes</w:t>
      </w:r>
      <w:r>
        <w:t>).</w:t>
      </w:r>
    </w:p>
    <w:p w14:paraId="52D8653A" w14:textId="77777777" w:rsidR="009111B7" w:rsidRPr="0094205D" w:rsidRDefault="009111B7" w:rsidP="009111B7"/>
    <w:p w14:paraId="598B5780" w14:textId="51A8AEBA" w:rsidR="009111B7" w:rsidRDefault="009111B7" w:rsidP="002F630B">
      <w:pPr>
        <w:pStyle w:val="Heading1"/>
        <w:spacing w:line="276" w:lineRule="auto"/>
        <w:jc w:val="both"/>
        <w:rPr>
          <w:lang w:val="nl-NL"/>
        </w:rPr>
      </w:pPr>
      <w:bookmarkStart w:id="91" w:name="_Toc322772363"/>
      <w:bookmarkStart w:id="92" w:name="_Toc449358870"/>
      <w:r>
        <w:rPr>
          <w:lang w:val="nl-NL"/>
        </w:rPr>
        <w:lastRenderedPageBreak/>
        <w:t>Test producten</w:t>
      </w:r>
      <w:bookmarkEnd w:id="91"/>
      <w:bookmarkEnd w:id="92"/>
    </w:p>
    <w:p w14:paraId="4F43FE9F" w14:textId="2DABC67F" w:rsidR="009111B7" w:rsidRDefault="00593E0B" w:rsidP="009111B7">
      <w:r>
        <w:t>Bij de oplevering van de</w:t>
      </w:r>
      <w:r w:rsidR="009111B7">
        <w:t xml:space="preserve"> release zijn </w:t>
      </w:r>
      <w:r>
        <w:t xml:space="preserve">de </w:t>
      </w:r>
      <w:r w:rsidR="009111B7">
        <w:t>volgende test producten opgeleverd</w:t>
      </w:r>
    </w:p>
    <w:tbl>
      <w:tblPr>
        <w:tblW w:w="8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8"/>
        <w:gridCol w:w="828"/>
        <w:gridCol w:w="2850"/>
        <w:gridCol w:w="2276"/>
      </w:tblGrid>
      <w:tr w:rsidR="006729C1" w14:paraId="3C554E60" w14:textId="179E3348" w:rsidTr="00C25462">
        <w:tc>
          <w:tcPr>
            <w:tcW w:w="2268" w:type="dxa"/>
            <w:tcMar>
              <w:top w:w="0" w:type="dxa"/>
              <w:left w:w="0" w:type="dxa"/>
              <w:bottom w:w="15" w:type="dxa"/>
              <w:right w:w="30" w:type="dxa"/>
            </w:tcMar>
            <w:vAlign w:val="bottom"/>
            <w:hideMark/>
          </w:tcPr>
          <w:p w14:paraId="79D82981" w14:textId="1FF51482" w:rsidR="009111B7" w:rsidRDefault="009111B7" w:rsidP="009111B7">
            <w:pPr>
              <w:pStyle w:val="TabelSubkop"/>
            </w:pPr>
            <w:r>
              <w:t>Product</w:t>
            </w:r>
          </w:p>
        </w:tc>
        <w:tc>
          <w:tcPr>
            <w:tcW w:w="828" w:type="dxa"/>
            <w:tcMar>
              <w:top w:w="0" w:type="dxa"/>
              <w:left w:w="0" w:type="dxa"/>
              <w:bottom w:w="15" w:type="dxa"/>
              <w:right w:w="30" w:type="dxa"/>
            </w:tcMar>
            <w:vAlign w:val="bottom"/>
            <w:hideMark/>
          </w:tcPr>
          <w:p w14:paraId="74BD3D6F" w14:textId="77777777" w:rsidR="009111B7" w:rsidRDefault="009111B7" w:rsidP="009111B7">
            <w:pPr>
              <w:pStyle w:val="TabelSubkop"/>
            </w:pPr>
            <w:r>
              <w:t>Versie</w:t>
            </w:r>
          </w:p>
        </w:tc>
        <w:tc>
          <w:tcPr>
            <w:tcW w:w="0" w:type="auto"/>
            <w:tcMar>
              <w:top w:w="0" w:type="dxa"/>
              <w:left w:w="0" w:type="dxa"/>
              <w:bottom w:w="15" w:type="dxa"/>
              <w:right w:w="30" w:type="dxa"/>
            </w:tcMar>
            <w:vAlign w:val="bottom"/>
            <w:hideMark/>
          </w:tcPr>
          <w:p w14:paraId="1AEACA08" w14:textId="77777777" w:rsidR="009111B7" w:rsidRDefault="009111B7" w:rsidP="009111B7">
            <w:pPr>
              <w:pStyle w:val="TabelSubkop"/>
            </w:pPr>
            <w:r>
              <w:t>Omschrijving</w:t>
            </w:r>
          </w:p>
        </w:tc>
        <w:tc>
          <w:tcPr>
            <w:tcW w:w="2276" w:type="dxa"/>
            <w:vAlign w:val="bottom"/>
          </w:tcPr>
          <w:p w14:paraId="2B2206E2" w14:textId="0B590E2E" w:rsidR="009111B7" w:rsidRDefault="009111B7" w:rsidP="009111B7">
            <w:pPr>
              <w:pStyle w:val="TabelSubkop"/>
            </w:pPr>
            <w:r>
              <w:t>Locatie</w:t>
            </w:r>
          </w:p>
        </w:tc>
      </w:tr>
      <w:tr w:rsidR="006729C1" w14:paraId="3197223A" w14:textId="536EC8A5" w:rsidTr="00C25462">
        <w:tc>
          <w:tcPr>
            <w:tcW w:w="2268" w:type="dxa"/>
            <w:tcMar>
              <w:top w:w="15" w:type="dxa"/>
              <w:left w:w="0" w:type="dxa"/>
              <w:bottom w:w="15" w:type="dxa"/>
              <w:right w:w="45" w:type="dxa"/>
            </w:tcMar>
          </w:tcPr>
          <w:p w14:paraId="2FAC9EEE" w14:textId="47E7C4A1" w:rsidR="009111B7" w:rsidRDefault="005E5365" w:rsidP="009111B7">
            <w:pPr>
              <w:pStyle w:val="Tabeltekst"/>
            </w:pPr>
            <w:r>
              <w:t>Logische testgevallen BRP software (Bijhouding + Levering)</w:t>
            </w:r>
          </w:p>
        </w:tc>
        <w:tc>
          <w:tcPr>
            <w:tcW w:w="828" w:type="dxa"/>
            <w:tcMar>
              <w:top w:w="15" w:type="dxa"/>
              <w:left w:w="0" w:type="dxa"/>
              <w:bottom w:w="15" w:type="dxa"/>
              <w:right w:w="45" w:type="dxa"/>
            </w:tcMar>
          </w:tcPr>
          <w:p w14:paraId="0C59D313" w14:textId="3A296C1E" w:rsidR="009111B7" w:rsidRDefault="005E5365" w:rsidP="009111B7">
            <w:pPr>
              <w:pStyle w:val="Tabeltekst"/>
            </w:pPr>
            <w:r>
              <w:t>NVT</w:t>
            </w:r>
          </w:p>
        </w:tc>
        <w:tc>
          <w:tcPr>
            <w:tcW w:w="0" w:type="auto"/>
            <w:tcMar>
              <w:top w:w="15" w:type="dxa"/>
              <w:left w:w="0" w:type="dxa"/>
              <w:bottom w:w="15" w:type="dxa"/>
              <w:right w:w="45" w:type="dxa"/>
            </w:tcMar>
          </w:tcPr>
          <w:p w14:paraId="6D0345BC" w14:textId="32AE99A1" w:rsidR="009111B7" w:rsidRDefault="005E5365" w:rsidP="009111B7">
            <w:pPr>
              <w:pStyle w:val="Tabeltekst"/>
            </w:pPr>
            <w:r>
              <w:t xml:space="preserve">Export uit het BMR van de logische testgevallen tbv de BRP software </w:t>
            </w:r>
          </w:p>
        </w:tc>
        <w:tc>
          <w:tcPr>
            <w:tcW w:w="2276" w:type="dxa"/>
          </w:tcPr>
          <w:p w14:paraId="5C1432CA" w14:textId="467C48FB" w:rsidR="009111B7" w:rsidRDefault="00DC5C75" w:rsidP="005A54AE">
            <w:pPr>
              <w:pStyle w:val="Tabeltekst"/>
            </w:pPr>
            <w:r>
              <w:t>//Carice/01 BRP/</w:t>
            </w:r>
            <w:r w:rsidRPr="00585468">
              <w:t>04 Testdocumentatie</w:t>
            </w:r>
          </w:p>
        </w:tc>
      </w:tr>
      <w:tr w:rsidR="006729C1" w14:paraId="2F7A0147" w14:textId="77777777" w:rsidTr="00C25462">
        <w:tc>
          <w:tcPr>
            <w:tcW w:w="2268" w:type="dxa"/>
            <w:tcMar>
              <w:top w:w="15" w:type="dxa"/>
              <w:left w:w="0" w:type="dxa"/>
              <w:bottom w:w="15" w:type="dxa"/>
              <w:right w:w="45" w:type="dxa"/>
            </w:tcMar>
          </w:tcPr>
          <w:p w14:paraId="642D3DBF" w14:textId="1C05665B" w:rsidR="002E735D" w:rsidRDefault="002E735D" w:rsidP="009111B7">
            <w:pPr>
              <w:pStyle w:val="Tabeltekst"/>
            </w:pPr>
            <w:r>
              <w:t>Traceability matrix</w:t>
            </w:r>
            <w:r w:rsidR="00FB1B27">
              <w:t xml:space="preserve"> (Bijhouding + Levering)</w:t>
            </w:r>
          </w:p>
        </w:tc>
        <w:tc>
          <w:tcPr>
            <w:tcW w:w="828" w:type="dxa"/>
            <w:tcMar>
              <w:top w:w="15" w:type="dxa"/>
              <w:left w:w="0" w:type="dxa"/>
              <w:bottom w:w="15" w:type="dxa"/>
              <w:right w:w="45" w:type="dxa"/>
            </w:tcMar>
          </w:tcPr>
          <w:p w14:paraId="36A6A61F" w14:textId="7E0E19DA" w:rsidR="002E735D" w:rsidRDefault="00F6707D" w:rsidP="009111B7">
            <w:pPr>
              <w:pStyle w:val="Tabeltekst"/>
            </w:pPr>
            <w:r>
              <w:t>NVT</w:t>
            </w:r>
          </w:p>
        </w:tc>
        <w:tc>
          <w:tcPr>
            <w:tcW w:w="0" w:type="auto"/>
            <w:tcMar>
              <w:top w:w="15" w:type="dxa"/>
              <w:left w:w="0" w:type="dxa"/>
              <w:bottom w:w="15" w:type="dxa"/>
              <w:right w:w="45" w:type="dxa"/>
            </w:tcMar>
          </w:tcPr>
          <w:p w14:paraId="323FD605" w14:textId="214D3C2C" w:rsidR="002E735D" w:rsidRDefault="004067DF" w:rsidP="009111B7">
            <w:pPr>
              <w:pStyle w:val="Tabeltekst"/>
            </w:pPr>
            <w:r>
              <w:t>Overzicht van de relatie tussen regels en de corresponderende testgevallen</w:t>
            </w:r>
          </w:p>
        </w:tc>
        <w:tc>
          <w:tcPr>
            <w:tcW w:w="2276" w:type="dxa"/>
          </w:tcPr>
          <w:p w14:paraId="560240BA" w14:textId="480EFA47" w:rsidR="002E735D" w:rsidRDefault="00DC5C75" w:rsidP="00680E13">
            <w:pPr>
              <w:pStyle w:val="Tabeltekst"/>
            </w:pPr>
            <w:r>
              <w:t>//Carice/01 BRP/</w:t>
            </w:r>
            <w:r w:rsidRPr="00585468">
              <w:t>04 Testdocumentatie</w:t>
            </w:r>
          </w:p>
        </w:tc>
      </w:tr>
      <w:tr w:rsidR="006729C1" w14:paraId="488BF3D3" w14:textId="77777777" w:rsidTr="00C25462">
        <w:tc>
          <w:tcPr>
            <w:tcW w:w="2268" w:type="dxa"/>
            <w:tcMar>
              <w:top w:w="15" w:type="dxa"/>
              <w:left w:w="0" w:type="dxa"/>
              <w:bottom w:w="15" w:type="dxa"/>
              <w:right w:w="45" w:type="dxa"/>
            </w:tcMar>
          </w:tcPr>
          <w:p w14:paraId="0B4EEEF2" w14:textId="32FE3FCA" w:rsidR="00666C98" w:rsidRDefault="00666C98" w:rsidP="009111B7">
            <w:pPr>
              <w:pStyle w:val="Tabeltekst"/>
            </w:pPr>
            <w:r>
              <w:t xml:space="preserve">Testware Use Case ART </w:t>
            </w:r>
          </w:p>
        </w:tc>
        <w:tc>
          <w:tcPr>
            <w:tcW w:w="828" w:type="dxa"/>
            <w:tcMar>
              <w:top w:w="15" w:type="dxa"/>
              <w:left w:w="0" w:type="dxa"/>
              <w:bottom w:w="15" w:type="dxa"/>
              <w:right w:w="45" w:type="dxa"/>
            </w:tcMar>
          </w:tcPr>
          <w:p w14:paraId="6E31697E" w14:textId="1BCF1908" w:rsidR="00666C98" w:rsidRDefault="00666C98" w:rsidP="009111B7">
            <w:pPr>
              <w:pStyle w:val="Tabeltekst"/>
            </w:pPr>
            <w:r>
              <w:t>NVT</w:t>
            </w:r>
          </w:p>
        </w:tc>
        <w:tc>
          <w:tcPr>
            <w:tcW w:w="0" w:type="auto"/>
            <w:tcMar>
              <w:top w:w="15" w:type="dxa"/>
              <w:left w:w="0" w:type="dxa"/>
              <w:bottom w:w="15" w:type="dxa"/>
              <w:right w:w="45" w:type="dxa"/>
            </w:tcMar>
          </w:tcPr>
          <w:p w14:paraId="78A8EDB9" w14:textId="4BED7946" w:rsidR="00666C98" w:rsidRDefault="00666C98" w:rsidP="009111B7">
            <w:pPr>
              <w:pStyle w:val="Tabeltekst"/>
            </w:pPr>
            <w:r>
              <w:t xml:space="preserve">Testware voor het geautomiseerd uitvoeren van de testen </w:t>
            </w:r>
            <w:r w:rsidR="00C907A7">
              <w:t>behorende bij de use case testgevallen</w:t>
            </w:r>
          </w:p>
        </w:tc>
        <w:tc>
          <w:tcPr>
            <w:tcW w:w="2276" w:type="dxa"/>
          </w:tcPr>
          <w:p w14:paraId="03B4C23B" w14:textId="76F5BE52" w:rsidR="00666C98" w:rsidRDefault="00DC5C75" w:rsidP="00680E13">
            <w:pPr>
              <w:pStyle w:val="Tabeltekst"/>
            </w:pPr>
            <w:r>
              <w:t>//Carice/01 BRP/06 Software Package</w:t>
            </w:r>
          </w:p>
        </w:tc>
      </w:tr>
      <w:tr w:rsidR="006729C1" w14:paraId="6D142A61" w14:textId="77777777" w:rsidTr="00C25462">
        <w:tc>
          <w:tcPr>
            <w:tcW w:w="2268" w:type="dxa"/>
            <w:tcMar>
              <w:top w:w="15" w:type="dxa"/>
              <w:left w:w="0" w:type="dxa"/>
              <w:bottom w:w="15" w:type="dxa"/>
              <w:right w:w="45" w:type="dxa"/>
            </w:tcMar>
          </w:tcPr>
          <w:p w14:paraId="395D8D89" w14:textId="7A12DF26" w:rsidR="006729C1" w:rsidRDefault="006729C1" w:rsidP="009111B7">
            <w:pPr>
              <w:pStyle w:val="Tabeltekst"/>
            </w:pPr>
            <w:r>
              <w:t>Testware  Functionele story test (incl intake test en geconverteerde GBA Bijhouding test)</w:t>
            </w:r>
          </w:p>
        </w:tc>
        <w:tc>
          <w:tcPr>
            <w:tcW w:w="828" w:type="dxa"/>
            <w:tcMar>
              <w:top w:w="15" w:type="dxa"/>
              <w:left w:w="0" w:type="dxa"/>
              <w:bottom w:w="15" w:type="dxa"/>
              <w:right w:w="45" w:type="dxa"/>
            </w:tcMar>
          </w:tcPr>
          <w:p w14:paraId="550B9E34" w14:textId="4107AD5D" w:rsidR="006729C1" w:rsidRDefault="006729C1" w:rsidP="009111B7">
            <w:pPr>
              <w:pStyle w:val="Tabeltekst"/>
            </w:pPr>
            <w:r>
              <w:t>NVT</w:t>
            </w:r>
          </w:p>
        </w:tc>
        <w:tc>
          <w:tcPr>
            <w:tcW w:w="0" w:type="auto"/>
            <w:tcMar>
              <w:top w:w="15" w:type="dxa"/>
              <w:left w:w="0" w:type="dxa"/>
              <w:bottom w:w="15" w:type="dxa"/>
              <w:right w:w="45" w:type="dxa"/>
            </w:tcMar>
          </w:tcPr>
          <w:p w14:paraId="39C11E23" w14:textId="77777777" w:rsidR="006729C1" w:rsidRDefault="006729C1" w:rsidP="006729C1">
            <w:pPr>
              <w:pStyle w:val="Tabeltekst"/>
            </w:pPr>
            <w:r>
              <w:t>Testware voor het geautomiseerd uitvoeren van de testen behorende bij de functionele story test, intake test en geconverteerde GBA bijhouding test</w:t>
            </w:r>
          </w:p>
        </w:tc>
        <w:tc>
          <w:tcPr>
            <w:tcW w:w="2276" w:type="dxa"/>
          </w:tcPr>
          <w:p w14:paraId="40ADF81C" w14:textId="77777777" w:rsidR="006729C1" w:rsidRDefault="00DC5C75" w:rsidP="009111B7">
            <w:pPr>
              <w:pStyle w:val="Tabeltekst"/>
            </w:pPr>
            <w:r>
              <w:t>//Carice/01 BRP/06 Software Package</w:t>
            </w:r>
          </w:p>
        </w:tc>
      </w:tr>
      <w:tr w:rsidR="00C25462" w14:paraId="79EDC3E4" w14:textId="77777777" w:rsidTr="00C25462">
        <w:tc>
          <w:tcPr>
            <w:tcW w:w="2268" w:type="dxa"/>
            <w:tcMar>
              <w:top w:w="15" w:type="dxa"/>
              <w:left w:w="0" w:type="dxa"/>
              <w:bottom w:w="15" w:type="dxa"/>
              <w:right w:w="45" w:type="dxa"/>
            </w:tcMar>
          </w:tcPr>
          <w:p w14:paraId="22FC35C0" w14:textId="76CB4522" w:rsidR="00C25462" w:rsidRDefault="00803DAA" w:rsidP="009111B7">
            <w:pPr>
              <w:pStyle w:val="Tabeltekst"/>
            </w:pPr>
            <w:r>
              <w:t>Te</w:t>
            </w:r>
            <w:r w:rsidR="00874FC0">
              <w:t>s</w:t>
            </w:r>
            <w:r>
              <w:t>tscript Controles</w:t>
            </w:r>
          </w:p>
        </w:tc>
        <w:tc>
          <w:tcPr>
            <w:tcW w:w="828" w:type="dxa"/>
            <w:tcMar>
              <w:top w:w="15" w:type="dxa"/>
              <w:left w:w="0" w:type="dxa"/>
              <w:bottom w:w="15" w:type="dxa"/>
              <w:right w:w="45" w:type="dxa"/>
            </w:tcMar>
          </w:tcPr>
          <w:p w14:paraId="40A6D9B2" w14:textId="0A5DEB66" w:rsidR="00C25462" w:rsidRDefault="00803DAA" w:rsidP="009111B7">
            <w:pPr>
              <w:pStyle w:val="Tabeltekst"/>
            </w:pPr>
            <w:r>
              <w:t>1.0</w:t>
            </w:r>
          </w:p>
        </w:tc>
        <w:tc>
          <w:tcPr>
            <w:tcW w:w="0" w:type="auto"/>
            <w:tcMar>
              <w:top w:w="15" w:type="dxa"/>
              <w:left w:w="0" w:type="dxa"/>
              <w:bottom w:w="15" w:type="dxa"/>
              <w:right w:w="45" w:type="dxa"/>
            </w:tcMar>
          </w:tcPr>
          <w:p w14:paraId="5BFA5E6D" w14:textId="6D8AF14C" w:rsidR="00C25462" w:rsidRDefault="00803DAA" w:rsidP="006729C1">
            <w:pPr>
              <w:pStyle w:val="Tabeltekst"/>
            </w:pPr>
            <w:r>
              <w:t>Testscript met testanalyses en logische testgevallen voor gegevensvalidatie-, integriteit-, controle- en invoervalidatieregels.</w:t>
            </w:r>
          </w:p>
        </w:tc>
        <w:tc>
          <w:tcPr>
            <w:tcW w:w="2276" w:type="dxa"/>
          </w:tcPr>
          <w:p w14:paraId="2F05507E" w14:textId="2F54020A" w:rsidR="00C25462" w:rsidRDefault="00803DAA" w:rsidP="009111B7">
            <w:pPr>
              <w:pStyle w:val="Tabeltekst"/>
            </w:pPr>
            <w:r>
              <w:t>//Carice/01 BRP/</w:t>
            </w:r>
            <w:r w:rsidRPr="00585468">
              <w:t>04 Testdocumentatie</w:t>
            </w:r>
          </w:p>
        </w:tc>
      </w:tr>
      <w:tr w:rsidR="00874FC0" w14:paraId="16452C90" w14:textId="77777777" w:rsidTr="00C25462">
        <w:tc>
          <w:tcPr>
            <w:tcW w:w="2268" w:type="dxa"/>
            <w:tcMar>
              <w:top w:w="15" w:type="dxa"/>
              <w:left w:w="0" w:type="dxa"/>
              <w:bottom w:w="15" w:type="dxa"/>
              <w:right w:w="45" w:type="dxa"/>
            </w:tcMar>
          </w:tcPr>
          <w:p w14:paraId="48C7E3CD" w14:textId="6F282BB9" w:rsidR="00874FC0" w:rsidRDefault="00874FC0" w:rsidP="00874FC0">
            <w:pPr>
              <w:pStyle w:val="Tabeltekst"/>
            </w:pPr>
            <w:r>
              <w:t>Testscript HWGP</w:t>
            </w:r>
          </w:p>
        </w:tc>
        <w:tc>
          <w:tcPr>
            <w:tcW w:w="828" w:type="dxa"/>
            <w:tcMar>
              <w:top w:w="15" w:type="dxa"/>
              <w:left w:w="0" w:type="dxa"/>
              <w:bottom w:w="15" w:type="dxa"/>
              <w:right w:w="45" w:type="dxa"/>
            </w:tcMar>
          </w:tcPr>
          <w:p w14:paraId="377AFE5F" w14:textId="73225A81" w:rsidR="00874FC0" w:rsidRDefault="00874FC0" w:rsidP="00874FC0">
            <w:pPr>
              <w:pStyle w:val="Tabeltekst"/>
            </w:pPr>
            <w:r>
              <w:t>1.0</w:t>
            </w:r>
          </w:p>
        </w:tc>
        <w:tc>
          <w:tcPr>
            <w:tcW w:w="0" w:type="auto"/>
            <w:tcMar>
              <w:top w:w="15" w:type="dxa"/>
              <w:left w:w="0" w:type="dxa"/>
              <w:bottom w:w="15" w:type="dxa"/>
              <w:right w:w="45" w:type="dxa"/>
            </w:tcMar>
          </w:tcPr>
          <w:p w14:paraId="047D669F" w14:textId="65C6EA63" w:rsidR="00874FC0" w:rsidRDefault="00874FC0" w:rsidP="00874FC0">
            <w:pPr>
              <w:pStyle w:val="Tabeltekst"/>
            </w:pPr>
            <w:r>
              <w:t>Testscript met testanalyses en logische testgevallen op basis van scenario’s voor de verwerkingsregels</w:t>
            </w:r>
          </w:p>
        </w:tc>
        <w:tc>
          <w:tcPr>
            <w:tcW w:w="2276" w:type="dxa"/>
          </w:tcPr>
          <w:p w14:paraId="59D688A6" w14:textId="59F3E51C" w:rsidR="00874FC0" w:rsidRDefault="00874FC0" w:rsidP="00874FC0">
            <w:pPr>
              <w:pStyle w:val="Tabeltekst"/>
            </w:pPr>
            <w:r>
              <w:t>//Carice/01 BRP/</w:t>
            </w:r>
            <w:r w:rsidRPr="00585468">
              <w:t>04 Testdocumentatie</w:t>
            </w:r>
          </w:p>
        </w:tc>
      </w:tr>
      <w:tr w:rsidR="00874FC0" w14:paraId="5542484B" w14:textId="77777777" w:rsidTr="00C25462">
        <w:tc>
          <w:tcPr>
            <w:tcW w:w="2268" w:type="dxa"/>
            <w:tcMar>
              <w:top w:w="15" w:type="dxa"/>
              <w:left w:w="0" w:type="dxa"/>
              <w:bottom w:w="15" w:type="dxa"/>
              <w:right w:w="45" w:type="dxa"/>
            </w:tcMar>
          </w:tcPr>
          <w:p w14:paraId="2820E9F1" w14:textId="77777777" w:rsidR="00874FC0" w:rsidRDefault="00874FC0" w:rsidP="00874FC0">
            <w:pPr>
              <w:pStyle w:val="Tabeltekst"/>
            </w:pPr>
            <w:r w:rsidRPr="00133940">
              <w:t>Test rapport</w:t>
            </w:r>
            <w:r>
              <w:t>age</w:t>
            </w:r>
          </w:p>
          <w:p w14:paraId="11BB82D8" w14:textId="77777777" w:rsidR="00874FC0" w:rsidRDefault="00874FC0" w:rsidP="00874FC0">
            <w:pPr>
              <w:pStyle w:val="Tabeltekst"/>
            </w:pPr>
          </w:p>
          <w:p w14:paraId="61974619" w14:textId="77777777" w:rsidR="00874FC0" w:rsidRDefault="00874FC0" w:rsidP="00874FC0">
            <w:pPr>
              <w:pStyle w:val="Tabeltekst"/>
            </w:pPr>
          </w:p>
          <w:p w14:paraId="03691EAD" w14:textId="77777777" w:rsidR="00874FC0" w:rsidRDefault="00874FC0" w:rsidP="00874FC0">
            <w:pPr>
              <w:pStyle w:val="Tabeltekst"/>
            </w:pPr>
          </w:p>
          <w:p w14:paraId="7A476142" w14:textId="60AC5782" w:rsidR="00874FC0" w:rsidRPr="00133940" w:rsidRDefault="00874FC0" w:rsidP="00874FC0">
            <w:pPr>
              <w:pStyle w:val="Tabeltekst"/>
            </w:pPr>
          </w:p>
        </w:tc>
        <w:tc>
          <w:tcPr>
            <w:tcW w:w="828" w:type="dxa"/>
            <w:tcMar>
              <w:top w:w="15" w:type="dxa"/>
              <w:left w:w="0" w:type="dxa"/>
              <w:bottom w:w="15" w:type="dxa"/>
              <w:right w:w="45" w:type="dxa"/>
            </w:tcMar>
          </w:tcPr>
          <w:p w14:paraId="1F6B0E4D" w14:textId="7593EFD3" w:rsidR="00874FC0" w:rsidRDefault="00FB1B27" w:rsidP="00874FC0">
            <w:pPr>
              <w:pStyle w:val="Tabeltekst"/>
            </w:pPr>
            <w:r>
              <w:t>1.1</w:t>
            </w:r>
          </w:p>
        </w:tc>
        <w:tc>
          <w:tcPr>
            <w:tcW w:w="0" w:type="auto"/>
            <w:tcMar>
              <w:top w:w="15" w:type="dxa"/>
              <w:left w:w="0" w:type="dxa"/>
              <w:bottom w:w="15" w:type="dxa"/>
              <w:right w:w="45" w:type="dxa"/>
            </w:tcMar>
          </w:tcPr>
          <w:p w14:paraId="6910540C" w14:textId="55465E84" w:rsidR="00874FC0" w:rsidRDefault="00874FC0" w:rsidP="00874FC0">
            <w:pPr>
              <w:pStyle w:val="Tabeltekst"/>
            </w:pPr>
            <w:r>
              <w:t>Vastlegging van de testactiviteiten en resultaten voor de betreffende oplevering</w:t>
            </w:r>
          </w:p>
        </w:tc>
        <w:tc>
          <w:tcPr>
            <w:tcW w:w="2276" w:type="dxa"/>
          </w:tcPr>
          <w:p w14:paraId="3275336A" w14:textId="1816E573" w:rsidR="00874FC0" w:rsidRDefault="00874FC0" w:rsidP="00874FC0">
            <w:pPr>
              <w:pStyle w:val="Tabeltekst"/>
            </w:pPr>
            <w:r>
              <w:t>//Carice/01 BRP/</w:t>
            </w:r>
            <w:r w:rsidRPr="00585468">
              <w:t>04 Testdocumentatie</w:t>
            </w:r>
          </w:p>
        </w:tc>
      </w:tr>
    </w:tbl>
    <w:p w14:paraId="7E8BE68F" w14:textId="77777777" w:rsidR="009111B7" w:rsidRPr="009111B7" w:rsidRDefault="009111B7" w:rsidP="009111B7"/>
    <w:p w14:paraId="44527E3C" w14:textId="2237F224" w:rsidR="00E75314" w:rsidRDefault="00CB6795" w:rsidP="002F630B">
      <w:pPr>
        <w:pStyle w:val="Heading1"/>
        <w:spacing w:line="276" w:lineRule="auto"/>
        <w:jc w:val="both"/>
        <w:rPr>
          <w:lang w:val="nl-NL"/>
        </w:rPr>
      </w:pPr>
      <w:bookmarkStart w:id="93" w:name="_Toc322772364"/>
      <w:bookmarkStart w:id="94" w:name="_Toc449358871"/>
      <w:r w:rsidRPr="007B046E">
        <w:rPr>
          <w:lang w:val="nl-NL"/>
        </w:rPr>
        <w:lastRenderedPageBreak/>
        <w:t>T</w:t>
      </w:r>
      <w:r w:rsidR="00C975A4" w:rsidRPr="007B046E">
        <w:rPr>
          <w:lang w:val="nl-NL"/>
        </w:rPr>
        <w:t>est</w:t>
      </w:r>
      <w:r w:rsidR="00C46AAF">
        <w:rPr>
          <w:lang w:val="nl-NL"/>
        </w:rPr>
        <w:t>ware</w:t>
      </w:r>
      <w:r w:rsidR="00147971">
        <w:rPr>
          <w:lang w:val="nl-NL"/>
        </w:rPr>
        <w:t xml:space="preserve"> en testresultaten</w:t>
      </w:r>
      <w:r w:rsidR="009521F8">
        <w:rPr>
          <w:lang w:val="nl-NL"/>
        </w:rPr>
        <w:t xml:space="preserve"> BRP Levering</w:t>
      </w:r>
      <w:bookmarkEnd w:id="93"/>
      <w:bookmarkEnd w:id="94"/>
    </w:p>
    <w:p w14:paraId="2CF52DC0" w14:textId="73C590AE" w:rsidR="002163B7" w:rsidRDefault="00A6051C" w:rsidP="00A6051C">
      <w:r>
        <w:t>Dit hoofdstuk beschrijft per onderdeel van de rele</w:t>
      </w:r>
      <w:r w:rsidR="00B904C4">
        <w:t>ase “</w:t>
      </w:r>
      <w:r w:rsidR="001668EC">
        <w:t>Carice</w:t>
      </w:r>
      <w:r>
        <w:t>” welke testware is opgeleverd</w:t>
      </w:r>
      <w:r w:rsidR="00147971">
        <w:t xml:space="preserve"> en wat de testresultaten zijn voor het betreffende onderdeel</w:t>
      </w:r>
      <w:r>
        <w:t xml:space="preserve">. </w:t>
      </w:r>
      <w:r w:rsidR="009920E0">
        <w:t>Per use case is aangegeven welke regels voor de betreffende use case van toepass</w:t>
      </w:r>
      <w:r w:rsidR="002163B7">
        <w:t>ing zijn</w:t>
      </w:r>
      <w:r w:rsidR="00CC678F">
        <w:t xml:space="preserve">. </w:t>
      </w:r>
    </w:p>
    <w:p w14:paraId="1913AAD9" w14:textId="1F908E5E" w:rsidR="006A138C" w:rsidRPr="007E4CD7" w:rsidRDefault="006A138C" w:rsidP="00A6051C">
      <w:r>
        <w:t xml:space="preserve">NB. </w:t>
      </w:r>
      <w:r w:rsidR="001E4DFA">
        <w:t xml:space="preserve">Het uitgangspunt voor de onderstaande tellingen is de handmatig bijgehouden traceability matrix die in de testdocumentatie wordt opgeleverd. </w:t>
      </w:r>
    </w:p>
    <w:p w14:paraId="06D42073" w14:textId="6C4C1DF8" w:rsidR="00A6051C" w:rsidRDefault="00A6051C" w:rsidP="00A6051C">
      <w:pPr>
        <w:spacing w:line="276" w:lineRule="auto"/>
        <w:jc w:val="both"/>
      </w:pPr>
    </w:p>
    <w:p w14:paraId="77E9C3C4" w14:textId="5A004E7F" w:rsidR="00A6051C" w:rsidRDefault="00E142D8" w:rsidP="005317B3">
      <w:pPr>
        <w:pStyle w:val="Heading2"/>
      </w:pPr>
      <w:bookmarkStart w:id="95" w:name="_Toc322772365"/>
      <w:bookmarkStart w:id="96" w:name="_Toc449358872"/>
      <w:r w:rsidRPr="00E142D8">
        <w:t>AL.1.AB</w:t>
      </w:r>
      <w:r w:rsidR="00937150">
        <w:t xml:space="preserve"> – </w:t>
      </w:r>
      <w:r w:rsidR="00B904C4" w:rsidRPr="00B904C4">
        <w:t>Archiveer</w:t>
      </w:r>
      <w:r w:rsidR="00937150">
        <w:t xml:space="preserve"> </w:t>
      </w:r>
      <w:r w:rsidR="00B904C4" w:rsidRPr="00B904C4">
        <w:t>bericht</w:t>
      </w:r>
      <w:bookmarkEnd w:id="95"/>
      <w:bookmarkEnd w:id="96"/>
    </w:p>
    <w:p w14:paraId="1ED7E0DB" w14:textId="77777777" w:rsidR="00930F37" w:rsidRDefault="00930F37" w:rsidP="00B904C4"/>
    <w:tbl>
      <w:tblPr>
        <w:tblStyle w:val="TableGrid"/>
        <w:tblW w:w="7332" w:type="dxa"/>
        <w:tblBorders>
          <w:left w:val="none" w:sz="0" w:space="0" w:color="auto"/>
          <w:right w:val="none" w:sz="0" w:space="0" w:color="auto"/>
          <w:insideV w:val="none" w:sz="0" w:space="0" w:color="auto"/>
        </w:tblBorders>
        <w:tblLook w:val="04A0" w:firstRow="1" w:lastRow="0" w:firstColumn="1" w:lastColumn="0" w:noHBand="0" w:noVBand="1"/>
      </w:tblPr>
      <w:tblGrid>
        <w:gridCol w:w="1317"/>
        <w:gridCol w:w="1353"/>
        <w:gridCol w:w="1322"/>
        <w:gridCol w:w="1670"/>
        <w:gridCol w:w="1670"/>
      </w:tblGrid>
      <w:tr w:rsidR="001E4DFA" w:rsidRPr="00A23838" w14:paraId="661878AA" w14:textId="36A74AD5" w:rsidTr="001E4DFA">
        <w:trPr>
          <w:trHeight w:val="641"/>
        </w:trPr>
        <w:tc>
          <w:tcPr>
            <w:tcW w:w="1325" w:type="dxa"/>
            <w:vAlign w:val="bottom"/>
          </w:tcPr>
          <w:p w14:paraId="7ABD7F3F" w14:textId="5F423986" w:rsidR="001E4DFA" w:rsidRPr="006C30C7" w:rsidRDefault="001E4DFA" w:rsidP="006C30C7">
            <w:pPr>
              <w:pStyle w:val="TabelSubkop"/>
            </w:pPr>
            <w:r w:rsidRPr="006C30C7">
              <w:t>Regel</w:t>
            </w:r>
          </w:p>
        </w:tc>
        <w:tc>
          <w:tcPr>
            <w:tcW w:w="1353" w:type="dxa"/>
            <w:vAlign w:val="bottom"/>
          </w:tcPr>
          <w:p w14:paraId="52C784A7" w14:textId="51691DEA" w:rsidR="001E4DFA" w:rsidRPr="006C30C7" w:rsidRDefault="001E4DFA" w:rsidP="006C30C7">
            <w:pPr>
              <w:pStyle w:val="TabelSubkop"/>
            </w:pPr>
            <w:r w:rsidRPr="006C30C7">
              <w:t>Aantal</w:t>
            </w:r>
            <w:r>
              <w:t xml:space="preserve"> opgestelde </w:t>
            </w:r>
            <w:r w:rsidRPr="006C30C7">
              <w:t xml:space="preserve"> </w:t>
            </w:r>
            <w:r>
              <w:t xml:space="preserve">logische </w:t>
            </w:r>
            <w:r w:rsidRPr="006C30C7">
              <w:t>testgevallen</w:t>
            </w:r>
          </w:p>
        </w:tc>
        <w:tc>
          <w:tcPr>
            <w:tcW w:w="1304" w:type="dxa"/>
            <w:vAlign w:val="bottom"/>
          </w:tcPr>
          <w:p w14:paraId="1C0FEA4E" w14:textId="77777777" w:rsidR="001E4DFA" w:rsidRDefault="001E4DFA" w:rsidP="001E4DFA">
            <w:pPr>
              <w:pStyle w:val="TabelSubkop"/>
            </w:pPr>
            <w:r>
              <w:t>Aantal uitgevoerde</w:t>
            </w:r>
          </w:p>
          <w:p w14:paraId="4B38E2BE" w14:textId="34F0EA8B" w:rsidR="001E4DFA" w:rsidRPr="006C30C7" w:rsidRDefault="001E4DFA" w:rsidP="001E4DFA">
            <w:pPr>
              <w:pStyle w:val="TabelSubkop"/>
            </w:pPr>
            <w:r>
              <w:t xml:space="preserve">Fysieke testgevallen </w:t>
            </w:r>
          </w:p>
        </w:tc>
        <w:tc>
          <w:tcPr>
            <w:tcW w:w="1675" w:type="dxa"/>
            <w:vAlign w:val="bottom"/>
          </w:tcPr>
          <w:p w14:paraId="605F7853" w14:textId="7B6115E9" w:rsidR="001E4DFA" w:rsidRPr="006C30C7" w:rsidRDefault="001E4DFA" w:rsidP="006C30C7">
            <w:pPr>
              <w:pStyle w:val="TabelSubkop"/>
            </w:pPr>
            <w:r>
              <w:t xml:space="preserve">Aantal geslaagde fysieke testgevallen </w:t>
            </w:r>
          </w:p>
        </w:tc>
        <w:tc>
          <w:tcPr>
            <w:tcW w:w="1675" w:type="dxa"/>
          </w:tcPr>
          <w:p w14:paraId="4AEE8EF1" w14:textId="46BE499B" w:rsidR="001E4DFA" w:rsidRDefault="001E4DFA" w:rsidP="006C30C7">
            <w:pPr>
              <w:pStyle w:val="TabelSubkop"/>
            </w:pPr>
            <w:r>
              <w:t>Aantal gefaalde fysieke testgevallen</w:t>
            </w:r>
          </w:p>
        </w:tc>
      </w:tr>
      <w:tr w:rsidR="001E4DFA" w14:paraId="2789745F" w14:textId="3CEE8AEB" w:rsidTr="001E4DFA">
        <w:trPr>
          <w:trHeight w:val="533"/>
        </w:trPr>
        <w:tc>
          <w:tcPr>
            <w:tcW w:w="1325" w:type="dxa"/>
          </w:tcPr>
          <w:p w14:paraId="53D9F2F0" w14:textId="299C61D8" w:rsidR="001E4DFA" w:rsidRDefault="001E4DFA" w:rsidP="00B904C4">
            <w:r>
              <w:t>R1268</w:t>
            </w:r>
          </w:p>
        </w:tc>
        <w:tc>
          <w:tcPr>
            <w:tcW w:w="1353" w:type="dxa"/>
          </w:tcPr>
          <w:p w14:paraId="6B49D194" w14:textId="18E17885" w:rsidR="001E4DFA" w:rsidRDefault="001E4DFA" w:rsidP="00B904C4">
            <w:r>
              <w:t>8</w:t>
            </w:r>
          </w:p>
        </w:tc>
        <w:tc>
          <w:tcPr>
            <w:tcW w:w="1304" w:type="dxa"/>
          </w:tcPr>
          <w:p w14:paraId="09FA064B" w14:textId="2A6720FC" w:rsidR="001E4DFA" w:rsidRDefault="001E4DFA" w:rsidP="00B904C4">
            <w:r>
              <w:t>8</w:t>
            </w:r>
          </w:p>
        </w:tc>
        <w:tc>
          <w:tcPr>
            <w:tcW w:w="1675" w:type="dxa"/>
          </w:tcPr>
          <w:p w14:paraId="57D01189" w14:textId="4C5434E0" w:rsidR="001E4DFA" w:rsidRDefault="001E4DFA" w:rsidP="00B904C4">
            <w:r>
              <w:t>8</w:t>
            </w:r>
          </w:p>
        </w:tc>
        <w:tc>
          <w:tcPr>
            <w:tcW w:w="1675" w:type="dxa"/>
          </w:tcPr>
          <w:p w14:paraId="26542B45" w14:textId="0D1A94CE" w:rsidR="001E4DFA" w:rsidRDefault="001E4DFA" w:rsidP="00B904C4">
            <w:r>
              <w:t>0</w:t>
            </w:r>
          </w:p>
        </w:tc>
      </w:tr>
      <w:tr w:rsidR="001E4DFA" w14:paraId="02299DF7" w14:textId="060CBE00" w:rsidTr="001E4DFA">
        <w:trPr>
          <w:trHeight w:val="313"/>
        </w:trPr>
        <w:tc>
          <w:tcPr>
            <w:tcW w:w="1325" w:type="dxa"/>
          </w:tcPr>
          <w:p w14:paraId="6F9A2620" w14:textId="4F0A1E2E" w:rsidR="001E4DFA" w:rsidRDefault="001E4DFA" w:rsidP="00B904C4">
            <w:r>
              <w:t>R1269</w:t>
            </w:r>
          </w:p>
        </w:tc>
        <w:tc>
          <w:tcPr>
            <w:tcW w:w="1353" w:type="dxa"/>
          </w:tcPr>
          <w:p w14:paraId="07B58FB7" w14:textId="08AF420D" w:rsidR="001E4DFA" w:rsidRDefault="001E4DFA" w:rsidP="00B904C4">
            <w:r>
              <w:t>12</w:t>
            </w:r>
          </w:p>
        </w:tc>
        <w:tc>
          <w:tcPr>
            <w:tcW w:w="1304" w:type="dxa"/>
          </w:tcPr>
          <w:p w14:paraId="5B571D25" w14:textId="444917A9" w:rsidR="001E4DFA" w:rsidRDefault="001E4DFA" w:rsidP="00B904C4">
            <w:r>
              <w:t>5</w:t>
            </w:r>
          </w:p>
        </w:tc>
        <w:tc>
          <w:tcPr>
            <w:tcW w:w="1675" w:type="dxa"/>
          </w:tcPr>
          <w:p w14:paraId="38060117" w14:textId="5E2E60E8" w:rsidR="001E4DFA" w:rsidRDefault="001E4DFA" w:rsidP="00B904C4">
            <w:r>
              <w:t>5</w:t>
            </w:r>
          </w:p>
        </w:tc>
        <w:tc>
          <w:tcPr>
            <w:tcW w:w="1675" w:type="dxa"/>
          </w:tcPr>
          <w:p w14:paraId="31E1C7DD" w14:textId="4FCB5FFA" w:rsidR="001E4DFA" w:rsidRDefault="001E4DFA" w:rsidP="00B904C4">
            <w:r>
              <w:t>0</w:t>
            </w:r>
          </w:p>
        </w:tc>
      </w:tr>
      <w:tr w:rsidR="001E4DFA" w14:paraId="7800C84E" w14:textId="3DBD3629" w:rsidTr="001E4DFA">
        <w:trPr>
          <w:trHeight w:val="327"/>
        </w:trPr>
        <w:tc>
          <w:tcPr>
            <w:tcW w:w="1325" w:type="dxa"/>
          </w:tcPr>
          <w:p w14:paraId="2F5105D0" w14:textId="015AC365" w:rsidR="001E4DFA" w:rsidRDefault="001E4DFA" w:rsidP="00B904C4">
            <w:r>
              <w:t>R1270</w:t>
            </w:r>
          </w:p>
        </w:tc>
        <w:tc>
          <w:tcPr>
            <w:tcW w:w="1353" w:type="dxa"/>
          </w:tcPr>
          <w:p w14:paraId="5258BA14" w14:textId="02954249" w:rsidR="001E4DFA" w:rsidRDefault="001E4DFA" w:rsidP="00B904C4">
            <w:r>
              <w:t>13</w:t>
            </w:r>
          </w:p>
        </w:tc>
        <w:tc>
          <w:tcPr>
            <w:tcW w:w="1304" w:type="dxa"/>
          </w:tcPr>
          <w:p w14:paraId="30E76FFA" w14:textId="225FBD96" w:rsidR="001E4DFA" w:rsidRDefault="001E4DFA" w:rsidP="00B904C4">
            <w:r>
              <w:t>6</w:t>
            </w:r>
          </w:p>
        </w:tc>
        <w:tc>
          <w:tcPr>
            <w:tcW w:w="1675" w:type="dxa"/>
          </w:tcPr>
          <w:p w14:paraId="39BF9413" w14:textId="5E1C7C9C" w:rsidR="001E4DFA" w:rsidRDefault="001E4DFA" w:rsidP="00B904C4">
            <w:r>
              <w:t>6</w:t>
            </w:r>
          </w:p>
        </w:tc>
        <w:tc>
          <w:tcPr>
            <w:tcW w:w="1675" w:type="dxa"/>
          </w:tcPr>
          <w:p w14:paraId="1ED3AAAC" w14:textId="05E55400" w:rsidR="001E4DFA" w:rsidRDefault="001E4DFA" w:rsidP="00B904C4">
            <w:r>
              <w:t>0</w:t>
            </w:r>
          </w:p>
        </w:tc>
      </w:tr>
    </w:tbl>
    <w:p w14:paraId="223A15AD" w14:textId="316829CB" w:rsidR="009920E0" w:rsidRDefault="009920E0" w:rsidP="00B904C4"/>
    <w:p w14:paraId="4217DF03" w14:textId="63A81C87" w:rsidR="008A285D" w:rsidRPr="000239E3" w:rsidRDefault="00283659" w:rsidP="00B904C4">
      <w:pPr>
        <w:rPr>
          <w:b/>
        </w:rPr>
      </w:pPr>
      <w:r w:rsidRPr="000239E3">
        <w:rPr>
          <w:b/>
        </w:rPr>
        <w:t>Totalen</w:t>
      </w:r>
    </w:p>
    <w:tbl>
      <w:tblPr>
        <w:tblStyle w:val="TableGrid"/>
        <w:tblW w:w="7378" w:type="dxa"/>
        <w:tblBorders>
          <w:left w:val="none" w:sz="0" w:space="0" w:color="auto"/>
          <w:right w:val="none" w:sz="0" w:space="0" w:color="auto"/>
          <w:insideV w:val="none" w:sz="0" w:space="0" w:color="auto"/>
        </w:tblBorders>
        <w:tblLook w:val="04A0" w:firstRow="1" w:lastRow="0" w:firstColumn="1" w:lastColumn="0" w:noHBand="0" w:noVBand="1"/>
      </w:tblPr>
      <w:tblGrid>
        <w:gridCol w:w="1729"/>
        <w:gridCol w:w="1764"/>
        <w:gridCol w:w="1700"/>
        <w:gridCol w:w="2185"/>
      </w:tblGrid>
      <w:tr w:rsidR="00D60898" w:rsidRPr="00A23838" w14:paraId="19F469D3" w14:textId="77777777" w:rsidTr="00D60898">
        <w:trPr>
          <w:trHeight w:val="437"/>
        </w:trPr>
        <w:tc>
          <w:tcPr>
            <w:tcW w:w="1729" w:type="dxa"/>
            <w:vAlign w:val="bottom"/>
          </w:tcPr>
          <w:p w14:paraId="4FA3C52A" w14:textId="741FE1BB" w:rsidR="00D60898" w:rsidRPr="006C30C7" w:rsidRDefault="00D60898" w:rsidP="008A285D">
            <w:pPr>
              <w:pStyle w:val="TabelSubkop"/>
            </w:pPr>
            <w:r>
              <w:t>Aantal logische testgevallen</w:t>
            </w:r>
          </w:p>
        </w:tc>
        <w:tc>
          <w:tcPr>
            <w:tcW w:w="1764" w:type="dxa"/>
            <w:vAlign w:val="bottom"/>
          </w:tcPr>
          <w:p w14:paraId="58CFB9B1" w14:textId="243010FB" w:rsidR="00D60898" w:rsidRPr="006C30C7" w:rsidRDefault="00D60898" w:rsidP="008A285D">
            <w:pPr>
              <w:pStyle w:val="TabelSubkop"/>
            </w:pPr>
            <w:r>
              <w:t>Aantal Fysieke testgevallen</w:t>
            </w:r>
          </w:p>
        </w:tc>
        <w:tc>
          <w:tcPr>
            <w:tcW w:w="1700" w:type="dxa"/>
            <w:vAlign w:val="bottom"/>
          </w:tcPr>
          <w:p w14:paraId="3413A88C" w14:textId="4AF65843" w:rsidR="00D60898" w:rsidRPr="006C30C7" w:rsidRDefault="00D60898" w:rsidP="008A285D">
            <w:pPr>
              <w:pStyle w:val="TabelSubkop"/>
            </w:pPr>
            <w:r>
              <w:t>Aantal OK</w:t>
            </w:r>
          </w:p>
        </w:tc>
        <w:tc>
          <w:tcPr>
            <w:tcW w:w="2185" w:type="dxa"/>
            <w:vAlign w:val="bottom"/>
          </w:tcPr>
          <w:p w14:paraId="7135D640" w14:textId="3CA7EAFA" w:rsidR="00D60898" w:rsidRPr="006C30C7" w:rsidRDefault="00D60898" w:rsidP="008A285D">
            <w:pPr>
              <w:pStyle w:val="TabelSubkop"/>
            </w:pPr>
            <w:r>
              <w:t>Aantal NOK</w:t>
            </w:r>
          </w:p>
        </w:tc>
      </w:tr>
      <w:tr w:rsidR="00D60898" w14:paraId="4B276689" w14:textId="77777777" w:rsidTr="00D60898">
        <w:trPr>
          <w:trHeight w:val="227"/>
        </w:trPr>
        <w:tc>
          <w:tcPr>
            <w:tcW w:w="1729" w:type="dxa"/>
          </w:tcPr>
          <w:p w14:paraId="508C71A8" w14:textId="6AF49C2C" w:rsidR="00D60898" w:rsidRDefault="001A1CEE" w:rsidP="008A285D">
            <w:r>
              <w:t>3</w:t>
            </w:r>
            <w:r w:rsidR="00AD5C21">
              <w:t>3</w:t>
            </w:r>
          </w:p>
        </w:tc>
        <w:tc>
          <w:tcPr>
            <w:tcW w:w="1764" w:type="dxa"/>
          </w:tcPr>
          <w:p w14:paraId="36F1281A" w14:textId="7027150C" w:rsidR="00D60898" w:rsidRDefault="001E4DFA" w:rsidP="008A285D">
            <w:r>
              <w:t>19</w:t>
            </w:r>
          </w:p>
        </w:tc>
        <w:tc>
          <w:tcPr>
            <w:tcW w:w="1700" w:type="dxa"/>
          </w:tcPr>
          <w:p w14:paraId="5C9C40C4" w14:textId="32D90311" w:rsidR="00D60898" w:rsidRDefault="001E4DFA" w:rsidP="001A1CEE">
            <w:r>
              <w:t>19</w:t>
            </w:r>
          </w:p>
        </w:tc>
        <w:tc>
          <w:tcPr>
            <w:tcW w:w="2185" w:type="dxa"/>
          </w:tcPr>
          <w:p w14:paraId="716D7871" w14:textId="5F8A1CAC" w:rsidR="00D60898" w:rsidRDefault="00594D51" w:rsidP="008A285D">
            <w:r>
              <w:t>0</w:t>
            </w:r>
          </w:p>
        </w:tc>
      </w:tr>
    </w:tbl>
    <w:p w14:paraId="5D8BC195" w14:textId="77777777" w:rsidR="00D60898" w:rsidRDefault="00D60898" w:rsidP="00B904C4"/>
    <w:p w14:paraId="7E6D6764" w14:textId="462459F8" w:rsidR="00184DDF" w:rsidRDefault="00184DDF" w:rsidP="00B904C4">
      <w:r w:rsidRPr="00184DDF">
        <w:rPr>
          <w:b/>
        </w:rPr>
        <w:t>Openstaande bevindingen</w:t>
      </w:r>
    </w:p>
    <w:p w14:paraId="7DEBA636" w14:textId="09498412" w:rsidR="005D210C" w:rsidRDefault="00EC5F99" w:rsidP="005D210C">
      <w:r>
        <w:t>Er zijn geen openstaande bevindingen voor deze Use Case.</w:t>
      </w:r>
    </w:p>
    <w:p w14:paraId="39711DF9" w14:textId="4397A296" w:rsidR="003065FE" w:rsidRPr="003065FE" w:rsidRDefault="003065FE" w:rsidP="005D210C">
      <w:pPr>
        <w:rPr>
          <w:b/>
        </w:rPr>
      </w:pPr>
      <w:r w:rsidRPr="003065FE">
        <w:rPr>
          <w:b/>
        </w:rPr>
        <w:t>Opmerkingen</w:t>
      </w:r>
    </w:p>
    <w:p w14:paraId="7B29D753" w14:textId="626DB381" w:rsidR="00B71A49" w:rsidRDefault="00B71A49" w:rsidP="00B904C4">
      <w:r>
        <w:t>De logische testgevallen voor archivering die betrekking he</w:t>
      </w:r>
      <w:r w:rsidR="0031757A">
        <w:t>bben op bijhouding services en lvg_geefDetailsPersoon</w:t>
      </w:r>
      <w:r>
        <w:t xml:space="preserve"> zijn niet uitgewerkt naar een fysiek testgeval. </w:t>
      </w:r>
    </w:p>
    <w:p w14:paraId="250EB4F1" w14:textId="423AC0D4" w:rsidR="00CF01C2" w:rsidRDefault="00CF01C2">
      <w:pPr>
        <w:spacing w:after="0" w:line="240" w:lineRule="auto"/>
      </w:pPr>
      <w:r>
        <w:br w:type="page"/>
      </w:r>
    </w:p>
    <w:p w14:paraId="76A2FFCB" w14:textId="65C1FB94" w:rsidR="00B904C4" w:rsidRDefault="00B904C4" w:rsidP="005317B3">
      <w:pPr>
        <w:pStyle w:val="Heading2"/>
      </w:pPr>
      <w:bookmarkStart w:id="97" w:name="_Toc322772366"/>
      <w:bookmarkStart w:id="98" w:name="_Toc449358873"/>
      <w:r w:rsidRPr="00B904C4">
        <w:lastRenderedPageBreak/>
        <w:t>LV.1.AL</w:t>
      </w:r>
      <w:r w:rsidR="00937150">
        <w:t xml:space="preserve"> – </w:t>
      </w:r>
      <w:r w:rsidRPr="00B904C4">
        <w:t>Autorisatie</w:t>
      </w:r>
      <w:r w:rsidR="00937150">
        <w:t xml:space="preserve"> </w:t>
      </w:r>
      <w:r w:rsidRPr="00B904C4">
        <w:t>levering</w:t>
      </w:r>
      <w:bookmarkEnd w:id="97"/>
      <w:bookmarkEnd w:id="98"/>
    </w:p>
    <w:p w14:paraId="7EA34693" w14:textId="77777777" w:rsidR="00930F37" w:rsidRPr="00930F37" w:rsidRDefault="00930F37" w:rsidP="00930F37"/>
    <w:tbl>
      <w:tblPr>
        <w:tblStyle w:val="TableGrid"/>
        <w:tblW w:w="7439" w:type="dxa"/>
        <w:tblBorders>
          <w:left w:val="none" w:sz="0" w:space="0" w:color="auto"/>
          <w:right w:val="none" w:sz="0" w:space="0" w:color="auto"/>
          <w:insideV w:val="none" w:sz="0" w:space="0" w:color="auto"/>
        </w:tblBorders>
        <w:tblLook w:val="04A0" w:firstRow="1" w:lastRow="0" w:firstColumn="1" w:lastColumn="0" w:noHBand="0" w:noVBand="1"/>
      </w:tblPr>
      <w:tblGrid>
        <w:gridCol w:w="1345"/>
        <w:gridCol w:w="1374"/>
        <w:gridCol w:w="1324"/>
        <w:gridCol w:w="1698"/>
        <w:gridCol w:w="1698"/>
      </w:tblGrid>
      <w:tr w:rsidR="001E4DFA" w:rsidRPr="00A23838" w14:paraId="3CDF4CB4" w14:textId="7C5C5036" w:rsidTr="001E4DFA">
        <w:trPr>
          <w:trHeight w:val="696"/>
        </w:trPr>
        <w:tc>
          <w:tcPr>
            <w:tcW w:w="1345" w:type="dxa"/>
            <w:vAlign w:val="bottom"/>
          </w:tcPr>
          <w:p w14:paraId="225E9BBD" w14:textId="18282E4F" w:rsidR="001E4DFA" w:rsidRPr="006C30C7" w:rsidRDefault="001E4DFA" w:rsidP="001E4DFA">
            <w:pPr>
              <w:pStyle w:val="TabelSubkop"/>
            </w:pPr>
            <w:r w:rsidRPr="006C30C7">
              <w:t>Regel</w:t>
            </w:r>
          </w:p>
        </w:tc>
        <w:tc>
          <w:tcPr>
            <w:tcW w:w="1374" w:type="dxa"/>
            <w:vAlign w:val="bottom"/>
          </w:tcPr>
          <w:p w14:paraId="2289785B" w14:textId="0F1220F3" w:rsidR="001E4DFA" w:rsidRPr="006C30C7" w:rsidRDefault="001E4DFA" w:rsidP="001E4DFA">
            <w:pPr>
              <w:pStyle w:val="TabelSubkop"/>
            </w:pPr>
            <w:r w:rsidRPr="006C30C7">
              <w:t>Aantal</w:t>
            </w:r>
            <w:r>
              <w:t xml:space="preserve"> opgestelde </w:t>
            </w:r>
            <w:r w:rsidRPr="006C30C7">
              <w:t xml:space="preserve"> </w:t>
            </w:r>
            <w:r>
              <w:t xml:space="preserve">logische </w:t>
            </w:r>
            <w:r w:rsidRPr="006C30C7">
              <w:t>testgevallen</w:t>
            </w:r>
          </w:p>
        </w:tc>
        <w:tc>
          <w:tcPr>
            <w:tcW w:w="1324" w:type="dxa"/>
            <w:vAlign w:val="bottom"/>
          </w:tcPr>
          <w:p w14:paraId="5C83AE49" w14:textId="77777777" w:rsidR="001E4DFA" w:rsidRDefault="001E4DFA" w:rsidP="001E4DFA">
            <w:pPr>
              <w:pStyle w:val="TabelSubkop"/>
            </w:pPr>
            <w:r>
              <w:t>Aantal uitgevoerde</w:t>
            </w:r>
          </w:p>
          <w:p w14:paraId="0EDAF49B" w14:textId="42C208C0" w:rsidR="001E4DFA" w:rsidRPr="006C30C7" w:rsidRDefault="001E4DFA" w:rsidP="001E4DFA">
            <w:pPr>
              <w:pStyle w:val="TabelSubkop"/>
            </w:pPr>
            <w:r>
              <w:t xml:space="preserve">Fysieke testgevallen </w:t>
            </w:r>
          </w:p>
        </w:tc>
        <w:tc>
          <w:tcPr>
            <w:tcW w:w="1698" w:type="dxa"/>
            <w:vAlign w:val="bottom"/>
          </w:tcPr>
          <w:p w14:paraId="00E6A4F8" w14:textId="49DD14DD" w:rsidR="001E4DFA" w:rsidRPr="006C30C7" w:rsidRDefault="001E4DFA" w:rsidP="001E4DFA">
            <w:pPr>
              <w:pStyle w:val="TabelSubkop"/>
            </w:pPr>
            <w:r>
              <w:t xml:space="preserve">Aantal geslaagde fysieke testgevallen </w:t>
            </w:r>
          </w:p>
        </w:tc>
        <w:tc>
          <w:tcPr>
            <w:tcW w:w="1698" w:type="dxa"/>
          </w:tcPr>
          <w:p w14:paraId="7C7E24AB" w14:textId="4176341B" w:rsidR="001E4DFA" w:rsidRPr="006C30C7" w:rsidRDefault="001E4DFA" w:rsidP="001E4DFA">
            <w:pPr>
              <w:pStyle w:val="TabelSubkop"/>
            </w:pPr>
            <w:r>
              <w:t>Aantal gefaalde fysieke testgevallen</w:t>
            </w:r>
          </w:p>
        </w:tc>
      </w:tr>
      <w:tr w:rsidR="001E4DFA" w14:paraId="52D58A88" w14:textId="0E51BA79" w:rsidTr="001E4DFA">
        <w:trPr>
          <w:trHeight w:val="348"/>
        </w:trPr>
        <w:tc>
          <w:tcPr>
            <w:tcW w:w="1345" w:type="dxa"/>
          </w:tcPr>
          <w:p w14:paraId="5D8E5BEF" w14:textId="1ED6ABE1" w:rsidR="001E4DFA" w:rsidRDefault="001E4DFA" w:rsidP="00D93098">
            <w:r>
              <w:t>R1260</w:t>
            </w:r>
          </w:p>
        </w:tc>
        <w:tc>
          <w:tcPr>
            <w:tcW w:w="1374" w:type="dxa"/>
          </w:tcPr>
          <w:p w14:paraId="3969CD5F" w14:textId="47C1085A" w:rsidR="001E4DFA" w:rsidRDefault="001E4DFA" w:rsidP="00D93098">
            <w:r>
              <w:t>2</w:t>
            </w:r>
          </w:p>
        </w:tc>
        <w:tc>
          <w:tcPr>
            <w:tcW w:w="1324" w:type="dxa"/>
          </w:tcPr>
          <w:p w14:paraId="2AF87E6B" w14:textId="6A51D3C5" w:rsidR="001E4DFA" w:rsidRDefault="009D2DFD" w:rsidP="00D93098">
            <w:r>
              <w:t>2</w:t>
            </w:r>
          </w:p>
        </w:tc>
        <w:tc>
          <w:tcPr>
            <w:tcW w:w="1698" w:type="dxa"/>
          </w:tcPr>
          <w:p w14:paraId="1A169E99" w14:textId="4295A2F6" w:rsidR="001E4DFA" w:rsidRDefault="009D2DFD" w:rsidP="00D93098">
            <w:r>
              <w:t>2</w:t>
            </w:r>
          </w:p>
        </w:tc>
        <w:tc>
          <w:tcPr>
            <w:tcW w:w="1698" w:type="dxa"/>
          </w:tcPr>
          <w:p w14:paraId="706B5B4B" w14:textId="465CAE1F" w:rsidR="001E4DFA" w:rsidRPr="00392566" w:rsidRDefault="009D2DFD" w:rsidP="00D93098">
            <w:r>
              <w:t>0</w:t>
            </w:r>
          </w:p>
        </w:tc>
      </w:tr>
      <w:tr w:rsidR="001E4DFA" w14:paraId="5DB9C611" w14:textId="619A33F2" w:rsidTr="001E4DFA">
        <w:trPr>
          <w:trHeight w:val="364"/>
        </w:trPr>
        <w:tc>
          <w:tcPr>
            <w:tcW w:w="1345" w:type="dxa"/>
          </w:tcPr>
          <w:p w14:paraId="65306BEE" w14:textId="3A22A734" w:rsidR="001E4DFA" w:rsidRDefault="001E4DFA" w:rsidP="00D93098">
            <w:r>
              <w:t>R1261</w:t>
            </w:r>
          </w:p>
        </w:tc>
        <w:tc>
          <w:tcPr>
            <w:tcW w:w="1374" w:type="dxa"/>
          </w:tcPr>
          <w:p w14:paraId="0DA97237" w14:textId="536A4B32" w:rsidR="001E4DFA" w:rsidRDefault="001E4DFA" w:rsidP="00D93098">
            <w:r>
              <w:t>6</w:t>
            </w:r>
          </w:p>
        </w:tc>
        <w:tc>
          <w:tcPr>
            <w:tcW w:w="1324" w:type="dxa"/>
          </w:tcPr>
          <w:p w14:paraId="388F58E9" w14:textId="14C00886" w:rsidR="001E4DFA" w:rsidRDefault="009D2DFD" w:rsidP="00D93098">
            <w:r>
              <w:t>6</w:t>
            </w:r>
          </w:p>
        </w:tc>
        <w:tc>
          <w:tcPr>
            <w:tcW w:w="1698" w:type="dxa"/>
          </w:tcPr>
          <w:p w14:paraId="6E52AD92" w14:textId="7A2DFDE4" w:rsidR="001E4DFA" w:rsidRDefault="009D2DFD" w:rsidP="00D93098">
            <w:r>
              <w:t>6</w:t>
            </w:r>
          </w:p>
        </w:tc>
        <w:tc>
          <w:tcPr>
            <w:tcW w:w="1698" w:type="dxa"/>
          </w:tcPr>
          <w:p w14:paraId="73C7B3BC" w14:textId="6C90C00A" w:rsidR="001E4DFA" w:rsidRPr="00392566" w:rsidRDefault="009D2DFD" w:rsidP="00D93098">
            <w:r>
              <w:t>0</w:t>
            </w:r>
          </w:p>
        </w:tc>
      </w:tr>
      <w:tr w:rsidR="001E4DFA" w14:paraId="7D7C4FB3" w14:textId="4F4737EB" w:rsidTr="001E4DFA">
        <w:trPr>
          <w:trHeight w:val="364"/>
        </w:trPr>
        <w:tc>
          <w:tcPr>
            <w:tcW w:w="1345" w:type="dxa"/>
          </w:tcPr>
          <w:p w14:paraId="3AF0519E" w14:textId="3B46335B" w:rsidR="001E4DFA" w:rsidRDefault="001E4DFA" w:rsidP="00D93098">
            <w:r>
              <w:t>R1262</w:t>
            </w:r>
          </w:p>
        </w:tc>
        <w:tc>
          <w:tcPr>
            <w:tcW w:w="1374" w:type="dxa"/>
          </w:tcPr>
          <w:p w14:paraId="3077F344" w14:textId="1F2E0A4E" w:rsidR="001E4DFA" w:rsidRDefault="001E4DFA" w:rsidP="00D93098">
            <w:r>
              <w:t>14</w:t>
            </w:r>
          </w:p>
        </w:tc>
        <w:tc>
          <w:tcPr>
            <w:tcW w:w="1324" w:type="dxa"/>
          </w:tcPr>
          <w:p w14:paraId="04BC3B84" w14:textId="5DC3EFE8" w:rsidR="001E4DFA" w:rsidRDefault="009D2DFD" w:rsidP="00D93098">
            <w:r>
              <w:t>14</w:t>
            </w:r>
          </w:p>
        </w:tc>
        <w:tc>
          <w:tcPr>
            <w:tcW w:w="1698" w:type="dxa"/>
          </w:tcPr>
          <w:p w14:paraId="4443F931" w14:textId="1E1BAF5A" w:rsidR="001E4DFA" w:rsidRDefault="009D2DFD" w:rsidP="00D93098">
            <w:r>
              <w:t>14</w:t>
            </w:r>
          </w:p>
        </w:tc>
        <w:tc>
          <w:tcPr>
            <w:tcW w:w="1698" w:type="dxa"/>
          </w:tcPr>
          <w:p w14:paraId="7A391FB0" w14:textId="0824253D" w:rsidR="001E4DFA" w:rsidRPr="00392566" w:rsidRDefault="009D2DFD" w:rsidP="00D93098">
            <w:r>
              <w:t>0</w:t>
            </w:r>
          </w:p>
        </w:tc>
      </w:tr>
      <w:tr w:rsidR="001E4DFA" w14:paraId="102EBBF9" w14:textId="7C81A3A9" w:rsidTr="001E4DFA">
        <w:trPr>
          <w:trHeight w:val="348"/>
        </w:trPr>
        <w:tc>
          <w:tcPr>
            <w:tcW w:w="1345" w:type="dxa"/>
          </w:tcPr>
          <w:p w14:paraId="7FCC6688" w14:textId="09C941B4" w:rsidR="001E4DFA" w:rsidRDefault="001E4DFA" w:rsidP="00D93098">
            <w:r>
              <w:t>R1263</w:t>
            </w:r>
          </w:p>
        </w:tc>
        <w:tc>
          <w:tcPr>
            <w:tcW w:w="1374" w:type="dxa"/>
          </w:tcPr>
          <w:p w14:paraId="5F867C92" w14:textId="661DB2F6" w:rsidR="001E4DFA" w:rsidRDefault="001E4DFA" w:rsidP="00D93098">
            <w:r>
              <w:t>2</w:t>
            </w:r>
          </w:p>
        </w:tc>
        <w:tc>
          <w:tcPr>
            <w:tcW w:w="1324" w:type="dxa"/>
          </w:tcPr>
          <w:p w14:paraId="4565CEF8" w14:textId="26B665EF" w:rsidR="001E4DFA" w:rsidRDefault="009D2DFD" w:rsidP="00D93098">
            <w:r>
              <w:t>2</w:t>
            </w:r>
          </w:p>
        </w:tc>
        <w:tc>
          <w:tcPr>
            <w:tcW w:w="1698" w:type="dxa"/>
          </w:tcPr>
          <w:p w14:paraId="6DC1E971" w14:textId="7FAE323A" w:rsidR="001E4DFA" w:rsidRDefault="009D2DFD" w:rsidP="00D93098">
            <w:r>
              <w:t>2</w:t>
            </w:r>
          </w:p>
        </w:tc>
        <w:tc>
          <w:tcPr>
            <w:tcW w:w="1698" w:type="dxa"/>
          </w:tcPr>
          <w:p w14:paraId="14708CFF" w14:textId="6DB55452" w:rsidR="001E4DFA" w:rsidRPr="00392566" w:rsidRDefault="009D2DFD" w:rsidP="00D93098">
            <w:r>
              <w:t>0</w:t>
            </w:r>
          </w:p>
        </w:tc>
      </w:tr>
      <w:tr w:rsidR="001E4DFA" w14:paraId="1F8CCE4D" w14:textId="3CDDDD31" w:rsidTr="001E4DFA">
        <w:trPr>
          <w:trHeight w:val="348"/>
        </w:trPr>
        <w:tc>
          <w:tcPr>
            <w:tcW w:w="1345" w:type="dxa"/>
          </w:tcPr>
          <w:p w14:paraId="0B62600C" w14:textId="3326C14E" w:rsidR="001E4DFA" w:rsidRDefault="001E4DFA" w:rsidP="00D93098">
            <w:r>
              <w:t>R1264</w:t>
            </w:r>
          </w:p>
        </w:tc>
        <w:tc>
          <w:tcPr>
            <w:tcW w:w="1374" w:type="dxa"/>
          </w:tcPr>
          <w:p w14:paraId="580B5199" w14:textId="1C676E8C" w:rsidR="001E4DFA" w:rsidRDefault="001E4DFA" w:rsidP="00D93098">
            <w:r>
              <w:t>2</w:t>
            </w:r>
          </w:p>
        </w:tc>
        <w:tc>
          <w:tcPr>
            <w:tcW w:w="1324" w:type="dxa"/>
          </w:tcPr>
          <w:p w14:paraId="45463EFC" w14:textId="18785840" w:rsidR="001E4DFA" w:rsidRDefault="009D2DFD" w:rsidP="00D93098">
            <w:r>
              <w:t>2</w:t>
            </w:r>
          </w:p>
        </w:tc>
        <w:tc>
          <w:tcPr>
            <w:tcW w:w="1698" w:type="dxa"/>
          </w:tcPr>
          <w:p w14:paraId="32EB32AC" w14:textId="4F9DE441" w:rsidR="001E4DFA" w:rsidRDefault="009D2DFD" w:rsidP="00D93098">
            <w:r>
              <w:t>2</w:t>
            </w:r>
          </w:p>
        </w:tc>
        <w:tc>
          <w:tcPr>
            <w:tcW w:w="1698" w:type="dxa"/>
          </w:tcPr>
          <w:p w14:paraId="267B7060" w14:textId="6070D2B6" w:rsidR="001E4DFA" w:rsidRPr="00392566" w:rsidRDefault="009D2DFD" w:rsidP="00D93098">
            <w:r>
              <w:t>0</w:t>
            </w:r>
          </w:p>
        </w:tc>
      </w:tr>
      <w:tr w:rsidR="001E4DFA" w14:paraId="5B3CC118" w14:textId="6892E8F7" w:rsidTr="001E4DFA">
        <w:trPr>
          <w:trHeight w:val="348"/>
        </w:trPr>
        <w:tc>
          <w:tcPr>
            <w:tcW w:w="1345" w:type="dxa"/>
          </w:tcPr>
          <w:p w14:paraId="79FD99B3" w14:textId="029776DC" w:rsidR="001E4DFA" w:rsidRDefault="001E4DFA" w:rsidP="00D93098">
            <w:r>
              <w:t>R2053</w:t>
            </w:r>
          </w:p>
        </w:tc>
        <w:tc>
          <w:tcPr>
            <w:tcW w:w="1374" w:type="dxa"/>
          </w:tcPr>
          <w:p w14:paraId="10FE64C9" w14:textId="4708A8E8" w:rsidR="001E4DFA" w:rsidRDefault="001E4DFA" w:rsidP="00D93098">
            <w:r>
              <w:t>2</w:t>
            </w:r>
          </w:p>
        </w:tc>
        <w:tc>
          <w:tcPr>
            <w:tcW w:w="1324" w:type="dxa"/>
          </w:tcPr>
          <w:p w14:paraId="0A6D3722" w14:textId="7AA114FF" w:rsidR="001E4DFA" w:rsidRDefault="009D2DFD" w:rsidP="00D93098">
            <w:r>
              <w:t>2</w:t>
            </w:r>
          </w:p>
        </w:tc>
        <w:tc>
          <w:tcPr>
            <w:tcW w:w="1698" w:type="dxa"/>
          </w:tcPr>
          <w:p w14:paraId="1AE8CB1A" w14:textId="7B2EC826" w:rsidR="001E4DFA" w:rsidRDefault="009D2DFD" w:rsidP="00D93098">
            <w:r>
              <w:t>2</w:t>
            </w:r>
          </w:p>
        </w:tc>
        <w:tc>
          <w:tcPr>
            <w:tcW w:w="1698" w:type="dxa"/>
          </w:tcPr>
          <w:p w14:paraId="6700409E" w14:textId="635072F2" w:rsidR="001E4DFA" w:rsidRPr="00392566" w:rsidRDefault="009D2DFD" w:rsidP="00D93098">
            <w:r>
              <w:t>0</w:t>
            </w:r>
          </w:p>
        </w:tc>
      </w:tr>
      <w:tr w:rsidR="001E4DFA" w14:paraId="399BDD6C" w14:textId="0FBBD507" w:rsidTr="001E4DFA">
        <w:trPr>
          <w:trHeight w:val="348"/>
        </w:trPr>
        <w:tc>
          <w:tcPr>
            <w:tcW w:w="1345" w:type="dxa"/>
          </w:tcPr>
          <w:p w14:paraId="314E66F1" w14:textId="0E181EA0" w:rsidR="001E4DFA" w:rsidRDefault="001E4DFA" w:rsidP="00D93098">
            <w:r>
              <w:t>R2054</w:t>
            </w:r>
          </w:p>
        </w:tc>
        <w:tc>
          <w:tcPr>
            <w:tcW w:w="1374" w:type="dxa"/>
          </w:tcPr>
          <w:p w14:paraId="27D005D7" w14:textId="3244A107" w:rsidR="001E4DFA" w:rsidRDefault="001E4DFA" w:rsidP="00D93098">
            <w:r>
              <w:t>2</w:t>
            </w:r>
          </w:p>
        </w:tc>
        <w:tc>
          <w:tcPr>
            <w:tcW w:w="1324" w:type="dxa"/>
          </w:tcPr>
          <w:p w14:paraId="727CDE39" w14:textId="25F531E4" w:rsidR="001E4DFA" w:rsidRDefault="009D2DFD" w:rsidP="00D93098">
            <w:r>
              <w:t>2</w:t>
            </w:r>
          </w:p>
        </w:tc>
        <w:tc>
          <w:tcPr>
            <w:tcW w:w="1698" w:type="dxa"/>
          </w:tcPr>
          <w:p w14:paraId="3B6617BC" w14:textId="2F03235B" w:rsidR="001E4DFA" w:rsidRDefault="009D2DFD" w:rsidP="00D93098">
            <w:r>
              <w:t>2</w:t>
            </w:r>
          </w:p>
        </w:tc>
        <w:tc>
          <w:tcPr>
            <w:tcW w:w="1698" w:type="dxa"/>
          </w:tcPr>
          <w:p w14:paraId="33E82909" w14:textId="20569E29" w:rsidR="001E4DFA" w:rsidRPr="00392566" w:rsidRDefault="009D2DFD" w:rsidP="00D93098">
            <w:r>
              <w:t>0</w:t>
            </w:r>
          </w:p>
        </w:tc>
      </w:tr>
      <w:tr w:rsidR="001E4DFA" w14:paraId="492C2196" w14:textId="6C7B20A6" w:rsidTr="001E4DFA">
        <w:trPr>
          <w:trHeight w:val="348"/>
        </w:trPr>
        <w:tc>
          <w:tcPr>
            <w:tcW w:w="1345" w:type="dxa"/>
          </w:tcPr>
          <w:p w14:paraId="13014A15" w14:textId="6C75D68D" w:rsidR="001E4DFA" w:rsidRDefault="001E4DFA" w:rsidP="00D93098">
            <w:r>
              <w:t>R2055</w:t>
            </w:r>
          </w:p>
        </w:tc>
        <w:tc>
          <w:tcPr>
            <w:tcW w:w="1374" w:type="dxa"/>
          </w:tcPr>
          <w:p w14:paraId="3383BB7B" w14:textId="0DE24DBB" w:rsidR="001E4DFA" w:rsidRDefault="001E4DFA" w:rsidP="00D93098">
            <w:r>
              <w:t>2</w:t>
            </w:r>
          </w:p>
        </w:tc>
        <w:tc>
          <w:tcPr>
            <w:tcW w:w="1324" w:type="dxa"/>
          </w:tcPr>
          <w:p w14:paraId="5FBC2BD5" w14:textId="529E172E" w:rsidR="001E4DFA" w:rsidRDefault="009D2DFD" w:rsidP="00D93098">
            <w:r>
              <w:t>2</w:t>
            </w:r>
          </w:p>
        </w:tc>
        <w:tc>
          <w:tcPr>
            <w:tcW w:w="1698" w:type="dxa"/>
          </w:tcPr>
          <w:p w14:paraId="50EA7587" w14:textId="38AC39ED" w:rsidR="001E4DFA" w:rsidRDefault="009D2DFD" w:rsidP="00D93098">
            <w:r>
              <w:t>2</w:t>
            </w:r>
          </w:p>
        </w:tc>
        <w:tc>
          <w:tcPr>
            <w:tcW w:w="1698" w:type="dxa"/>
          </w:tcPr>
          <w:p w14:paraId="4AA06D1A" w14:textId="35FE421E" w:rsidR="001E4DFA" w:rsidRPr="00392566" w:rsidRDefault="009D2DFD" w:rsidP="00D93098">
            <w:r>
              <w:t>0</w:t>
            </w:r>
          </w:p>
        </w:tc>
      </w:tr>
      <w:tr w:rsidR="001E4DFA" w14:paraId="67C5F3EA" w14:textId="07864E66" w:rsidTr="001E4DFA">
        <w:trPr>
          <w:trHeight w:val="348"/>
        </w:trPr>
        <w:tc>
          <w:tcPr>
            <w:tcW w:w="1345" w:type="dxa"/>
          </w:tcPr>
          <w:p w14:paraId="12321FE3" w14:textId="0F696074" w:rsidR="001E4DFA" w:rsidRDefault="001E4DFA" w:rsidP="00D93098">
            <w:r>
              <w:t>R2056</w:t>
            </w:r>
          </w:p>
        </w:tc>
        <w:tc>
          <w:tcPr>
            <w:tcW w:w="1374" w:type="dxa"/>
          </w:tcPr>
          <w:p w14:paraId="27FDFDDD" w14:textId="3DCCBDA6" w:rsidR="001E4DFA" w:rsidRDefault="001E4DFA" w:rsidP="00D93098">
            <w:r>
              <w:t>2</w:t>
            </w:r>
          </w:p>
        </w:tc>
        <w:tc>
          <w:tcPr>
            <w:tcW w:w="1324" w:type="dxa"/>
          </w:tcPr>
          <w:p w14:paraId="5600DC2E" w14:textId="1C9A5389" w:rsidR="001E4DFA" w:rsidRDefault="009D2DFD" w:rsidP="00D93098">
            <w:r>
              <w:t>2</w:t>
            </w:r>
          </w:p>
        </w:tc>
        <w:tc>
          <w:tcPr>
            <w:tcW w:w="1698" w:type="dxa"/>
          </w:tcPr>
          <w:p w14:paraId="7A0BA2D4" w14:textId="56206FE2" w:rsidR="001E4DFA" w:rsidRDefault="009D2DFD" w:rsidP="00D93098">
            <w:r>
              <w:t>2</w:t>
            </w:r>
          </w:p>
        </w:tc>
        <w:tc>
          <w:tcPr>
            <w:tcW w:w="1698" w:type="dxa"/>
          </w:tcPr>
          <w:p w14:paraId="467A4B43" w14:textId="763B4DB7" w:rsidR="001E4DFA" w:rsidRPr="00392566" w:rsidRDefault="009D2DFD" w:rsidP="00D93098">
            <w:r>
              <w:t>0</w:t>
            </w:r>
          </w:p>
        </w:tc>
      </w:tr>
      <w:tr w:rsidR="001E4DFA" w14:paraId="4B6EC2FB" w14:textId="5CA6299F" w:rsidTr="001E4DFA">
        <w:trPr>
          <w:trHeight w:val="364"/>
        </w:trPr>
        <w:tc>
          <w:tcPr>
            <w:tcW w:w="1345" w:type="dxa"/>
          </w:tcPr>
          <w:p w14:paraId="63104B68" w14:textId="403CFC2E" w:rsidR="001E4DFA" w:rsidRDefault="001E4DFA" w:rsidP="00D93098">
            <w:r>
              <w:t>R2130</w:t>
            </w:r>
          </w:p>
        </w:tc>
        <w:tc>
          <w:tcPr>
            <w:tcW w:w="1374" w:type="dxa"/>
          </w:tcPr>
          <w:p w14:paraId="0329C22E" w14:textId="7294646A" w:rsidR="001E4DFA" w:rsidRDefault="001E4DFA" w:rsidP="00D93098">
            <w:r>
              <w:t>2</w:t>
            </w:r>
          </w:p>
        </w:tc>
        <w:tc>
          <w:tcPr>
            <w:tcW w:w="1324" w:type="dxa"/>
          </w:tcPr>
          <w:p w14:paraId="740B19AD" w14:textId="3A22B11B" w:rsidR="001E4DFA" w:rsidRDefault="009D2DFD" w:rsidP="00D93098">
            <w:r>
              <w:t>2</w:t>
            </w:r>
          </w:p>
        </w:tc>
        <w:tc>
          <w:tcPr>
            <w:tcW w:w="1698" w:type="dxa"/>
          </w:tcPr>
          <w:p w14:paraId="68E5002D" w14:textId="4FB74EF3" w:rsidR="001E4DFA" w:rsidRDefault="009D2DFD" w:rsidP="00D93098">
            <w:r>
              <w:t>2</w:t>
            </w:r>
          </w:p>
        </w:tc>
        <w:tc>
          <w:tcPr>
            <w:tcW w:w="1698" w:type="dxa"/>
          </w:tcPr>
          <w:p w14:paraId="6D97A242" w14:textId="5C2156FF" w:rsidR="001E4DFA" w:rsidRPr="00392566" w:rsidRDefault="009D2DFD" w:rsidP="00D93098">
            <w:r>
              <w:t>0</w:t>
            </w:r>
          </w:p>
        </w:tc>
      </w:tr>
    </w:tbl>
    <w:p w14:paraId="5FA10F7F" w14:textId="77777777" w:rsidR="00B904C4" w:rsidRDefault="00B904C4" w:rsidP="00B904C4"/>
    <w:p w14:paraId="1153931C" w14:textId="77777777" w:rsidR="000239E3" w:rsidRPr="000239E3" w:rsidRDefault="000239E3" w:rsidP="000239E3">
      <w:pPr>
        <w:rPr>
          <w:b/>
        </w:rPr>
      </w:pPr>
      <w:r w:rsidRPr="000239E3">
        <w:rPr>
          <w:b/>
        </w:rPr>
        <w:t>Totalen</w:t>
      </w:r>
    </w:p>
    <w:tbl>
      <w:tblPr>
        <w:tblStyle w:val="TableGrid"/>
        <w:tblW w:w="7490" w:type="dxa"/>
        <w:tblBorders>
          <w:left w:val="none" w:sz="0" w:space="0" w:color="auto"/>
          <w:right w:val="none" w:sz="0" w:space="0" w:color="auto"/>
          <w:insideV w:val="none" w:sz="0" w:space="0" w:color="auto"/>
        </w:tblBorders>
        <w:tblLook w:val="04A0" w:firstRow="1" w:lastRow="0" w:firstColumn="1" w:lastColumn="0" w:noHBand="0" w:noVBand="1"/>
      </w:tblPr>
      <w:tblGrid>
        <w:gridCol w:w="1755"/>
        <w:gridCol w:w="1791"/>
        <w:gridCol w:w="1726"/>
        <w:gridCol w:w="2218"/>
      </w:tblGrid>
      <w:tr w:rsidR="000239E3" w:rsidRPr="00A23838" w14:paraId="4D85BC87" w14:textId="77777777" w:rsidTr="00E93FA1">
        <w:trPr>
          <w:trHeight w:val="463"/>
        </w:trPr>
        <w:tc>
          <w:tcPr>
            <w:tcW w:w="1755" w:type="dxa"/>
            <w:vAlign w:val="bottom"/>
          </w:tcPr>
          <w:p w14:paraId="4E3F4501" w14:textId="77777777" w:rsidR="000239E3" w:rsidRPr="006C30C7" w:rsidRDefault="000239E3" w:rsidP="000239E3">
            <w:pPr>
              <w:pStyle w:val="TabelSubkop"/>
            </w:pPr>
            <w:r>
              <w:t>Aantal logische testgevallen</w:t>
            </w:r>
          </w:p>
        </w:tc>
        <w:tc>
          <w:tcPr>
            <w:tcW w:w="1791" w:type="dxa"/>
            <w:vAlign w:val="bottom"/>
          </w:tcPr>
          <w:p w14:paraId="6C471B2A" w14:textId="77777777" w:rsidR="000239E3" w:rsidRPr="006C30C7" w:rsidRDefault="000239E3" w:rsidP="000239E3">
            <w:pPr>
              <w:pStyle w:val="TabelSubkop"/>
            </w:pPr>
            <w:r>
              <w:t>Aantal Fysieke testgevallen</w:t>
            </w:r>
          </w:p>
        </w:tc>
        <w:tc>
          <w:tcPr>
            <w:tcW w:w="1726" w:type="dxa"/>
            <w:vAlign w:val="bottom"/>
          </w:tcPr>
          <w:p w14:paraId="7EEA185C" w14:textId="77777777" w:rsidR="000239E3" w:rsidRPr="006C30C7" w:rsidRDefault="000239E3" w:rsidP="000239E3">
            <w:pPr>
              <w:pStyle w:val="TabelSubkop"/>
            </w:pPr>
            <w:r>
              <w:t>Aantal OK</w:t>
            </w:r>
          </w:p>
        </w:tc>
        <w:tc>
          <w:tcPr>
            <w:tcW w:w="2218" w:type="dxa"/>
            <w:vAlign w:val="bottom"/>
          </w:tcPr>
          <w:p w14:paraId="75B5763B" w14:textId="77777777" w:rsidR="000239E3" w:rsidRPr="006C30C7" w:rsidRDefault="000239E3" w:rsidP="000239E3">
            <w:pPr>
              <w:pStyle w:val="TabelSubkop"/>
            </w:pPr>
            <w:r>
              <w:t>Aantal NOK</w:t>
            </w:r>
          </w:p>
        </w:tc>
      </w:tr>
      <w:tr w:rsidR="000239E3" w14:paraId="36B3B3AB" w14:textId="77777777" w:rsidTr="00E93FA1">
        <w:trPr>
          <w:trHeight w:val="240"/>
        </w:trPr>
        <w:tc>
          <w:tcPr>
            <w:tcW w:w="1755" w:type="dxa"/>
          </w:tcPr>
          <w:p w14:paraId="1E9E7411" w14:textId="20F7BFD0" w:rsidR="000239E3" w:rsidRDefault="00AD5C21" w:rsidP="000239E3">
            <w:r>
              <w:t>36</w:t>
            </w:r>
          </w:p>
        </w:tc>
        <w:tc>
          <w:tcPr>
            <w:tcW w:w="1791" w:type="dxa"/>
          </w:tcPr>
          <w:p w14:paraId="3FD76EAB" w14:textId="2ECA6394" w:rsidR="000239E3" w:rsidRDefault="009D2DFD" w:rsidP="000239E3">
            <w:r>
              <w:t>36</w:t>
            </w:r>
          </w:p>
        </w:tc>
        <w:tc>
          <w:tcPr>
            <w:tcW w:w="1726" w:type="dxa"/>
          </w:tcPr>
          <w:p w14:paraId="46BD5C54" w14:textId="2D092773" w:rsidR="000239E3" w:rsidRDefault="009D2DFD" w:rsidP="000239E3">
            <w:r>
              <w:t>36</w:t>
            </w:r>
          </w:p>
        </w:tc>
        <w:tc>
          <w:tcPr>
            <w:tcW w:w="2218" w:type="dxa"/>
          </w:tcPr>
          <w:p w14:paraId="698BE3EC" w14:textId="4A160226" w:rsidR="000239E3" w:rsidRDefault="000239E3" w:rsidP="000239E3">
            <w:r>
              <w:t>0</w:t>
            </w:r>
          </w:p>
        </w:tc>
      </w:tr>
    </w:tbl>
    <w:p w14:paraId="1688989E" w14:textId="77777777" w:rsidR="000239E3" w:rsidRDefault="000239E3" w:rsidP="00B904C4"/>
    <w:p w14:paraId="5FCE17B1" w14:textId="5B764E36" w:rsidR="00C34B4E" w:rsidRDefault="00C34B4E" w:rsidP="00B904C4">
      <w:r>
        <w:rPr>
          <w:b/>
        </w:rPr>
        <w:t>Openstaande bevindingen</w:t>
      </w:r>
    </w:p>
    <w:p w14:paraId="4DDB7DBE" w14:textId="0FCEDF1C" w:rsidR="000854E0" w:rsidRDefault="00AD5C21" w:rsidP="00B904C4">
      <w:r>
        <w:t>Geen openstaande bevindingen voor deze use case.</w:t>
      </w:r>
    </w:p>
    <w:p w14:paraId="35155A86" w14:textId="77777777" w:rsidR="005E71A6" w:rsidRDefault="005E71A6" w:rsidP="00B904C4"/>
    <w:p w14:paraId="0F3E92F6" w14:textId="6E989765" w:rsidR="005E71A6" w:rsidRPr="005E71A6" w:rsidRDefault="005E71A6" w:rsidP="00B904C4">
      <w:pPr>
        <w:rPr>
          <w:b/>
        </w:rPr>
      </w:pPr>
      <w:r w:rsidRPr="005E71A6">
        <w:rPr>
          <w:b/>
        </w:rPr>
        <w:t>Opmerkingen</w:t>
      </w:r>
    </w:p>
    <w:p w14:paraId="697D13AB" w14:textId="6D76E14E" w:rsidR="00C34B4E" w:rsidRDefault="00AD5C21">
      <w:pPr>
        <w:spacing w:after="0" w:line="240" w:lineRule="auto"/>
        <w:rPr>
          <w:rFonts w:cs="Arial"/>
          <w:b/>
          <w:iCs/>
          <w:kern w:val="32"/>
          <w:sz w:val="18"/>
          <w:szCs w:val="28"/>
        </w:rPr>
      </w:pPr>
      <w:r>
        <w:t>Geen opmerkingen.</w:t>
      </w:r>
      <w:r w:rsidR="00C34B4E">
        <w:br w:type="page"/>
      </w:r>
    </w:p>
    <w:p w14:paraId="40DC5FC4" w14:textId="0F757115" w:rsidR="00B904C4" w:rsidRDefault="009842A5" w:rsidP="005317B3">
      <w:pPr>
        <w:pStyle w:val="Heading2"/>
      </w:pPr>
      <w:bookmarkStart w:id="99" w:name="_Toc322772367"/>
      <w:bookmarkStart w:id="100" w:name="_Toc449358874"/>
      <w:r>
        <w:lastRenderedPageBreak/>
        <w:t>AL</w:t>
      </w:r>
      <w:r w:rsidR="00B904C4" w:rsidRPr="00B904C4">
        <w:t>.1.AU</w:t>
      </w:r>
      <w:r w:rsidR="00937150">
        <w:t xml:space="preserve"> - </w:t>
      </w:r>
      <w:r w:rsidR="00B904C4" w:rsidRPr="00B904C4">
        <w:t>Authenticatie</w:t>
      </w:r>
      <w:bookmarkEnd w:id="99"/>
      <w:bookmarkEnd w:id="100"/>
    </w:p>
    <w:p w14:paraId="150348CA" w14:textId="77777777" w:rsidR="003E7A5A" w:rsidRDefault="003E7A5A" w:rsidP="00B904C4"/>
    <w:tbl>
      <w:tblPr>
        <w:tblStyle w:val="TableGrid"/>
        <w:tblW w:w="7535" w:type="dxa"/>
        <w:tblBorders>
          <w:left w:val="none" w:sz="0" w:space="0" w:color="auto"/>
          <w:right w:val="none" w:sz="0" w:space="0" w:color="auto"/>
          <w:insideV w:val="none" w:sz="0" w:space="0" w:color="auto"/>
        </w:tblBorders>
        <w:tblLook w:val="04A0" w:firstRow="1" w:lastRow="0" w:firstColumn="1" w:lastColumn="0" w:noHBand="0" w:noVBand="1"/>
      </w:tblPr>
      <w:tblGrid>
        <w:gridCol w:w="1351"/>
        <w:gridCol w:w="1443"/>
        <w:gridCol w:w="1347"/>
        <w:gridCol w:w="1759"/>
        <w:gridCol w:w="1635"/>
      </w:tblGrid>
      <w:tr w:rsidR="009D2DFD" w:rsidRPr="00A23838" w14:paraId="476968B0" w14:textId="0D4CA3F9" w:rsidTr="009D2DFD">
        <w:trPr>
          <w:trHeight w:val="402"/>
        </w:trPr>
        <w:tc>
          <w:tcPr>
            <w:tcW w:w="1351" w:type="dxa"/>
            <w:vAlign w:val="bottom"/>
          </w:tcPr>
          <w:p w14:paraId="7E524472" w14:textId="053DACC7" w:rsidR="009D2DFD" w:rsidRPr="006C30C7" w:rsidRDefault="009D2DFD" w:rsidP="009D2DFD">
            <w:pPr>
              <w:pStyle w:val="TabelSubkop"/>
            </w:pPr>
            <w:r w:rsidRPr="006C30C7">
              <w:t>Regel</w:t>
            </w:r>
          </w:p>
        </w:tc>
        <w:tc>
          <w:tcPr>
            <w:tcW w:w="1443" w:type="dxa"/>
            <w:vAlign w:val="bottom"/>
          </w:tcPr>
          <w:p w14:paraId="3518BC94" w14:textId="43948ACC" w:rsidR="009D2DFD" w:rsidRPr="006C30C7" w:rsidRDefault="009D2DFD" w:rsidP="009D2DFD">
            <w:pPr>
              <w:pStyle w:val="TabelSubkop"/>
            </w:pPr>
            <w:r w:rsidRPr="006C30C7">
              <w:t>Aantal</w:t>
            </w:r>
            <w:r>
              <w:t xml:space="preserve"> opgestelde </w:t>
            </w:r>
            <w:r w:rsidRPr="006C30C7">
              <w:t xml:space="preserve"> </w:t>
            </w:r>
            <w:r>
              <w:t xml:space="preserve">logische </w:t>
            </w:r>
            <w:r w:rsidRPr="006C30C7">
              <w:t>testgevallen</w:t>
            </w:r>
          </w:p>
        </w:tc>
        <w:tc>
          <w:tcPr>
            <w:tcW w:w="1347" w:type="dxa"/>
            <w:vAlign w:val="bottom"/>
          </w:tcPr>
          <w:p w14:paraId="1C330B41" w14:textId="77777777" w:rsidR="009D2DFD" w:rsidRDefault="009D2DFD" w:rsidP="009D2DFD">
            <w:pPr>
              <w:pStyle w:val="TabelSubkop"/>
            </w:pPr>
            <w:r>
              <w:t>Aantal uitgevoerde</w:t>
            </w:r>
          </w:p>
          <w:p w14:paraId="11075AA7" w14:textId="6D436D77" w:rsidR="009D2DFD" w:rsidRPr="006C30C7" w:rsidRDefault="009D2DFD" w:rsidP="009D2DFD">
            <w:pPr>
              <w:pStyle w:val="TabelSubkop"/>
            </w:pPr>
            <w:r>
              <w:t xml:space="preserve">Fysieke testgevallen </w:t>
            </w:r>
          </w:p>
        </w:tc>
        <w:tc>
          <w:tcPr>
            <w:tcW w:w="1759" w:type="dxa"/>
            <w:vAlign w:val="bottom"/>
          </w:tcPr>
          <w:p w14:paraId="622D66D2" w14:textId="6A110FD5" w:rsidR="009D2DFD" w:rsidRPr="006C30C7" w:rsidRDefault="009D2DFD" w:rsidP="009D2DFD">
            <w:pPr>
              <w:pStyle w:val="TabelSubkop"/>
            </w:pPr>
            <w:r>
              <w:t xml:space="preserve">Aantal geslaagde fysieke testgevallen </w:t>
            </w:r>
          </w:p>
        </w:tc>
        <w:tc>
          <w:tcPr>
            <w:tcW w:w="1635" w:type="dxa"/>
          </w:tcPr>
          <w:p w14:paraId="503B529C" w14:textId="2B994CD3" w:rsidR="009D2DFD" w:rsidRPr="006C30C7" w:rsidRDefault="009D2DFD" w:rsidP="009D2DFD">
            <w:pPr>
              <w:pStyle w:val="TabelSubkop"/>
            </w:pPr>
            <w:r>
              <w:t>Aantal gefaalde fysieke testgevallen</w:t>
            </w:r>
          </w:p>
        </w:tc>
      </w:tr>
      <w:tr w:rsidR="009D2DFD" w14:paraId="44D96A46" w14:textId="0EDD0BA2" w:rsidTr="009D2DFD">
        <w:trPr>
          <w:trHeight w:val="303"/>
        </w:trPr>
        <w:tc>
          <w:tcPr>
            <w:tcW w:w="1351" w:type="dxa"/>
          </w:tcPr>
          <w:p w14:paraId="31E201EE" w14:textId="3EC63BC8" w:rsidR="009D2DFD" w:rsidRDefault="009D2DFD" w:rsidP="00D93098">
            <w:r>
              <w:t>R1257</w:t>
            </w:r>
          </w:p>
        </w:tc>
        <w:tc>
          <w:tcPr>
            <w:tcW w:w="1443" w:type="dxa"/>
          </w:tcPr>
          <w:p w14:paraId="4670D7B6" w14:textId="1CBDB5DB" w:rsidR="009D2DFD" w:rsidRDefault="009D2DFD" w:rsidP="00D93098">
            <w:r>
              <w:t>5</w:t>
            </w:r>
          </w:p>
        </w:tc>
        <w:tc>
          <w:tcPr>
            <w:tcW w:w="1347" w:type="dxa"/>
          </w:tcPr>
          <w:p w14:paraId="72102932" w14:textId="22224AF8" w:rsidR="009D2DFD" w:rsidRDefault="009D2DFD" w:rsidP="00D93098">
            <w:r>
              <w:t>5</w:t>
            </w:r>
          </w:p>
        </w:tc>
        <w:tc>
          <w:tcPr>
            <w:tcW w:w="1759" w:type="dxa"/>
          </w:tcPr>
          <w:p w14:paraId="71095953" w14:textId="767192B8" w:rsidR="009D2DFD" w:rsidRDefault="009D2DFD" w:rsidP="00D93098">
            <w:r>
              <w:t>5</w:t>
            </w:r>
          </w:p>
        </w:tc>
        <w:tc>
          <w:tcPr>
            <w:tcW w:w="1635" w:type="dxa"/>
          </w:tcPr>
          <w:p w14:paraId="5113FAFA" w14:textId="39E6DD4D" w:rsidR="009D2DFD" w:rsidRDefault="009D2DFD" w:rsidP="00D93098">
            <w:r>
              <w:t>0</w:t>
            </w:r>
          </w:p>
        </w:tc>
      </w:tr>
      <w:tr w:rsidR="009D2DFD" w14:paraId="63FE9694" w14:textId="06901A59" w:rsidTr="009D2DFD">
        <w:trPr>
          <w:trHeight w:val="317"/>
        </w:trPr>
        <w:tc>
          <w:tcPr>
            <w:tcW w:w="1351" w:type="dxa"/>
          </w:tcPr>
          <w:p w14:paraId="63CEEB06" w14:textId="2D508686" w:rsidR="009D2DFD" w:rsidRDefault="009D2DFD" w:rsidP="00D93098">
            <w:r>
              <w:t>R1258</w:t>
            </w:r>
          </w:p>
        </w:tc>
        <w:tc>
          <w:tcPr>
            <w:tcW w:w="1443" w:type="dxa"/>
          </w:tcPr>
          <w:p w14:paraId="141B3F17" w14:textId="2F9CDAEE" w:rsidR="009D2DFD" w:rsidRDefault="009D2DFD" w:rsidP="00D93098">
            <w:r>
              <w:t>7</w:t>
            </w:r>
          </w:p>
        </w:tc>
        <w:tc>
          <w:tcPr>
            <w:tcW w:w="1347" w:type="dxa"/>
          </w:tcPr>
          <w:p w14:paraId="74501D22" w14:textId="3B9E1C08" w:rsidR="009D2DFD" w:rsidRDefault="009D2DFD" w:rsidP="00D93098">
            <w:r>
              <w:t>7</w:t>
            </w:r>
          </w:p>
        </w:tc>
        <w:tc>
          <w:tcPr>
            <w:tcW w:w="1759" w:type="dxa"/>
          </w:tcPr>
          <w:p w14:paraId="407AA201" w14:textId="40D9520B" w:rsidR="009D2DFD" w:rsidRDefault="009D2DFD" w:rsidP="00D93098">
            <w:r>
              <w:t>7</w:t>
            </w:r>
          </w:p>
        </w:tc>
        <w:tc>
          <w:tcPr>
            <w:tcW w:w="1635" w:type="dxa"/>
          </w:tcPr>
          <w:p w14:paraId="614F6D6B" w14:textId="68C4B414" w:rsidR="009D2DFD" w:rsidRDefault="009D2DFD" w:rsidP="00D93098">
            <w:r>
              <w:t>0</w:t>
            </w:r>
          </w:p>
        </w:tc>
      </w:tr>
      <w:tr w:rsidR="009D2DFD" w14:paraId="2D153E71" w14:textId="3F259EB4" w:rsidTr="009D2DFD">
        <w:trPr>
          <w:trHeight w:val="317"/>
        </w:trPr>
        <w:tc>
          <w:tcPr>
            <w:tcW w:w="1351" w:type="dxa"/>
          </w:tcPr>
          <w:p w14:paraId="38E39E7B" w14:textId="77DBBE49" w:rsidR="009D2DFD" w:rsidRDefault="009D2DFD" w:rsidP="00D93098">
            <w:r>
              <w:t>R2052</w:t>
            </w:r>
          </w:p>
        </w:tc>
        <w:tc>
          <w:tcPr>
            <w:tcW w:w="1443" w:type="dxa"/>
          </w:tcPr>
          <w:p w14:paraId="0F43B20C" w14:textId="2F87A392" w:rsidR="009D2DFD" w:rsidRDefault="009D2DFD" w:rsidP="00D93098">
            <w:r>
              <w:t>2</w:t>
            </w:r>
          </w:p>
        </w:tc>
        <w:tc>
          <w:tcPr>
            <w:tcW w:w="1347" w:type="dxa"/>
          </w:tcPr>
          <w:p w14:paraId="33123646" w14:textId="734EC3E2" w:rsidR="009D2DFD" w:rsidRDefault="009D2DFD" w:rsidP="00D93098">
            <w:r>
              <w:t>2</w:t>
            </w:r>
          </w:p>
        </w:tc>
        <w:tc>
          <w:tcPr>
            <w:tcW w:w="1759" w:type="dxa"/>
          </w:tcPr>
          <w:p w14:paraId="5CB8F2F2" w14:textId="1F84F348" w:rsidR="009D2DFD" w:rsidRDefault="009D2DFD" w:rsidP="00D93098">
            <w:r>
              <w:t>2</w:t>
            </w:r>
          </w:p>
        </w:tc>
        <w:tc>
          <w:tcPr>
            <w:tcW w:w="1635" w:type="dxa"/>
          </w:tcPr>
          <w:p w14:paraId="21462A65" w14:textId="5D3D4CB0" w:rsidR="009D2DFD" w:rsidRDefault="009D2DFD" w:rsidP="00D93098">
            <w:r>
              <w:t>0</w:t>
            </w:r>
          </w:p>
        </w:tc>
      </w:tr>
      <w:tr w:rsidR="009D2DFD" w14:paraId="7A1228D4" w14:textId="1BD537B7" w:rsidTr="009D2DFD">
        <w:trPr>
          <w:trHeight w:val="303"/>
        </w:trPr>
        <w:tc>
          <w:tcPr>
            <w:tcW w:w="1351" w:type="dxa"/>
          </w:tcPr>
          <w:p w14:paraId="230937AA" w14:textId="1EE2A016" w:rsidR="009D2DFD" w:rsidRDefault="009D2DFD" w:rsidP="00D93098">
            <w:r>
              <w:t>R2120</w:t>
            </w:r>
          </w:p>
        </w:tc>
        <w:tc>
          <w:tcPr>
            <w:tcW w:w="1443" w:type="dxa"/>
          </w:tcPr>
          <w:p w14:paraId="33A93A98" w14:textId="019AD9FB" w:rsidR="009D2DFD" w:rsidRDefault="009D2DFD" w:rsidP="00D93098">
            <w:r>
              <w:t>5</w:t>
            </w:r>
          </w:p>
        </w:tc>
        <w:tc>
          <w:tcPr>
            <w:tcW w:w="1347" w:type="dxa"/>
          </w:tcPr>
          <w:p w14:paraId="7E3997C8" w14:textId="1A1B1785" w:rsidR="009D2DFD" w:rsidRDefault="009D2DFD" w:rsidP="00D93098">
            <w:r>
              <w:t>5</w:t>
            </w:r>
          </w:p>
        </w:tc>
        <w:tc>
          <w:tcPr>
            <w:tcW w:w="1759" w:type="dxa"/>
          </w:tcPr>
          <w:p w14:paraId="0280C733" w14:textId="231C4B7E" w:rsidR="009D2DFD" w:rsidRDefault="009D2DFD" w:rsidP="00D93098">
            <w:r>
              <w:t>5</w:t>
            </w:r>
          </w:p>
        </w:tc>
        <w:tc>
          <w:tcPr>
            <w:tcW w:w="1635" w:type="dxa"/>
          </w:tcPr>
          <w:p w14:paraId="5DC724D8" w14:textId="13B3EB95" w:rsidR="009D2DFD" w:rsidRDefault="009D2DFD" w:rsidP="00D93098">
            <w:r>
              <w:t>0</w:t>
            </w:r>
          </w:p>
        </w:tc>
      </w:tr>
      <w:tr w:rsidR="009D2DFD" w14:paraId="52BB8413" w14:textId="3BDD699B" w:rsidTr="009D2DFD">
        <w:trPr>
          <w:trHeight w:val="317"/>
        </w:trPr>
        <w:tc>
          <w:tcPr>
            <w:tcW w:w="1351" w:type="dxa"/>
          </w:tcPr>
          <w:p w14:paraId="25B5376A" w14:textId="23399FD4" w:rsidR="009D2DFD" w:rsidRDefault="009D2DFD" w:rsidP="00D93098">
            <w:r>
              <w:t>R2121</w:t>
            </w:r>
          </w:p>
        </w:tc>
        <w:tc>
          <w:tcPr>
            <w:tcW w:w="1443" w:type="dxa"/>
          </w:tcPr>
          <w:p w14:paraId="341BB4A7" w14:textId="2CA91FAB" w:rsidR="009D2DFD" w:rsidRDefault="009D2DFD" w:rsidP="00D93098">
            <w:r>
              <w:t>3</w:t>
            </w:r>
          </w:p>
        </w:tc>
        <w:tc>
          <w:tcPr>
            <w:tcW w:w="1347" w:type="dxa"/>
          </w:tcPr>
          <w:p w14:paraId="25EE27A9" w14:textId="76FD9FF9" w:rsidR="009D2DFD" w:rsidRDefault="009D2DFD" w:rsidP="00D93098">
            <w:r>
              <w:t>3</w:t>
            </w:r>
          </w:p>
        </w:tc>
        <w:tc>
          <w:tcPr>
            <w:tcW w:w="1759" w:type="dxa"/>
          </w:tcPr>
          <w:p w14:paraId="3C7452B0" w14:textId="10012464" w:rsidR="009D2DFD" w:rsidRDefault="009D2DFD" w:rsidP="00D93098">
            <w:r>
              <w:t>3</w:t>
            </w:r>
          </w:p>
        </w:tc>
        <w:tc>
          <w:tcPr>
            <w:tcW w:w="1635" w:type="dxa"/>
          </w:tcPr>
          <w:p w14:paraId="382931CE" w14:textId="78617F54" w:rsidR="009D2DFD" w:rsidRDefault="009D2DFD" w:rsidP="00D93098">
            <w:r>
              <w:t>0</w:t>
            </w:r>
          </w:p>
        </w:tc>
      </w:tr>
      <w:tr w:rsidR="009D2DFD" w14:paraId="06F6C553" w14:textId="1F688527" w:rsidTr="009D2DFD">
        <w:trPr>
          <w:trHeight w:val="317"/>
        </w:trPr>
        <w:tc>
          <w:tcPr>
            <w:tcW w:w="1351" w:type="dxa"/>
          </w:tcPr>
          <w:p w14:paraId="7EC6A5C4" w14:textId="0848B06E" w:rsidR="009D2DFD" w:rsidRDefault="009D2DFD" w:rsidP="00D93098">
            <w:r>
              <w:t>R2122</w:t>
            </w:r>
          </w:p>
        </w:tc>
        <w:tc>
          <w:tcPr>
            <w:tcW w:w="1443" w:type="dxa"/>
          </w:tcPr>
          <w:p w14:paraId="25D23A61" w14:textId="6F30A069" w:rsidR="009D2DFD" w:rsidRDefault="009D2DFD" w:rsidP="00D93098">
            <w:r>
              <w:t>2</w:t>
            </w:r>
          </w:p>
        </w:tc>
        <w:tc>
          <w:tcPr>
            <w:tcW w:w="1347" w:type="dxa"/>
          </w:tcPr>
          <w:p w14:paraId="0D165D8E" w14:textId="41A9A284" w:rsidR="009D2DFD" w:rsidRDefault="009D2DFD" w:rsidP="00D93098">
            <w:r>
              <w:t>2</w:t>
            </w:r>
          </w:p>
        </w:tc>
        <w:tc>
          <w:tcPr>
            <w:tcW w:w="1759" w:type="dxa"/>
          </w:tcPr>
          <w:p w14:paraId="2E0FBA8C" w14:textId="54180E3B" w:rsidR="009D2DFD" w:rsidRDefault="009D2DFD" w:rsidP="00D93098">
            <w:r>
              <w:t>2</w:t>
            </w:r>
          </w:p>
        </w:tc>
        <w:tc>
          <w:tcPr>
            <w:tcW w:w="1635" w:type="dxa"/>
          </w:tcPr>
          <w:p w14:paraId="07C8F06E" w14:textId="4F5EAF4D" w:rsidR="009D2DFD" w:rsidRDefault="009D2DFD" w:rsidP="00D93098">
            <w:r>
              <w:t>0</w:t>
            </w:r>
          </w:p>
        </w:tc>
      </w:tr>
    </w:tbl>
    <w:p w14:paraId="47ED869E" w14:textId="77777777" w:rsidR="00D93098" w:rsidRDefault="00D93098" w:rsidP="00B904C4"/>
    <w:p w14:paraId="09EC4F23" w14:textId="77777777" w:rsidR="00E93FA1" w:rsidRPr="000239E3" w:rsidRDefault="00E93FA1" w:rsidP="00E93FA1">
      <w:pPr>
        <w:rPr>
          <w:b/>
        </w:rPr>
      </w:pPr>
      <w:r w:rsidRPr="000239E3">
        <w:rPr>
          <w:b/>
        </w:rPr>
        <w:t>Totalen</w:t>
      </w:r>
    </w:p>
    <w:tbl>
      <w:tblPr>
        <w:tblStyle w:val="TableGrid"/>
        <w:tblW w:w="7490" w:type="dxa"/>
        <w:tblBorders>
          <w:left w:val="none" w:sz="0" w:space="0" w:color="auto"/>
          <w:right w:val="none" w:sz="0" w:space="0" w:color="auto"/>
          <w:insideV w:val="none" w:sz="0" w:space="0" w:color="auto"/>
        </w:tblBorders>
        <w:tblLook w:val="04A0" w:firstRow="1" w:lastRow="0" w:firstColumn="1" w:lastColumn="0" w:noHBand="0" w:noVBand="1"/>
      </w:tblPr>
      <w:tblGrid>
        <w:gridCol w:w="1755"/>
        <w:gridCol w:w="1791"/>
        <w:gridCol w:w="1726"/>
        <w:gridCol w:w="2218"/>
      </w:tblGrid>
      <w:tr w:rsidR="00E93FA1" w:rsidRPr="00A23838" w14:paraId="5EB52B3F" w14:textId="77777777" w:rsidTr="00E93FA1">
        <w:trPr>
          <w:trHeight w:val="463"/>
        </w:trPr>
        <w:tc>
          <w:tcPr>
            <w:tcW w:w="1755" w:type="dxa"/>
            <w:vAlign w:val="bottom"/>
          </w:tcPr>
          <w:p w14:paraId="49A499BA" w14:textId="77777777" w:rsidR="00E93FA1" w:rsidRPr="006C30C7" w:rsidRDefault="00E93FA1" w:rsidP="00E93FA1">
            <w:pPr>
              <w:pStyle w:val="TabelSubkop"/>
            </w:pPr>
            <w:r>
              <w:t>Aantal logische testgevallen</w:t>
            </w:r>
          </w:p>
        </w:tc>
        <w:tc>
          <w:tcPr>
            <w:tcW w:w="1791" w:type="dxa"/>
            <w:vAlign w:val="bottom"/>
          </w:tcPr>
          <w:p w14:paraId="4AAA4E42" w14:textId="77777777" w:rsidR="00E93FA1" w:rsidRPr="006C30C7" w:rsidRDefault="00E93FA1" w:rsidP="00E93FA1">
            <w:pPr>
              <w:pStyle w:val="TabelSubkop"/>
            </w:pPr>
            <w:r>
              <w:t>Aantal Fysieke testgevallen</w:t>
            </w:r>
          </w:p>
        </w:tc>
        <w:tc>
          <w:tcPr>
            <w:tcW w:w="1726" w:type="dxa"/>
            <w:vAlign w:val="bottom"/>
          </w:tcPr>
          <w:p w14:paraId="02892414" w14:textId="77777777" w:rsidR="00E93FA1" w:rsidRPr="006C30C7" w:rsidRDefault="00E93FA1" w:rsidP="00E93FA1">
            <w:pPr>
              <w:pStyle w:val="TabelSubkop"/>
            </w:pPr>
            <w:r>
              <w:t>Aantal OK</w:t>
            </w:r>
          </w:p>
        </w:tc>
        <w:tc>
          <w:tcPr>
            <w:tcW w:w="2218" w:type="dxa"/>
            <w:vAlign w:val="bottom"/>
          </w:tcPr>
          <w:p w14:paraId="6239CE88" w14:textId="77777777" w:rsidR="00E93FA1" w:rsidRPr="006C30C7" w:rsidRDefault="00E93FA1" w:rsidP="00E93FA1">
            <w:pPr>
              <w:pStyle w:val="TabelSubkop"/>
            </w:pPr>
            <w:r>
              <w:t>Aantal NOK</w:t>
            </w:r>
          </w:p>
        </w:tc>
      </w:tr>
      <w:tr w:rsidR="00E93FA1" w14:paraId="50FDE6E3" w14:textId="77777777" w:rsidTr="00E93FA1">
        <w:trPr>
          <w:trHeight w:val="240"/>
        </w:trPr>
        <w:tc>
          <w:tcPr>
            <w:tcW w:w="1755" w:type="dxa"/>
          </w:tcPr>
          <w:p w14:paraId="6748F9AF" w14:textId="145D3C75" w:rsidR="00E93FA1" w:rsidRDefault="00E93FA1" w:rsidP="00E93FA1">
            <w:r>
              <w:t>24</w:t>
            </w:r>
          </w:p>
        </w:tc>
        <w:tc>
          <w:tcPr>
            <w:tcW w:w="1791" w:type="dxa"/>
          </w:tcPr>
          <w:p w14:paraId="759F9AB1" w14:textId="786AD8C2" w:rsidR="00E93FA1" w:rsidRDefault="009D2DFD" w:rsidP="00E93FA1">
            <w:r>
              <w:t>24</w:t>
            </w:r>
          </w:p>
        </w:tc>
        <w:tc>
          <w:tcPr>
            <w:tcW w:w="1726" w:type="dxa"/>
          </w:tcPr>
          <w:p w14:paraId="06FE7CA1" w14:textId="4B82DD76" w:rsidR="00E93FA1" w:rsidRDefault="009D2DFD" w:rsidP="00E93FA1">
            <w:r>
              <w:t>24</w:t>
            </w:r>
          </w:p>
        </w:tc>
        <w:tc>
          <w:tcPr>
            <w:tcW w:w="2218" w:type="dxa"/>
          </w:tcPr>
          <w:p w14:paraId="6BFFD792" w14:textId="77777777" w:rsidR="00E93FA1" w:rsidRDefault="00E93FA1" w:rsidP="00E93FA1">
            <w:r>
              <w:t>0</w:t>
            </w:r>
          </w:p>
        </w:tc>
      </w:tr>
    </w:tbl>
    <w:p w14:paraId="60D296B4" w14:textId="77777777" w:rsidR="00E93FA1" w:rsidRDefault="00E93FA1" w:rsidP="00B904C4"/>
    <w:p w14:paraId="743971A6" w14:textId="2C588F9D" w:rsidR="00304D07" w:rsidRDefault="00304D07" w:rsidP="00B904C4">
      <w:r>
        <w:rPr>
          <w:b/>
        </w:rPr>
        <w:t>Openstaande bevindingen</w:t>
      </w:r>
    </w:p>
    <w:p w14:paraId="7976E23F" w14:textId="43CB38F9" w:rsidR="00E93FA1" w:rsidRDefault="00E93FA1" w:rsidP="00B904C4">
      <w:r>
        <w:t>Er zijn geen openstaande bevindingen voor d</w:t>
      </w:r>
      <w:r w:rsidR="00AD5C21">
        <w:t>eze use case.</w:t>
      </w:r>
    </w:p>
    <w:p w14:paraId="27EA6FF9" w14:textId="77777777" w:rsidR="00AD5C21" w:rsidRPr="005E71A6" w:rsidRDefault="00AD5C21" w:rsidP="00AD5C21">
      <w:pPr>
        <w:rPr>
          <w:b/>
        </w:rPr>
      </w:pPr>
      <w:r w:rsidRPr="005E71A6">
        <w:rPr>
          <w:b/>
        </w:rPr>
        <w:t>Opmerkingen</w:t>
      </w:r>
    </w:p>
    <w:p w14:paraId="5C8A3A53" w14:textId="67D66ADD" w:rsidR="00304D07" w:rsidRDefault="00AD5C21" w:rsidP="00AD5C21">
      <w:r>
        <w:t>Geen opmerkingen.</w:t>
      </w:r>
    </w:p>
    <w:p w14:paraId="097B7F95" w14:textId="77777777" w:rsidR="00C34B4E" w:rsidRDefault="00C34B4E">
      <w:pPr>
        <w:spacing w:after="0" w:line="240" w:lineRule="auto"/>
        <w:rPr>
          <w:rFonts w:cs="Arial"/>
          <w:b/>
          <w:iCs/>
          <w:kern w:val="32"/>
          <w:sz w:val="18"/>
          <w:szCs w:val="28"/>
        </w:rPr>
      </w:pPr>
      <w:r>
        <w:br w:type="page"/>
      </w:r>
    </w:p>
    <w:p w14:paraId="2D2FDAFB" w14:textId="01066876" w:rsidR="00B904C4" w:rsidRDefault="00937150" w:rsidP="005317B3">
      <w:pPr>
        <w:pStyle w:val="Heading2"/>
      </w:pPr>
      <w:bookmarkStart w:id="101" w:name="_Toc322772368"/>
      <w:bookmarkStart w:id="102" w:name="_Toc449358875"/>
      <w:r>
        <w:lastRenderedPageBreak/>
        <w:t xml:space="preserve">LV.1.MB – </w:t>
      </w:r>
      <w:r w:rsidR="00B904C4" w:rsidRPr="00B904C4">
        <w:t>Maak</w:t>
      </w:r>
      <w:r>
        <w:t xml:space="preserve"> </w:t>
      </w:r>
      <w:r w:rsidR="00B904C4" w:rsidRPr="00B904C4">
        <w:t>BRP</w:t>
      </w:r>
      <w:r>
        <w:t xml:space="preserve"> </w:t>
      </w:r>
      <w:r w:rsidR="00B904C4" w:rsidRPr="00B904C4">
        <w:t>Bericht</w:t>
      </w:r>
      <w:bookmarkEnd w:id="101"/>
      <w:bookmarkEnd w:id="102"/>
    </w:p>
    <w:p w14:paraId="0F7B9E19" w14:textId="77777777" w:rsidR="002D2954" w:rsidRDefault="002D2954" w:rsidP="002D2954"/>
    <w:tbl>
      <w:tblPr>
        <w:tblStyle w:val="TableGrid"/>
        <w:tblW w:w="7371" w:type="dxa"/>
        <w:tblBorders>
          <w:left w:val="none" w:sz="0" w:space="0" w:color="auto"/>
          <w:right w:val="none" w:sz="0" w:space="0" w:color="auto"/>
          <w:insideV w:val="none" w:sz="0" w:space="0" w:color="auto"/>
        </w:tblBorders>
        <w:tblLook w:val="04A0" w:firstRow="1" w:lastRow="0" w:firstColumn="1" w:lastColumn="0" w:noHBand="0" w:noVBand="1"/>
      </w:tblPr>
      <w:tblGrid>
        <w:gridCol w:w="1313"/>
        <w:gridCol w:w="1425"/>
        <w:gridCol w:w="1347"/>
        <w:gridCol w:w="1732"/>
        <w:gridCol w:w="1554"/>
      </w:tblGrid>
      <w:tr w:rsidR="0063081E" w:rsidRPr="00A23838" w14:paraId="710B78F4" w14:textId="2E933938" w:rsidTr="0063081E">
        <w:trPr>
          <w:trHeight w:val="142"/>
        </w:trPr>
        <w:tc>
          <w:tcPr>
            <w:tcW w:w="1313" w:type="dxa"/>
            <w:vAlign w:val="bottom"/>
          </w:tcPr>
          <w:p w14:paraId="65C23620" w14:textId="42BD4EF6" w:rsidR="0063081E" w:rsidRPr="006C30C7" w:rsidRDefault="0063081E" w:rsidP="0063081E">
            <w:pPr>
              <w:pStyle w:val="TabelSubkop"/>
            </w:pPr>
            <w:r w:rsidRPr="006C30C7">
              <w:t>Regel</w:t>
            </w:r>
          </w:p>
        </w:tc>
        <w:tc>
          <w:tcPr>
            <w:tcW w:w="1425" w:type="dxa"/>
            <w:vAlign w:val="bottom"/>
          </w:tcPr>
          <w:p w14:paraId="66A36584" w14:textId="387AFC72" w:rsidR="0063081E" w:rsidRPr="006C30C7" w:rsidRDefault="0063081E" w:rsidP="0063081E">
            <w:pPr>
              <w:pStyle w:val="TabelSubkop"/>
            </w:pPr>
            <w:r w:rsidRPr="006C30C7">
              <w:t>Aantal</w:t>
            </w:r>
            <w:r>
              <w:t xml:space="preserve"> opgestelde </w:t>
            </w:r>
            <w:r w:rsidRPr="006C30C7">
              <w:t xml:space="preserve"> </w:t>
            </w:r>
            <w:r>
              <w:t xml:space="preserve">logische </w:t>
            </w:r>
            <w:r w:rsidRPr="006C30C7">
              <w:t>testgevallen</w:t>
            </w:r>
          </w:p>
        </w:tc>
        <w:tc>
          <w:tcPr>
            <w:tcW w:w="1347" w:type="dxa"/>
            <w:vAlign w:val="bottom"/>
          </w:tcPr>
          <w:p w14:paraId="0BB96492" w14:textId="77777777" w:rsidR="0063081E" w:rsidRDefault="0063081E" w:rsidP="0063081E">
            <w:pPr>
              <w:pStyle w:val="TabelSubkop"/>
            </w:pPr>
            <w:r>
              <w:t>Aantal uitgevoerde</w:t>
            </w:r>
          </w:p>
          <w:p w14:paraId="257A7317" w14:textId="6253E045" w:rsidR="0063081E" w:rsidRPr="006C30C7" w:rsidRDefault="0063081E" w:rsidP="0063081E">
            <w:pPr>
              <w:pStyle w:val="TabelSubkop"/>
            </w:pPr>
            <w:r>
              <w:t xml:space="preserve">Fysieke testgevallen </w:t>
            </w:r>
          </w:p>
        </w:tc>
        <w:tc>
          <w:tcPr>
            <w:tcW w:w="1732" w:type="dxa"/>
            <w:vAlign w:val="bottom"/>
          </w:tcPr>
          <w:p w14:paraId="659DEFAD" w14:textId="289A108B" w:rsidR="0063081E" w:rsidRPr="006C30C7" w:rsidRDefault="0063081E" w:rsidP="0063081E">
            <w:pPr>
              <w:pStyle w:val="TabelSubkop"/>
            </w:pPr>
            <w:r>
              <w:t xml:space="preserve">Aantal geslaagde fysieke testgevallen </w:t>
            </w:r>
          </w:p>
        </w:tc>
        <w:tc>
          <w:tcPr>
            <w:tcW w:w="1554" w:type="dxa"/>
          </w:tcPr>
          <w:p w14:paraId="6106E625" w14:textId="39796FE0" w:rsidR="0063081E" w:rsidRPr="006C30C7" w:rsidRDefault="0063081E" w:rsidP="0063081E">
            <w:pPr>
              <w:pStyle w:val="TabelSubkop"/>
            </w:pPr>
            <w:r>
              <w:t>Aantal gefaalde fysieke testgevallen</w:t>
            </w:r>
          </w:p>
        </w:tc>
      </w:tr>
      <w:tr w:rsidR="0063081E" w14:paraId="240EA4FA" w14:textId="60B7FA3F" w:rsidTr="0063081E">
        <w:trPr>
          <w:trHeight w:val="348"/>
        </w:trPr>
        <w:tc>
          <w:tcPr>
            <w:tcW w:w="1313" w:type="dxa"/>
          </w:tcPr>
          <w:p w14:paraId="602C2B8A" w14:textId="4AD77CE4" w:rsidR="0063081E" w:rsidRDefault="0063081E" w:rsidP="005B483A">
            <w:r>
              <w:rPr>
                <w:szCs w:val="16"/>
              </w:rPr>
              <w:t xml:space="preserve">R1325 </w:t>
            </w:r>
          </w:p>
        </w:tc>
        <w:tc>
          <w:tcPr>
            <w:tcW w:w="1425" w:type="dxa"/>
          </w:tcPr>
          <w:p w14:paraId="198F3390" w14:textId="5E77EBEE" w:rsidR="0063081E" w:rsidRDefault="0063081E" w:rsidP="00BD4228">
            <w:r>
              <w:t>6</w:t>
            </w:r>
          </w:p>
        </w:tc>
        <w:tc>
          <w:tcPr>
            <w:tcW w:w="1347" w:type="dxa"/>
          </w:tcPr>
          <w:p w14:paraId="25B9DA67" w14:textId="74D6C5B1" w:rsidR="0063081E" w:rsidRDefault="0063081E" w:rsidP="00BD4228">
            <w:r>
              <w:t>0</w:t>
            </w:r>
          </w:p>
        </w:tc>
        <w:tc>
          <w:tcPr>
            <w:tcW w:w="1732" w:type="dxa"/>
          </w:tcPr>
          <w:p w14:paraId="65FC7902" w14:textId="6DD99314" w:rsidR="0063081E" w:rsidRDefault="0063081E" w:rsidP="0063081E">
            <w:r>
              <w:t>0</w:t>
            </w:r>
          </w:p>
        </w:tc>
        <w:tc>
          <w:tcPr>
            <w:tcW w:w="1554" w:type="dxa"/>
          </w:tcPr>
          <w:p w14:paraId="0D0836CE" w14:textId="55A02371" w:rsidR="0063081E" w:rsidRDefault="0063081E" w:rsidP="00BD4228">
            <w:r>
              <w:t>0</w:t>
            </w:r>
          </w:p>
        </w:tc>
      </w:tr>
      <w:tr w:rsidR="0063081E" w14:paraId="69A9ED14" w14:textId="0F2B303D" w:rsidTr="0063081E">
        <w:trPr>
          <w:trHeight w:val="348"/>
        </w:trPr>
        <w:tc>
          <w:tcPr>
            <w:tcW w:w="1313" w:type="dxa"/>
          </w:tcPr>
          <w:p w14:paraId="5981DB57" w14:textId="14C00C12" w:rsidR="0063081E" w:rsidRDefault="0063081E" w:rsidP="005B483A">
            <w:r w:rsidRPr="00465EC3">
              <w:rPr>
                <w:szCs w:val="16"/>
              </w:rPr>
              <w:t xml:space="preserve">R1326 </w:t>
            </w:r>
          </w:p>
        </w:tc>
        <w:tc>
          <w:tcPr>
            <w:tcW w:w="1425" w:type="dxa"/>
          </w:tcPr>
          <w:p w14:paraId="65C86E79" w14:textId="7592677F" w:rsidR="0063081E" w:rsidRDefault="0063081E" w:rsidP="00BD4228">
            <w:r>
              <w:t>17</w:t>
            </w:r>
          </w:p>
        </w:tc>
        <w:tc>
          <w:tcPr>
            <w:tcW w:w="1347" w:type="dxa"/>
          </w:tcPr>
          <w:p w14:paraId="5542F7F0" w14:textId="1DD05D45" w:rsidR="0063081E" w:rsidRDefault="0063081E" w:rsidP="00BD4228">
            <w:r>
              <w:t>0</w:t>
            </w:r>
          </w:p>
        </w:tc>
        <w:tc>
          <w:tcPr>
            <w:tcW w:w="1732" w:type="dxa"/>
          </w:tcPr>
          <w:p w14:paraId="052EA62E" w14:textId="5DB3CBD9" w:rsidR="0063081E" w:rsidRDefault="0063081E" w:rsidP="00BD4228">
            <w:r>
              <w:t>0</w:t>
            </w:r>
          </w:p>
        </w:tc>
        <w:tc>
          <w:tcPr>
            <w:tcW w:w="1554" w:type="dxa"/>
          </w:tcPr>
          <w:p w14:paraId="06E65EDE" w14:textId="7B7C7732" w:rsidR="0063081E" w:rsidRDefault="0063081E" w:rsidP="00BD4228">
            <w:r>
              <w:t>0</w:t>
            </w:r>
          </w:p>
        </w:tc>
      </w:tr>
      <w:tr w:rsidR="0063081E" w14:paraId="37BA1265" w14:textId="4ED221CC" w:rsidTr="0063081E">
        <w:trPr>
          <w:trHeight w:val="348"/>
        </w:trPr>
        <w:tc>
          <w:tcPr>
            <w:tcW w:w="1313" w:type="dxa"/>
          </w:tcPr>
          <w:p w14:paraId="3B74AFDA" w14:textId="14D31AA9" w:rsidR="0063081E" w:rsidRDefault="0063081E" w:rsidP="005B483A">
            <w:r w:rsidRPr="00465EC3">
              <w:rPr>
                <w:szCs w:val="16"/>
              </w:rPr>
              <w:t xml:space="preserve">R1341 </w:t>
            </w:r>
          </w:p>
        </w:tc>
        <w:tc>
          <w:tcPr>
            <w:tcW w:w="1425" w:type="dxa"/>
          </w:tcPr>
          <w:p w14:paraId="068B02D5" w14:textId="1485321E" w:rsidR="0063081E" w:rsidRDefault="0063081E" w:rsidP="00BD4228">
            <w:r>
              <w:t>4</w:t>
            </w:r>
          </w:p>
        </w:tc>
        <w:tc>
          <w:tcPr>
            <w:tcW w:w="1347" w:type="dxa"/>
          </w:tcPr>
          <w:p w14:paraId="1DF8678B" w14:textId="1C344FBA" w:rsidR="0063081E" w:rsidRDefault="0063081E" w:rsidP="00BD4228">
            <w:r>
              <w:t>4</w:t>
            </w:r>
          </w:p>
        </w:tc>
        <w:tc>
          <w:tcPr>
            <w:tcW w:w="1732" w:type="dxa"/>
          </w:tcPr>
          <w:p w14:paraId="5DA901E2" w14:textId="329B90B0" w:rsidR="0063081E" w:rsidRDefault="0063081E" w:rsidP="00BD4228">
            <w:r>
              <w:t>4</w:t>
            </w:r>
          </w:p>
        </w:tc>
        <w:tc>
          <w:tcPr>
            <w:tcW w:w="1554" w:type="dxa"/>
          </w:tcPr>
          <w:p w14:paraId="6E675CF5" w14:textId="150A843C" w:rsidR="0063081E" w:rsidRDefault="0063081E" w:rsidP="00BD4228">
            <w:r>
              <w:t>0</w:t>
            </w:r>
          </w:p>
        </w:tc>
      </w:tr>
      <w:tr w:rsidR="0063081E" w14:paraId="06B38CF5" w14:textId="0E6618A5" w:rsidTr="0063081E">
        <w:trPr>
          <w:trHeight w:val="348"/>
        </w:trPr>
        <w:tc>
          <w:tcPr>
            <w:tcW w:w="1313" w:type="dxa"/>
          </w:tcPr>
          <w:p w14:paraId="12B9BCEB" w14:textId="3C545120" w:rsidR="0063081E" w:rsidRDefault="0063081E" w:rsidP="005B483A">
            <w:r>
              <w:rPr>
                <w:szCs w:val="16"/>
              </w:rPr>
              <w:t xml:space="preserve">R1342 </w:t>
            </w:r>
          </w:p>
        </w:tc>
        <w:tc>
          <w:tcPr>
            <w:tcW w:w="1425" w:type="dxa"/>
          </w:tcPr>
          <w:p w14:paraId="7A913F63" w14:textId="54E05E2C" w:rsidR="0063081E" w:rsidRDefault="0063081E" w:rsidP="00BD4228">
            <w:r>
              <w:t>3</w:t>
            </w:r>
          </w:p>
        </w:tc>
        <w:tc>
          <w:tcPr>
            <w:tcW w:w="1347" w:type="dxa"/>
          </w:tcPr>
          <w:p w14:paraId="3139A5C3" w14:textId="70F10935" w:rsidR="0063081E" w:rsidRDefault="0063081E" w:rsidP="00BD4228">
            <w:r>
              <w:t>3</w:t>
            </w:r>
          </w:p>
        </w:tc>
        <w:tc>
          <w:tcPr>
            <w:tcW w:w="1732" w:type="dxa"/>
          </w:tcPr>
          <w:p w14:paraId="0B98F9CB" w14:textId="653F9A01" w:rsidR="0063081E" w:rsidRDefault="0063081E" w:rsidP="00BD4228">
            <w:r>
              <w:t>3</w:t>
            </w:r>
          </w:p>
        </w:tc>
        <w:tc>
          <w:tcPr>
            <w:tcW w:w="1554" w:type="dxa"/>
          </w:tcPr>
          <w:p w14:paraId="7DCC2C4F" w14:textId="54040EE6" w:rsidR="0063081E" w:rsidRDefault="0063081E" w:rsidP="00BD4228">
            <w:r>
              <w:t>0</w:t>
            </w:r>
          </w:p>
        </w:tc>
      </w:tr>
      <w:tr w:rsidR="0063081E" w14:paraId="402FE3B1" w14:textId="1CCCBFA6" w:rsidTr="0063081E">
        <w:trPr>
          <w:trHeight w:val="348"/>
        </w:trPr>
        <w:tc>
          <w:tcPr>
            <w:tcW w:w="1313" w:type="dxa"/>
          </w:tcPr>
          <w:p w14:paraId="6371DB67" w14:textId="79502177" w:rsidR="0063081E" w:rsidRDefault="0063081E" w:rsidP="005B483A">
            <w:r w:rsidRPr="00465EC3">
              <w:rPr>
                <w:szCs w:val="16"/>
              </w:rPr>
              <w:t xml:space="preserve">R1540 </w:t>
            </w:r>
          </w:p>
        </w:tc>
        <w:tc>
          <w:tcPr>
            <w:tcW w:w="1425" w:type="dxa"/>
          </w:tcPr>
          <w:p w14:paraId="21FADDBB" w14:textId="3E899D72" w:rsidR="0063081E" w:rsidRDefault="0063081E" w:rsidP="00BD4228">
            <w:r>
              <w:t>0</w:t>
            </w:r>
          </w:p>
        </w:tc>
        <w:tc>
          <w:tcPr>
            <w:tcW w:w="1347" w:type="dxa"/>
          </w:tcPr>
          <w:p w14:paraId="30190435" w14:textId="6AE287D3" w:rsidR="0063081E" w:rsidRDefault="0063081E" w:rsidP="00BD4228">
            <w:r>
              <w:t>0</w:t>
            </w:r>
          </w:p>
        </w:tc>
        <w:tc>
          <w:tcPr>
            <w:tcW w:w="1732" w:type="dxa"/>
          </w:tcPr>
          <w:p w14:paraId="4AC344B6" w14:textId="1007422E" w:rsidR="0063081E" w:rsidRDefault="0063081E" w:rsidP="00BD4228">
            <w:r>
              <w:t>0</w:t>
            </w:r>
          </w:p>
        </w:tc>
        <w:tc>
          <w:tcPr>
            <w:tcW w:w="1554" w:type="dxa"/>
          </w:tcPr>
          <w:p w14:paraId="75E0FAF9" w14:textId="2BC93BCE" w:rsidR="0063081E" w:rsidRDefault="0063081E" w:rsidP="00BD4228">
            <w:r>
              <w:t>0</w:t>
            </w:r>
          </w:p>
        </w:tc>
      </w:tr>
      <w:tr w:rsidR="0063081E" w14:paraId="799F1B0B" w14:textId="53092116" w:rsidTr="0063081E">
        <w:trPr>
          <w:trHeight w:val="348"/>
        </w:trPr>
        <w:tc>
          <w:tcPr>
            <w:tcW w:w="1313" w:type="dxa"/>
          </w:tcPr>
          <w:p w14:paraId="01CB2940" w14:textId="4706DE23" w:rsidR="0063081E" w:rsidRDefault="0063081E" w:rsidP="005B483A">
            <w:r>
              <w:rPr>
                <w:szCs w:val="16"/>
              </w:rPr>
              <w:t>R1541</w:t>
            </w:r>
          </w:p>
        </w:tc>
        <w:tc>
          <w:tcPr>
            <w:tcW w:w="1425" w:type="dxa"/>
          </w:tcPr>
          <w:p w14:paraId="69FA32DF" w14:textId="4069E1A0" w:rsidR="0063081E" w:rsidRDefault="0063081E" w:rsidP="00BD4228">
            <w:r>
              <w:t>0</w:t>
            </w:r>
          </w:p>
        </w:tc>
        <w:tc>
          <w:tcPr>
            <w:tcW w:w="1347" w:type="dxa"/>
          </w:tcPr>
          <w:p w14:paraId="3E7E7ED0" w14:textId="79222D8C" w:rsidR="0063081E" w:rsidRDefault="0063081E" w:rsidP="00BD4228">
            <w:r>
              <w:t>0</w:t>
            </w:r>
          </w:p>
        </w:tc>
        <w:tc>
          <w:tcPr>
            <w:tcW w:w="1732" w:type="dxa"/>
          </w:tcPr>
          <w:p w14:paraId="15D3CE54" w14:textId="090F6E89" w:rsidR="0063081E" w:rsidRDefault="0063081E" w:rsidP="00BD4228">
            <w:r>
              <w:t>0</w:t>
            </w:r>
          </w:p>
        </w:tc>
        <w:tc>
          <w:tcPr>
            <w:tcW w:w="1554" w:type="dxa"/>
          </w:tcPr>
          <w:p w14:paraId="204721EF" w14:textId="62080F52" w:rsidR="0063081E" w:rsidRDefault="0063081E" w:rsidP="00BD4228">
            <w:r>
              <w:t>0</w:t>
            </w:r>
          </w:p>
        </w:tc>
      </w:tr>
      <w:tr w:rsidR="0063081E" w14:paraId="4BFF195E" w14:textId="63ED989A" w:rsidTr="0063081E">
        <w:trPr>
          <w:trHeight w:val="348"/>
        </w:trPr>
        <w:tc>
          <w:tcPr>
            <w:tcW w:w="1313" w:type="dxa"/>
          </w:tcPr>
          <w:p w14:paraId="35B8DA0B" w14:textId="6D84BB7B" w:rsidR="0063081E" w:rsidRDefault="0063081E" w:rsidP="005B483A">
            <w:r w:rsidRPr="00465EC3">
              <w:rPr>
                <w:szCs w:val="16"/>
              </w:rPr>
              <w:t xml:space="preserve">R1542 </w:t>
            </w:r>
          </w:p>
        </w:tc>
        <w:tc>
          <w:tcPr>
            <w:tcW w:w="1425" w:type="dxa"/>
          </w:tcPr>
          <w:p w14:paraId="0F919BE2" w14:textId="39018E58" w:rsidR="0063081E" w:rsidRDefault="0063081E" w:rsidP="00BD4228">
            <w:r>
              <w:t>0</w:t>
            </w:r>
          </w:p>
        </w:tc>
        <w:tc>
          <w:tcPr>
            <w:tcW w:w="1347" w:type="dxa"/>
          </w:tcPr>
          <w:p w14:paraId="6015F64E" w14:textId="6C55D485" w:rsidR="0063081E" w:rsidRDefault="0063081E" w:rsidP="00BD4228">
            <w:r>
              <w:t>0</w:t>
            </w:r>
          </w:p>
        </w:tc>
        <w:tc>
          <w:tcPr>
            <w:tcW w:w="1732" w:type="dxa"/>
          </w:tcPr>
          <w:p w14:paraId="4596F9EF" w14:textId="79382FCE" w:rsidR="0063081E" w:rsidRDefault="0063081E" w:rsidP="00BD4228">
            <w:r>
              <w:t>0</w:t>
            </w:r>
          </w:p>
        </w:tc>
        <w:tc>
          <w:tcPr>
            <w:tcW w:w="1554" w:type="dxa"/>
          </w:tcPr>
          <w:p w14:paraId="2D04306D" w14:textId="6A40B38C" w:rsidR="0063081E" w:rsidRDefault="0063081E" w:rsidP="00BD4228">
            <w:r>
              <w:t>0</w:t>
            </w:r>
          </w:p>
        </w:tc>
      </w:tr>
      <w:tr w:rsidR="0063081E" w14:paraId="2E29144F" w14:textId="14C28F54" w:rsidTr="0063081E">
        <w:trPr>
          <w:trHeight w:val="348"/>
        </w:trPr>
        <w:tc>
          <w:tcPr>
            <w:tcW w:w="1313" w:type="dxa"/>
          </w:tcPr>
          <w:p w14:paraId="68F77562" w14:textId="18194490" w:rsidR="0063081E" w:rsidRDefault="0063081E" w:rsidP="005B483A">
            <w:r w:rsidRPr="00465EC3">
              <w:rPr>
                <w:szCs w:val="16"/>
              </w:rPr>
              <w:t xml:space="preserve">R1543 </w:t>
            </w:r>
          </w:p>
        </w:tc>
        <w:tc>
          <w:tcPr>
            <w:tcW w:w="1425" w:type="dxa"/>
          </w:tcPr>
          <w:p w14:paraId="785F20C4" w14:textId="0BBE89EF" w:rsidR="0063081E" w:rsidRDefault="0063081E" w:rsidP="00BD4228">
            <w:r>
              <w:t>0</w:t>
            </w:r>
          </w:p>
        </w:tc>
        <w:tc>
          <w:tcPr>
            <w:tcW w:w="1347" w:type="dxa"/>
          </w:tcPr>
          <w:p w14:paraId="7478FC2E" w14:textId="6F1F6EFE" w:rsidR="0063081E" w:rsidRDefault="0063081E" w:rsidP="00BD4228">
            <w:r>
              <w:t>0</w:t>
            </w:r>
          </w:p>
        </w:tc>
        <w:tc>
          <w:tcPr>
            <w:tcW w:w="1732" w:type="dxa"/>
          </w:tcPr>
          <w:p w14:paraId="606F7003" w14:textId="360C29BA" w:rsidR="0063081E" w:rsidRDefault="0063081E" w:rsidP="00BD4228">
            <w:r>
              <w:t>0</w:t>
            </w:r>
          </w:p>
        </w:tc>
        <w:tc>
          <w:tcPr>
            <w:tcW w:w="1554" w:type="dxa"/>
          </w:tcPr>
          <w:p w14:paraId="0701592B" w14:textId="4F34FE3D" w:rsidR="0063081E" w:rsidRDefault="0063081E" w:rsidP="00BD4228">
            <w:r>
              <w:t>0</w:t>
            </w:r>
          </w:p>
        </w:tc>
      </w:tr>
      <w:tr w:rsidR="0063081E" w14:paraId="4600EBC1" w14:textId="59C67D51" w:rsidTr="0063081E">
        <w:trPr>
          <w:trHeight w:val="348"/>
        </w:trPr>
        <w:tc>
          <w:tcPr>
            <w:tcW w:w="1313" w:type="dxa"/>
          </w:tcPr>
          <w:p w14:paraId="75EA8E43" w14:textId="1C680AED" w:rsidR="0063081E" w:rsidRDefault="0063081E" w:rsidP="005B483A">
            <w:r w:rsidRPr="00465EC3">
              <w:rPr>
                <w:szCs w:val="16"/>
              </w:rPr>
              <w:t xml:space="preserve">R1556 </w:t>
            </w:r>
          </w:p>
        </w:tc>
        <w:tc>
          <w:tcPr>
            <w:tcW w:w="1425" w:type="dxa"/>
          </w:tcPr>
          <w:p w14:paraId="426096BA" w14:textId="27BE3FA3" w:rsidR="0063081E" w:rsidRDefault="0063081E" w:rsidP="00BD4228">
            <w:r>
              <w:t>0</w:t>
            </w:r>
          </w:p>
        </w:tc>
        <w:tc>
          <w:tcPr>
            <w:tcW w:w="1347" w:type="dxa"/>
          </w:tcPr>
          <w:p w14:paraId="0E83371D" w14:textId="16BE6A58" w:rsidR="0063081E" w:rsidRDefault="0063081E" w:rsidP="00BD4228">
            <w:r>
              <w:t>0</w:t>
            </w:r>
          </w:p>
        </w:tc>
        <w:tc>
          <w:tcPr>
            <w:tcW w:w="1732" w:type="dxa"/>
          </w:tcPr>
          <w:p w14:paraId="5AE60955" w14:textId="03ADC526" w:rsidR="0063081E" w:rsidRDefault="0063081E" w:rsidP="00BD4228">
            <w:r>
              <w:t>0</w:t>
            </w:r>
          </w:p>
        </w:tc>
        <w:tc>
          <w:tcPr>
            <w:tcW w:w="1554" w:type="dxa"/>
          </w:tcPr>
          <w:p w14:paraId="2EC27D32" w14:textId="3F0A5815" w:rsidR="0063081E" w:rsidRDefault="0063081E" w:rsidP="00BD4228">
            <w:r>
              <w:t>0</w:t>
            </w:r>
          </w:p>
        </w:tc>
      </w:tr>
      <w:tr w:rsidR="0063081E" w14:paraId="18DE3C62" w14:textId="7649A8CC" w:rsidTr="0063081E">
        <w:trPr>
          <w:trHeight w:val="348"/>
        </w:trPr>
        <w:tc>
          <w:tcPr>
            <w:tcW w:w="1313" w:type="dxa"/>
          </w:tcPr>
          <w:p w14:paraId="619297D5" w14:textId="6B76C7AC" w:rsidR="0063081E" w:rsidRDefault="0063081E" w:rsidP="0046492B">
            <w:r w:rsidRPr="00465EC3">
              <w:rPr>
                <w:szCs w:val="16"/>
              </w:rPr>
              <w:t>R1998</w:t>
            </w:r>
          </w:p>
        </w:tc>
        <w:tc>
          <w:tcPr>
            <w:tcW w:w="1425" w:type="dxa"/>
          </w:tcPr>
          <w:p w14:paraId="4FD7BDAA" w14:textId="489C1154" w:rsidR="0063081E" w:rsidRDefault="0063081E" w:rsidP="00BD4228">
            <w:r>
              <w:t>0</w:t>
            </w:r>
          </w:p>
        </w:tc>
        <w:tc>
          <w:tcPr>
            <w:tcW w:w="1347" w:type="dxa"/>
          </w:tcPr>
          <w:p w14:paraId="22940331" w14:textId="52002C51" w:rsidR="0063081E" w:rsidRDefault="0063081E" w:rsidP="00BD4228">
            <w:r>
              <w:t>0</w:t>
            </w:r>
          </w:p>
        </w:tc>
        <w:tc>
          <w:tcPr>
            <w:tcW w:w="1732" w:type="dxa"/>
          </w:tcPr>
          <w:p w14:paraId="234B3FE0" w14:textId="56D8607B" w:rsidR="0063081E" w:rsidRDefault="0063081E" w:rsidP="00BD4228">
            <w:r>
              <w:t>0</w:t>
            </w:r>
          </w:p>
        </w:tc>
        <w:tc>
          <w:tcPr>
            <w:tcW w:w="1554" w:type="dxa"/>
          </w:tcPr>
          <w:p w14:paraId="02DD9ED0" w14:textId="0AE1E304" w:rsidR="0063081E" w:rsidRDefault="0063081E" w:rsidP="00BD4228">
            <w:r>
              <w:t>0</w:t>
            </w:r>
          </w:p>
        </w:tc>
      </w:tr>
      <w:tr w:rsidR="0063081E" w14:paraId="0EA34BAA" w14:textId="0B22390E" w:rsidTr="0063081E">
        <w:trPr>
          <w:trHeight w:val="348"/>
        </w:trPr>
        <w:tc>
          <w:tcPr>
            <w:tcW w:w="1313" w:type="dxa"/>
          </w:tcPr>
          <w:p w14:paraId="7B9A4993" w14:textId="46D6FB35" w:rsidR="0063081E" w:rsidRDefault="0063081E" w:rsidP="0046492B">
            <w:r w:rsidRPr="00465EC3">
              <w:rPr>
                <w:szCs w:val="16"/>
              </w:rPr>
              <w:t>R2059</w:t>
            </w:r>
          </w:p>
        </w:tc>
        <w:tc>
          <w:tcPr>
            <w:tcW w:w="1425" w:type="dxa"/>
          </w:tcPr>
          <w:p w14:paraId="690588A2" w14:textId="26519770" w:rsidR="0063081E" w:rsidRDefault="0063081E" w:rsidP="00BD4228">
            <w:r>
              <w:t>8</w:t>
            </w:r>
          </w:p>
        </w:tc>
        <w:tc>
          <w:tcPr>
            <w:tcW w:w="1347" w:type="dxa"/>
          </w:tcPr>
          <w:p w14:paraId="14578EFD" w14:textId="0090C948" w:rsidR="0063081E" w:rsidRDefault="0063081E" w:rsidP="00BD4228">
            <w:r>
              <w:t>0</w:t>
            </w:r>
          </w:p>
        </w:tc>
        <w:tc>
          <w:tcPr>
            <w:tcW w:w="1732" w:type="dxa"/>
          </w:tcPr>
          <w:p w14:paraId="7E15351B" w14:textId="288FB2C0" w:rsidR="0063081E" w:rsidRDefault="0063081E" w:rsidP="00BD4228">
            <w:r>
              <w:t>0</w:t>
            </w:r>
          </w:p>
        </w:tc>
        <w:tc>
          <w:tcPr>
            <w:tcW w:w="1554" w:type="dxa"/>
          </w:tcPr>
          <w:p w14:paraId="3AF37700" w14:textId="16CECB93" w:rsidR="0063081E" w:rsidRDefault="0063081E" w:rsidP="00BD4228">
            <w:r>
              <w:t>0</w:t>
            </w:r>
          </w:p>
        </w:tc>
      </w:tr>
      <w:tr w:rsidR="0063081E" w14:paraId="073A3FBE" w14:textId="29290C37" w:rsidTr="0063081E">
        <w:trPr>
          <w:trHeight w:val="348"/>
        </w:trPr>
        <w:tc>
          <w:tcPr>
            <w:tcW w:w="1313" w:type="dxa"/>
          </w:tcPr>
          <w:p w14:paraId="334D20EC" w14:textId="77777777" w:rsidR="0063081E" w:rsidRDefault="0063081E" w:rsidP="0046492B"/>
        </w:tc>
        <w:tc>
          <w:tcPr>
            <w:tcW w:w="1425" w:type="dxa"/>
          </w:tcPr>
          <w:p w14:paraId="30F4D3FA" w14:textId="77777777" w:rsidR="0063081E" w:rsidRDefault="0063081E" w:rsidP="00BD4228"/>
        </w:tc>
        <w:tc>
          <w:tcPr>
            <w:tcW w:w="1347" w:type="dxa"/>
          </w:tcPr>
          <w:p w14:paraId="3B74FA48" w14:textId="77777777" w:rsidR="0063081E" w:rsidRDefault="0063081E" w:rsidP="00BD4228"/>
        </w:tc>
        <w:tc>
          <w:tcPr>
            <w:tcW w:w="1732" w:type="dxa"/>
          </w:tcPr>
          <w:p w14:paraId="11B27B8B" w14:textId="77777777" w:rsidR="0063081E" w:rsidRDefault="0063081E" w:rsidP="00BD4228"/>
        </w:tc>
        <w:tc>
          <w:tcPr>
            <w:tcW w:w="1554" w:type="dxa"/>
          </w:tcPr>
          <w:p w14:paraId="26C660A4" w14:textId="77777777" w:rsidR="0063081E" w:rsidRDefault="0063081E" w:rsidP="00BD4228"/>
        </w:tc>
      </w:tr>
      <w:tr w:rsidR="0063081E" w14:paraId="351FB5F8" w14:textId="23763212" w:rsidTr="0063081E">
        <w:trPr>
          <w:trHeight w:val="348"/>
        </w:trPr>
        <w:tc>
          <w:tcPr>
            <w:tcW w:w="1313" w:type="dxa"/>
          </w:tcPr>
          <w:p w14:paraId="233EE6F3" w14:textId="0D84FBD6" w:rsidR="0063081E" w:rsidRDefault="0063081E" w:rsidP="0046492B">
            <w:r>
              <w:t xml:space="preserve">R1267 </w:t>
            </w:r>
          </w:p>
        </w:tc>
        <w:tc>
          <w:tcPr>
            <w:tcW w:w="1425" w:type="dxa"/>
          </w:tcPr>
          <w:p w14:paraId="3F2ECC1F" w14:textId="41BDF6C4" w:rsidR="0063081E" w:rsidRDefault="0063081E" w:rsidP="00BD4228">
            <w:r>
              <w:t>2</w:t>
            </w:r>
          </w:p>
        </w:tc>
        <w:tc>
          <w:tcPr>
            <w:tcW w:w="1347" w:type="dxa"/>
          </w:tcPr>
          <w:p w14:paraId="0159A4EC" w14:textId="29734997" w:rsidR="0063081E" w:rsidRDefault="0063081E" w:rsidP="00BD4228">
            <w:r>
              <w:t>2</w:t>
            </w:r>
          </w:p>
        </w:tc>
        <w:tc>
          <w:tcPr>
            <w:tcW w:w="1732" w:type="dxa"/>
          </w:tcPr>
          <w:p w14:paraId="6718952C" w14:textId="58CCD5A4" w:rsidR="0063081E" w:rsidRDefault="0063081E" w:rsidP="00BD4228">
            <w:r>
              <w:t>2</w:t>
            </w:r>
          </w:p>
        </w:tc>
        <w:tc>
          <w:tcPr>
            <w:tcW w:w="1554" w:type="dxa"/>
          </w:tcPr>
          <w:p w14:paraId="086BA2C0" w14:textId="452CC8CC" w:rsidR="0063081E" w:rsidRDefault="0063081E" w:rsidP="00BD4228">
            <w:r>
              <w:t>0</w:t>
            </w:r>
          </w:p>
        </w:tc>
      </w:tr>
      <w:tr w:rsidR="0063081E" w14:paraId="78DC5704" w14:textId="77777777" w:rsidTr="0063081E">
        <w:trPr>
          <w:trHeight w:val="348"/>
        </w:trPr>
        <w:tc>
          <w:tcPr>
            <w:tcW w:w="1313" w:type="dxa"/>
          </w:tcPr>
          <w:p w14:paraId="476CD51C" w14:textId="38033D20" w:rsidR="0063081E" w:rsidRDefault="0063081E" w:rsidP="0046492B">
            <w:r>
              <w:t>R1283</w:t>
            </w:r>
          </w:p>
        </w:tc>
        <w:tc>
          <w:tcPr>
            <w:tcW w:w="1425" w:type="dxa"/>
          </w:tcPr>
          <w:p w14:paraId="353877F4" w14:textId="6F4CB416" w:rsidR="0063081E" w:rsidRDefault="0063081E" w:rsidP="00BD4228">
            <w:r>
              <w:t>0</w:t>
            </w:r>
          </w:p>
        </w:tc>
        <w:tc>
          <w:tcPr>
            <w:tcW w:w="1347" w:type="dxa"/>
          </w:tcPr>
          <w:p w14:paraId="525E8AE1" w14:textId="6CA5AA6C" w:rsidR="0063081E" w:rsidRDefault="0063081E" w:rsidP="00BD4228">
            <w:r>
              <w:t>0</w:t>
            </w:r>
          </w:p>
        </w:tc>
        <w:tc>
          <w:tcPr>
            <w:tcW w:w="1732" w:type="dxa"/>
          </w:tcPr>
          <w:p w14:paraId="1002BF45" w14:textId="2A87E9F2" w:rsidR="0063081E" w:rsidRDefault="0063081E" w:rsidP="00BD4228">
            <w:r>
              <w:t>0</w:t>
            </w:r>
          </w:p>
        </w:tc>
        <w:tc>
          <w:tcPr>
            <w:tcW w:w="1554" w:type="dxa"/>
          </w:tcPr>
          <w:p w14:paraId="54707243" w14:textId="3B26B45E" w:rsidR="0063081E" w:rsidRDefault="0063081E" w:rsidP="00BD4228">
            <w:r>
              <w:t>0</w:t>
            </w:r>
          </w:p>
        </w:tc>
      </w:tr>
      <w:tr w:rsidR="0063081E" w14:paraId="16E30B26" w14:textId="244F5ACC" w:rsidTr="0063081E">
        <w:trPr>
          <w:trHeight w:val="348"/>
        </w:trPr>
        <w:tc>
          <w:tcPr>
            <w:tcW w:w="1313" w:type="dxa"/>
          </w:tcPr>
          <w:p w14:paraId="60DBCDCE" w14:textId="541A2118" w:rsidR="0063081E" w:rsidRDefault="0063081E" w:rsidP="0046492B">
            <w:r>
              <w:t xml:space="preserve">R1315 </w:t>
            </w:r>
          </w:p>
        </w:tc>
        <w:tc>
          <w:tcPr>
            <w:tcW w:w="1425" w:type="dxa"/>
          </w:tcPr>
          <w:p w14:paraId="6B734082" w14:textId="1875A70F" w:rsidR="0063081E" w:rsidRDefault="0063081E" w:rsidP="00BD4228">
            <w:r>
              <w:t>3</w:t>
            </w:r>
          </w:p>
        </w:tc>
        <w:tc>
          <w:tcPr>
            <w:tcW w:w="1347" w:type="dxa"/>
          </w:tcPr>
          <w:p w14:paraId="3F7EB1EA" w14:textId="433B8867" w:rsidR="0063081E" w:rsidRDefault="0063081E" w:rsidP="00BD4228">
            <w:r>
              <w:t>3</w:t>
            </w:r>
          </w:p>
        </w:tc>
        <w:tc>
          <w:tcPr>
            <w:tcW w:w="1732" w:type="dxa"/>
          </w:tcPr>
          <w:p w14:paraId="7A7C2D0E" w14:textId="162462A5" w:rsidR="0063081E" w:rsidRDefault="0063081E" w:rsidP="00BD4228">
            <w:r>
              <w:t>2</w:t>
            </w:r>
          </w:p>
        </w:tc>
        <w:tc>
          <w:tcPr>
            <w:tcW w:w="1554" w:type="dxa"/>
          </w:tcPr>
          <w:p w14:paraId="135AFCAF" w14:textId="0CE9015A" w:rsidR="0063081E" w:rsidRDefault="0063081E" w:rsidP="00BD4228">
            <w:r>
              <w:t>1</w:t>
            </w:r>
          </w:p>
        </w:tc>
      </w:tr>
      <w:tr w:rsidR="0063081E" w14:paraId="38A23952" w14:textId="249C7E5F" w:rsidTr="0063081E">
        <w:trPr>
          <w:trHeight w:val="348"/>
        </w:trPr>
        <w:tc>
          <w:tcPr>
            <w:tcW w:w="1313" w:type="dxa"/>
          </w:tcPr>
          <w:p w14:paraId="1F2F7D62" w14:textId="09748477" w:rsidR="0063081E" w:rsidRDefault="0063081E" w:rsidP="0046492B">
            <w:r>
              <w:t xml:space="preserve">R1316 </w:t>
            </w:r>
          </w:p>
        </w:tc>
        <w:tc>
          <w:tcPr>
            <w:tcW w:w="1425" w:type="dxa"/>
          </w:tcPr>
          <w:p w14:paraId="7BE9E480" w14:textId="7496B081" w:rsidR="0063081E" w:rsidRDefault="0063081E" w:rsidP="00BD4228">
            <w:r>
              <w:t>5</w:t>
            </w:r>
          </w:p>
        </w:tc>
        <w:tc>
          <w:tcPr>
            <w:tcW w:w="1347" w:type="dxa"/>
          </w:tcPr>
          <w:p w14:paraId="56F002C7" w14:textId="3ED2DDBE" w:rsidR="0063081E" w:rsidRDefault="0063081E" w:rsidP="00BD4228">
            <w:r>
              <w:t>4</w:t>
            </w:r>
          </w:p>
        </w:tc>
        <w:tc>
          <w:tcPr>
            <w:tcW w:w="1732" w:type="dxa"/>
          </w:tcPr>
          <w:p w14:paraId="50A764EF" w14:textId="7E8B4529" w:rsidR="0063081E" w:rsidRDefault="0063081E" w:rsidP="00BD4228">
            <w:r>
              <w:t>4</w:t>
            </w:r>
          </w:p>
        </w:tc>
        <w:tc>
          <w:tcPr>
            <w:tcW w:w="1554" w:type="dxa"/>
          </w:tcPr>
          <w:p w14:paraId="22A8D037" w14:textId="37E819B1" w:rsidR="0063081E" w:rsidRDefault="0063081E" w:rsidP="00BD4228">
            <w:r>
              <w:t>0</w:t>
            </w:r>
          </w:p>
        </w:tc>
      </w:tr>
      <w:tr w:rsidR="0063081E" w14:paraId="5C1206B1" w14:textId="41488F51" w:rsidTr="0063081E">
        <w:trPr>
          <w:trHeight w:val="348"/>
        </w:trPr>
        <w:tc>
          <w:tcPr>
            <w:tcW w:w="1313" w:type="dxa"/>
          </w:tcPr>
          <w:p w14:paraId="427DC705" w14:textId="560A8E8A" w:rsidR="0063081E" w:rsidRDefault="0063081E" w:rsidP="0046492B">
            <w:r>
              <w:t xml:space="preserve">R1328 </w:t>
            </w:r>
          </w:p>
        </w:tc>
        <w:tc>
          <w:tcPr>
            <w:tcW w:w="1425" w:type="dxa"/>
          </w:tcPr>
          <w:p w14:paraId="6E48E88D" w14:textId="3739B8C9" w:rsidR="0063081E" w:rsidRDefault="0063081E" w:rsidP="00BD4228">
            <w:r>
              <w:t>11</w:t>
            </w:r>
          </w:p>
        </w:tc>
        <w:tc>
          <w:tcPr>
            <w:tcW w:w="1347" w:type="dxa"/>
          </w:tcPr>
          <w:p w14:paraId="7E0E4BFA" w14:textId="1AE323AF" w:rsidR="0063081E" w:rsidRDefault="0063081E" w:rsidP="00BD4228">
            <w:r>
              <w:t>11</w:t>
            </w:r>
          </w:p>
        </w:tc>
        <w:tc>
          <w:tcPr>
            <w:tcW w:w="1732" w:type="dxa"/>
          </w:tcPr>
          <w:p w14:paraId="05859F40" w14:textId="2BAAC015" w:rsidR="0063081E" w:rsidRDefault="0063081E" w:rsidP="00BD4228">
            <w:r>
              <w:t>11</w:t>
            </w:r>
          </w:p>
        </w:tc>
        <w:tc>
          <w:tcPr>
            <w:tcW w:w="1554" w:type="dxa"/>
          </w:tcPr>
          <w:p w14:paraId="17AEFF41" w14:textId="5097B786" w:rsidR="0063081E" w:rsidRDefault="0063081E" w:rsidP="00BD4228">
            <w:r>
              <w:t>0</w:t>
            </w:r>
          </w:p>
        </w:tc>
      </w:tr>
      <w:tr w:rsidR="0063081E" w14:paraId="28589E65" w14:textId="2F831883" w:rsidTr="0063081E">
        <w:trPr>
          <w:trHeight w:val="348"/>
        </w:trPr>
        <w:tc>
          <w:tcPr>
            <w:tcW w:w="1313" w:type="dxa"/>
          </w:tcPr>
          <w:p w14:paraId="3A97A61E" w14:textId="6E0B1EA5" w:rsidR="0063081E" w:rsidRDefault="0063081E" w:rsidP="0046492B">
            <w:r>
              <w:t xml:space="preserve">R1349 </w:t>
            </w:r>
          </w:p>
        </w:tc>
        <w:tc>
          <w:tcPr>
            <w:tcW w:w="1425" w:type="dxa"/>
          </w:tcPr>
          <w:p w14:paraId="66CCA35D" w14:textId="5BB819FD" w:rsidR="0063081E" w:rsidRDefault="0063081E" w:rsidP="00BD4228">
            <w:r>
              <w:t>6</w:t>
            </w:r>
          </w:p>
        </w:tc>
        <w:tc>
          <w:tcPr>
            <w:tcW w:w="1347" w:type="dxa"/>
          </w:tcPr>
          <w:p w14:paraId="53A41827" w14:textId="2EB5A1AF" w:rsidR="0063081E" w:rsidRDefault="0063081E" w:rsidP="00BD4228">
            <w:r>
              <w:t>6</w:t>
            </w:r>
          </w:p>
        </w:tc>
        <w:tc>
          <w:tcPr>
            <w:tcW w:w="1732" w:type="dxa"/>
          </w:tcPr>
          <w:p w14:paraId="593F6330" w14:textId="26A7BA8E" w:rsidR="0063081E" w:rsidRDefault="0063081E" w:rsidP="00BD4228">
            <w:r>
              <w:t>6</w:t>
            </w:r>
          </w:p>
        </w:tc>
        <w:tc>
          <w:tcPr>
            <w:tcW w:w="1554" w:type="dxa"/>
          </w:tcPr>
          <w:p w14:paraId="53502065" w14:textId="0BACA305" w:rsidR="0063081E" w:rsidRDefault="0063081E" w:rsidP="00BD4228">
            <w:r>
              <w:t>0</w:t>
            </w:r>
          </w:p>
        </w:tc>
      </w:tr>
      <w:tr w:rsidR="0063081E" w14:paraId="10D6F5E5" w14:textId="43F7B57B" w:rsidTr="0063081E">
        <w:trPr>
          <w:trHeight w:val="348"/>
        </w:trPr>
        <w:tc>
          <w:tcPr>
            <w:tcW w:w="1313" w:type="dxa"/>
          </w:tcPr>
          <w:p w14:paraId="6AC15B56" w14:textId="3BA389F7" w:rsidR="0063081E" w:rsidRDefault="0063081E" w:rsidP="0046492B">
            <w:r>
              <w:t xml:space="preserve">R1544 </w:t>
            </w:r>
          </w:p>
        </w:tc>
        <w:tc>
          <w:tcPr>
            <w:tcW w:w="1425" w:type="dxa"/>
          </w:tcPr>
          <w:p w14:paraId="16D9D97F" w14:textId="40C9EB42" w:rsidR="0063081E" w:rsidRDefault="0063081E" w:rsidP="00BD4228">
            <w:r>
              <w:t>14</w:t>
            </w:r>
          </w:p>
        </w:tc>
        <w:tc>
          <w:tcPr>
            <w:tcW w:w="1347" w:type="dxa"/>
          </w:tcPr>
          <w:p w14:paraId="3E799C27" w14:textId="5511279E" w:rsidR="0063081E" w:rsidRDefault="0063081E" w:rsidP="00BD4228">
            <w:r>
              <w:t>14</w:t>
            </w:r>
          </w:p>
        </w:tc>
        <w:tc>
          <w:tcPr>
            <w:tcW w:w="1732" w:type="dxa"/>
          </w:tcPr>
          <w:p w14:paraId="5A6854CA" w14:textId="1CD248EE" w:rsidR="0063081E" w:rsidRDefault="0063081E" w:rsidP="00BD4228">
            <w:r>
              <w:t>13</w:t>
            </w:r>
          </w:p>
        </w:tc>
        <w:tc>
          <w:tcPr>
            <w:tcW w:w="1554" w:type="dxa"/>
          </w:tcPr>
          <w:p w14:paraId="10FA1404" w14:textId="4A448423" w:rsidR="0063081E" w:rsidRDefault="0063081E" w:rsidP="00BD4228">
            <w:r>
              <w:t>1</w:t>
            </w:r>
          </w:p>
        </w:tc>
      </w:tr>
      <w:tr w:rsidR="0063081E" w14:paraId="21DBB05D" w14:textId="64DE993E" w:rsidTr="0063081E">
        <w:trPr>
          <w:trHeight w:val="364"/>
        </w:trPr>
        <w:tc>
          <w:tcPr>
            <w:tcW w:w="1313" w:type="dxa"/>
          </w:tcPr>
          <w:p w14:paraId="21A418DA" w14:textId="0BF0A379" w:rsidR="0063081E" w:rsidRDefault="0063081E" w:rsidP="0046492B">
            <w:r>
              <w:t xml:space="preserve">R1547 </w:t>
            </w:r>
          </w:p>
        </w:tc>
        <w:tc>
          <w:tcPr>
            <w:tcW w:w="1425" w:type="dxa"/>
          </w:tcPr>
          <w:p w14:paraId="2F5A21B0" w14:textId="1D530F7B" w:rsidR="0063081E" w:rsidRDefault="0063081E" w:rsidP="00BD4228">
            <w:r>
              <w:t>4</w:t>
            </w:r>
          </w:p>
        </w:tc>
        <w:tc>
          <w:tcPr>
            <w:tcW w:w="1347" w:type="dxa"/>
          </w:tcPr>
          <w:p w14:paraId="2FCB2326" w14:textId="03F9F8F0" w:rsidR="0063081E" w:rsidRDefault="0063081E" w:rsidP="00BD4228">
            <w:r>
              <w:t>4</w:t>
            </w:r>
          </w:p>
        </w:tc>
        <w:tc>
          <w:tcPr>
            <w:tcW w:w="1732" w:type="dxa"/>
          </w:tcPr>
          <w:p w14:paraId="1F1023DA" w14:textId="6B1506C7" w:rsidR="0063081E" w:rsidRDefault="0063081E" w:rsidP="00BD4228">
            <w:r>
              <w:t>4</w:t>
            </w:r>
          </w:p>
        </w:tc>
        <w:tc>
          <w:tcPr>
            <w:tcW w:w="1554" w:type="dxa"/>
          </w:tcPr>
          <w:p w14:paraId="4AA9DDC7" w14:textId="20B1EE71" w:rsidR="0063081E" w:rsidRDefault="0063081E" w:rsidP="00BD4228">
            <w:r>
              <w:t>0</w:t>
            </w:r>
          </w:p>
        </w:tc>
      </w:tr>
      <w:tr w:rsidR="0063081E" w14:paraId="3C2A13B9" w14:textId="71ADF79A" w:rsidTr="0063081E">
        <w:trPr>
          <w:trHeight w:val="348"/>
        </w:trPr>
        <w:tc>
          <w:tcPr>
            <w:tcW w:w="1313" w:type="dxa"/>
          </w:tcPr>
          <w:p w14:paraId="0409AD7D" w14:textId="29BC0B29" w:rsidR="0063081E" w:rsidRDefault="0063081E" w:rsidP="0046492B">
            <w:r>
              <w:t xml:space="preserve">R1548 </w:t>
            </w:r>
          </w:p>
        </w:tc>
        <w:tc>
          <w:tcPr>
            <w:tcW w:w="1425" w:type="dxa"/>
          </w:tcPr>
          <w:p w14:paraId="025155C0" w14:textId="1685A69F" w:rsidR="0063081E" w:rsidRDefault="0063081E" w:rsidP="00BD4228">
            <w:r>
              <w:t>6</w:t>
            </w:r>
          </w:p>
        </w:tc>
        <w:tc>
          <w:tcPr>
            <w:tcW w:w="1347" w:type="dxa"/>
          </w:tcPr>
          <w:p w14:paraId="05536937" w14:textId="286CC8FF" w:rsidR="0063081E" w:rsidRDefault="0063081E" w:rsidP="00BD4228">
            <w:r>
              <w:t>6</w:t>
            </w:r>
          </w:p>
        </w:tc>
        <w:tc>
          <w:tcPr>
            <w:tcW w:w="1732" w:type="dxa"/>
          </w:tcPr>
          <w:p w14:paraId="6BF81AE1" w14:textId="54D540BC" w:rsidR="0063081E" w:rsidRDefault="0063081E" w:rsidP="00BD4228">
            <w:r>
              <w:t>6</w:t>
            </w:r>
          </w:p>
        </w:tc>
        <w:tc>
          <w:tcPr>
            <w:tcW w:w="1554" w:type="dxa"/>
          </w:tcPr>
          <w:p w14:paraId="3A00C6C2" w14:textId="14214F21" w:rsidR="0063081E" w:rsidRDefault="0063081E" w:rsidP="00BD4228">
            <w:r>
              <w:t>0</w:t>
            </w:r>
          </w:p>
        </w:tc>
      </w:tr>
      <w:tr w:rsidR="0063081E" w14:paraId="2E1287E4" w14:textId="4AD5C509" w:rsidTr="0063081E">
        <w:trPr>
          <w:trHeight w:val="348"/>
        </w:trPr>
        <w:tc>
          <w:tcPr>
            <w:tcW w:w="1313" w:type="dxa"/>
          </w:tcPr>
          <w:p w14:paraId="35436AD6" w14:textId="2E04F232" w:rsidR="0063081E" w:rsidRDefault="0063081E" w:rsidP="0046492B">
            <w:r>
              <w:t xml:space="preserve">R1549 </w:t>
            </w:r>
          </w:p>
        </w:tc>
        <w:tc>
          <w:tcPr>
            <w:tcW w:w="1425" w:type="dxa"/>
          </w:tcPr>
          <w:p w14:paraId="76666A48" w14:textId="2055D970" w:rsidR="0063081E" w:rsidRDefault="0063081E" w:rsidP="00BD4228">
            <w:r>
              <w:t>3</w:t>
            </w:r>
          </w:p>
        </w:tc>
        <w:tc>
          <w:tcPr>
            <w:tcW w:w="1347" w:type="dxa"/>
          </w:tcPr>
          <w:p w14:paraId="5208447E" w14:textId="77D08EB6" w:rsidR="0063081E" w:rsidRDefault="007746F9" w:rsidP="00BD4228">
            <w:r>
              <w:t>3</w:t>
            </w:r>
          </w:p>
        </w:tc>
        <w:tc>
          <w:tcPr>
            <w:tcW w:w="1732" w:type="dxa"/>
          </w:tcPr>
          <w:p w14:paraId="223864D3" w14:textId="71DEFA15" w:rsidR="0063081E" w:rsidRDefault="007746F9" w:rsidP="00BD4228">
            <w:r>
              <w:t>3</w:t>
            </w:r>
          </w:p>
        </w:tc>
        <w:tc>
          <w:tcPr>
            <w:tcW w:w="1554" w:type="dxa"/>
          </w:tcPr>
          <w:p w14:paraId="05F4CBD4" w14:textId="122CF7C2" w:rsidR="0063081E" w:rsidRDefault="007746F9" w:rsidP="00BD4228">
            <w:r>
              <w:t>0</w:t>
            </w:r>
          </w:p>
        </w:tc>
      </w:tr>
      <w:tr w:rsidR="0063081E" w14:paraId="2E0C0B26" w14:textId="1B3C4A87" w:rsidTr="0063081E">
        <w:trPr>
          <w:trHeight w:val="348"/>
        </w:trPr>
        <w:tc>
          <w:tcPr>
            <w:tcW w:w="1313" w:type="dxa"/>
          </w:tcPr>
          <w:p w14:paraId="17F3F479" w14:textId="0ECC3AE3" w:rsidR="0063081E" w:rsidRDefault="0063081E" w:rsidP="0046492B">
            <w:r>
              <w:t xml:space="preserve">R1551 </w:t>
            </w:r>
          </w:p>
        </w:tc>
        <w:tc>
          <w:tcPr>
            <w:tcW w:w="1425" w:type="dxa"/>
          </w:tcPr>
          <w:p w14:paraId="04F673BE" w14:textId="18834F98" w:rsidR="0063081E" w:rsidRDefault="0063081E" w:rsidP="00BD4228">
            <w:r>
              <w:t>3</w:t>
            </w:r>
          </w:p>
        </w:tc>
        <w:tc>
          <w:tcPr>
            <w:tcW w:w="1347" w:type="dxa"/>
          </w:tcPr>
          <w:p w14:paraId="7DC2F2D2" w14:textId="70C5B9F6" w:rsidR="0063081E" w:rsidRDefault="007746F9" w:rsidP="00BD4228">
            <w:r>
              <w:t>3</w:t>
            </w:r>
          </w:p>
        </w:tc>
        <w:tc>
          <w:tcPr>
            <w:tcW w:w="1732" w:type="dxa"/>
          </w:tcPr>
          <w:p w14:paraId="3AEA6856" w14:textId="6BD91FB4" w:rsidR="0063081E" w:rsidRDefault="007746F9" w:rsidP="00BD4228">
            <w:r>
              <w:t>3</w:t>
            </w:r>
          </w:p>
        </w:tc>
        <w:tc>
          <w:tcPr>
            <w:tcW w:w="1554" w:type="dxa"/>
          </w:tcPr>
          <w:p w14:paraId="7303CD98" w14:textId="03A21CFA" w:rsidR="0063081E" w:rsidRDefault="007746F9" w:rsidP="00BD4228">
            <w:r>
              <w:t>0</w:t>
            </w:r>
          </w:p>
        </w:tc>
      </w:tr>
      <w:tr w:rsidR="0063081E" w14:paraId="5148C1A8" w14:textId="73F33507" w:rsidTr="0063081E">
        <w:trPr>
          <w:trHeight w:val="364"/>
        </w:trPr>
        <w:tc>
          <w:tcPr>
            <w:tcW w:w="1313" w:type="dxa"/>
          </w:tcPr>
          <w:p w14:paraId="4E3FE896" w14:textId="4BFBDE52" w:rsidR="0063081E" w:rsidRDefault="0063081E" w:rsidP="0046492B">
            <w:r>
              <w:t xml:space="preserve">R1552 </w:t>
            </w:r>
          </w:p>
        </w:tc>
        <w:tc>
          <w:tcPr>
            <w:tcW w:w="1425" w:type="dxa"/>
          </w:tcPr>
          <w:p w14:paraId="04CA96CA" w14:textId="00912CA6" w:rsidR="0063081E" w:rsidRDefault="0063081E" w:rsidP="00BD4228">
            <w:r>
              <w:t>2</w:t>
            </w:r>
          </w:p>
        </w:tc>
        <w:tc>
          <w:tcPr>
            <w:tcW w:w="1347" w:type="dxa"/>
          </w:tcPr>
          <w:p w14:paraId="6B07841E" w14:textId="5C4AAA3A" w:rsidR="0063081E" w:rsidRDefault="007746F9" w:rsidP="00BD4228">
            <w:r>
              <w:t>2</w:t>
            </w:r>
          </w:p>
        </w:tc>
        <w:tc>
          <w:tcPr>
            <w:tcW w:w="1732" w:type="dxa"/>
          </w:tcPr>
          <w:p w14:paraId="1A6470B5" w14:textId="13523948" w:rsidR="0063081E" w:rsidRDefault="007746F9" w:rsidP="00BD4228">
            <w:r>
              <w:t>2</w:t>
            </w:r>
          </w:p>
        </w:tc>
        <w:tc>
          <w:tcPr>
            <w:tcW w:w="1554" w:type="dxa"/>
          </w:tcPr>
          <w:p w14:paraId="544654A3" w14:textId="546C3A93" w:rsidR="0063081E" w:rsidRDefault="007746F9" w:rsidP="00BD4228">
            <w:r>
              <w:t>0</w:t>
            </w:r>
          </w:p>
        </w:tc>
      </w:tr>
      <w:tr w:rsidR="0063081E" w14:paraId="434C6B1D" w14:textId="2929DE3D" w:rsidTr="0063081E">
        <w:trPr>
          <w:trHeight w:val="348"/>
        </w:trPr>
        <w:tc>
          <w:tcPr>
            <w:tcW w:w="1313" w:type="dxa"/>
          </w:tcPr>
          <w:p w14:paraId="5773877A" w14:textId="188CD10C" w:rsidR="0063081E" w:rsidRDefault="0063081E" w:rsidP="0046492B">
            <w:r>
              <w:t xml:space="preserve">R1555 </w:t>
            </w:r>
          </w:p>
        </w:tc>
        <w:tc>
          <w:tcPr>
            <w:tcW w:w="1425" w:type="dxa"/>
          </w:tcPr>
          <w:p w14:paraId="06212C57" w14:textId="5C6A9925" w:rsidR="0063081E" w:rsidRDefault="0063081E" w:rsidP="00BD4228">
            <w:r>
              <w:t>2</w:t>
            </w:r>
          </w:p>
        </w:tc>
        <w:tc>
          <w:tcPr>
            <w:tcW w:w="1347" w:type="dxa"/>
          </w:tcPr>
          <w:p w14:paraId="41AEB0FD" w14:textId="1A2FC07B" w:rsidR="0063081E" w:rsidRDefault="007746F9" w:rsidP="00BD4228">
            <w:r>
              <w:t>1</w:t>
            </w:r>
          </w:p>
        </w:tc>
        <w:tc>
          <w:tcPr>
            <w:tcW w:w="1732" w:type="dxa"/>
          </w:tcPr>
          <w:p w14:paraId="65C8BA44" w14:textId="28E20012" w:rsidR="0063081E" w:rsidRDefault="007746F9" w:rsidP="00BD4228">
            <w:r>
              <w:t>1</w:t>
            </w:r>
          </w:p>
        </w:tc>
        <w:tc>
          <w:tcPr>
            <w:tcW w:w="1554" w:type="dxa"/>
          </w:tcPr>
          <w:p w14:paraId="463F88A6" w14:textId="01298111" w:rsidR="0063081E" w:rsidRDefault="007746F9" w:rsidP="00BD4228">
            <w:r>
              <w:t>0</w:t>
            </w:r>
          </w:p>
        </w:tc>
      </w:tr>
      <w:tr w:rsidR="0063081E" w14:paraId="6B587BF0" w14:textId="0E6A34E1" w:rsidTr="0063081E">
        <w:trPr>
          <w:trHeight w:val="348"/>
        </w:trPr>
        <w:tc>
          <w:tcPr>
            <w:tcW w:w="1313" w:type="dxa"/>
          </w:tcPr>
          <w:p w14:paraId="171FF869" w14:textId="6D3C8A5B" w:rsidR="0063081E" w:rsidRDefault="0063081E" w:rsidP="0046492B">
            <w:r>
              <w:t xml:space="preserve">R1561 </w:t>
            </w:r>
          </w:p>
        </w:tc>
        <w:tc>
          <w:tcPr>
            <w:tcW w:w="1425" w:type="dxa"/>
          </w:tcPr>
          <w:p w14:paraId="40899662" w14:textId="00820D2B" w:rsidR="0063081E" w:rsidRDefault="0063081E" w:rsidP="00BD4228">
            <w:r>
              <w:t>8</w:t>
            </w:r>
          </w:p>
        </w:tc>
        <w:tc>
          <w:tcPr>
            <w:tcW w:w="1347" w:type="dxa"/>
          </w:tcPr>
          <w:p w14:paraId="795AF6F4" w14:textId="01EDEC8D" w:rsidR="0063081E" w:rsidRDefault="007746F9" w:rsidP="00BD4228">
            <w:r>
              <w:t>8</w:t>
            </w:r>
          </w:p>
        </w:tc>
        <w:tc>
          <w:tcPr>
            <w:tcW w:w="1732" w:type="dxa"/>
          </w:tcPr>
          <w:p w14:paraId="31C0E82D" w14:textId="38352453" w:rsidR="0063081E" w:rsidRDefault="007746F9" w:rsidP="00BD4228">
            <w:r>
              <w:t>8</w:t>
            </w:r>
          </w:p>
        </w:tc>
        <w:tc>
          <w:tcPr>
            <w:tcW w:w="1554" w:type="dxa"/>
          </w:tcPr>
          <w:p w14:paraId="1B7B56C9" w14:textId="69BF4527" w:rsidR="0063081E" w:rsidRDefault="007746F9" w:rsidP="00BD4228">
            <w:r>
              <w:t>0</w:t>
            </w:r>
          </w:p>
        </w:tc>
      </w:tr>
      <w:tr w:rsidR="0063081E" w14:paraId="0B90D7C6" w14:textId="65BD1597" w:rsidTr="0063081E">
        <w:trPr>
          <w:trHeight w:val="348"/>
        </w:trPr>
        <w:tc>
          <w:tcPr>
            <w:tcW w:w="1313" w:type="dxa"/>
          </w:tcPr>
          <w:p w14:paraId="4D8B91EC" w14:textId="4694AC76" w:rsidR="0063081E" w:rsidRDefault="0063081E" w:rsidP="0046492B">
            <w:r>
              <w:t xml:space="preserve">R1562 </w:t>
            </w:r>
          </w:p>
        </w:tc>
        <w:tc>
          <w:tcPr>
            <w:tcW w:w="1425" w:type="dxa"/>
          </w:tcPr>
          <w:p w14:paraId="7E69ED90" w14:textId="183FD8B4" w:rsidR="0063081E" w:rsidRDefault="0063081E" w:rsidP="00BD4228">
            <w:r>
              <w:t>6</w:t>
            </w:r>
          </w:p>
        </w:tc>
        <w:tc>
          <w:tcPr>
            <w:tcW w:w="1347" w:type="dxa"/>
          </w:tcPr>
          <w:p w14:paraId="40CB9D8E" w14:textId="6FCC509C" w:rsidR="0063081E" w:rsidRDefault="007746F9" w:rsidP="00BD4228">
            <w:r>
              <w:t>6</w:t>
            </w:r>
          </w:p>
        </w:tc>
        <w:tc>
          <w:tcPr>
            <w:tcW w:w="1732" w:type="dxa"/>
          </w:tcPr>
          <w:p w14:paraId="5E682E52" w14:textId="2C34324B" w:rsidR="0063081E" w:rsidRDefault="007746F9" w:rsidP="00BD4228">
            <w:r>
              <w:t>6</w:t>
            </w:r>
          </w:p>
        </w:tc>
        <w:tc>
          <w:tcPr>
            <w:tcW w:w="1554" w:type="dxa"/>
          </w:tcPr>
          <w:p w14:paraId="21F22104" w14:textId="697A31B9" w:rsidR="0063081E" w:rsidRDefault="007746F9" w:rsidP="00BD4228">
            <w:r>
              <w:t>0</w:t>
            </w:r>
          </w:p>
        </w:tc>
      </w:tr>
      <w:tr w:rsidR="0063081E" w14:paraId="18FEB5AB" w14:textId="60E96427" w:rsidTr="0063081E">
        <w:trPr>
          <w:trHeight w:val="364"/>
        </w:trPr>
        <w:tc>
          <w:tcPr>
            <w:tcW w:w="1313" w:type="dxa"/>
          </w:tcPr>
          <w:p w14:paraId="4283BCF4" w14:textId="50A8F7D1" w:rsidR="0063081E" w:rsidRDefault="0063081E" w:rsidP="0046492B">
            <w:r>
              <w:t xml:space="preserve">R1563 </w:t>
            </w:r>
          </w:p>
        </w:tc>
        <w:tc>
          <w:tcPr>
            <w:tcW w:w="1425" w:type="dxa"/>
          </w:tcPr>
          <w:p w14:paraId="52F4B2BB" w14:textId="17E61990" w:rsidR="0063081E" w:rsidRDefault="007746F9" w:rsidP="00BD4228">
            <w:r>
              <w:t>3</w:t>
            </w:r>
          </w:p>
        </w:tc>
        <w:tc>
          <w:tcPr>
            <w:tcW w:w="1347" w:type="dxa"/>
          </w:tcPr>
          <w:p w14:paraId="1079A4D3" w14:textId="5C46D503" w:rsidR="0063081E" w:rsidRDefault="007746F9" w:rsidP="00BD4228">
            <w:r>
              <w:t>3</w:t>
            </w:r>
          </w:p>
        </w:tc>
        <w:tc>
          <w:tcPr>
            <w:tcW w:w="1732" w:type="dxa"/>
          </w:tcPr>
          <w:p w14:paraId="25B4F3EB" w14:textId="167B2379" w:rsidR="0063081E" w:rsidRDefault="007746F9" w:rsidP="00FD4D25">
            <w:r>
              <w:t>3</w:t>
            </w:r>
            <w:r w:rsidR="0063081E">
              <w:t xml:space="preserve"> </w:t>
            </w:r>
          </w:p>
        </w:tc>
        <w:tc>
          <w:tcPr>
            <w:tcW w:w="1554" w:type="dxa"/>
          </w:tcPr>
          <w:p w14:paraId="74B413DE" w14:textId="0D0CA8C2" w:rsidR="0063081E" w:rsidRDefault="007746F9" w:rsidP="00FD4D25">
            <w:r>
              <w:t>0</w:t>
            </w:r>
          </w:p>
        </w:tc>
      </w:tr>
      <w:tr w:rsidR="0063081E" w14:paraId="6719FF46" w14:textId="3B6B1479" w:rsidTr="0063081E">
        <w:trPr>
          <w:trHeight w:val="348"/>
        </w:trPr>
        <w:tc>
          <w:tcPr>
            <w:tcW w:w="1313" w:type="dxa"/>
          </w:tcPr>
          <w:p w14:paraId="69665643" w14:textId="7D37FBAB" w:rsidR="0063081E" w:rsidRDefault="0063081E" w:rsidP="0046492B">
            <w:r>
              <w:t xml:space="preserve">R1565 </w:t>
            </w:r>
          </w:p>
        </w:tc>
        <w:tc>
          <w:tcPr>
            <w:tcW w:w="1425" w:type="dxa"/>
          </w:tcPr>
          <w:p w14:paraId="16084759" w14:textId="34CBA6E1" w:rsidR="0063081E" w:rsidRDefault="0063081E" w:rsidP="00BD4228">
            <w:r>
              <w:t>1</w:t>
            </w:r>
          </w:p>
        </w:tc>
        <w:tc>
          <w:tcPr>
            <w:tcW w:w="1347" w:type="dxa"/>
          </w:tcPr>
          <w:p w14:paraId="56A5D03C" w14:textId="1E261DB3" w:rsidR="0063081E" w:rsidRDefault="007746F9" w:rsidP="00BD4228">
            <w:r>
              <w:t>1</w:t>
            </w:r>
          </w:p>
        </w:tc>
        <w:tc>
          <w:tcPr>
            <w:tcW w:w="1732" w:type="dxa"/>
          </w:tcPr>
          <w:p w14:paraId="323282C3" w14:textId="4A75A978" w:rsidR="0063081E" w:rsidRDefault="007746F9" w:rsidP="00BD4228">
            <w:r>
              <w:t>1</w:t>
            </w:r>
          </w:p>
        </w:tc>
        <w:tc>
          <w:tcPr>
            <w:tcW w:w="1554" w:type="dxa"/>
          </w:tcPr>
          <w:p w14:paraId="15FD444B" w14:textId="0631BA96" w:rsidR="0063081E" w:rsidRDefault="007746F9" w:rsidP="00BD4228">
            <w:r>
              <w:t>0</w:t>
            </w:r>
          </w:p>
        </w:tc>
      </w:tr>
      <w:tr w:rsidR="0063081E" w14:paraId="72FA276B" w14:textId="3031BF06" w:rsidTr="0063081E">
        <w:trPr>
          <w:trHeight w:val="348"/>
        </w:trPr>
        <w:tc>
          <w:tcPr>
            <w:tcW w:w="1313" w:type="dxa"/>
          </w:tcPr>
          <w:p w14:paraId="77BE4147" w14:textId="67BEBACA" w:rsidR="0063081E" w:rsidRDefault="0063081E" w:rsidP="0046492B">
            <w:r>
              <w:t xml:space="preserve">R1567 </w:t>
            </w:r>
          </w:p>
        </w:tc>
        <w:tc>
          <w:tcPr>
            <w:tcW w:w="1425" w:type="dxa"/>
          </w:tcPr>
          <w:p w14:paraId="58DB43EB" w14:textId="03CDC7AE" w:rsidR="0063081E" w:rsidRDefault="0063081E" w:rsidP="00BD4228">
            <w:r>
              <w:t>1</w:t>
            </w:r>
          </w:p>
        </w:tc>
        <w:tc>
          <w:tcPr>
            <w:tcW w:w="1347" w:type="dxa"/>
          </w:tcPr>
          <w:p w14:paraId="6EC9636A" w14:textId="4AF19FCD" w:rsidR="0063081E" w:rsidRDefault="007746F9" w:rsidP="00BD4228">
            <w:r>
              <w:t>1</w:t>
            </w:r>
          </w:p>
        </w:tc>
        <w:tc>
          <w:tcPr>
            <w:tcW w:w="1732" w:type="dxa"/>
          </w:tcPr>
          <w:p w14:paraId="3EF7B991" w14:textId="762F0DCF" w:rsidR="0063081E" w:rsidRDefault="007746F9" w:rsidP="00BD4228">
            <w:r>
              <w:t>1</w:t>
            </w:r>
          </w:p>
        </w:tc>
        <w:tc>
          <w:tcPr>
            <w:tcW w:w="1554" w:type="dxa"/>
          </w:tcPr>
          <w:p w14:paraId="7F7A117B" w14:textId="3CCFADB0" w:rsidR="0063081E" w:rsidRDefault="007746F9" w:rsidP="00BD4228">
            <w:r>
              <w:t>0</w:t>
            </w:r>
          </w:p>
        </w:tc>
      </w:tr>
      <w:tr w:rsidR="0063081E" w14:paraId="06D57E0E" w14:textId="08FDA6C1" w:rsidTr="0063081E">
        <w:trPr>
          <w:trHeight w:val="364"/>
        </w:trPr>
        <w:tc>
          <w:tcPr>
            <w:tcW w:w="1313" w:type="dxa"/>
          </w:tcPr>
          <w:p w14:paraId="7CE4F1CD" w14:textId="1B10D856" w:rsidR="0063081E" w:rsidRDefault="0063081E" w:rsidP="0046492B">
            <w:r>
              <w:t xml:space="preserve">R1568 </w:t>
            </w:r>
          </w:p>
        </w:tc>
        <w:tc>
          <w:tcPr>
            <w:tcW w:w="1425" w:type="dxa"/>
          </w:tcPr>
          <w:p w14:paraId="761D4885" w14:textId="08720BB2" w:rsidR="0063081E" w:rsidRDefault="0063081E" w:rsidP="00BD4228">
            <w:r>
              <w:t>3</w:t>
            </w:r>
          </w:p>
        </w:tc>
        <w:tc>
          <w:tcPr>
            <w:tcW w:w="1347" w:type="dxa"/>
          </w:tcPr>
          <w:p w14:paraId="5C740AAE" w14:textId="6C977145" w:rsidR="0063081E" w:rsidRDefault="007746F9" w:rsidP="00BD4228">
            <w:r>
              <w:t>3</w:t>
            </w:r>
          </w:p>
        </w:tc>
        <w:tc>
          <w:tcPr>
            <w:tcW w:w="1732" w:type="dxa"/>
          </w:tcPr>
          <w:p w14:paraId="6ACA927F" w14:textId="45DF8A22" w:rsidR="0063081E" w:rsidRDefault="007746F9" w:rsidP="00BD4228">
            <w:r>
              <w:t>3</w:t>
            </w:r>
          </w:p>
        </w:tc>
        <w:tc>
          <w:tcPr>
            <w:tcW w:w="1554" w:type="dxa"/>
          </w:tcPr>
          <w:p w14:paraId="05F2F263" w14:textId="2BC3086E" w:rsidR="0063081E" w:rsidRDefault="007746F9" w:rsidP="00BD4228">
            <w:r>
              <w:t>0</w:t>
            </w:r>
          </w:p>
        </w:tc>
      </w:tr>
      <w:tr w:rsidR="0063081E" w14:paraId="378383BE" w14:textId="54498340" w:rsidTr="0063081E">
        <w:trPr>
          <w:trHeight w:val="348"/>
        </w:trPr>
        <w:tc>
          <w:tcPr>
            <w:tcW w:w="1313" w:type="dxa"/>
          </w:tcPr>
          <w:p w14:paraId="058EE779" w14:textId="704825DE" w:rsidR="0063081E" w:rsidRDefault="0063081E" w:rsidP="0046492B">
            <w:r>
              <w:t xml:space="preserve">R1621 </w:t>
            </w:r>
          </w:p>
        </w:tc>
        <w:tc>
          <w:tcPr>
            <w:tcW w:w="1425" w:type="dxa"/>
          </w:tcPr>
          <w:p w14:paraId="5652B99D" w14:textId="6A7003D0" w:rsidR="0063081E" w:rsidRDefault="0063081E" w:rsidP="00BD4228">
            <w:r>
              <w:t>4</w:t>
            </w:r>
          </w:p>
        </w:tc>
        <w:tc>
          <w:tcPr>
            <w:tcW w:w="1347" w:type="dxa"/>
          </w:tcPr>
          <w:p w14:paraId="3EA79FC4" w14:textId="1C47A384" w:rsidR="0063081E" w:rsidRDefault="007746F9" w:rsidP="00BD4228">
            <w:r>
              <w:t>4</w:t>
            </w:r>
          </w:p>
        </w:tc>
        <w:tc>
          <w:tcPr>
            <w:tcW w:w="1732" w:type="dxa"/>
          </w:tcPr>
          <w:p w14:paraId="3FA8F2FA" w14:textId="7DB36CC4" w:rsidR="0063081E" w:rsidRDefault="007746F9" w:rsidP="00BD4228">
            <w:r>
              <w:t>4</w:t>
            </w:r>
          </w:p>
        </w:tc>
        <w:tc>
          <w:tcPr>
            <w:tcW w:w="1554" w:type="dxa"/>
          </w:tcPr>
          <w:p w14:paraId="233D0C70" w14:textId="67609A0E" w:rsidR="0063081E" w:rsidRDefault="007746F9" w:rsidP="00BD4228">
            <w:r>
              <w:t>0</w:t>
            </w:r>
          </w:p>
        </w:tc>
      </w:tr>
      <w:tr w:rsidR="0063081E" w14:paraId="6C8A0DB8" w14:textId="7812E486" w:rsidTr="0063081E">
        <w:trPr>
          <w:trHeight w:val="348"/>
        </w:trPr>
        <w:tc>
          <w:tcPr>
            <w:tcW w:w="1313" w:type="dxa"/>
          </w:tcPr>
          <w:p w14:paraId="3B7919B8" w14:textId="1AE1B28E" w:rsidR="0063081E" w:rsidRDefault="0063081E" w:rsidP="0046492B">
            <w:r>
              <w:lastRenderedPageBreak/>
              <w:t xml:space="preserve">R1804 </w:t>
            </w:r>
          </w:p>
        </w:tc>
        <w:tc>
          <w:tcPr>
            <w:tcW w:w="1425" w:type="dxa"/>
          </w:tcPr>
          <w:p w14:paraId="2FDC879A" w14:textId="664F41DD" w:rsidR="0063081E" w:rsidRDefault="0063081E" w:rsidP="00BD4228">
            <w:r>
              <w:t>1</w:t>
            </w:r>
          </w:p>
        </w:tc>
        <w:tc>
          <w:tcPr>
            <w:tcW w:w="1347" w:type="dxa"/>
          </w:tcPr>
          <w:p w14:paraId="3A4AFE08" w14:textId="0D11C75F" w:rsidR="0063081E" w:rsidRDefault="007746F9" w:rsidP="00BD4228">
            <w:r>
              <w:t>1</w:t>
            </w:r>
          </w:p>
        </w:tc>
        <w:tc>
          <w:tcPr>
            <w:tcW w:w="1732" w:type="dxa"/>
          </w:tcPr>
          <w:p w14:paraId="6A003FA3" w14:textId="068A2E47" w:rsidR="0063081E" w:rsidRDefault="007746F9" w:rsidP="00BD4228">
            <w:r>
              <w:t>1</w:t>
            </w:r>
          </w:p>
        </w:tc>
        <w:tc>
          <w:tcPr>
            <w:tcW w:w="1554" w:type="dxa"/>
          </w:tcPr>
          <w:p w14:paraId="07D5DF98" w14:textId="57026192" w:rsidR="0063081E" w:rsidRDefault="007746F9" w:rsidP="00BD4228">
            <w:r>
              <w:t>0</w:t>
            </w:r>
          </w:p>
        </w:tc>
      </w:tr>
      <w:tr w:rsidR="0063081E" w14:paraId="0FDD6D72" w14:textId="32EF87E3" w:rsidTr="0063081E">
        <w:trPr>
          <w:trHeight w:val="348"/>
        </w:trPr>
        <w:tc>
          <w:tcPr>
            <w:tcW w:w="1313" w:type="dxa"/>
          </w:tcPr>
          <w:p w14:paraId="790394BF" w14:textId="5F8BC3A1" w:rsidR="0063081E" w:rsidRDefault="0063081E" w:rsidP="0046492B">
            <w:r>
              <w:t xml:space="preserve">R1805 </w:t>
            </w:r>
          </w:p>
        </w:tc>
        <w:tc>
          <w:tcPr>
            <w:tcW w:w="1425" w:type="dxa"/>
          </w:tcPr>
          <w:p w14:paraId="196E677D" w14:textId="099EAC6E" w:rsidR="0063081E" w:rsidRDefault="0063081E" w:rsidP="00BD4228">
            <w:r>
              <w:t>1</w:t>
            </w:r>
          </w:p>
        </w:tc>
        <w:tc>
          <w:tcPr>
            <w:tcW w:w="1347" w:type="dxa"/>
          </w:tcPr>
          <w:p w14:paraId="3B84E2E1" w14:textId="51B73FFF" w:rsidR="0063081E" w:rsidRDefault="007746F9" w:rsidP="00BD4228">
            <w:r>
              <w:t>1</w:t>
            </w:r>
          </w:p>
        </w:tc>
        <w:tc>
          <w:tcPr>
            <w:tcW w:w="1732" w:type="dxa"/>
          </w:tcPr>
          <w:p w14:paraId="74009B9D" w14:textId="6262DC90" w:rsidR="0063081E" w:rsidRDefault="007746F9" w:rsidP="00BD4228">
            <w:r>
              <w:t>1</w:t>
            </w:r>
          </w:p>
        </w:tc>
        <w:tc>
          <w:tcPr>
            <w:tcW w:w="1554" w:type="dxa"/>
          </w:tcPr>
          <w:p w14:paraId="2A3CD5C0" w14:textId="1165FEA0" w:rsidR="0063081E" w:rsidRDefault="007746F9" w:rsidP="00BD4228">
            <w:r>
              <w:t>0</w:t>
            </w:r>
          </w:p>
        </w:tc>
      </w:tr>
      <w:tr w:rsidR="0063081E" w14:paraId="5E057C47" w14:textId="7AE0E8C2" w:rsidTr="0063081E">
        <w:trPr>
          <w:trHeight w:val="364"/>
        </w:trPr>
        <w:tc>
          <w:tcPr>
            <w:tcW w:w="1313" w:type="dxa"/>
          </w:tcPr>
          <w:p w14:paraId="402D0496" w14:textId="0FDCF3B9" w:rsidR="0063081E" w:rsidRDefault="0063081E" w:rsidP="0046492B">
            <w:r>
              <w:t xml:space="preserve">R1806 </w:t>
            </w:r>
          </w:p>
        </w:tc>
        <w:tc>
          <w:tcPr>
            <w:tcW w:w="1425" w:type="dxa"/>
          </w:tcPr>
          <w:p w14:paraId="1A15BE38" w14:textId="2749B614" w:rsidR="0063081E" w:rsidRDefault="0063081E" w:rsidP="00BD4228">
            <w:r>
              <w:t>2</w:t>
            </w:r>
          </w:p>
        </w:tc>
        <w:tc>
          <w:tcPr>
            <w:tcW w:w="1347" w:type="dxa"/>
          </w:tcPr>
          <w:p w14:paraId="4F2F2802" w14:textId="080CF75A" w:rsidR="0063081E" w:rsidRDefault="007746F9" w:rsidP="00BD4228">
            <w:r>
              <w:t>2</w:t>
            </w:r>
          </w:p>
        </w:tc>
        <w:tc>
          <w:tcPr>
            <w:tcW w:w="1732" w:type="dxa"/>
          </w:tcPr>
          <w:p w14:paraId="5F1EC15F" w14:textId="76F2ADCC" w:rsidR="0063081E" w:rsidRDefault="007746F9" w:rsidP="00BD4228">
            <w:r>
              <w:t>2</w:t>
            </w:r>
          </w:p>
        </w:tc>
        <w:tc>
          <w:tcPr>
            <w:tcW w:w="1554" w:type="dxa"/>
          </w:tcPr>
          <w:p w14:paraId="214E5BA8" w14:textId="10E5F8C6" w:rsidR="0063081E" w:rsidRDefault="007746F9" w:rsidP="00BD4228">
            <w:r>
              <w:t>0</w:t>
            </w:r>
          </w:p>
        </w:tc>
      </w:tr>
      <w:tr w:rsidR="0063081E" w14:paraId="19A7C1E1" w14:textId="561EF533" w:rsidTr="0063081E">
        <w:trPr>
          <w:trHeight w:val="348"/>
        </w:trPr>
        <w:tc>
          <w:tcPr>
            <w:tcW w:w="1313" w:type="dxa"/>
          </w:tcPr>
          <w:p w14:paraId="363C24CE" w14:textId="2A7EB9D4" w:rsidR="0063081E" w:rsidRDefault="0063081E" w:rsidP="0046492B">
            <w:r>
              <w:t xml:space="preserve">R1974 </w:t>
            </w:r>
          </w:p>
        </w:tc>
        <w:tc>
          <w:tcPr>
            <w:tcW w:w="1425" w:type="dxa"/>
          </w:tcPr>
          <w:p w14:paraId="3C5CCBDA" w14:textId="5A1A0D3E" w:rsidR="0063081E" w:rsidRDefault="007746F9" w:rsidP="00BD4228">
            <w:r>
              <w:t>3</w:t>
            </w:r>
          </w:p>
        </w:tc>
        <w:tc>
          <w:tcPr>
            <w:tcW w:w="1347" w:type="dxa"/>
          </w:tcPr>
          <w:p w14:paraId="4F053BF1" w14:textId="6AAD31E2" w:rsidR="0063081E" w:rsidRDefault="007746F9" w:rsidP="00BD4228">
            <w:r>
              <w:t>2</w:t>
            </w:r>
          </w:p>
        </w:tc>
        <w:tc>
          <w:tcPr>
            <w:tcW w:w="1732" w:type="dxa"/>
          </w:tcPr>
          <w:p w14:paraId="16D96CE9" w14:textId="1BCEBCF2" w:rsidR="0063081E" w:rsidRDefault="007746F9" w:rsidP="00BD4228">
            <w:r>
              <w:t>2</w:t>
            </w:r>
          </w:p>
        </w:tc>
        <w:tc>
          <w:tcPr>
            <w:tcW w:w="1554" w:type="dxa"/>
          </w:tcPr>
          <w:p w14:paraId="7CB19611" w14:textId="65334ABB" w:rsidR="0063081E" w:rsidRDefault="007746F9" w:rsidP="00BD4228">
            <w:r>
              <w:t>0</w:t>
            </w:r>
          </w:p>
        </w:tc>
      </w:tr>
      <w:tr w:rsidR="0063081E" w14:paraId="1E3AD8E1" w14:textId="43D703A2" w:rsidTr="0063081E">
        <w:trPr>
          <w:trHeight w:val="348"/>
        </w:trPr>
        <w:tc>
          <w:tcPr>
            <w:tcW w:w="1313" w:type="dxa"/>
          </w:tcPr>
          <w:p w14:paraId="100F30DE" w14:textId="5AABC7A4" w:rsidR="0063081E" w:rsidRDefault="0063081E" w:rsidP="0046492B">
            <w:r>
              <w:t xml:space="preserve">R1975 </w:t>
            </w:r>
          </w:p>
        </w:tc>
        <w:tc>
          <w:tcPr>
            <w:tcW w:w="1425" w:type="dxa"/>
          </w:tcPr>
          <w:p w14:paraId="31D27563" w14:textId="55DC9449" w:rsidR="0063081E" w:rsidRDefault="0063081E" w:rsidP="00BD4228">
            <w:r>
              <w:t>2</w:t>
            </w:r>
          </w:p>
        </w:tc>
        <w:tc>
          <w:tcPr>
            <w:tcW w:w="1347" w:type="dxa"/>
          </w:tcPr>
          <w:p w14:paraId="71EE2E67" w14:textId="1665D3AD" w:rsidR="0063081E" w:rsidRDefault="007746F9" w:rsidP="00BD4228">
            <w:r>
              <w:t>2</w:t>
            </w:r>
          </w:p>
        </w:tc>
        <w:tc>
          <w:tcPr>
            <w:tcW w:w="1732" w:type="dxa"/>
          </w:tcPr>
          <w:p w14:paraId="597724A5" w14:textId="6760E15E" w:rsidR="0063081E" w:rsidRDefault="007746F9" w:rsidP="00BD4228">
            <w:r>
              <w:t>2</w:t>
            </w:r>
          </w:p>
        </w:tc>
        <w:tc>
          <w:tcPr>
            <w:tcW w:w="1554" w:type="dxa"/>
          </w:tcPr>
          <w:p w14:paraId="2AB348A0" w14:textId="0AB2CF4F" w:rsidR="0063081E" w:rsidRDefault="007746F9" w:rsidP="00BD4228">
            <w:r>
              <w:t>0</w:t>
            </w:r>
          </w:p>
        </w:tc>
      </w:tr>
      <w:tr w:rsidR="0063081E" w14:paraId="484576AD" w14:textId="3AF5F5BF" w:rsidTr="0063081E">
        <w:trPr>
          <w:trHeight w:val="364"/>
        </w:trPr>
        <w:tc>
          <w:tcPr>
            <w:tcW w:w="1313" w:type="dxa"/>
          </w:tcPr>
          <w:p w14:paraId="37FF50F1" w14:textId="0B16BF50" w:rsidR="0063081E" w:rsidRDefault="0063081E" w:rsidP="0046492B">
            <w:r>
              <w:t xml:space="preserve">R1976 </w:t>
            </w:r>
          </w:p>
        </w:tc>
        <w:tc>
          <w:tcPr>
            <w:tcW w:w="1425" w:type="dxa"/>
          </w:tcPr>
          <w:p w14:paraId="58D10331" w14:textId="0A319196" w:rsidR="0063081E" w:rsidRDefault="0063081E" w:rsidP="00BD4228">
            <w:r>
              <w:t>2</w:t>
            </w:r>
          </w:p>
        </w:tc>
        <w:tc>
          <w:tcPr>
            <w:tcW w:w="1347" w:type="dxa"/>
          </w:tcPr>
          <w:p w14:paraId="6574603E" w14:textId="71919A70" w:rsidR="0063081E" w:rsidRDefault="007746F9" w:rsidP="00BD4228">
            <w:r>
              <w:t>2</w:t>
            </w:r>
          </w:p>
        </w:tc>
        <w:tc>
          <w:tcPr>
            <w:tcW w:w="1732" w:type="dxa"/>
          </w:tcPr>
          <w:p w14:paraId="3C9D0483" w14:textId="71AEA365" w:rsidR="0063081E" w:rsidRDefault="007746F9" w:rsidP="00BD4228">
            <w:r>
              <w:t>2</w:t>
            </w:r>
          </w:p>
        </w:tc>
        <w:tc>
          <w:tcPr>
            <w:tcW w:w="1554" w:type="dxa"/>
          </w:tcPr>
          <w:p w14:paraId="08E16F24" w14:textId="53BF5A31" w:rsidR="0063081E" w:rsidRDefault="007746F9" w:rsidP="00BD4228">
            <w:r>
              <w:t>0</w:t>
            </w:r>
          </w:p>
        </w:tc>
      </w:tr>
      <w:tr w:rsidR="0063081E" w14:paraId="77288335" w14:textId="4B7167E2" w:rsidTr="0063081E">
        <w:trPr>
          <w:trHeight w:val="348"/>
        </w:trPr>
        <w:tc>
          <w:tcPr>
            <w:tcW w:w="1313" w:type="dxa"/>
          </w:tcPr>
          <w:p w14:paraId="6EEC0757" w14:textId="683E853B" w:rsidR="0063081E" w:rsidRDefault="0063081E" w:rsidP="00BD4228">
            <w:r>
              <w:t>R1980</w:t>
            </w:r>
          </w:p>
        </w:tc>
        <w:tc>
          <w:tcPr>
            <w:tcW w:w="1425" w:type="dxa"/>
          </w:tcPr>
          <w:p w14:paraId="6FE27AA8" w14:textId="2AAACB89" w:rsidR="0063081E" w:rsidRDefault="0063081E" w:rsidP="00BD4228">
            <w:r>
              <w:t>2</w:t>
            </w:r>
          </w:p>
        </w:tc>
        <w:tc>
          <w:tcPr>
            <w:tcW w:w="1347" w:type="dxa"/>
          </w:tcPr>
          <w:p w14:paraId="5E886827" w14:textId="2067BA1C" w:rsidR="0063081E" w:rsidRDefault="007746F9" w:rsidP="00BD4228">
            <w:r>
              <w:t>2</w:t>
            </w:r>
          </w:p>
        </w:tc>
        <w:tc>
          <w:tcPr>
            <w:tcW w:w="1732" w:type="dxa"/>
          </w:tcPr>
          <w:p w14:paraId="32109A61" w14:textId="2EF310C9" w:rsidR="0063081E" w:rsidRDefault="007746F9" w:rsidP="00BD4228">
            <w:r>
              <w:t>2</w:t>
            </w:r>
          </w:p>
        </w:tc>
        <w:tc>
          <w:tcPr>
            <w:tcW w:w="1554" w:type="dxa"/>
          </w:tcPr>
          <w:p w14:paraId="58AB1E98" w14:textId="3DD7C38A" w:rsidR="0063081E" w:rsidRDefault="007746F9" w:rsidP="00BD4228">
            <w:r>
              <w:t>0</w:t>
            </w:r>
          </w:p>
        </w:tc>
      </w:tr>
      <w:tr w:rsidR="0063081E" w14:paraId="7D502F8A" w14:textId="37C190B9" w:rsidTr="0063081E">
        <w:trPr>
          <w:trHeight w:val="348"/>
        </w:trPr>
        <w:tc>
          <w:tcPr>
            <w:tcW w:w="1313" w:type="dxa"/>
          </w:tcPr>
          <w:p w14:paraId="0B608EED" w14:textId="083CB1E7" w:rsidR="0063081E" w:rsidRDefault="0063081E" w:rsidP="00BD4228">
            <w:r>
              <w:t>R2002</w:t>
            </w:r>
          </w:p>
        </w:tc>
        <w:tc>
          <w:tcPr>
            <w:tcW w:w="1425" w:type="dxa"/>
          </w:tcPr>
          <w:p w14:paraId="1257BE84" w14:textId="754F0867" w:rsidR="0063081E" w:rsidRDefault="0063081E" w:rsidP="00BD4228">
            <w:r>
              <w:t>3</w:t>
            </w:r>
          </w:p>
        </w:tc>
        <w:tc>
          <w:tcPr>
            <w:tcW w:w="1347" w:type="dxa"/>
          </w:tcPr>
          <w:p w14:paraId="4B348C11" w14:textId="33E770D7" w:rsidR="0063081E" w:rsidRDefault="004E350E" w:rsidP="00BD4228">
            <w:r>
              <w:t>3</w:t>
            </w:r>
          </w:p>
        </w:tc>
        <w:tc>
          <w:tcPr>
            <w:tcW w:w="1732" w:type="dxa"/>
          </w:tcPr>
          <w:p w14:paraId="39EE5845" w14:textId="767A2BE5" w:rsidR="0063081E" w:rsidRDefault="004E350E" w:rsidP="00BD4228">
            <w:r>
              <w:t>0</w:t>
            </w:r>
          </w:p>
        </w:tc>
        <w:tc>
          <w:tcPr>
            <w:tcW w:w="1554" w:type="dxa"/>
          </w:tcPr>
          <w:p w14:paraId="17D9EB71" w14:textId="44C413FE" w:rsidR="0063081E" w:rsidRDefault="004E350E" w:rsidP="00BD4228">
            <w:r>
              <w:t>3</w:t>
            </w:r>
          </w:p>
        </w:tc>
      </w:tr>
      <w:tr w:rsidR="0063081E" w14:paraId="053B306F" w14:textId="1E2A068D" w:rsidTr="0063081E">
        <w:trPr>
          <w:trHeight w:val="348"/>
        </w:trPr>
        <w:tc>
          <w:tcPr>
            <w:tcW w:w="1313" w:type="dxa"/>
          </w:tcPr>
          <w:p w14:paraId="0E396CBC" w14:textId="4ABDC13B" w:rsidR="0063081E" w:rsidRDefault="0063081E" w:rsidP="00BD4228">
            <w:r>
              <w:t>R2015</w:t>
            </w:r>
          </w:p>
        </w:tc>
        <w:tc>
          <w:tcPr>
            <w:tcW w:w="1425" w:type="dxa"/>
          </w:tcPr>
          <w:p w14:paraId="4C0D2D75" w14:textId="74025C1D" w:rsidR="0063081E" w:rsidRDefault="0063081E" w:rsidP="00BD4228">
            <w:r>
              <w:t>4</w:t>
            </w:r>
          </w:p>
        </w:tc>
        <w:tc>
          <w:tcPr>
            <w:tcW w:w="1347" w:type="dxa"/>
          </w:tcPr>
          <w:p w14:paraId="3095AE15" w14:textId="4EFFD8CC" w:rsidR="0063081E" w:rsidRDefault="004E350E" w:rsidP="00BD4228">
            <w:r>
              <w:t>4</w:t>
            </w:r>
          </w:p>
        </w:tc>
        <w:tc>
          <w:tcPr>
            <w:tcW w:w="1732" w:type="dxa"/>
          </w:tcPr>
          <w:p w14:paraId="79442787" w14:textId="001471B7" w:rsidR="0063081E" w:rsidRDefault="004E350E" w:rsidP="00BD4228">
            <w:r>
              <w:t>4</w:t>
            </w:r>
          </w:p>
        </w:tc>
        <w:tc>
          <w:tcPr>
            <w:tcW w:w="1554" w:type="dxa"/>
          </w:tcPr>
          <w:p w14:paraId="4D4A010D" w14:textId="2B5B3B92" w:rsidR="0063081E" w:rsidRDefault="004E350E" w:rsidP="00BD4228">
            <w:r>
              <w:t>0</w:t>
            </w:r>
          </w:p>
        </w:tc>
      </w:tr>
      <w:tr w:rsidR="0063081E" w14:paraId="6707DD8C" w14:textId="2B17218C" w:rsidTr="0063081E">
        <w:trPr>
          <w:trHeight w:val="364"/>
        </w:trPr>
        <w:tc>
          <w:tcPr>
            <w:tcW w:w="1313" w:type="dxa"/>
          </w:tcPr>
          <w:p w14:paraId="62E789BB" w14:textId="33CB35AD" w:rsidR="0063081E" w:rsidRDefault="0063081E" w:rsidP="00BD4228">
            <w:r>
              <w:t>R2051</w:t>
            </w:r>
          </w:p>
        </w:tc>
        <w:tc>
          <w:tcPr>
            <w:tcW w:w="1425" w:type="dxa"/>
          </w:tcPr>
          <w:p w14:paraId="679BC61D" w14:textId="1994B8C0" w:rsidR="0063081E" w:rsidRDefault="0063081E" w:rsidP="00BD4228">
            <w:r>
              <w:t>4</w:t>
            </w:r>
          </w:p>
        </w:tc>
        <w:tc>
          <w:tcPr>
            <w:tcW w:w="1347" w:type="dxa"/>
          </w:tcPr>
          <w:p w14:paraId="5E0C380D" w14:textId="0409708F" w:rsidR="0063081E" w:rsidRDefault="004E350E" w:rsidP="00BD4228">
            <w:r>
              <w:t>4</w:t>
            </w:r>
          </w:p>
        </w:tc>
        <w:tc>
          <w:tcPr>
            <w:tcW w:w="1732" w:type="dxa"/>
          </w:tcPr>
          <w:p w14:paraId="15CF2BAF" w14:textId="388DEAC6" w:rsidR="0063081E" w:rsidRDefault="004E350E" w:rsidP="00BD4228">
            <w:r>
              <w:t>4</w:t>
            </w:r>
          </w:p>
        </w:tc>
        <w:tc>
          <w:tcPr>
            <w:tcW w:w="1554" w:type="dxa"/>
          </w:tcPr>
          <w:p w14:paraId="316EB8D3" w14:textId="37747B7B" w:rsidR="0063081E" w:rsidRDefault="004E350E" w:rsidP="00BD4228">
            <w:r>
              <w:t>0</w:t>
            </w:r>
          </w:p>
        </w:tc>
      </w:tr>
      <w:tr w:rsidR="0063081E" w14:paraId="6A9ADCBF" w14:textId="7FB53CA2" w:rsidTr="0063081E">
        <w:trPr>
          <w:trHeight w:val="348"/>
        </w:trPr>
        <w:tc>
          <w:tcPr>
            <w:tcW w:w="1313" w:type="dxa"/>
          </w:tcPr>
          <w:p w14:paraId="2EB99027" w14:textId="52137483" w:rsidR="0063081E" w:rsidRDefault="0063081E" w:rsidP="00BD4228">
            <w:r>
              <w:t>R2062</w:t>
            </w:r>
          </w:p>
        </w:tc>
        <w:tc>
          <w:tcPr>
            <w:tcW w:w="1425" w:type="dxa"/>
          </w:tcPr>
          <w:p w14:paraId="1FDC017C" w14:textId="25B15809" w:rsidR="0063081E" w:rsidRDefault="0063081E" w:rsidP="00BD4228">
            <w:r>
              <w:t>2</w:t>
            </w:r>
          </w:p>
        </w:tc>
        <w:tc>
          <w:tcPr>
            <w:tcW w:w="1347" w:type="dxa"/>
          </w:tcPr>
          <w:p w14:paraId="5631B94D" w14:textId="686EC17B" w:rsidR="0063081E" w:rsidRDefault="004E350E" w:rsidP="00BD4228">
            <w:r>
              <w:t>0</w:t>
            </w:r>
          </w:p>
        </w:tc>
        <w:tc>
          <w:tcPr>
            <w:tcW w:w="1732" w:type="dxa"/>
          </w:tcPr>
          <w:p w14:paraId="4C9EB536" w14:textId="5D2D7103" w:rsidR="0063081E" w:rsidRDefault="004E350E" w:rsidP="00BD4228">
            <w:r>
              <w:t>0</w:t>
            </w:r>
          </w:p>
        </w:tc>
        <w:tc>
          <w:tcPr>
            <w:tcW w:w="1554" w:type="dxa"/>
          </w:tcPr>
          <w:p w14:paraId="66E405B7" w14:textId="335575CE" w:rsidR="0063081E" w:rsidRDefault="004E350E" w:rsidP="00BD4228">
            <w:r>
              <w:t>0</w:t>
            </w:r>
          </w:p>
        </w:tc>
      </w:tr>
      <w:tr w:rsidR="0063081E" w14:paraId="26287545" w14:textId="54BC28DA" w:rsidTr="0063081E">
        <w:trPr>
          <w:trHeight w:val="348"/>
        </w:trPr>
        <w:tc>
          <w:tcPr>
            <w:tcW w:w="1313" w:type="dxa"/>
          </w:tcPr>
          <w:p w14:paraId="55A22A91" w14:textId="7927ADDB" w:rsidR="0063081E" w:rsidRDefault="0063081E" w:rsidP="00BD4228">
            <w:r>
              <w:t>R2063</w:t>
            </w:r>
          </w:p>
        </w:tc>
        <w:tc>
          <w:tcPr>
            <w:tcW w:w="1425" w:type="dxa"/>
          </w:tcPr>
          <w:p w14:paraId="4947ED38" w14:textId="79806D19" w:rsidR="0063081E" w:rsidRDefault="0063081E" w:rsidP="00BD4228">
            <w:r>
              <w:t>1</w:t>
            </w:r>
          </w:p>
        </w:tc>
        <w:tc>
          <w:tcPr>
            <w:tcW w:w="1347" w:type="dxa"/>
          </w:tcPr>
          <w:p w14:paraId="67645070" w14:textId="2420BE12" w:rsidR="0063081E" w:rsidRDefault="004E350E" w:rsidP="00BD4228">
            <w:r>
              <w:t>1</w:t>
            </w:r>
          </w:p>
        </w:tc>
        <w:tc>
          <w:tcPr>
            <w:tcW w:w="1732" w:type="dxa"/>
          </w:tcPr>
          <w:p w14:paraId="0E6EC364" w14:textId="06AD5125" w:rsidR="0063081E" w:rsidRDefault="004E350E" w:rsidP="00BD4228">
            <w:r>
              <w:t>1</w:t>
            </w:r>
          </w:p>
        </w:tc>
        <w:tc>
          <w:tcPr>
            <w:tcW w:w="1554" w:type="dxa"/>
          </w:tcPr>
          <w:p w14:paraId="51781833" w14:textId="420EA16D" w:rsidR="0063081E" w:rsidRDefault="004E350E" w:rsidP="00BD4228">
            <w:r>
              <w:t>0</w:t>
            </w:r>
          </w:p>
        </w:tc>
      </w:tr>
      <w:tr w:rsidR="0063081E" w14:paraId="09ACFA25" w14:textId="074530AD" w:rsidTr="0063081E">
        <w:trPr>
          <w:trHeight w:val="364"/>
        </w:trPr>
        <w:tc>
          <w:tcPr>
            <w:tcW w:w="1313" w:type="dxa"/>
          </w:tcPr>
          <w:p w14:paraId="56D85BFE" w14:textId="4C051FFA" w:rsidR="0063081E" w:rsidRDefault="0063081E" w:rsidP="00BD4228">
            <w:r>
              <w:t>R2065</w:t>
            </w:r>
          </w:p>
        </w:tc>
        <w:tc>
          <w:tcPr>
            <w:tcW w:w="1425" w:type="dxa"/>
          </w:tcPr>
          <w:p w14:paraId="454E11D7" w14:textId="4EE63FA2" w:rsidR="0063081E" w:rsidRDefault="0063081E" w:rsidP="00BD4228">
            <w:r>
              <w:t>6</w:t>
            </w:r>
          </w:p>
        </w:tc>
        <w:tc>
          <w:tcPr>
            <w:tcW w:w="1347" w:type="dxa"/>
          </w:tcPr>
          <w:p w14:paraId="5F0F3487" w14:textId="15191EB2" w:rsidR="0063081E" w:rsidRDefault="004E350E" w:rsidP="00BD4228">
            <w:r>
              <w:t>6</w:t>
            </w:r>
          </w:p>
        </w:tc>
        <w:tc>
          <w:tcPr>
            <w:tcW w:w="1732" w:type="dxa"/>
          </w:tcPr>
          <w:p w14:paraId="655F0D8F" w14:textId="50646EE5" w:rsidR="0063081E" w:rsidRDefault="004E350E" w:rsidP="00BD4228">
            <w:r>
              <w:t>6</w:t>
            </w:r>
          </w:p>
        </w:tc>
        <w:tc>
          <w:tcPr>
            <w:tcW w:w="1554" w:type="dxa"/>
          </w:tcPr>
          <w:p w14:paraId="04690FA7" w14:textId="37FF1ABD" w:rsidR="0063081E" w:rsidRDefault="004E350E" w:rsidP="00BD4228">
            <w:r>
              <w:t>0</w:t>
            </w:r>
          </w:p>
        </w:tc>
      </w:tr>
    </w:tbl>
    <w:p w14:paraId="0BA6DE7B" w14:textId="77777777" w:rsidR="0046492B" w:rsidRDefault="0046492B" w:rsidP="002D2954"/>
    <w:p w14:paraId="2891359B" w14:textId="14654222" w:rsidR="00BD4228" w:rsidRPr="002D2954" w:rsidRDefault="0046492B" w:rsidP="002D2954">
      <w:r>
        <w:t>LV.1.MB.VB – Maak volledigbericht</w:t>
      </w:r>
    </w:p>
    <w:tbl>
      <w:tblPr>
        <w:tblStyle w:val="TableGrid"/>
        <w:tblW w:w="7371" w:type="dxa"/>
        <w:tblBorders>
          <w:left w:val="none" w:sz="0" w:space="0" w:color="auto"/>
          <w:right w:val="none" w:sz="0" w:space="0" w:color="auto"/>
          <w:insideV w:val="none" w:sz="0" w:space="0" w:color="auto"/>
        </w:tblBorders>
        <w:tblLook w:val="04A0" w:firstRow="1" w:lastRow="0" w:firstColumn="1" w:lastColumn="0" w:noHBand="0" w:noVBand="1"/>
      </w:tblPr>
      <w:tblGrid>
        <w:gridCol w:w="1319"/>
        <w:gridCol w:w="1419"/>
        <w:gridCol w:w="1322"/>
        <w:gridCol w:w="1725"/>
        <w:gridCol w:w="1586"/>
      </w:tblGrid>
      <w:tr w:rsidR="00596C3E" w:rsidRPr="00A23838" w14:paraId="2D05F7A7" w14:textId="7DD8DE0A" w:rsidTr="00596C3E">
        <w:trPr>
          <w:trHeight w:val="433"/>
        </w:trPr>
        <w:tc>
          <w:tcPr>
            <w:tcW w:w="1324" w:type="dxa"/>
            <w:vAlign w:val="bottom"/>
          </w:tcPr>
          <w:p w14:paraId="76CD7CC4" w14:textId="2078B465" w:rsidR="00596C3E" w:rsidRPr="006C30C7" w:rsidRDefault="00596C3E" w:rsidP="00596C3E">
            <w:pPr>
              <w:pStyle w:val="TabelSubkop"/>
            </w:pPr>
            <w:r w:rsidRPr="006C30C7">
              <w:t>Regel</w:t>
            </w:r>
          </w:p>
        </w:tc>
        <w:tc>
          <w:tcPr>
            <w:tcW w:w="1420" w:type="dxa"/>
            <w:vAlign w:val="bottom"/>
          </w:tcPr>
          <w:p w14:paraId="44385814" w14:textId="004696A6" w:rsidR="00596C3E" w:rsidRPr="006C30C7" w:rsidRDefault="00596C3E" w:rsidP="00596C3E">
            <w:pPr>
              <w:pStyle w:val="TabelSubkop"/>
            </w:pPr>
            <w:r w:rsidRPr="006C30C7">
              <w:t>Aantal</w:t>
            </w:r>
            <w:r>
              <w:t xml:space="preserve"> opgestelde </w:t>
            </w:r>
            <w:r w:rsidRPr="006C30C7">
              <w:t xml:space="preserve"> </w:t>
            </w:r>
            <w:r>
              <w:t xml:space="preserve">logische </w:t>
            </w:r>
            <w:r w:rsidRPr="006C30C7">
              <w:t>testgevallen</w:t>
            </w:r>
          </w:p>
        </w:tc>
        <w:tc>
          <w:tcPr>
            <w:tcW w:w="1311" w:type="dxa"/>
            <w:vAlign w:val="bottom"/>
          </w:tcPr>
          <w:p w14:paraId="4718367F" w14:textId="77777777" w:rsidR="00596C3E" w:rsidRDefault="00596C3E" w:rsidP="00596C3E">
            <w:pPr>
              <w:pStyle w:val="TabelSubkop"/>
            </w:pPr>
            <w:r>
              <w:t>Aantal uitgevoerde</w:t>
            </w:r>
          </w:p>
          <w:p w14:paraId="4097BED3" w14:textId="06EF89A5" w:rsidR="00596C3E" w:rsidRPr="006C30C7" w:rsidRDefault="00596C3E" w:rsidP="00596C3E">
            <w:pPr>
              <w:pStyle w:val="TabelSubkop"/>
            </w:pPr>
            <w:r>
              <w:t xml:space="preserve">Fysieke testgevallen </w:t>
            </w:r>
          </w:p>
        </w:tc>
        <w:tc>
          <w:tcPr>
            <w:tcW w:w="1728" w:type="dxa"/>
            <w:vAlign w:val="bottom"/>
          </w:tcPr>
          <w:p w14:paraId="18806A0A" w14:textId="085CF610" w:rsidR="00596C3E" w:rsidRPr="006C30C7" w:rsidRDefault="00596C3E" w:rsidP="00596C3E">
            <w:pPr>
              <w:pStyle w:val="TabelSubkop"/>
            </w:pPr>
            <w:r>
              <w:t xml:space="preserve">Aantal geslaagde fysieke testgevallen </w:t>
            </w:r>
          </w:p>
        </w:tc>
        <w:tc>
          <w:tcPr>
            <w:tcW w:w="1588" w:type="dxa"/>
          </w:tcPr>
          <w:p w14:paraId="03CB2CE2" w14:textId="715875A3" w:rsidR="00596C3E" w:rsidRPr="006C30C7" w:rsidRDefault="00596C3E" w:rsidP="00596C3E">
            <w:pPr>
              <w:pStyle w:val="TabelSubkop"/>
            </w:pPr>
            <w:r>
              <w:t>Aantal gefaalde fysieke testgevallen</w:t>
            </w:r>
          </w:p>
        </w:tc>
      </w:tr>
      <w:tr w:rsidR="00596C3E" w14:paraId="025192DD" w14:textId="24858856" w:rsidTr="00596C3E">
        <w:trPr>
          <w:trHeight w:val="332"/>
        </w:trPr>
        <w:tc>
          <w:tcPr>
            <w:tcW w:w="1324" w:type="dxa"/>
          </w:tcPr>
          <w:p w14:paraId="58FA9CB4" w14:textId="37F6ED99" w:rsidR="00596C3E" w:rsidRDefault="00596C3E" w:rsidP="00CB40DC">
            <w:r w:rsidRPr="00133590">
              <w:t>R1353</w:t>
            </w:r>
          </w:p>
        </w:tc>
        <w:tc>
          <w:tcPr>
            <w:tcW w:w="1420" w:type="dxa"/>
          </w:tcPr>
          <w:p w14:paraId="215A99D5" w14:textId="722404E3" w:rsidR="00596C3E" w:rsidRDefault="00596C3E" w:rsidP="00CB40DC">
            <w:r>
              <w:t>14</w:t>
            </w:r>
          </w:p>
        </w:tc>
        <w:tc>
          <w:tcPr>
            <w:tcW w:w="1311" w:type="dxa"/>
          </w:tcPr>
          <w:p w14:paraId="2BCC3E32" w14:textId="4484CFB9" w:rsidR="00596C3E" w:rsidRDefault="00596C3E" w:rsidP="00CB40DC">
            <w:r>
              <w:t>12</w:t>
            </w:r>
          </w:p>
        </w:tc>
        <w:tc>
          <w:tcPr>
            <w:tcW w:w="1728" w:type="dxa"/>
          </w:tcPr>
          <w:p w14:paraId="557AD862" w14:textId="3113FD63" w:rsidR="00596C3E" w:rsidRDefault="00596C3E" w:rsidP="00770C36">
            <w:r>
              <w:t>12</w:t>
            </w:r>
          </w:p>
        </w:tc>
        <w:tc>
          <w:tcPr>
            <w:tcW w:w="1588" w:type="dxa"/>
          </w:tcPr>
          <w:p w14:paraId="31CC017E" w14:textId="661F8688" w:rsidR="00596C3E" w:rsidRDefault="00596C3E" w:rsidP="00770C36">
            <w:r>
              <w:t>0</w:t>
            </w:r>
          </w:p>
        </w:tc>
      </w:tr>
      <w:tr w:rsidR="00596C3E" w14:paraId="7A471676" w14:textId="7A6205BA" w:rsidTr="00596C3E">
        <w:trPr>
          <w:trHeight w:val="318"/>
        </w:trPr>
        <w:tc>
          <w:tcPr>
            <w:tcW w:w="1324" w:type="dxa"/>
          </w:tcPr>
          <w:p w14:paraId="0E7BDA6A" w14:textId="12CDA14A" w:rsidR="00596C3E" w:rsidRDefault="00596C3E" w:rsidP="00CB40DC">
            <w:r>
              <w:t>R1546</w:t>
            </w:r>
          </w:p>
        </w:tc>
        <w:tc>
          <w:tcPr>
            <w:tcW w:w="1420" w:type="dxa"/>
          </w:tcPr>
          <w:p w14:paraId="4076DBD8" w14:textId="6ADC6CE7" w:rsidR="00596C3E" w:rsidRDefault="00596C3E" w:rsidP="00CB40DC">
            <w:r>
              <w:t>5</w:t>
            </w:r>
          </w:p>
        </w:tc>
        <w:tc>
          <w:tcPr>
            <w:tcW w:w="1311" w:type="dxa"/>
          </w:tcPr>
          <w:p w14:paraId="2ADCB4F4" w14:textId="57EA9D85" w:rsidR="00596C3E" w:rsidRDefault="00596C3E" w:rsidP="00CB40DC">
            <w:r>
              <w:t>5</w:t>
            </w:r>
          </w:p>
        </w:tc>
        <w:tc>
          <w:tcPr>
            <w:tcW w:w="1728" w:type="dxa"/>
          </w:tcPr>
          <w:p w14:paraId="7016B30E" w14:textId="1C75969B" w:rsidR="00596C3E" w:rsidRDefault="00596C3E" w:rsidP="00CB40DC">
            <w:r>
              <w:t>5</w:t>
            </w:r>
          </w:p>
        </w:tc>
        <w:tc>
          <w:tcPr>
            <w:tcW w:w="1588" w:type="dxa"/>
          </w:tcPr>
          <w:p w14:paraId="1D82B14D" w14:textId="62790185" w:rsidR="00596C3E" w:rsidRDefault="00596C3E" w:rsidP="00CB40DC">
            <w:r>
              <w:t>0</w:t>
            </w:r>
          </w:p>
        </w:tc>
      </w:tr>
      <w:tr w:rsidR="00596C3E" w14:paraId="6D5E4029" w14:textId="39D88CD9" w:rsidTr="00596C3E">
        <w:trPr>
          <w:trHeight w:val="332"/>
        </w:trPr>
        <w:tc>
          <w:tcPr>
            <w:tcW w:w="1324" w:type="dxa"/>
          </w:tcPr>
          <w:p w14:paraId="1435B1CB" w14:textId="360BFF54" w:rsidR="00596C3E" w:rsidRPr="004E350E" w:rsidRDefault="00596C3E" w:rsidP="00CB40DC">
            <w:r w:rsidRPr="004E350E">
              <w:t>R1622</w:t>
            </w:r>
          </w:p>
        </w:tc>
        <w:tc>
          <w:tcPr>
            <w:tcW w:w="1420" w:type="dxa"/>
          </w:tcPr>
          <w:p w14:paraId="6AF27536" w14:textId="2B701935" w:rsidR="00596C3E" w:rsidRPr="004E350E" w:rsidRDefault="00596C3E" w:rsidP="00CB40DC">
            <w:r w:rsidRPr="004E350E">
              <w:t>1</w:t>
            </w:r>
          </w:p>
        </w:tc>
        <w:tc>
          <w:tcPr>
            <w:tcW w:w="1311" w:type="dxa"/>
          </w:tcPr>
          <w:p w14:paraId="728788DB" w14:textId="0C5A7EEE" w:rsidR="00596C3E" w:rsidRPr="004E350E" w:rsidRDefault="00596C3E" w:rsidP="00CB40DC">
            <w:r w:rsidRPr="004E350E">
              <w:t>0</w:t>
            </w:r>
          </w:p>
        </w:tc>
        <w:tc>
          <w:tcPr>
            <w:tcW w:w="1728" w:type="dxa"/>
          </w:tcPr>
          <w:p w14:paraId="549A3DA8" w14:textId="0C78078D" w:rsidR="00596C3E" w:rsidRPr="004E350E" w:rsidRDefault="00596C3E" w:rsidP="00CB40DC">
            <w:r w:rsidRPr="004E350E">
              <w:t>0</w:t>
            </w:r>
          </w:p>
        </w:tc>
        <w:tc>
          <w:tcPr>
            <w:tcW w:w="1588" w:type="dxa"/>
          </w:tcPr>
          <w:p w14:paraId="43A02B50" w14:textId="573C3DA8" w:rsidR="00596C3E" w:rsidRPr="004E350E" w:rsidRDefault="00596C3E" w:rsidP="00CB40DC">
            <w:r>
              <w:t>0</w:t>
            </w:r>
          </w:p>
        </w:tc>
      </w:tr>
    </w:tbl>
    <w:p w14:paraId="0341C577" w14:textId="77777777" w:rsidR="00B904C4" w:rsidRDefault="00B904C4" w:rsidP="00B904C4"/>
    <w:p w14:paraId="33ED2251" w14:textId="30127993" w:rsidR="000857D0" w:rsidRDefault="0046492B" w:rsidP="00B904C4">
      <w:r>
        <w:t>LV.1.MB.MB – Maak mutatiebericht</w:t>
      </w:r>
    </w:p>
    <w:tbl>
      <w:tblPr>
        <w:tblStyle w:val="TableGrid"/>
        <w:tblW w:w="7371" w:type="dxa"/>
        <w:tblBorders>
          <w:left w:val="none" w:sz="0" w:space="0" w:color="auto"/>
          <w:right w:val="none" w:sz="0" w:space="0" w:color="auto"/>
          <w:insideV w:val="none" w:sz="0" w:space="0" w:color="auto"/>
        </w:tblBorders>
        <w:tblLook w:val="04A0" w:firstRow="1" w:lastRow="0" w:firstColumn="1" w:lastColumn="0" w:noHBand="0" w:noVBand="1"/>
      </w:tblPr>
      <w:tblGrid>
        <w:gridCol w:w="1311"/>
        <w:gridCol w:w="1435"/>
        <w:gridCol w:w="1351"/>
        <w:gridCol w:w="1735"/>
        <w:gridCol w:w="1539"/>
      </w:tblGrid>
      <w:tr w:rsidR="00596C3E" w:rsidRPr="00A23838" w14:paraId="677C7588" w14:textId="36CD026B" w:rsidTr="00596C3E">
        <w:trPr>
          <w:trHeight w:val="359"/>
        </w:trPr>
        <w:tc>
          <w:tcPr>
            <w:tcW w:w="1311" w:type="dxa"/>
            <w:vAlign w:val="bottom"/>
          </w:tcPr>
          <w:p w14:paraId="6CFCB9C0" w14:textId="7C0C4B12" w:rsidR="00596C3E" w:rsidRPr="006C30C7" w:rsidRDefault="00596C3E" w:rsidP="00596C3E">
            <w:pPr>
              <w:pStyle w:val="TabelSubkop"/>
            </w:pPr>
            <w:r w:rsidRPr="006C30C7">
              <w:t>Regel</w:t>
            </w:r>
          </w:p>
        </w:tc>
        <w:tc>
          <w:tcPr>
            <w:tcW w:w="1435" w:type="dxa"/>
            <w:vAlign w:val="bottom"/>
          </w:tcPr>
          <w:p w14:paraId="366ED989" w14:textId="32127A90" w:rsidR="00596C3E" w:rsidRPr="006C30C7" w:rsidRDefault="00596C3E" w:rsidP="00596C3E">
            <w:pPr>
              <w:pStyle w:val="TabelSubkop"/>
            </w:pPr>
            <w:r w:rsidRPr="006C30C7">
              <w:t>Aantal</w:t>
            </w:r>
            <w:r>
              <w:t xml:space="preserve"> opgestelde </w:t>
            </w:r>
            <w:r w:rsidRPr="006C30C7">
              <w:t xml:space="preserve"> </w:t>
            </w:r>
            <w:r>
              <w:t xml:space="preserve">logische </w:t>
            </w:r>
            <w:r w:rsidRPr="006C30C7">
              <w:t>testgevallen</w:t>
            </w:r>
          </w:p>
        </w:tc>
        <w:tc>
          <w:tcPr>
            <w:tcW w:w="1351" w:type="dxa"/>
            <w:vAlign w:val="bottom"/>
          </w:tcPr>
          <w:p w14:paraId="0B3D83B5" w14:textId="77777777" w:rsidR="00596C3E" w:rsidRDefault="00596C3E" w:rsidP="00596C3E">
            <w:pPr>
              <w:pStyle w:val="TabelSubkop"/>
            </w:pPr>
            <w:r>
              <w:t>Aantal uitgevoerde</w:t>
            </w:r>
          </w:p>
          <w:p w14:paraId="559C2E11" w14:textId="51F27C5D" w:rsidR="00596C3E" w:rsidRPr="006C30C7" w:rsidRDefault="00596C3E" w:rsidP="00596C3E">
            <w:pPr>
              <w:pStyle w:val="TabelSubkop"/>
            </w:pPr>
            <w:r>
              <w:t xml:space="preserve">Fysieke testgevallen </w:t>
            </w:r>
          </w:p>
        </w:tc>
        <w:tc>
          <w:tcPr>
            <w:tcW w:w="1735" w:type="dxa"/>
            <w:vAlign w:val="bottom"/>
          </w:tcPr>
          <w:p w14:paraId="63A01F16" w14:textId="4D2C9DBD" w:rsidR="00596C3E" w:rsidRPr="006C30C7" w:rsidRDefault="00596C3E" w:rsidP="00596C3E">
            <w:pPr>
              <w:pStyle w:val="TabelSubkop"/>
            </w:pPr>
            <w:r>
              <w:t xml:space="preserve">Aantal geslaagde fysieke testgevallen </w:t>
            </w:r>
          </w:p>
        </w:tc>
        <w:tc>
          <w:tcPr>
            <w:tcW w:w="1539" w:type="dxa"/>
          </w:tcPr>
          <w:p w14:paraId="71E2A360" w14:textId="43AC37D2" w:rsidR="00596C3E" w:rsidRPr="006C30C7" w:rsidRDefault="00596C3E" w:rsidP="00596C3E">
            <w:pPr>
              <w:pStyle w:val="TabelSubkop"/>
            </w:pPr>
            <w:r>
              <w:t>Aantal gefaalde fysieke testgevallen</w:t>
            </w:r>
          </w:p>
        </w:tc>
      </w:tr>
      <w:tr w:rsidR="00596C3E" w14:paraId="4DA490BA" w14:textId="1EA29848" w:rsidTr="00596C3E">
        <w:trPr>
          <w:trHeight w:val="272"/>
        </w:trPr>
        <w:tc>
          <w:tcPr>
            <w:tcW w:w="1311" w:type="dxa"/>
          </w:tcPr>
          <w:p w14:paraId="2CB5BFFE" w14:textId="5B48AE37" w:rsidR="00596C3E" w:rsidRDefault="00596C3E" w:rsidP="00CB40DC">
            <w:r w:rsidRPr="009D367E">
              <w:t>R1317</w:t>
            </w:r>
          </w:p>
        </w:tc>
        <w:tc>
          <w:tcPr>
            <w:tcW w:w="1435" w:type="dxa"/>
          </w:tcPr>
          <w:p w14:paraId="53934817" w14:textId="2980C46F" w:rsidR="00596C3E" w:rsidRDefault="00596C3E" w:rsidP="00CB40DC">
            <w:r>
              <w:t>6</w:t>
            </w:r>
          </w:p>
        </w:tc>
        <w:tc>
          <w:tcPr>
            <w:tcW w:w="1351" w:type="dxa"/>
          </w:tcPr>
          <w:p w14:paraId="54418BDF" w14:textId="1A2A4088" w:rsidR="00596C3E" w:rsidRDefault="00596C3E" w:rsidP="00CB40DC">
            <w:r>
              <w:t>4</w:t>
            </w:r>
          </w:p>
        </w:tc>
        <w:tc>
          <w:tcPr>
            <w:tcW w:w="1735" w:type="dxa"/>
          </w:tcPr>
          <w:p w14:paraId="719FCAF7" w14:textId="6E5F5369" w:rsidR="00596C3E" w:rsidRDefault="00596C3E" w:rsidP="00CB40DC">
            <w:r>
              <w:t>4</w:t>
            </w:r>
          </w:p>
        </w:tc>
        <w:tc>
          <w:tcPr>
            <w:tcW w:w="1539" w:type="dxa"/>
          </w:tcPr>
          <w:p w14:paraId="5EB8C61D" w14:textId="40E65D2A" w:rsidR="00596C3E" w:rsidRDefault="00596C3E" w:rsidP="00CB40DC">
            <w:r>
              <w:t>0</w:t>
            </w:r>
          </w:p>
        </w:tc>
      </w:tr>
      <w:tr w:rsidR="00596C3E" w14:paraId="331CE77A" w14:textId="71953D12" w:rsidTr="00596C3E">
        <w:trPr>
          <w:trHeight w:val="272"/>
        </w:trPr>
        <w:tc>
          <w:tcPr>
            <w:tcW w:w="1311" w:type="dxa"/>
          </w:tcPr>
          <w:p w14:paraId="3D5101FE" w14:textId="6F97A9D8" w:rsidR="00596C3E" w:rsidRDefault="00596C3E" w:rsidP="00CB40DC">
            <w:r>
              <w:t>R1318</w:t>
            </w:r>
          </w:p>
        </w:tc>
        <w:tc>
          <w:tcPr>
            <w:tcW w:w="1435" w:type="dxa"/>
          </w:tcPr>
          <w:p w14:paraId="67C63F9E" w14:textId="3F9EC9C5" w:rsidR="00596C3E" w:rsidRDefault="00596C3E" w:rsidP="00CB40DC">
            <w:r>
              <w:t>2</w:t>
            </w:r>
          </w:p>
        </w:tc>
        <w:tc>
          <w:tcPr>
            <w:tcW w:w="1351" w:type="dxa"/>
          </w:tcPr>
          <w:p w14:paraId="3B838224" w14:textId="18458388" w:rsidR="00596C3E" w:rsidRDefault="00596C3E" w:rsidP="00CB40DC">
            <w:r>
              <w:t>2</w:t>
            </w:r>
          </w:p>
        </w:tc>
        <w:tc>
          <w:tcPr>
            <w:tcW w:w="1735" w:type="dxa"/>
          </w:tcPr>
          <w:p w14:paraId="3F246E94" w14:textId="7BD4D603" w:rsidR="00596C3E" w:rsidRDefault="00596C3E" w:rsidP="00CB40DC">
            <w:r>
              <w:t>2</w:t>
            </w:r>
          </w:p>
        </w:tc>
        <w:tc>
          <w:tcPr>
            <w:tcW w:w="1539" w:type="dxa"/>
          </w:tcPr>
          <w:p w14:paraId="0554C305" w14:textId="2F233172" w:rsidR="00596C3E" w:rsidRDefault="00596C3E" w:rsidP="00CB40DC">
            <w:r>
              <w:t>0</w:t>
            </w:r>
          </w:p>
        </w:tc>
      </w:tr>
      <w:tr w:rsidR="00596C3E" w14:paraId="159F1B6F" w14:textId="1FCA4473" w:rsidTr="00596C3E">
        <w:trPr>
          <w:trHeight w:val="284"/>
        </w:trPr>
        <w:tc>
          <w:tcPr>
            <w:tcW w:w="1311" w:type="dxa"/>
          </w:tcPr>
          <w:p w14:paraId="76E8F448" w14:textId="236889FD" w:rsidR="00596C3E" w:rsidRDefault="00596C3E" w:rsidP="00CB40DC">
            <w:r>
              <w:t>R1319</w:t>
            </w:r>
          </w:p>
        </w:tc>
        <w:tc>
          <w:tcPr>
            <w:tcW w:w="1435" w:type="dxa"/>
          </w:tcPr>
          <w:p w14:paraId="61F05A80" w14:textId="2C52B8F2" w:rsidR="00596C3E" w:rsidRDefault="00596C3E" w:rsidP="00CB40DC">
            <w:r>
              <w:t>4</w:t>
            </w:r>
          </w:p>
        </w:tc>
        <w:tc>
          <w:tcPr>
            <w:tcW w:w="1351" w:type="dxa"/>
          </w:tcPr>
          <w:p w14:paraId="5CCCD383" w14:textId="7F443C6C" w:rsidR="00596C3E" w:rsidRDefault="00596C3E" w:rsidP="00CB40DC">
            <w:r>
              <w:t>4</w:t>
            </w:r>
          </w:p>
        </w:tc>
        <w:tc>
          <w:tcPr>
            <w:tcW w:w="1735" w:type="dxa"/>
          </w:tcPr>
          <w:p w14:paraId="38DB41D3" w14:textId="17362467" w:rsidR="00596C3E" w:rsidRDefault="00596C3E" w:rsidP="00CB40DC">
            <w:r>
              <w:t>4</w:t>
            </w:r>
          </w:p>
        </w:tc>
        <w:tc>
          <w:tcPr>
            <w:tcW w:w="1539" w:type="dxa"/>
          </w:tcPr>
          <w:p w14:paraId="2DB0BB02" w14:textId="131F4FFF" w:rsidR="00596C3E" w:rsidRDefault="00596C3E" w:rsidP="00CB40DC">
            <w:r>
              <w:t>0</w:t>
            </w:r>
          </w:p>
        </w:tc>
      </w:tr>
      <w:tr w:rsidR="00596C3E" w14:paraId="01F7AF4B" w14:textId="7002FD49" w:rsidTr="00596C3E">
        <w:trPr>
          <w:trHeight w:val="284"/>
        </w:trPr>
        <w:tc>
          <w:tcPr>
            <w:tcW w:w="1311" w:type="dxa"/>
          </w:tcPr>
          <w:p w14:paraId="03CA2EBF" w14:textId="79BB9B27" w:rsidR="00596C3E" w:rsidRDefault="00596C3E" w:rsidP="00CB40DC">
            <w:r w:rsidRPr="0052527B">
              <w:t>R1320</w:t>
            </w:r>
          </w:p>
        </w:tc>
        <w:tc>
          <w:tcPr>
            <w:tcW w:w="1435" w:type="dxa"/>
          </w:tcPr>
          <w:p w14:paraId="7E70148C" w14:textId="3382CEDB" w:rsidR="00596C3E" w:rsidRDefault="00596C3E" w:rsidP="00CB40DC">
            <w:r>
              <w:t>5</w:t>
            </w:r>
          </w:p>
        </w:tc>
        <w:tc>
          <w:tcPr>
            <w:tcW w:w="1351" w:type="dxa"/>
          </w:tcPr>
          <w:p w14:paraId="2CD143C9" w14:textId="20DD490D" w:rsidR="00596C3E" w:rsidRDefault="00596C3E" w:rsidP="00CB40DC">
            <w:r>
              <w:t>5</w:t>
            </w:r>
          </w:p>
        </w:tc>
        <w:tc>
          <w:tcPr>
            <w:tcW w:w="1735" w:type="dxa"/>
          </w:tcPr>
          <w:p w14:paraId="7322327C" w14:textId="3F801745" w:rsidR="00596C3E" w:rsidRDefault="00596C3E" w:rsidP="00CB40DC">
            <w:r>
              <w:t>5</w:t>
            </w:r>
          </w:p>
        </w:tc>
        <w:tc>
          <w:tcPr>
            <w:tcW w:w="1539" w:type="dxa"/>
          </w:tcPr>
          <w:p w14:paraId="3DBBD740" w14:textId="300980AB" w:rsidR="00596C3E" w:rsidRDefault="00596C3E" w:rsidP="00CB40DC">
            <w:r>
              <w:t>0</w:t>
            </w:r>
          </w:p>
        </w:tc>
      </w:tr>
      <w:tr w:rsidR="00596C3E" w14:paraId="69037369" w14:textId="6A3D844B" w:rsidTr="00596C3E">
        <w:trPr>
          <w:trHeight w:val="284"/>
        </w:trPr>
        <w:tc>
          <w:tcPr>
            <w:tcW w:w="1311" w:type="dxa"/>
          </w:tcPr>
          <w:p w14:paraId="41848E1E" w14:textId="6C48035A" w:rsidR="00596C3E" w:rsidRDefault="00596C3E" w:rsidP="00CB40DC">
            <w:r>
              <w:t>R1343</w:t>
            </w:r>
          </w:p>
        </w:tc>
        <w:tc>
          <w:tcPr>
            <w:tcW w:w="1435" w:type="dxa"/>
          </w:tcPr>
          <w:p w14:paraId="154CFCD4" w14:textId="3C4664B3" w:rsidR="00596C3E" w:rsidRDefault="00596C3E" w:rsidP="00CB40DC">
            <w:r>
              <w:t>2</w:t>
            </w:r>
          </w:p>
        </w:tc>
        <w:tc>
          <w:tcPr>
            <w:tcW w:w="1351" w:type="dxa"/>
          </w:tcPr>
          <w:p w14:paraId="458C0205" w14:textId="6673A26E" w:rsidR="00596C3E" w:rsidRDefault="00596C3E" w:rsidP="00CB40DC">
            <w:r>
              <w:t>2</w:t>
            </w:r>
          </w:p>
        </w:tc>
        <w:tc>
          <w:tcPr>
            <w:tcW w:w="1735" w:type="dxa"/>
          </w:tcPr>
          <w:p w14:paraId="27364BB7" w14:textId="7E2E8D9F" w:rsidR="00596C3E" w:rsidRDefault="00596C3E" w:rsidP="00CB40DC">
            <w:r>
              <w:t>0</w:t>
            </w:r>
          </w:p>
        </w:tc>
        <w:tc>
          <w:tcPr>
            <w:tcW w:w="1539" w:type="dxa"/>
          </w:tcPr>
          <w:p w14:paraId="55092D7A" w14:textId="5AFC10DC" w:rsidR="00596C3E" w:rsidRDefault="00596C3E" w:rsidP="00CB40DC">
            <w:r>
              <w:t>2</w:t>
            </w:r>
          </w:p>
        </w:tc>
      </w:tr>
      <w:tr w:rsidR="00596C3E" w14:paraId="35AD921B" w14:textId="5C22814D" w:rsidTr="00596C3E">
        <w:trPr>
          <w:trHeight w:val="284"/>
        </w:trPr>
        <w:tc>
          <w:tcPr>
            <w:tcW w:w="1311" w:type="dxa"/>
          </w:tcPr>
          <w:p w14:paraId="6CA98083" w14:textId="717E2282" w:rsidR="00596C3E" w:rsidRDefault="00596C3E" w:rsidP="00CB40DC">
            <w:r>
              <w:t>R1973</w:t>
            </w:r>
          </w:p>
        </w:tc>
        <w:tc>
          <w:tcPr>
            <w:tcW w:w="1435" w:type="dxa"/>
          </w:tcPr>
          <w:p w14:paraId="3DB4029F" w14:textId="73920941" w:rsidR="00596C3E" w:rsidRDefault="00596C3E" w:rsidP="00CB40DC">
            <w:r>
              <w:t>4</w:t>
            </w:r>
          </w:p>
        </w:tc>
        <w:tc>
          <w:tcPr>
            <w:tcW w:w="1351" w:type="dxa"/>
          </w:tcPr>
          <w:p w14:paraId="3DD5704B" w14:textId="5D6436C4" w:rsidR="00596C3E" w:rsidRDefault="00596C3E" w:rsidP="00CB40DC">
            <w:r>
              <w:t>3</w:t>
            </w:r>
          </w:p>
        </w:tc>
        <w:tc>
          <w:tcPr>
            <w:tcW w:w="1735" w:type="dxa"/>
          </w:tcPr>
          <w:p w14:paraId="4041C19E" w14:textId="5C5579E4" w:rsidR="00596C3E" w:rsidRDefault="00596C3E" w:rsidP="00CB40DC">
            <w:r>
              <w:t>3</w:t>
            </w:r>
          </w:p>
        </w:tc>
        <w:tc>
          <w:tcPr>
            <w:tcW w:w="1539" w:type="dxa"/>
          </w:tcPr>
          <w:p w14:paraId="32C75AF6" w14:textId="7481C82C" w:rsidR="00596C3E" w:rsidRDefault="00596C3E" w:rsidP="00CB40DC">
            <w:r>
              <w:t>0</w:t>
            </w:r>
          </w:p>
        </w:tc>
      </w:tr>
      <w:tr w:rsidR="00596C3E" w14:paraId="41B207B2" w14:textId="24F9701A" w:rsidTr="00596C3E">
        <w:trPr>
          <w:trHeight w:val="284"/>
        </w:trPr>
        <w:tc>
          <w:tcPr>
            <w:tcW w:w="1311" w:type="dxa"/>
          </w:tcPr>
          <w:p w14:paraId="237D2F08" w14:textId="2F52CCDB" w:rsidR="00596C3E" w:rsidRDefault="00596C3E" w:rsidP="00CB40DC">
            <w:r>
              <w:t>R1989</w:t>
            </w:r>
          </w:p>
        </w:tc>
        <w:tc>
          <w:tcPr>
            <w:tcW w:w="1435" w:type="dxa"/>
          </w:tcPr>
          <w:p w14:paraId="1481FE41" w14:textId="5B098FD4" w:rsidR="00596C3E" w:rsidRDefault="00596C3E" w:rsidP="00CB40DC">
            <w:r>
              <w:t>6</w:t>
            </w:r>
          </w:p>
        </w:tc>
        <w:tc>
          <w:tcPr>
            <w:tcW w:w="1351" w:type="dxa"/>
          </w:tcPr>
          <w:p w14:paraId="5A03CDDE" w14:textId="55D6DA1D" w:rsidR="00596C3E" w:rsidRDefault="00596C3E" w:rsidP="00CB40DC">
            <w:r>
              <w:t>6</w:t>
            </w:r>
          </w:p>
        </w:tc>
        <w:tc>
          <w:tcPr>
            <w:tcW w:w="1735" w:type="dxa"/>
          </w:tcPr>
          <w:p w14:paraId="5EFD97B6" w14:textId="2BF8BF8D" w:rsidR="00596C3E" w:rsidRDefault="00596C3E" w:rsidP="00CB40DC">
            <w:r>
              <w:t>6</w:t>
            </w:r>
          </w:p>
        </w:tc>
        <w:tc>
          <w:tcPr>
            <w:tcW w:w="1539" w:type="dxa"/>
          </w:tcPr>
          <w:p w14:paraId="104E5C08" w14:textId="00D95B98" w:rsidR="00596C3E" w:rsidRDefault="00596C3E" w:rsidP="00CB40DC">
            <w:r>
              <w:t>0</w:t>
            </w:r>
          </w:p>
        </w:tc>
      </w:tr>
      <w:tr w:rsidR="00596C3E" w14:paraId="301016D1" w14:textId="292D566E" w:rsidTr="00596C3E">
        <w:trPr>
          <w:trHeight w:val="284"/>
        </w:trPr>
        <w:tc>
          <w:tcPr>
            <w:tcW w:w="1311" w:type="dxa"/>
          </w:tcPr>
          <w:p w14:paraId="08CA6104" w14:textId="0B2C346F" w:rsidR="00596C3E" w:rsidRDefault="00596C3E" w:rsidP="00CB40DC">
            <w:r>
              <w:t>R1990</w:t>
            </w:r>
          </w:p>
        </w:tc>
        <w:tc>
          <w:tcPr>
            <w:tcW w:w="1435" w:type="dxa"/>
          </w:tcPr>
          <w:p w14:paraId="56F8994A" w14:textId="188B7516" w:rsidR="00596C3E" w:rsidRDefault="00596C3E" w:rsidP="00CB40DC">
            <w:r>
              <w:t>2</w:t>
            </w:r>
          </w:p>
        </w:tc>
        <w:tc>
          <w:tcPr>
            <w:tcW w:w="1351" w:type="dxa"/>
          </w:tcPr>
          <w:p w14:paraId="1A1D86A0" w14:textId="41CD910C" w:rsidR="00596C3E" w:rsidRDefault="00596C3E" w:rsidP="00CB40DC">
            <w:r>
              <w:t>2</w:t>
            </w:r>
          </w:p>
        </w:tc>
        <w:tc>
          <w:tcPr>
            <w:tcW w:w="1735" w:type="dxa"/>
          </w:tcPr>
          <w:p w14:paraId="79C25A53" w14:textId="37A002C5" w:rsidR="00596C3E" w:rsidRDefault="00596C3E" w:rsidP="00CB40DC">
            <w:r>
              <w:t>2</w:t>
            </w:r>
          </w:p>
        </w:tc>
        <w:tc>
          <w:tcPr>
            <w:tcW w:w="1539" w:type="dxa"/>
          </w:tcPr>
          <w:p w14:paraId="4B59844A" w14:textId="1097180F" w:rsidR="00596C3E" w:rsidRDefault="00596C3E" w:rsidP="00CB40DC">
            <w:r>
              <w:t>0</w:t>
            </w:r>
          </w:p>
        </w:tc>
      </w:tr>
    </w:tbl>
    <w:p w14:paraId="5F52225A" w14:textId="77777777" w:rsidR="0046492B" w:rsidRDefault="0046492B" w:rsidP="00B904C4"/>
    <w:p w14:paraId="0F82BEC9" w14:textId="77777777" w:rsidR="00596C3E" w:rsidRDefault="00596C3E" w:rsidP="00B904C4"/>
    <w:p w14:paraId="25DDD580" w14:textId="77777777" w:rsidR="00596C3E" w:rsidRDefault="00596C3E" w:rsidP="00B904C4"/>
    <w:p w14:paraId="64856B48" w14:textId="77777777" w:rsidR="00FA78B9" w:rsidRDefault="00FA78B9" w:rsidP="00FA78B9">
      <w:r w:rsidRPr="000239E3">
        <w:rPr>
          <w:b/>
        </w:rPr>
        <w:lastRenderedPageBreak/>
        <w:t>Totalen</w:t>
      </w:r>
    </w:p>
    <w:tbl>
      <w:tblPr>
        <w:tblStyle w:val="TableGrid"/>
        <w:tblW w:w="7490" w:type="dxa"/>
        <w:tblBorders>
          <w:left w:val="none" w:sz="0" w:space="0" w:color="auto"/>
          <w:right w:val="none" w:sz="0" w:space="0" w:color="auto"/>
          <w:insideV w:val="none" w:sz="0" w:space="0" w:color="auto"/>
        </w:tblBorders>
        <w:tblLook w:val="04A0" w:firstRow="1" w:lastRow="0" w:firstColumn="1" w:lastColumn="0" w:noHBand="0" w:noVBand="1"/>
      </w:tblPr>
      <w:tblGrid>
        <w:gridCol w:w="1755"/>
        <w:gridCol w:w="1791"/>
        <w:gridCol w:w="1726"/>
        <w:gridCol w:w="2218"/>
      </w:tblGrid>
      <w:tr w:rsidR="00FA78B9" w:rsidRPr="00A23838" w14:paraId="54C57590" w14:textId="77777777" w:rsidTr="00FA78B9">
        <w:trPr>
          <w:trHeight w:val="463"/>
        </w:trPr>
        <w:tc>
          <w:tcPr>
            <w:tcW w:w="1755" w:type="dxa"/>
            <w:vAlign w:val="bottom"/>
          </w:tcPr>
          <w:p w14:paraId="6D71986C" w14:textId="77777777" w:rsidR="00FA78B9" w:rsidRPr="006C30C7" w:rsidRDefault="00FA78B9" w:rsidP="00FA78B9">
            <w:pPr>
              <w:pStyle w:val="TabelSubkop"/>
            </w:pPr>
            <w:r>
              <w:t>Aantal logische testgevallen</w:t>
            </w:r>
          </w:p>
        </w:tc>
        <w:tc>
          <w:tcPr>
            <w:tcW w:w="1791" w:type="dxa"/>
            <w:vAlign w:val="bottom"/>
          </w:tcPr>
          <w:p w14:paraId="39F15D52" w14:textId="77777777" w:rsidR="00FA78B9" w:rsidRPr="006C30C7" w:rsidRDefault="00FA78B9" w:rsidP="00FA78B9">
            <w:pPr>
              <w:pStyle w:val="TabelSubkop"/>
            </w:pPr>
            <w:r>
              <w:t>Aantal Fysieke testgevallen</w:t>
            </w:r>
          </w:p>
        </w:tc>
        <w:tc>
          <w:tcPr>
            <w:tcW w:w="1726" w:type="dxa"/>
            <w:vAlign w:val="bottom"/>
          </w:tcPr>
          <w:p w14:paraId="7B95F6D1" w14:textId="77777777" w:rsidR="00FA78B9" w:rsidRPr="006C30C7" w:rsidRDefault="00FA78B9" w:rsidP="00FA78B9">
            <w:pPr>
              <w:pStyle w:val="TabelSubkop"/>
            </w:pPr>
            <w:r>
              <w:t>Aantal OK</w:t>
            </w:r>
          </w:p>
        </w:tc>
        <w:tc>
          <w:tcPr>
            <w:tcW w:w="2218" w:type="dxa"/>
            <w:vAlign w:val="bottom"/>
          </w:tcPr>
          <w:p w14:paraId="432A9C92" w14:textId="77777777" w:rsidR="00FA78B9" w:rsidRPr="006C30C7" w:rsidRDefault="00FA78B9" w:rsidP="00FA78B9">
            <w:pPr>
              <w:pStyle w:val="TabelSubkop"/>
            </w:pPr>
            <w:r>
              <w:t>Aantal NOK</w:t>
            </w:r>
          </w:p>
        </w:tc>
      </w:tr>
      <w:tr w:rsidR="001722BE" w14:paraId="4BE2A8F8" w14:textId="77777777" w:rsidTr="00FA78B9">
        <w:trPr>
          <w:trHeight w:val="240"/>
        </w:trPr>
        <w:tc>
          <w:tcPr>
            <w:tcW w:w="1755" w:type="dxa"/>
            <w:vAlign w:val="bottom"/>
          </w:tcPr>
          <w:p w14:paraId="363BFE10" w14:textId="2099BFF7" w:rsidR="001722BE" w:rsidRDefault="00680E13" w:rsidP="00FA78B9">
            <w:r>
              <w:t>2</w:t>
            </w:r>
            <w:r w:rsidR="005B483A">
              <w:t>0</w:t>
            </w:r>
            <w:r w:rsidR="00596C3E">
              <w:t>9</w:t>
            </w:r>
          </w:p>
        </w:tc>
        <w:tc>
          <w:tcPr>
            <w:tcW w:w="1791" w:type="dxa"/>
            <w:vAlign w:val="bottom"/>
          </w:tcPr>
          <w:p w14:paraId="368E831B" w14:textId="1121569F" w:rsidR="001722BE" w:rsidRDefault="00657ACA" w:rsidP="00FA78B9">
            <w:r>
              <w:t>192</w:t>
            </w:r>
          </w:p>
        </w:tc>
        <w:tc>
          <w:tcPr>
            <w:tcW w:w="1726" w:type="dxa"/>
            <w:vAlign w:val="bottom"/>
          </w:tcPr>
          <w:p w14:paraId="14486DBD" w14:textId="3E11BA9F" w:rsidR="001722BE" w:rsidRDefault="00657ACA" w:rsidP="00FA78B9">
            <w:r>
              <w:t>185</w:t>
            </w:r>
          </w:p>
        </w:tc>
        <w:tc>
          <w:tcPr>
            <w:tcW w:w="2218" w:type="dxa"/>
            <w:vAlign w:val="bottom"/>
          </w:tcPr>
          <w:p w14:paraId="39A6B7B7" w14:textId="206DE009" w:rsidR="001722BE" w:rsidRDefault="00657ACA" w:rsidP="00FA78B9">
            <w:r>
              <w:t>7</w:t>
            </w:r>
          </w:p>
        </w:tc>
      </w:tr>
    </w:tbl>
    <w:p w14:paraId="529CE1A6" w14:textId="77777777" w:rsidR="00FA78B9" w:rsidRDefault="00FA78B9" w:rsidP="00FA78B9"/>
    <w:p w14:paraId="1888A027" w14:textId="77777777" w:rsidR="007C288B" w:rsidRDefault="007C288B" w:rsidP="00FA78B9"/>
    <w:p w14:paraId="3525B0E1" w14:textId="77777777" w:rsidR="007C288B" w:rsidRDefault="007C288B" w:rsidP="00FA78B9"/>
    <w:p w14:paraId="01FF72AC" w14:textId="77777777" w:rsidR="007C288B" w:rsidRDefault="007C288B" w:rsidP="00FA78B9"/>
    <w:p w14:paraId="67897BF0" w14:textId="77777777" w:rsidR="00FA78B9" w:rsidRPr="00E77A7D" w:rsidRDefault="00FA78B9" w:rsidP="00FA78B9">
      <w:pPr>
        <w:rPr>
          <w:b/>
        </w:rPr>
      </w:pPr>
      <w:r w:rsidRPr="00E77A7D">
        <w:rPr>
          <w:b/>
        </w:rPr>
        <w:t>Openstaande Bevindingen</w:t>
      </w:r>
    </w:p>
    <w:tbl>
      <w:tblPr>
        <w:tblStyle w:val="TableGrid"/>
        <w:tblW w:w="8018" w:type="dxa"/>
        <w:tblBorders>
          <w:left w:val="none" w:sz="0" w:space="0" w:color="auto"/>
          <w:right w:val="none" w:sz="0" w:space="0" w:color="auto"/>
          <w:insideV w:val="none" w:sz="0" w:space="0" w:color="auto"/>
        </w:tblBorders>
        <w:tblLook w:val="04A0" w:firstRow="1" w:lastRow="0" w:firstColumn="1" w:lastColumn="0" w:noHBand="0" w:noVBand="1"/>
      </w:tblPr>
      <w:tblGrid>
        <w:gridCol w:w="1820"/>
        <w:gridCol w:w="6198"/>
      </w:tblGrid>
      <w:tr w:rsidR="00FA78B9" w:rsidRPr="00A23838" w14:paraId="0384844E" w14:textId="77777777" w:rsidTr="00FA78B9">
        <w:trPr>
          <w:trHeight w:val="437"/>
        </w:trPr>
        <w:tc>
          <w:tcPr>
            <w:tcW w:w="1820" w:type="dxa"/>
            <w:vAlign w:val="bottom"/>
          </w:tcPr>
          <w:p w14:paraId="20648FD7" w14:textId="77777777" w:rsidR="00FA78B9" w:rsidRPr="006C30C7" w:rsidRDefault="00FA78B9" w:rsidP="00FA78B9">
            <w:pPr>
              <w:pStyle w:val="TabelSubkop"/>
            </w:pPr>
            <w:r>
              <w:t>JIRA</w:t>
            </w:r>
          </w:p>
        </w:tc>
        <w:tc>
          <w:tcPr>
            <w:tcW w:w="6198" w:type="dxa"/>
            <w:vAlign w:val="bottom"/>
          </w:tcPr>
          <w:p w14:paraId="4CEEE2ED" w14:textId="77777777" w:rsidR="00FA78B9" w:rsidRPr="006C30C7" w:rsidRDefault="00FA78B9" w:rsidP="00FA78B9">
            <w:pPr>
              <w:pStyle w:val="TabelSubkop"/>
            </w:pPr>
            <w:r>
              <w:t>Omschrijving</w:t>
            </w:r>
          </w:p>
        </w:tc>
      </w:tr>
      <w:tr w:rsidR="000857D0" w14:paraId="0F8ABAF5" w14:textId="77777777" w:rsidTr="00FA78B9">
        <w:trPr>
          <w:trHeight w:val="227"/>
        </w:trPr>
        <w:tc>
          <w:tcPr>
            <w:tcW w:w="1820" w:type="dxa"/>
          </w:tcPr>
          <w:p w14:paraId="05C8ED87" w14:textId="4D7FDBEA" w:rsidR="000857D0" w:rsidRPr="000857D0" w:rsidRDefault="000857D0" w:rsidP="00FA78B9">
            <w:pPr>
              <w:rPr>
                <w:iCs/>
              </w:rPr>
            </w:pPr>
            <w:r w:rsidRPr="000857D0">
              <w:rPr>
                <w:iCs/>
              </w:rPr>
              <w:t>TEAMBRP-4884</w:t>
            </w:r>
          </w:p>
        </w:tc>
        <w:tc>
          <w:tcPr>
            <w:tcW w:w="6198" w:type="dxa"/>
          </w:tcPr>
          <w:p w14:paraId="084D10D0" w14:textId="6970C5AB" w:rsidR="000857D0" w:rsidRPr="000857D0" w:rsidRDefault="000857D0" w:rsidP="00FA78B9">
            <w:r w:rsidRPr="000857D0">
              <w:t>Bijhoudingsgegeven wordt niet geleverd aan bijhouder.</w:t>
            </w:r>
          </w:p>
        </w:tc>
      </w:tr>
      <w:tr w:rsidR="00A04315" w14:paraId="2E7D98F7" w14:textId="77777777" w:rsidTr="00FA78B9">
        <w:trPr>
          <w:trHeight w:val="227"/>
        </w:trPr>
        <w:tc>
          <w:tcPr>
            <w:tcW w:w="1820" w:type="dxa"/>
          </w:tcPr>
          <w:p w14:paraId="248C3374" w14:textId="604476CB" w:rsidR="00A04315" w:rsidRPr="000857D0" w:rsidRDefault="00A04315" w:rsidP="00FA78B9">
            <w:pPr>
              <w:rPr>
                <w:iCs/>
              </w:rPr>
            </w:pPr>
            <w:r>
              <w:rPr>
                <w:iCs/>
              </w:rPr>
              <w:t>TEAMBRP-4847</w:t>
            </w:r>
          </w:p>
        </w:tc>
        <w:tc>
          <w:tcPr>
            <w:tcW w:w="6198" w:type="dxa"/>
          </w:tcPr>
          <w:p w14:paraId="319EA71C" w14:textId="31AD5228" w:rsidR="00A04315" w:rsidRPr="000857D0" w:rsidRDefault="00A04315" w:rsidP="00FA78B9">
            <w:r w:rsidRPr="00A04315">
              <w:t>R1340: regel inactief, maar waarschuwing wordt nog gegeven</w:t>
            </w:r>
          </w:p>
        </w:tc>
      </w:tr>
      <w:tr w:rsidR="00DF6528" w14:paraId="25AE3332" w14:textId="77777777" w:rsidTr="00FA78B9">
        <w:trPr>
          <w:trHeight w:val="227"/>
        </w:trPr>
        <w:tc>
          <w:tcPr>
            <w:tcW w:w="1820" w:type="dxa"/>
          </w:tcPr>
          <w:p w14:paraId="0FB01AF9" w14:textId="4C977398" w:rsidR="00DF6528" w:rsidRDefault="00DF6528" w:rsidP="00FA78B9">
            <w:pPr>
              <w:rPr>
                <w:iCs/>
              </w:rPr>
            </w:pPr>
            <w:r>
              <w:rPr>
                <w:iCs/>
              </w:rPr>
              <w:t>TEAMBRP-3995</w:t>
            </w:r>
          </w:p>
        </w:tc>
        <w:tc>
          <w:tcPr>
            <w:tcW w:w="6198" w:type="dxa"/>
          </w:tcPr>
          <w:p w14:paraId="7207860A" w14:textId="75B61E1D" w:rsidR="00DF6528" w:rsidRPr="00A04315" w:rsidRDefault="00DF6528" w:rsidP="00FA78B9">
            <w:r w:rsidRPr="00DF6528">
              <w:t>Geen mutatiebericht met waarschuwing verstrekkingsbeperking voor de desbetreffende parti</w:t>
            </w:r>
          </w:p>
        </w:tc>
      </w:tr>
      <w:tr w:rsidR="00FD4D25" w14:paraId="1CEDBC5A" w14:textId="77777777" w:rsidTr="00FA78B9">
        <w:trPr>
          <w:trHeight w:val="227"/>
        </w:trPr>
        <w:tc>
          <w:tcPr>
            <w:tcW w:w="1820" w:type="dxa"/>
          </w:tcPr>
          <w:p w14:paraId="53E636A2" w14:textId="675F7E6B" w:rsidR="00FD4D25" w:rsidRDefault="00FD4D25" w:rsidP="00FA78B9">
            <w:pPr>
              <w:rPr>
                <w:iCs/>
              </w:rPr>
            </w:pPr>
            <w:r>
              <w:rPr>
                <w:iCs/>
              </w:rPr>
              <w:t>TEAMBRP-5320</w:t>
            </w:r>
          </w:p>
        </w:tc>
        <w:tc>
          <w:tcPr>
            <w:tcW w:w="6198" w:type="dxa"/>
          </w:tcPr>
          <w:p w14:paraId="41CAD22C" w14:textId="2F3A9A1E" w:rsidR="00FD4D25" w:rsidRPr="006857A5" w:rsidRDefault="00FD4D25" w:rsidP="00FA78B9">
            <w:r w:rsidRPr="00FD4D25">
              <w:t>R1315: Waarschuwing buiten populatiebeperking</w:t>
            </w:r>
          </w:p>
        </w:tc>
      </w:tr>
      <w:tr w:rsidR="00770C36" w14:paraId="166CF06A" w14:textId="77777777" w:rsidTr="00FA78B9">
        <w:trPr>
          <w:trHeight w:val="227"/>
        </w:trPr>
        <w:tc>
          <w:tcPr>
            <w:tcW w:w="1820" w:type="dxa"/>
          </w:tcPr>
          <w:p w14:paraId="6C099C3F" w14:textId="03C9CD40" w:rsidR="00770C36" w:rsidRDefault="00770C36" w:rsidP="00FA78B9">
            <w:pPr>
              <w:rPr>
                <w:iCs/>
              </w:rPr>
            </w:pPr>
            <w:r>
              <w:rPr>
                <w:iCs/>
              </w:rPr>
              <w:t>TEAMBRP-5306</w:t>
            </w:r>
          </w:p>
        </w:tc>
        <w:tc>
          <w:tcPr>
            <w:tcW w:w="6198" w:type="dxa"/>
          </w:tcPr>
          <w:p w14:paraId="47BC1B37" w14:textId="40A68017" w:rsidR="00770C36" w:rsidRPr="00FD4D25" w:rsidRDefault="00770C36" w:rsidP="00FA78B9">
            <w:r w:rsidRPr="00770C36">
              <w:t>MaterieleHistorieSetImpl gaat niet goed om met volledig onbekende datum einde geldigheid</w:t>
            </w:r>
          </w:p>
        </w:tc>
      </w:tr>
    </w:tbl>
    <w:p w14:paraId="40DBFD9A" w14:textId="6C102029" w:rsidR="00FA78B9" w:rsidRDefault="00FA78B9" w:rsidP="00FA78B9">
      <w:r>
        <w:t xml:space="preserve"> </w:t>
      </w:r>
    </w:p>
    <w:p w14:paraId="2A6171CB" w14:textId="77777777" w:rsidR="00FA78B9" w:rsidRDefault="00FA78B9" w:rsidP="00FA78B9">
      <w:pPr>
        <w:rPr>
          <w:b/>
        </w:rPr>
      </w:pPr>
      <w:r w:rsidRPr="00C34B4E">
        <w:rPr>
          <w:b/>
        </w:rPr>
        <w:t>Opmerkingen</w:t>
      </w:r>
    </w:p>
    <w:p w14:paraId="1BBF37DB" w14:textId="77777777" w:rsidR="00CB66A4" w:rsidRDefault="00696EB5" w:rsidP="00770C36">
      <w:r>
        <w:t>R1622 betreft een regel over logging, het is nog niet mogelijk dit in het ART framework te controleren.</w:t>
      </w:r>
    </w:p>
    <w:p w14:paraId="3BDE9640" w14:textId="66AE422F" w:rsidR="00CB66A4" w:rsidRDefault="00CF01C2" w:rsidP="00DF6528">
      <w:r>
        <w:br w:type="page"/>
      </w:r>
    </w:p>
    <w:p w14:paraId="0D410B53" w14:textId="72CB4969" w:rsidR="00B904C4" w:rsidRDefault="00B904C4" w:rsidP="005317B3">
      <w:pPr>
        <w:pStyle w:val="Heading2"/>
      </w:pPr>
      <w:bookmarkStart w:id="103" w:name="_Toc322772369"/>
      <w:bookmarkStart w:id="104" w:name="_Toc449358876"/>
      <w:r w:rsidRPr="00B904C4">
        <w:lastRenderedPageBreak/>
        <w:t>SA.1.LM</w:t>
      </w:r>
      <w:r w:rsidR="00855561">
        <w:t xml:space="preserve"> – </w:t>
      </w:r>
      <w:r w:rsidRPr="00B904C4">
        <w:t>Lever</w:t>
      </w:r>
      <w:r w:rsidR="00855561">
        <w:t xml:space="preserve"> </w:t>
      </w:r>
      <w:r w:rsidRPr="00B904C4">
        <w:t>Mutaties</w:t>
      </w:r>
      <w:bookmarkEnd w:id="103"/>
      <w:bookmarkEnd w:id="104"/>
    </w:p>
    <w:p w14:paraId="64F922C3" w14:textId="57862E38" w:rsidR="00B904C4" w:rsidRDefault="003E7A5A" w:rsidP="003E7A5A">
      <w:pPr>
        <w:ind w:left="576"/>
      </w:pPr>
      <w:r>
        <w:t>Deze use case betreft een uitwerking van de volgende use cases:</w:t>
      </w:r>
    </w:p>
    <w:p w14:paraId="51A7FCE0" w14:textId="77777777" w:rsidR="003E7A5A" w:rsidRPr="003E7A5A" w:rsidRDefault="003E7A5A" w:rsidP="003E7A5A">
      <w:pPr>
        <w:pStyle w:val="ListParagraph"/>
        <w:numPr>
          <w:ilvl w:val="0"/>
          <w:numId w:val="40"/>
        </w:numPr>
        <w:spacing w:after="0"/>
        <w:rPr>
          <w:szCs w:val="16"/>
        </w:rPr>
      </w:pPr>
      <w:r w:rsidRPr="003E7A5A">
        <w:rPr>
          <w:szCs w:val="16"/>
        </w:rPr>
        <w:t>UCS SA.0.MA – Mutatielevering op basis van afnemerindicatie</w:t>
      </w:r>
    </w:p>
    <w:p w14:paraId="349CF1BF" w14:textId="77777777" w:rsidR="003E7A5A" w:rsidRPr="003E7A5A" w:rsidRDefault="003E7A5A" w:rsidP="003E7A5A">
      <w:pPr>
        <w:pStyle w:val="ListParagraph"/>
        <w:numPr>
          <w:ilvl w:val="0"/>
          <w:numId w:val="40"/>
        </w:numPr>
        <w:spacing w:after="0"/>
        <w:rPr>
          <w:szCs w:val="16"/>
        </w:rPr>
      </w:pPr>
      <w:r w:rsidRPr="003E7A5A">
        <w:rPr>
          <w:szCs w:val="16"/>
        </w:rPr>
        <w:t>UCS SA.0.MD – Mutatielevering op basis van doelbinding</w:t>
      </w:r>
    </w:p>
    <w:p w14:paraId="03F2F419" w14:textId="77777777" w:rsidR="003E7A5A" w:rsidRPr="003E7A5A" w:rsidRDefault="003E7A5A" w:rsidP="003E7A5A">
      <w:pPr>
        <w:pStyle w:val="ListParagraph"/>
        <w:numPr>
          <w:ilvl w:val="0"/>
          <w:numId w:val="40"/>
        </w:numPr>
        <w:spacing w:after="0"/>
        <w:rPr>
          <w:szCs w:val="16"/>
        </w:rPr>
      </w:pPr>
      <w:r w:rsidRPr="003E7A5A">
        <w:rPr>
          <w:szCs w:val="16"/>
        </w:rPr>
        <w:t>UCS SA.0.AT – Attendering</w:t>
      </w:r>
    </w:p>
    <w:p w14:paraId="22133FE0" w14:textId="1A8B100B" w:rsidR="003E7A5A" w:rsidRPr="003F7AFE" w:rsidRDefault="003E7A5A" w:rsidP="003E7A5A">
      <w:pPr>
        <w:pStyle w:val="ListParagraph"/>
        <w:numPr>
          <w:ilvl w:val="0"/>
          <w:numId w:val="40"/>
        </w:numPr>
      </w:pPr>
      <w:r w:rsidRPr="003E7A5A">
        <w:rPr>
          <w:szCs w:val="16"/>
        </w:rPr>
        <w:t>UCS SA.0.AA – Attendering met plaatsen afnemerindicatie</w:t>
      </w:r>
    </w:p>
    <w:p w14:paraId="3F0B110B" w14:textId="16C62565" w:rsidR="003F7AFE" w:rsidRPr="00A94CA8" w:rsidRDefault="003F7AFE" w:rsidP="003F7AFE">
      <w:pPr>
        <w:pStyle w:val="Heading3"/>
        <w:rPr>
          <w:lang w:val="nl-NL"/>
        </w:rPr>
      </w:pPr>
      <w:bookmarkStart w:id="105" w:name="_Toc322772370"/>
      <w:bookmarkStart w:id="106" w:name="_Toc449358877"/>
      <w:r w:rsidRPr="00A94CA8">
        <w:rPr>
          <w:lang w:val="nl-NL"/>
        </w:rPr>
        <w:t>SA.0.MA – Mutatielevering op basis van afnemerindicatie</w:t>
      </w:r>
      <w:bookmarkEnd w:id="105"/>
      <w:bookmarkEnd w:id="106"/>
    </w:p>
    <w:p w14:paraId="74DF020E" w14:textId="77777777" w:rsidR="003F7AFE" w:rsidRPr="003F7AFE" w:rsidRDefault="003F7AFE" w:rsidP="003F7AFE"/>
    <w:tbl>
      <w:tblPr>
        <w:tblStyle w:val="TableGrid"/>
        <w:tblW w:w="7411" w:type="dxa"/>
        <w:tblBorders>
          <w:left w:val="none" w:sz="0" w:space="0" w:color="auto"/>
          <w:right w:val="none" w:sz="0" w:space="0" w:color="auto"/>
          <w:insideV w:val="none" w:sz="0" w:space="0" w:color="auto"/>
        </w:tblBorders>
        <w:tblLook w:val="04A0" w:firstRow="1" w:lastRow="0" w:firstColumn="1" w:lastColumn="0" w:noHBand="0" w:noVBand="1"/>
      </w:tblPr>
      <w:tblGrid>
        <w:gridCol w:w="1338"/>
        <w:gridCol w:w="1369"/>
        <w:gridCol w:w="1322"/>
        <w:gridCol w:w="1691"/>
        <w:gridCol w:w="1691"/>
      </w:tblGrid>
      <w:tr w:rsidR="002C6938" w:rsidRPr="00A23838" w14:paraId="1B8340A4" w14:textId="51516CFB" w:rsidTr="007E6686">
        <w:trPr>
          <w:trHeight w:val="365"/>
        </w:trPr>
        <w:tc>
          <w:tcPr>
            <w:tcW w:w="1338" w:type="dxa"/>
            <w:vAlign w:val="bottom"/>
          </w:tcPr>
          <w:p w14:paraId="3BD82C84" w14:textId="71C52680" w:rsidR="002C6938" w:rsidRPr="006C30C7" w:rsidRDefault="002C6938" w:rsidP="002C6938">
            <w:pPr>
              <w:pStyle w:val="TabelSubkop"/>
            </w:pPr>
            <w:r w:rsidRPr="006C30C7">
              <w:t>Regel</w:t>
            </w:r>
          </w:p>
        </w:tc>
        <w:tc>
          <w:tcPr>
            <w:tcW w:w="1369" w:type="dxa"/>
            <w:vAlign w:val="bottom"/>
          </w:tcPr>
          <w:p w14:paraId="6F30A6C8" w14:textId="73E20109" w:rsidR="002C6938" w:rsidRPr="006C30C7" w:rsidRDefault="002C6938" w:rsidP="002C6938">
            <w:pPr>
              <w:pStyle w:val="TabelSubkop"/>
            </w:pPr>
            <w:r w:rsidRPr="006C30C7">
              <w:t>Aantal</w:t>
            </w:r>
            <w:r>
              <w:t xml:space="preserve"> opgestelde </w:t>
            </w:r>
            <w:r w:rsidRPr="006C30C7">
              <w:t xml:space="preserve"> </w:t>
            </w:r>
            <w:r>
              <w:t xml:space="preserve">logische </w:t>
            </w:r>
            <w:r w:rsidRPr="006C30C7">
              <w:t>testgevallen</w:t>
            </w:r>
          </w:p>
        </w:tc>
        <w:tc>
          <w:tcPr>
            <w:tcW w:w="1322" w:type="dxa"/>
            <w:vAlign w:val="bottom"/>
          </w:tcPr>
          <w:p w14:paraId="2695B376" w14:textId="77777777" w:rsidR="002C6938" w:rsidRDefault="002C6938" w:rsidP="002C6938">
            <w:pPr>
              <w:pStyle w:val="TabelSubkop"/>
            </w:pPr>
            <w:r>
              <w:t>Aantal uitgevoerde</w:t>
            </w:r>
          </w:p>
          <w:p w14:paraId="387B36E6" w14:textId="5812860A" w:rsidR="002C6938" w:rsidRPr="006C30C7" w:rsidRDefault="002C6938" w:rsidP="002C6938">
            <w:pPr>
              <w:pStyle w:val="TabelSubkop"/>
            </w:pPr>
            <w:r>
              <w:t xml:space="preserve">Fysieke testgevallen </w:t>
            </w:r>
          </w:p>
        </w:tc>
        <w:tc>
          <w:tcPr>
            <w:tcW w:w="1691" w:type="dxa"/>
            <w:vAlign w:val="bottom"/>
          </w:tcPr>
          <w:p w14:paraId="69F5F34A" w14:textId="600FA717" w:rsidR="002C6938" w:rsidRPr="006C30C7" w:rsidRDefault="002C6938" w:rsidP="002C6938">
            <w:pPr>
              <w:pStyle w:val="TabelSubkop"/>
            </w:pPr>
            <w:r>
              <w:t xml:space="preserve">Aantal geslaagde fysieke testgevallen </w:t>
            </w:r>
          </w:p>
        </w:tc>
        <w:tc>
          <w:tcPr>
            <w:tcW w:w="1691" w:type="dxa"/>
          </w:tcPr>
          <w:p w14:paraId="3BCEAF94" w14:textId="538A07FA" w:rsidR="002C6938" w:rsidRPr="006C30C7" w:rsidRDefault="002C6938" w:rsidP="002C6938">
            <w:pPr>
              <w:pStyle w:val="TabelSubkop"/>
            </w:pPr>
            <w:r>
              <w:t>Aantal gefaalde fysieke testgevallen</w:t>
            </w:r>
          </w:p>
        </w:tc>
      </w:tr>
      <w:tr w:rsidR="002C6938" w14:paraId="33098124" w14:textId="033284CE" w:rsidTr="007E6686">
        <w:trPr>
          <w:trHeight w:val="276"/>
        </w:trPr>
        <w:tc>
          <w:tcPr>
            <w:tcW w:w="1338" w:type="dxa"/>
          </w:tcPr>
          <w:p w14:paraId="1553967E" w14:textId="2FF97BB3" w:rsidR="002C6938" w:rsidRDefault="002C6938" w:rsidP="004D242D">
            <w:r>
              <w:t>R1314</w:t>
            </w:r>
          </w:p>
        </w:tc>
        <w:tc>
          <w:tcPr>
            <w:tcW w:w="1369" w:type="dxa"/>
          </w:tcPr>
          <w:p w14:paraId="42C11B1E" w14:textId="7A4EE0F3" w:rsidR="002C6938" w:rsidRDefault="002C6938" w:rsidP="004D242D">
            <w:r>
              <w:t>4</w:t>
            </w:r>
          </w:p>
        </w:tc>
        <w:tc>
          <w:tcPr>
            <w:tcW w:w="1322" w:type="dxa"/>
          </w:tcPr>
          <w:p w14:paraId="053A2259" w14:textId="4C926928" w:rsidR="002C6938" w:rsidRDefault="007E6686" w:rsidP="004D242D">
            <w:r>
              <w:t>4</w:t>
            </w:r>
          </w:p>
        </w:tc>
        <w:tc>
          <w:tcPr>
            <w:tcW w:w="1691" w:type="dxa"/>
          </w:tcPr>
          <w:p w14:paraId="224458A5" w14:textId="4CE41B82" w:rsidR="002C6938" w:rsidRDefault="007E6686" w:rsidP="004D242D">
            <w:r>
              <w:t>4</w:t>
            </w:r>
          </w:p>
        </w:tc>
        <w:tc>
          <w:tcPr>
            <w:tcW w:w="1691" w:type="dxa"/>
          </w:tcPr>
          <w:p w14:paraId="441D839D" w14:textId="66002410" w:rsidR="002C6938" w:rsidRDefault="007E6686" w:rsidP="004D242D">
            <w:r>
              <w:t>0</w:t>
            </w:r>
          </w:p>
        </w:tc>
      </w:tr>
      <w:tr w:rsidR="002C6938" w14:paraId="4115E030" w14:textId="3B4F0165" w:rsidTr="007E6686">
        <w:trPr>
          <w:trHeight w:val="276"/>
        </w:trPr>
        <w:tc>
          <w:tcPr>
            <w:tcW w:w="1338" w:type="dxa"/>
          </w:tcPr>
          <w:p w14:paraId="0EAC1BB2" w14:textId="754B3C9D" w:rsidR="002C6938" w:rsidRDefault="002C6938" w:rsidP="004D242D">
            <w:r>
              <w:t>R1315</w:t>
            </w:r>
          </w:p>
        </w:tc>
        <w:tc>
          <w:tcPr>
            <w:tcW w:w="1369" w:type="dxa"/>
          </w:tcPr>
          <w:p w14:paraId="7BAF386D" w14:textId="44406B39" w:rsidR="002C6938" w:rsidRDefault="007E6686" w:rsidP="004D242D">
            <w:r>
              <w:t>1</w:t>
            </w:r>
          </w:p>
        </w:tc>
        <w:tc>
          <w:tcPr>
            <w:tcW w:w="1322" w:type="dxa"/>
          </w:tcPr>
          <w:p w14:paraId="0C14B9B8" w14:textId="17949794" w:rsidR="002C6938" w:rsidRDefault="007E6686" w:rsidP="004D242D">
            <w:r>
              <w:t>1</w:t>
            </w:r>
          </w:p>
        </w:tc>
        <w:tc>
          <w:tcPr>
            <w:tcW w:w="1691" w:type="dxa"/>
          </w:tcPr>
          <w:p w14:paraId="12256EBC" w14:textId="07FC3DC8" w:rsidR="002C6938" w:rsidRDefault="007E6686" w:rsidP="004D242D">
            <w:r>
              <w:t>1</w:t>
            </w:r>
          </w:p>
        </w:tc>
        <w:tc>
          <w:tcPr>
            <w:tcW w:w="1691" w:type="dxa"/>
          </w:tcPr>
          <w:p w14:paraId="60F544A0" w14:textId="72DACBB0" w:rsidR="002C6938" w:rsidRDefault="007E6686" w:rsidP="004D242D">
            <w:r>
              <w:t>0</w:t>
            </w:r>
          </w:p>
        </w:tc>
      </w:tr>
      <w:tr w:rsidR="002C6938" w14:paraId="09AA9975" w14:textId="3C568C29" w:rsidTr="007E6686">
        <w:trPr>
          <w:trHeight w:val="288"/>
        </w:trPr>
        <w:tc>
          <w:tcPr>
            <w:tcW w:w="1338" w:type="dxa"/>
          </w:tcPr>
          <w:p w14:paraId="7F466C9F" w14:textId="44C9403A" w:rsidR="002C6938" w:rsidRDefault="002C6938" w:rsidP="004D242D">
            <w:r>
              <w:t>R1338</w:t>
            </w:r>
          </w:p>
        </w:tc>
        <w:tc>
          <w:tcPr>
            <w:tcW w:w="1369" w:type="dxa"/>
          </w:tcPr>
          <w:p w14:paraId="4BC21223" w14:textId="322B8451" w:rsidR="002C6938" w:rsidRDefault="002C6938" w:rsidP="004D242D">
            <w:r>
              <w:t>2</w:t>
            </w:r>
          </w:p>
        </w:tc>
        <w:tc>
          <w:tcPr>
            <w:tcW w:w="1322" w:type="dxa"/>
          </w:tcPr>
          <w:p w14:paraId="6F3EA4A6" w14:textId="7AB5E058" w:rsidR="002C6938" w:rsidRDefault="007E6686" w:rsidP="004D242D">
            <w:r>
              <w:t>2</w:t>
            </w:r>
          </w:p>
        </w:tc>
        <w:tc>
          <w:tcPr>
            <w:tcW w:w="1691" w:type="dxa"/>
          </w:tcPr>
          <w:p w14:paraId="513F6FA3" w14:textId="12D2FD1D" w:rsidR="002C6938" w:rsidRDefault="007E6686" w:rsidP="004D242D">
            <w:r>
              <w:t>2</w:t>
            </w:r>
          </w:p>
        </w:tc>
        <w:tc>
          <w:tcPr>
            <w:tcW w:w="1691" w:type="dxa"/>
          </w:tcPr>
          <w:p w14:paraId="5F4BD929" w14:textId="43450F03" w:rsidR="002C6938" w:rsidRDefault="007E6686" w:rsidP="004D242D">
            <w:r>
              <w:t>0</w:t>
            </w:r>
          </w:p>
        </w:tc>
      </w:tr>
      <w:tr w:rsidR="002C6938" w14:paraId="14A199C8" w14:textId="493CCD04" w:rsidTr="007E6686">
        <w:trPr>
          <w:trHeight w:val="288"/>
        </w:trPr>
        <w:tc>
          <w:tcPr>
            <w:tcW w:w="1338" w:type="dxa"/>
          </w:tcPr>
          <w:p w14:paraId="36E30913" w14:textId="4DC4AA0D" w:rsidR="002C6938" w:rsidRDefault="002C6938" w:rsidP="004D242D">
            <w:r>
              <w:t>R1544</w:t>
            </w:r>
          </w:p>
        </w:tc>
        <w:tc>
          <w:tcPr>
            <w:tcW w:w="1369" w:type="dxa"/>
          </w:tcPr>
          <w:p w14:paraId="3EDFEEAD" w14:textId="658AAB4A" w:rsidR="002C6938" w:rsidRDefault="007E6686" w:rsidP="004D242D">
            <w:r>
              <w:t>2</w:t>
            </w:r>
          </w:p>
        </w:tc>
        <w:tc>
          <w:tcPr>
            <w:tcW w:w="1322" w:type="dxa"/>
          </w:tcPr>
          <w:p w14:paraId="2FD43558" w14:textId="30187831" w:rsidR="002C6938" w:rsidRDefault="007E6686" w:rsidP="004D242D">
            <w:r>
              <w:t>2</w:t>
            </w:r>
          </w:p>
        </w:tc>
        <w:tc>
          <w:tcPr>
            <w:tcW w:w="1691" w:type="dxa"/>
          </w:tcPr>
          <w:p w14:paraId="7B0F4A48" w14:textId="4850DB23" w:rsidR="002C6938" w:rsidRDefault="007E6686" w:rsidP="004D242D">
            <w:r>
              <w:t>2</w:t>
            </w:r>
          </w:p>
        </w:tc>
        <w:tc>
          <w:tcPr>
            <w:tcW w:w="1691" w:type="dxa"/>
          </w:tcPr>
          <w:p w14:paraId="3C91DB82" w14:textId="60F397F8" w:rsidR="002C6938" w:rsidRDefault="007E6686" w:rsidP="004D242D">
            <w:r>
              <w:t>0</w:t>
            </w:r>
          </w:p>
        </w:tc>
      </w:tr>
      <w:tr w:rsidR="002C6938" w14:paraId="32C43EE9" w14:textId="429EE7E3" w:rsidTr="007E6686">
        <w:trPr>
          <w:trHeight w:val="288"/>
        </w:trPr>
        <w:tc>
          <w:tcPr>
            <w:tcW w:w="1338" w:type="dxa"/>
          </w:tcPr>
          <w:p w14:paraId="4D0EF399" w14:textId="6D9E7128" w:rsidR="002C6938" w:rsidRDefault="002C6938" w:rsidP="004D242D">
            <w:r>
              <w:t>R1989</w:t>
            </w:r>
          </w:p>
        </w:tc>
        <w:tc>
          <w:tcPr>
            <w:tcW w:w="1369" w:type="dxa"/>
          </w:tcPr>
          <w:p w14:paraId="51A4080E" w14:textId="00D358C6" w:rsidR="002C6938" w:rsidRDefault="002C6938" w:rsidP="004D242D">
            <w:r>
              <w:t>5</w:t>
            </w:r>
          </w:p>
        </w:tc>
        <w:tc>
          <w:tcPr>
            <w:tcW w:w="1322" w:type="dxa"/>
          </w:tcPr>
          <w:p w14:paraId="1CD5D8E8" w14:textId="0792E81D" w:rsidR="002C6938" w:rsidRDefault="007E6686" w:rsidP="004D242D">
            <w:r>
              <w:t>4</w:t>
            </w:r>
          </w:p>
        </w:tc>
        <w:tc>
          <w:tcPr>
            <w:tcW w:w="1691" w:type="dxa"/>
          </w:tcPr>
          <w:p w14:paraId="52EEEB43" w14:textId="75BE1EBE" w:rsidR="002C6938" w:rsidRDefault="007E6686" w:rsidP="004D242D">
            <w:r>
              <w:t>4</w:t>
            </w:r>
          </w:p>
        </w:tc>
        <w:tc>
          <w:tcPr>
            <w:tcW w:w="1691" w:type="dxa"/>
          </w:tcPr>
          <w:p w14:paraId="6532CB40" w14:textId="19AE68D2" w:rsidR="002C6938" w:rsidRDefault="007E6686" w:rsidP="004D242D">
            <w:r>
              <w:t>0</w:t>
            </w:r>
          </w:p>
        </w:tc>
      </w:tr>
      <w:tr w:rsidR="002C6938" w14:paraId="3E79847F" w14:textId="68AC43A5" w:rsidTr="007E6686">
        <w:trPr>
          <w:trHeight w:val="288"/>
        </w:trPr>
        <w:tc>
          <w:tcPr>
            <w:tcW w:w="1338" w:type="dxa"/>
          </w:tcPr>
          <w:p w14:paraId="47087A02" w14:textId="1F47A456" w:rsidR="002C6938" w:rsidRDefault="002C6938" w:rsidP="004D242D">
            <w:r>
              <w:t>R1990</w:t>
            </w:r>
          </w:p>
        </w:tc>
        <w:tc>
          <w:tcPr>
            <w:tcW w:w="1369" w:type="dxa"/>
          </w:tcPr>
          <w:p w14:paraId="2B3D74E5" w14:textId="470164AB" w:rsidR="002C6938" w:rsidRDefault="002C6938" w:rsidP="004D242D">
            <w:r>
              <w:t>2</w:t>
            </w:r>
          </w:p>
        </w:tc>
        <w:tc>
          <w:tcPr>
            <w:tcW w:w="1322" w:type="dxa"/>
          </w:tcPr>
          <w:p w14:paraId="6FBA4AAF" w14:textId="0D88F54B" w:rsidR="002C6938" w:rsidRDefault="007E6686" w:rsidP="004D242D">
            <w:r>
              <w:t>2</w:t>
            </w:r>
          </w:p>
        </w:tc>
        <w:tc>
          <w:tcPr>
            <w:tcW w:w="1691" w:type="dxa"/>
          </w:tcPr>
          <w:p w14:paraId="58CFFF14" w14:textId="07F8627D" w:rsidR="002C6938" w:rsidRDefault="007E6686" w:rsidP="004D242D">
            <w:r>
              <w:t>2</w:t>
            </w:r>
          </w:p>
        </w:tc>
        <w:tc>
          <w:tcPr>
            <w:tcW w:w="1691" w:type="dxa"/>
          </w:tcPr>
          <w:p w14:paraId="33ABF246" w14:textId="5EE70117" w:rsidR="002C6938" w:rsidRDefault="007E6686" w:rsidP="004D242D">
            <w:r>
              <w:t>0</w:t>
            </w:r>
          </w:p>
        </w:tc>
      </w:tr>
      <w:tr w:rsidR="002C6938" w14:paraId="0F7A3C26" w14:textId="667A3F65" w:rsidTr="007E6686">
        <w:trPr>
          <w:trHeight w:val="288"/>
        </w:trPr>
        <w:tc>
          <w:tcPr>
            <w:tcW w:w="1338" w:type="dxa"/>
          </w:tcPr>
          <w:p w14:paraId="1D6AA5B4" w14:textId="00079366" w:rsidR="002C6938" w:rsidRDefault="002C6938" w:rsidP="004D242D">
            <w:r>
              <w:t>R1993</w:t>
            </w:r>
          </w:p>
        </w:tc>
        <w:tc>
          <w:tcPr>
            <w:tcW w:w="1369" w:type="dxa"/>
          </w:tcPr>
          <w:p w14:paraId="1F63B3BF" w14:textId="2E8C197A" w:rsidR="002C6938" w:rsidRDefault="007E6686" w:rsidP="004D242D">
            <w:r>
              <w:t>1</w:t>
            </w:r>
          </w:p>
        </w:tc>
        <w:tc>
          <w:tcPr>
            <w:tcW w:w="1322" w:type="dxa"/>
          </w:tcPr>
          <w:p w14:paraId="4EF3798E" w14:textId="340E66A6" w:rsidR="002C6938" w:rsidRDefault="007E6686" w:rsidP="004D242D">
            <w:r>
              <w:t>1</w:t>
            </w:r>
          </w:p>
        </w:tc>
        <w:tc>
          <w:tcPr>
            <w:tcW w:w="1691" w:type="dxa"/>
          </w:tcPr>
          <w:p w14:paraId="6D8B2E40" w14:textId="291C465A" w:rsidR="002C6938" w:rsidRDefault="007E6686" w:rsidP="004D242D">
            <w:r>
              <w:t>1</w:t>
            </w:r>
          </w:p>
        </w:tc>
        <w:tc>
          <w:tcPr>
            <w:tcW w:w="1691" w:type="dxa"/>
          </w:tcPr>
          <w:p w14:paraId="7ADEE8F8" w14:textId="3CC3B506" w:rsidR="002C6938" w:rsidRDefault="007E6686" w:rsidP="004D242D">
            <w:r>
              <w:t>0</w:t>
            </w:r>
          </w:p>
        </w:tc>
      </w:tr>
      <w:tr w:rsidR="002C6938" w14:paraId="00031B2D" w14:textId="17D152CF" w:rsidTr="007E6686">
        <w:trPr>
          <w:trHeight w:val="288"/>
        </w:trPr>
        <w:tc>
          <w:tcPr>
            <w:tcW w:w="1338" w:type="dxa"/>
          </w:tcPr>
          <w:p w14:paraId="53A5CECE" w14:textId="123648C5" w:rsidR="002C6938" w:rsidRDefault="002C6938" w:rsidP="004D242D">
            <w:r>
              <w:t>R2000</w:t>
            </w:r>
          </w:p>
        </w:tc>
        <w:tc>
          <w:tcPr>
            <w:tcW w:w="1369" w:type="dxa"/>
          </w:tcPr>
          <w:p w14:paraId="1AFB93EC" w14:textId="4792629E" w:rsidR="002C6938" w:rsidRDefault="002C6938" w:rsidP="004D242D">
            <w:r>
              <w:t>5</w:t>
            </w:r>
          </w:p>
        </w:tc>
        <w:tc>
          <w:tcPr>
            <w:tcW w:w="1322" w:type="dxa"/>
          </w:tcPr>
          <w:p w14:paraId="40668B78" w14:textId="37EA6213" w:rsidR="002C6938" w:rsidRDefault="007E6686" w:rsidP="004D242D">
            <w:r>
              <w:t>5</w:t>
            </w:r>
          </w:p>
        </w:tc>
        <w:tc>
          <w:tcPr>
            <w:tcW w:w="1691" w:type="dxa"/>
          </w:tcPr>
          <w:p w14:paraId="3901400E" w14:textId="51CCBC2A" w:rsidR="002C6938" w:rsidRPr="00375C4F" w:rsidRDefault="007E6686" w:rsidP="004D242D">
            <w:r>
              <w:t>1</w:t>
            </w:r>
          </w:p>
        </w:tc>
        <w:tc>
          <w:tcPr>
            <w:tcW w:w="1691" w:type="dxa"/>
          </w:tcPr>
          <w:p w14:paraId="54628539" w14:textId="365B6A34" w:rsidR="002C6938" w:rsidRDefault="007E6686" w:rsidP="004D242D">
            <w:r>
              <w:t>4</w:t>
            </w:r>
          </w:p>
        </w:tc>
      </w:tr>
    </w:tbl>
    <w:p w14:paraId="48A2DD87" w14:textId="77777777" w:rsidR="003F7AFE" w:rsidRDefault="003F7AFE" w:rsidP="003F7AFE"/>
    <w:p w14:paraId="23205DD5" w14:textId="75E90E3A" w:rsidR="004D242D" w:rsidRDefault="004D242D" w:rsidP="003F7AFE">
      <w:r w:rsidRPr="000239E3">
        <w:rPr>
          <w:b/>
        </w:rPr>
        <w:t>Totalen</w:t>
      </w:r>
    </w:p>
    <w:tbl>
      <w:tblPr>
        <w:tblStyle w:val="TableGrid"/>
        <w:tblW w:w="7490" w:type="dxa"/>
        <w:tblBorders>
          <w:left w:val="none" w:sz="0" w:space="0" w:color="auto"/>
          <w:right w:val="none" w:sz="0" w:space="0" w:color="auto"/>
          <w:insideV w:val="none" w:sz="0" w:space="0" w:color="auto"/>
        </w:tblBorders>
        <w:tblLook w:val="04A0" w:firstRow="1" w:lastRow="0" w:firstColumn="1" w:lastColumn="0" w:noHBand="0" w:noVBand="1"/>
      </w:tblPr>
      <w:tblGrid>
        <w:gridCol w:w="1755"/>
        <w:gridCol w:w="1791"/>
        <w:gridCol w:w="1726"/>
        <w:gridCol w:w="2218"/>
      </w:tblGrid>
      <w:tr w:rsidR="004D242D" w:rsidRPr="00A23838" w14:paraId="4262CD80" w14:textId="77777777" w:rsidTr="004D242D">
        <w:trPr>
          <w:trHeight w:val="463"/>
        </w:trPr>
        <w:tc>
          <w:tcPr>
            <w:tcW w:w="1755" w:type="dxa"/>
            <w:vAlign w:val="bottom"/>
          </w:tcPr>
          <w:p w14:paraId="65B67E89" w14:textId="77777777" w:rsidR="004D242D" w:rsidRPr="006C30C7" w:rsidRDefault="004D242D" w:rsidP="004D242D">
            <w:pPr>
              <w:pStyle w:val="TabelSubkop"/>
            </w:pPr>
            <w:r>
              <w:t>Aantal logische testgevallen</w:t>
            </w:r>
          </w:p>
        </w:tc>
        <w:tc>
          <w:tcPr>
            <w:tcW w:w="1791" w:type="dxa"/>
            <w:vAlign w:val="bottom"/>
          </w:tcPr>
          <w:p w14:paraId="2521498E" w14:textId="77777777" w:rsidR="004D242D" w:rsidRPr="006C30C7" w:rsidRDefault="004D242D" w:rsidP="004D242D">
            <w:pPr>
              <w:pStyle w:val="TabelSubkop"/>
            </w:pPr>
            <w:r>
              <w:t>Aantal Fysieke testgevallen</w:t>
            </w:r>
          </w:p>
        </w:tc>
        <w:tc>
          <w:tcPr>
            <w:tcW w:w="1726" w:type="dxa"/>
            <w:vAlign w:val="bottom"/>
          </w:tcPr>
          <w:p w14:paraId="090F82C3" w14:textId="77777777" w:rsidR="004D242D" w:rsidRPr="006C30C7" w:rsidRDefault="004D242D" w:rsidP="004D242D">
            <w:pPr>
              <w:pStyle w:val="TabelSubkop"/>
            </w:pPr>
            <w:r>
              <w:t>Aantal OK</w:t>
            </w:r>
          </w:p>
        </w:tc>
        <w:tc>
          <w:tcPr>
            <w:tcW w:w="2218" w:type="dxa"/>
            <w:vAlign w:val="bottom"/>
          </w:tcPr>
          <w:p w14:paraId="331832D4" w14:textId="77777777" w:rsidR="004D242D" w:rsidRPr="006C30C7" w:rsidRDefault="004D242D" w:rsidP="004D242D">
            <w:pPr>
              <w:pStyle w:val="TabelSubkop"/>
            </w:pPr>
            <w:r>
              <w:t>Aantal NOK</w:t>
            </w:r>
          </w:p>
        </w:tc>
      </w:tr>
      <w:tr w:rsidR="004D242D" w14:paraId="06EEF007" w14:textId="77777777" w:rsidTr="004D242D">
        <w:trPr>
          <w:trHeight w:val="240"/>
        </w:trPr>
        <w:tc>
          <w:tcPr>
            <w:tcW w:w="1755" w:type="dxa"/>
            <w:vAlign w:val="bottom"/>
          </w:tcPr>
          <w:p w14:paraId="63728336" w14:textId="36654428" w:rsidR="004D242D" w:rsidRDefault="007E6686" w:rsidP="004D242D">
            <w:r>
              <w:t>22</w:t>
            </w:r>
          </w:p>
        </w:tc>
        <w:tc>
          <w:tcPr>
            <w:tcW w:w="1791" w:type="dxa"/>
            <w:vAlign w:val="bottom"/>
          </w:tcPr>
          <w:p w14:paraId="3B20950B" w14:textId="6EB78CD7" w:rsidR="004D242D" w:rsidRDefault="007E6686" w:rsidP="004D242D">
            <w:r>
              <w:t>21</w:t>
            </w:r>
          </w:p>
        </w:tc>
        <w:tc>
          <w:tcPr>
            <w:tcW w:w="1726" w:type="dxa"/>
            <w:vAlign w:val="bottom"/>
          </w:tcPr>
          <w:p w14:paraId="6C02AC72" w14:textId="14073B31" w:rsidR="004D242D" w:rsidRDefault="007E6686" w:rsidP="004D242D">
            <w:r>
              <w:t>17</w:t>
            </w:r>
          </w:p>
        </w:tc>
        <w:tc>
          <w:tcPr>
            <w:tcW w:w="2218" w:type="dxa"/>
            <w:vAlign w:val="bottom"/>
          </w:tcPr>
          <w:p w14:paraId="3D9E8F5E" w14:textId="02A20BEC" w:rsidR="004D242D" w:rsidRDefault="007E6686" w:rsidP="004D242D">
            <w:r>
              <w:t>4</w:t>
            </w:r>
          </w:p>
        </w:tc>
      </w:tr>
    </w:tbl>
    <w:p w14:paraId="0425F3F7" w14:textId="77777777" w:rsidR="00FA78B9" w:rsidRDefault="00FA78B9" w:rsidP="003F7AFE"/>
    <w:p w14:paraId="3F0CEED9" w14:textId="77777777" w:rsidR="00FA78B9" w:rsidRDefault="00FA78B9" w:rsidP="00FA78B9">
      <w:r>
        <w:rPr>
          <w:b/>
        </w:rPr>
        <w:t>Openstaande bevindingen</w:t>
      </w:r>
    </w:p>
    <w:tbl>
      <w:tblPr>
        <w:tblStyle w:val="TableGrid"/>
        <w:tblW w:w="8018" w:type="dxa"/>
        <w:tblBorders>
          <w:left w:val="none" w:sz="0" w:space="0" w:color="auto"/>
          <w:right w:val="none" w:sz="0" w:space="0" w:color="auto"/>
          <w:insideV w:val="none" w:sz="0" w:space="0" w:color="auto"/>
        </w:tblBorders>
        <w:tblLook w:val="04A0" w:firstRow="1" w:lastRow="0" w:firstColumn="1" w:lastColumn="0" w:noHBand="0" w:noVBand="1"/>
      </w:tblPr>
      <w:tblGrid>
        <w:gridCol w:w="1820"/>
        <w:gridCol w:w="6198"/>
      </w:tblGrid>
      <w:tr w:rsidR="00951ADE" w:rsidRPr="00A23838" w14:paraId="0E7F3E4F" w14:textId="77777777" w:rsidTr="00951ADE">
        <w:trPr>
          <w:trHeight w:val="437"/>
        </w:trPr>
        <w:tc>
          <w:tcPr>
            <w:tcW w:w="1820" w:type="dxa"/>
            <w:vAlign w:val="bottom"/>
          </w:tcPr>
          <w:p w14:paraId="6BCECA4B" w14:textId="77777777" w:rsidR="00951ADE" w:rsidRPr="006C30C7" w:rsidRDefault="00951ADE" w:rsidP="00951ADE">
            <w:pPr>
              <w:pStyle w:val="TabelSubkop"/>
            </w:pPr>
            <w:r>
              <w:t>JIRA</w:t>
            </w:r>
          </w:p>
        </w:tc>
        <w:tc>
          <w:tcPr>
            <w:tcW w:w="6198" w:type="dxa"/>
            <w:vAlign w:val="bottom"/>
          </w:tcPr>
          <w:p w14:paraId="773384EC" w14:textId="77777777" w:rsidR="00951ADE" w:rsidRPr="006C30C7" w:rsidRDefault="00951ADE" w:rsidP="00951ADE">
            <w:pPr>
              <w:pStyle w:val="TabelSubkop"/>
            </w:pPr>
            <w:r>
              <w:t>Omschrijving</w:t>
            </w:r>
          </w:p>
        </w:tc>
      </w:tr>
      <w:tr w:rsidR="00951ADE" w14:paraId="6DA9AA0D" w14:textId="77777777" w:rsidTr="00951ADE">
        <w:trPr>
          <w:trHeight w:val="227"/>
        </w:trPr>
        <w:tc>
          <w:tcPr>
            <w:tcW w:w="1820" w:type="dxa"/>
          </w:tcPr>
          <w:p w14:paraId="428617D1" w14:textId="0417E3ED" w:rsidR="00951ADE" w:rsidRPr="000857D0" w:rsidRDefault="00951ADE" w:rsidP="00951ADE">
            <w:pPr>
              <w:rPr>
                <w:iCs/>
              </w:rPr>
            </w:pPr>
            <w:r w:rsidRPr="000857D0">
              <w:rPr>
                <w:iCs/>
              </w:rPr>
              <w:t>TEAMBRP-</w:t>
            </w:r>
            <w:r>
              <w:rPr>
                <w:iCs/>
              </w:rPr>
              <w:t>5333</w:t>
            </w:r>
          </w:p>
        </w:tc>
        <w:tc>
          <w:tcPr>
            <w:tcW w:w="6198" w:type="dxa"/>
          </w:tcPr>
          <w:p w14:paraId="2D4C92D4" w14:textId="450A7B6B" w:rsidR="00951ADE" w:rsidRPr="000857D0" w:rsidRDefault="001F60D3" w:rsidP="00951ADE">
            <w:r>
              <w:t xml:space="preserve"> </w:t>
            </w:r>
            <w:r w:rsidRPr="001F60D3">
              <w:t>De autorisatie moet niet geblokkeerd zijn</w:t>
            </w:r>
          </w:p>
        </w:tc>
      </w:tr>
    </w:tbl>
    <w:p w14:paraId="25943B56" w14:textId="77777777" w:rsidR="00FA78B9" w:rsidRPr="00FA78B9" w:rsidRDefault="00FA78B9" w:rsidP="00FA78B9">
      <w:pPr>
        <w:rPr>
          <w:b/>
          <w:iCs/>
        </w:rPr>
      </w:pPr>
    </w:p>
    <w:p w14:paraId="1AFF68CC" w14:textId="77777777" w:rsidR="001730D6" w:rsidRPr="005E71A6" w:rsidRDefault="001730D6" w:rsidP="001730D6">
      <w:pPr>
        <w:rPr>
          <w:b/>
        </w:rPr>
      </w:pPr>
      <w:r w:rsidRPr="005E71A6">
        <w:rPr>
          <w:b/>
        </w:rPr>
        <w:t>Opmerkingen</w:t>
      </w:r>
    </w:p>
    <w:p w14:paraId="53642051" w14:textId="77777777" w:rsidR="001730D6" w:rsidRDefault="001730D6" w:rsidP="001730D6">
      <w:r>
        <w:t>Geen opmerkingen.</w:t>
      </w:r>
    </w:p>
    <w:p w14:paraId="045196BE" w14:textId="7BB9E54B" w:rsidR="00003B3F" w:rsidRPr="002C6938" w:rsidRDefault="00003B3F" w:rsidP="002C6938">
      <w:r>
        <w:br w:type="page"/>
      </w:r>
    </w:p>
    <w:p w14:paraId="259E6575" w14:textId="77777777" w:rsidR="007E6686" w:rsidRDefault="007E6686" w:rsidP="007E6686">
      <w:pPr>
        <w:pStyle w:val="Heading3"/>
        <w:numPr>
          <w:ilvl w:val="0"/>
          <w:numId w:val="0"/>
        </w:numPr>
        <w:ind w:left="720"/>
      </w:pPr>
      <w:bookmarkStart w:id="107" w:name="_Toc322772371"/>
    </w:p>
    <w:p w14:paraId="09BD9CF3" w14:textId="4641B99A" w:rsidR="003F7AFE" w:rsidRPr="00A94CA8" w:rsidRDefault="003F7AFE" w:rsidP="003F7AFE">
      <w:pPr>
        <w:pStyle w:val="Heading3"/>
        <w:rPr>
          <w:lang w:val="nl-NL"/>
        </w:rPr>
      </w:pPr>
      <w:bookmarkStart w:id="108" w:name="_Toc449358878"/>
      <w:r w:rsidRPr="00A94CA8">
        <w:rPr>
          <w:lang w:val="nl-NL"/>
        </w:rPr>
        <w:t>SA.0.MD – Mutatielevering op basis van doelbinding</w:t>
      </w:r>
      <w:bookmarkEnd w:id="107"/>
      <w:bookmarkEnd w:id="108"/>
    </w:p>
    <w:p w14:paraId="33C8B46D" w14:textId="77777777" w:rsidR="003F7AFE" w:rsidRDefault="003F7AFE" w:rsidP="003F7AFE"/>
    <w:tbl>
      <w:tblPr>
        <w:tblStyle w:val="TableGrid"/>
        <w:tblW w:w="7587" w:type="dxa"/>
        <w:tblBorders>
          <w:left w:val="none" w:sz="0" w:space="0" w:color="auto"/>
          <w:right w:val="none" w:sz="0" w:space="0" w:color="auto"/>
          <w:insideV w:val="none" w:sz="0" w:space="0" w:color="auto"/>
        </w:tblBorders>
        <w:tblLook w:val="04A0" w:firstRow="1" w:lastRow="0" w:firstColumn="1" w:lastColumn="0" w:noHBand="0" w:noVBand="1"/>
      </w:tblPr>
      <w:tblGrid>
        <w:gridCol w:w="1371"/>
        <w:gridCol w:w="1402"/>
        <w:gridCol w:w="1350"/>
        <w:gridCol w:w="1732"/>
        <w:gridCol w:w="1732"/>
      </w:tblGrid>
      <w:tr w:rsidR="002C6938" w:rsidRPr="00A23838" w14:paraId="60B67602" w14:textId="7A074BA6" w:rsidTr="002C6938">
        <w:trPr>
          <w:trHeight w:val="362"/>
        </w:trPr>
        <w:tc>
          <w:tcPr>
            <w:tcW w:w="1371" w:type="dxa"/>
            <w:vAlign w:val="bottom"/>
          </w:tcPr>
          <w:p w14:paraId="106E9443" w14:textId="65F56F6C" w:rsidR="002C6938" w:rsidRPr="006C30C7" w:rsidRDefault="002C6938" w:rsidP="002C6938">
            <w:pPr>
              <w:pStyle w:val="TabelSubkop"/>
            </w:pPr>
            <w:r w:rsidRPr="006C30C7">
              <w:t>Regel</w:t>
            </w:r>
          </w:p>
        </w:tc>
        <w:tc>
          <w:tcPr>
            <w:tcW w:w="1402" w:type="dxa"/>
            <w:vAlign w:val="bottom"/>
          </w:tcPr>
          <w:p w14:paraId="7D3A8542" w14:textId="588FF46E" w:rsidR="002C6938" w:rsidRPr="006C30C7" w:rsidRDefault="002C6938" w:rsidP="002C6938">
            <w:pPr>
              <w:pStyle w:val="TabelSubkop"/>
            </w:pPr>
            <w:r w:rsidRPr="006C30C7">
              <w:t>Aantal</w:t>
            </w:r>
            <w:r>
              <w:t xml:space="preserve"> opgestelde </w:t>
            </w:r>
            <w:r w:rsidRPr="006C30C7">
              <w:t xml:space="preserve"> </w:t>
            </w:r>
            <w:r>
              <w:t xml:space="preserve">logische </w:t>
            </w:r>
            <w:r w:rsidRPr="006C30C7">
              <w:t>testgevallen</w:t>
            </w:r>
          </w:p>
        </w:tc>
        <w:tc>
          <w:tcPr>
            <w:tcW w:w="1350" w:type="dxa"/>
            <w:vAlign w:val="bottom"/>
          </w:tcPr>
          <w:p w14:paraId="2F399581" w14:textId="77777777" w:rsidR="002C6938" w:rsidRDefault="002C6938" w:rsidP="002C6938">
            <w:pPr>
              <w:pStyle w:val="TabelSubkop"/>
            </w:pPr>
            <w:r>
              <w:t>Aantal uitgevoerde</w:t>
            </w:r>
          </w:p>
          <w:p w14:paraId="49173AA6" w14:textId="4F2938A0" w:rsidR="002C6938" w:rsidRPr="006C30C7" w:rsidRDefault="002C6938" w:rsidP="002C6938">
            <w:pPr>
              <w:pStyle w:val="TabelSubkop"/>
            </w:pPr>
            <w:r>
              <w:t xml:space="preserve">Fysieke testgevallen </w:t>
            </w:r>
          </w:p>
        </w:tc>
        <w:tc>
          <w:tcPr>
            <w:tcW w:w="1732" w:type="dxa"/>
            <w:vAlign w:val="bottom"/>
          </w:tcPr>
          <w:p w14:paraId="1B31CDF2" w14:textId="4BB09EE1" w:rsidR="002C6938" w:rsidRPr="006C30C7" w:rsidRDefault="002C6938" w:rsidP="002C6938">
            <w:pPr>
              <w:pStyle w:val="TabelSubkop"/>
            </w:pPr>
            <w:r>
              <w:t xml:space="preserve">Aantal geslaagde fysieke testgevallen </w:t>
            </w:r>
          </w:p>
        </w:tc>
        <w:tc>
          <w:tcPr>
            <w:tcW w:w="1732" w:type="dxa"/>
          </w:tcPr>
          <w:p w14:paraId="04EE1612" w14:textId="51CBEBBD" w:rsidR="002C6938" w:rsidRPr="006C30C7" w:rsidRDefault="002C6938" w:rsidP="002C6938">
            <w:pPr>
              <w:pStyle w:val="TabelSubkop"/>
            </w:pPr>
            <w:r>
              <w:t>Aantal gefaalde fysieke testgevallen</w:t>
            </w:r>
          </w:p>
        </w:tc>
      </w:tr>
      <w:tr w:rsidR="002C6938" w14:paraId="5EB90B90" w14:textId="3CD16045" w:rsidTr="002C6938">
        <w:trPr>
          <w:trHeight w:val="274"/>
        </w:trPr>
        <w:tc>
          <w:tcPr>
            <w:tcW w:w="1371" w:type="dxa"/>
          </w:tcPr>
          <w:p w14:paraId="52DA144D" w14:textId="72A2D6BE" w:rsidR="002C6938" w:rsidRDefault="002C6938" w:rsidP="008E5AB9">
            <w:r>
              <w:t>R1316</w:t>
            </w:r>
          </w:p>
        </w:tc>
        <w:tc>
          <w:tcPr>
            <w:tcW w:w="1402" w:type="dxa"/>
          </w:tcPr>
          <w:p w14:paraId="1349A531" w14:textId="30B8D95A" w:rsidR="002C6938" w:rsidRDefault="002C6938" w:rsidP="008E5AB9">
            <w:r>
              <w:t>4</w:t>
            </w:r>
          </w:p>
        </w:tc>
        <w:tc>
          <w:tcPr>
            <w:tcW w:w="1350" w:type="dxa"/>
          </w:tcPr>
          <w:p w14:paraId="0B530CC4" w14:textId="7DB10E39" w:rsidR="002C6938" w:rsidRDefault="002C6938" w:rsidP="008E5AB9">
            <w:r>
              <w:t>4</w:t>
            </w:r>
          </w:p>
        </w:tc>
        <w:tc>
          <w:tcPr>
            <w:tcW w:w="1732" w:type="dxa"/>
          </w:tcPr>
          <w:p w14:paraId="0C1D6504" w14:textId="7AFBDD4B" w:rsidR="002C6938" w:rsidRDefault="002C6938" w:rsidP="008E5AB9">
            <w:r>
              <w:t>4</w:t>
            </w:r>
          </w:p>
        </w:tc>
        <w:tc>
          <w:tcPr>
            <w:tcW w:w="1732" w:type="dxa"/>
          </w:tcPr>
          <w:p w14:paraId="47670597" w14:textId="2B656EB3" w:rsidR="002C6938" w:rsidRDefault="002C6938" w:rsidP="008E5AB9">
            <w:r>
              <w:t>0</w:t>
            </w:r>
          </w:p>
        </w:tc>
      </w:tr>
      <w:tr w:rsidR="002C6938" w14:paraId="55D7CD34" w14:textId="564E597B" w:rsidTr="002C6938">
        <w:trPr>
          <w:trHeight w:val="274"/>
        </w:trPr>
        <w:tc>
          <w:tcPr>
            <w:tcW w:w="1371" w:type="dxa"/>
          </w:tcPr>
          <w:p w14:paraId="7BFD8D98" w14:textId="0F78A656" w:rsidR="002C6938" w:rsidRDefault="002C6938" w:rsidP="008E5AB9">
            <w:r>
              <w:t>R1333</w:t>
            </w:r>
          </w:p>
        </w:tc>
        <w:tc>
          <w:tcPr>
            <w:tcW w:w="1402" w:type="dxa"/>
          </w:tcPr>
          <w:p w14:paraId="492DEAD7" w14:textId="69636982" w:rsidR="002C6938" w:rsidRDefault="002C6938" w:rsidP="008E5AB9">
            <w:r>
              <w:t>4</w:t>
            </w:r>
          </w:p>
        </w:tc>
        <w:tc>
          <w:tcPr>
            <w:tcW w:w="1350" w:type="dxa"/>
          </w:tcPr>
          <w:p w14:paraId="0197263B" w14:textId="5E6FA491" w:rsidR="002C6938" w:rsidRDefault="002C6938" w:rsidP="008E5AB9">
            <w:r>
              <w:t>4</w:t>
            </w:r>
          </w:p>
        </w:tc>
        <w:tc>
          <w:tcPr>
            <w:tcW w:w="1732" w:type="dxa"/>
          </w:tcPr>
          <w:p w14:paraId="1EA25D08" w14:textId="08A307C3" w:rsidR="002C6938" w:rsidRDefault="002C6938" w:rsidP="008E5AB9">
            <w:r>
              <w:t>4</w:t>
            </w:r>
          </w:p>
        </w:tc>
        <w:tc>
          <w:tcPr>
            <w:tcW w:w="1732" w:type="dxa"/>
          </w:tcPr>
          <w:p w14:paraId="16CBA58B" w14:textId="716D8ACB" w:rsidR="002C6938" w:rsidRDefault="002C6938" w:rsidP="008E5AB9">
            <w:r>
              <w:t>0</w:t>
            </w:r>
          </w:p>
        </w:tc>
      </w:tr>
      <w:tr w:rsidR="002C6938" w14:paraId="23B5488E" w14:textId="598F84E9" w:rsidTr="002C6938">
        <w:trPr>
          <w:trHeight w:val="286"/>
        </w:trPr>
        <w:tc>
          <w:tcPr>
            <w:tcW w:w="1371" w:type="dxa"/>
          </w:tcPr>
          <w:p w14:paraId="429038BE" w14:textId="2D329147" w:rsidR="002C6938" w:rsidRDefault="002C6938" w:rsidP="008E5AB9">
            <w:r>
              <w:t>R1348</w:t>
            </w:r>
          </w:p>
        </w:tc>
        <w:tc>
          <w:tcPr>
            <w:tcW w:w="1402" w:type="dxa"/>
          </w:tcPr>
          <w:p w14:paraId="31DDBC19" w14:textId="25D3865B" w:rsidR="002C6938" w:rsidRDefault="002C6938" w:rsidP="008E5AB9">
            <w:r>
              <w:t>6</w:t>
            </w:r>
          </w:p>
        </w:tc>
        <w:tc>
          <w:tcPr>
            <w:tcW w:w="1350" w:type="dxa"/>
          </w:tcPr>
          <w:p w14:paraId="2285D437" w14:textId="4FD09431" w:rsidR="002C6938" w:rsidRDefault="002C6938" w:rsidP="008E5AB9">
            <w:r>
              <w:t>6</w:t>
            </w:r>
          </w:p>
        </w:tc>
        <w:tc>
          <w:tcPr>
            <w:tcW w:w="1732" w:type="dxa"/>
          </w:tcPr>
          <w:p w14:paraId="032B0040" w14:textId="083BDE8D" w:rsidR="002C6938" w:rsidRDefault="002C6938" w:rsidP="008E5AB9">
            <w:r>
              <w:t>6</w:t>
            </w:r>
          </w:p>
        </w:tc>
        <w:tc>
          <w:tcPr>
            <w:tcW w:w="1732" w:type="dxa"/>
          </w:tcPr>
          <w:p w14:paraId="71EAD793" w14:textId="7BD57B12" w:rsidR="002C6938" w:rsidRDefault="002C6938" w:rsidP="008E5AB9">
            <w:r>
              <w:t>0</w:t>
            </w:r>
          </w:p>
        </w:tc>
      </w:tr>
    </w:tbl>
    <w:p w14:paraId="07E5A81A" w14:textId="77777777" w:rsidR="00F76DC8" w:rsidRDefault="00F76DC8" w:rsidP="003F7AFE"/>
    <w:p w14:paraId="0B340158" w14:textId="77777777" w:rsidR="006D424F" w:rsidRDefault="006D424F" w:rsidP="006D424F">
      <w:r w:rsidRPr="000239E3">
        <w:rPr>
          <w:b/>
        </w:rPr>
        <w:t>Totalen</w:t>
      </w:r>
    </w:p>
    <w:tbl>
      <w:tblPr>
        <w:tblStyle w:val="TableGrid"/>
        <w:tblW w:w="7490" w:type="dxa"/>
        <w:tblBorders>
          <w:left w:val="none" w:sz="0" w:space="0" w:color="auto"/>
          <w:right w:val="none" w:sz="0" w:space="0" w:color="auto"/>
          <w:insideV w:val="none" w:sz="0" w:space="0" w:color="auto"/>
        </w:tblBorders>
        <w:tblLook w:val="04A0" w:firstRow="1" w:lastRow="0" w:firstColumn="1" w:lastColumn="0" w:noHBand="0" w:noVBand="1"/>
      </w:tblPr>
      <w:tblGrid>
        <w:gridCol w:w="1755"/>
        <w:gridCol w:w="1791"/>
        <w:gridCol w:w="1726"/>
        <w:gridCol w:w="2218"/>
      </w:tblGrid>
      <w:tr w:rsidR="006D424F" w:rsidRPr="00A23838" w14:paraId="4EFBB118" w14:textId="77777777" w:rsidTr="008E67BF">
        <w:trPr>
          <w:trHeight w:val="463"/>
        </w:trPr>
        <w:tc>
          <w:tcPr>
            <w:tcW w:w="1755" w:type="dxa"/>
            <w:vAlign w:val="bottom"/>
          </w:tcPr>
          <w:p w14:paraId="65243AD3" w14:textId="77777777" w:rsidR="006D424F" w:rsidRPr="006C30C7" w:rsidRDefault="006D424F" w:rsidP="008E67BF">
            <w:pPr>
              <w:pStyle w:val="TabelSubkop"/>
            </w:pPr>
            <w:r>
              <w:t>Aantal logische testgevallen</w:t>
            </w:r>
          </w:p>
        </w:tc>
        <w:tc>
          <w:tcPr>
            <w:tcW w:w="1791" w:type="dxa"/>
            <w:vAlign w:val="bottom"/>
          </w:tcPr>
          <w:p w14:paraId="39F190C9" w14:textId="77777777" w:rsidR="006D424F" w:rsidRPr="006C30C7" w:rsidRDefault="006D424F" w:rsidP="008E67BF">
            <w:pPr>
              <w:pStyle w:val="TabelSubkop"/>
            </w:pPr>
            <w:r>
              <w:t>Aantal Fysieke testgevallen</w:t>
            </w:r>
          </w:p>
        </w:tc>
        <w:tc>
          <w:tcPr>
            <w:tcW w:w="1726" w:type="dxa"/>
            <w:vAlign w:val="bottom"/>
          </w:tcPr>
          <w:p w14:paraId="034C4A96" w14:textId="77777777" w:rsidR="006D424F" w:rsidRPr="006C30C7" w:rsidRDefault="006D424F" w:rsidP="008E67BF">
            <w:pPr>
              <w:pStyle w:val="TabelSubkop"/>
            </w:pPr>
            <w:r>
              <w:t>Aantal OK</w:t>
            </w:r>
          </w:p>
        </w:tc>
        <w:tc>
          <w:tcPr>
            <w:tcW w:w="2218" w:type="dxa"/>
            <w:vAlign w:val="bottom"/>
          </w:tcPr>
          <w:p w14:paraId="20D60E9F" w14:textId="77777777" w:rsidR="006D424F" w:rsidRPr="006C30C7" w:rsidRDefault="006D424F" w:rsidP="008E67BF">
            <w:pPr>
              <w:pStyle w:val="TabelSubkop"/>
            </w:pPr>
            <w:r>
              <w:t>Aantal NOK</w:t>
            </w:r>
          </w:p>
        </w:tc>
      </w:tr>
      <w:tr w:rsidR="006D424F" w14:paraId="04F8DAF8" w14:textId="77777777" w:rsidTr="008E67BF">
        <w:trPr>
          <w:trHeight w:val="240"/>
        </w:trPr>
        <w:tc>
          <w:tcPr>
            <w:tcW w:w="1755" w:type="dxa"/>
            <w:vAlign w:val="bottom"/>
          </w:tcPr>
          <w:p w14:paraId="28C5D391" w14:textId="5DF51BF2" w:rsidR="006D424F" w:rsidRDefault="002C6938" w:rsidP="008E67BF">
            <w:r>
              <w:t>14</w:t>
            </w:r>
          </w:p>
        </w:tc>
        <w:tc>
          <w:tcPr>
            <w:tcW w:w="1791" w:type="dxa"/>
            <w:vAlign w:val="bottom"/>
          </w:tcPr>
          <w:p w14:paraId="48522017" w14:textId="25461E92" w:rsidR="006D424F" w:rsidRDefault="002C6938" w:rsidP="008E67BF">
            <w:r>
              <w:t>14</w:t>
            </w:r>
          </w:p>
        </w:tc>
        <w:tc>
          <w:tcPr>
            <w:tcW w:w="1726" w:type="dxa"/>
            <w:vAlign w:val="bottom"/>
          </w:tcPr>
          <w:p w14:paraId="11A5F7F6" w14:textId="08650BDF" w:rsidR="006D424F" w:rsidRDefault="002C6938" w:rsidP="008E67BF">
            <w:r>
              <w:t>14</w:t>
            </w:r>
          </w:p>
        </w:tc>
        <w:tc>
          <w:tcPr>
            <w:tcW w:w="2218" w:type="dxa"/>
            <w:vAlign w:val="bottom"/>
          </w:tcPr>
          <w:p w14:paraId="27265789" w14:textId="77777777" w:rsidR="006D424F" w:rsidRDefault="006D424F" w:rsidP="008E67BF">
            <w:r>
              <w:t>0</w:t>
            </w:r>
          </w:p>
        </w:tc>
      </w:tr>
    </w:tbl>
    <w:p w14:paraId="05A44D3E" w14:textId="77777777" w:rsidR="006D424F" w:rsidRDefault="006D424F" w:rsidP="003F7AFE"/>
    <w:p w14:paraId="6F185E4F" w14:textId="77777777" w:rsidR="001730D6" w:rsidRDefault="001730D6" w:rsidP="001730D6">
      <w:r>
        <w:rPr>
          <w:b/>
        </w:rPr>
        <w:t>Openstaande bevindingen</w:t>
      </w:r>
    </w:p>
    <w:p w14:paraId="14E70239" w14:textId="77777777" w:rsidR="001730D6" w:rsidRDefault="001730D6" w:rsidP="001730D6">
      <w:r>
        <w:t>Er zijn geen openstaande bevindingen voor deze use case.</w:t>
      </w:r>
    </w:p>
    <w:p w14:paraId="7D4D128E" w14:textId="77777777" w:rsidR="001730D6" w:rsidRPr="005E71A6" w:rsidRDefault="001730D6" w:rsidP="001730D6">
      <w:pPr>
        <w:rPr>
          <w:b/>
        </w:rPr>
      </w:pPr>
      <w:r w:rsidRPr="005E71A6">
        <w:rPr>
          <w:b/>
        </w:rPr>
        <w:t>Opmerkingen</w:t>
      </w:r>
    </w:p>
    <w:p w14:paraId="10CDC73A" w14:textId="77777777" w:rsidR="001730D6" w:rsidRDefault="001730D6" w:rsidP="001730D6">
      <w:r>
        <w:t>Geen opmerkingen.</w:t>
      </w:r>
    </w:p>
    <w:p w14:paraId="1811E261" w14:textId="77777777" w:rsidR="00DF5D70" w:rsidRDefault="00DF5D70" w:rsidP="003F7AFE"/>
    <w:p w14:paraId="4C498390" w14:textId="5F4EF26C" w:rsidR="003F7AFE" w:rsidRPr="002C6938" w:rsidRDefault="003F7AFE" w:rsidP="002C6938">
      <w:pPr>
        <w:pStyle w:val="Heading3"/>
      </w:pPr>
      <w:bookmarkStart w:id="109" w:name="_Toc322772372"/>
      <w:bookmarkStart w:id="110" w:name="_Toc449358879"/>
      <w:r w:rsidRPr="003E7A5A">
        <w:t>SA.0.AT – Attendering</w:t>
      </w:r>
      <w:bookmarkEnd w:id="109"/>
      <w:bookmarkEnd w:id="110"/>
    </w:p>
    <w:p w14:paraId="66A72A9D" w14:textId="77777777" w:rsidR="001D0CC5" w:rsidRPr="001D0CC5" w:rsidRDefault="001D0CC5" w:rsidP="001D0CC5"/>
    <w:tbl>
      <w:tblPr>
        <w:tblStyle w:val="TableGrid"/>
        <w:tblW w:w="7463" w:type="dxa"/>
        <w:tblBorders>
          <w:left w:val="none" w:sz="0" w:space="0" w:color="auto"/>
          <w:right w:val="none" w:sz="0" w:space="0" w:color="auto"/>
          <w:insideV w:val="none" w:sz="0" w:space="0" w:color="auto"/>
        </w:tblBorders>
        <w:tblLook w:val="04A0" w:firstRow="1" w:lastRow="0" w:firstColumn="1" w:lastColumn="0" w:noHBand="0" w:noVBand="1"/>
      </w:tblPr>
      <w:tblGrid>
        <w:gridCol w:w="1348"/>
        <w:gridCol w:w="1379"/>
        <w:gridCol w:w="1328"/>
        <w:gridCol w:w="1704"/>
        <w:gridCol w:w="1704"/>
      </w:tblGrid>
      <w:tr w:rsidR="007E356A" w:rsidRPr="00A23838" w14:paraId="238414EE" w14:textId="539BCC7B" w:rsidTr="007E356A">
        <w:trPr>
          <w:trHeight w:val="355"/>
        </w:trPr>
        <w:tc>
          <w:tcPr>
            <w:tcW w:w="1348" w:type="dxa"/>
            <w:vAlign w:val="bottom"/>
          </w:tcPr>
          <w:p w14:paraId="693F3CF5" w14:textId="644EEDAC" w:rsidR="007E356A" w:rsidRPr="006C30C7" w:rsidRDefault="007E356A" w:rsidP="007E356A">
            <w:pPr>
              <w:pStyle w:val="TabelSubkop"/>
            </w:pPr>
            <w:r w:rsidRPr="006C30C7">
              <w:t>Regel</w:t>
            </w:r>
          </w:p>
        </w:tc>
        <w:tc>
          <w:tcPr>
            <w:tcW w:w="1379" w:type="dxa"/>
            <w:vAlign w:val="bottom"/>
          </w:tcPr>
          <w:p w14:paraId="3A1283A8" w14:textId="123C2401" w:rsidR="007E356A" w:rsidRPr="006C30C7" w:rsidRDefault="007E356A" w:rsidP="007E356A">
            <w:pPr>
              <w:pStyle w:val="TabelSubkop"/>
            </w:pPr>
            <w:r w:rsidRPr="006C30C7">
              <w:t>Aantal</w:t>
            </w:r>
            <w:r>
              <w:t xml:space="preserve"> opgestelde </w:t>
            </w:r>
            <w:r w:rsidRPr="006C30C7">
              <w:t xml:space="preserve"> </w:t>
            </w:r>
            <w:r>
              <w:t xml:space="preserve">logische </w:t>
            </w:r>
            <w:r w:rsidRPr="006C30C7">
              <w:t>testgevallen</w:t>
            </w:r>
          </w:p>
        </w:tc>
        <w:tc>
          <w:tcPr>
            <w:tcW w:w="1328" w:type="dxa"/>
            <w:vAlign w:val="bottom"/>
          </w:tcPr>
          <w:p w14:paraId="6989D1E8" w14:textId="77777777" w:rsidR="007E356A" w:rsidRDefault="007E356A" w:rsidP="007E356A">
            <w:pPr>
              <w:pStyle w:val="TabelSubkop"/>
            </w:pPr>
            <w:r>
              <w:t>Aantal uitgevoerde</w:t>
            </w:r>
          </w:p>
          <w:p w14:paraId="73519926" w14:textId="6746A079" w:rsidR="007E356A" w:rsidRPr="006C30C7" w:rsidRDefault="007E356A" w:rsidP="007E356A">
            <w:pPr>
              <w:pStyle w:val="TabelSubkop"/>
            </w:pPr>
            <w:r>
              <w:t xml:space="preserve">Fysieke testgevallen </w:t>
            </w:r>
          </w:p>
        </w:tc>
        <w:tc>
          <w:tcPr>
            <w:tcW w:w="1704" w:type="dxa"/>
            <w:vAlign w:val="bottom"/>
          </w:tcPr>
          <w:p w14:paraId="1C6D2DD5" w14:textId="2C728E0E" w:rsidR="007E356A" w:rsidRPr="006C30C7" w:rsidRDefault="007E356A" w:rsidP="007E356A">
            <w:pPr>
              <w:pStyle w:val="TabelSubkop"/>
            </w:pPr>
            <w:r>
              <w:t xml:space="preserve">Aantal geslaagde fysieke testgevallen </w:t>
            </w:r>
          </w:p>
        </w:tc>
        <w:tc>
          <w:tcPr>
            <w:tcW w:w="1704" w:type="dxa"/>
          </w:tcPr>
          <w:p w14:paraId="1B007AB4" w14:textId="41C074FF" w:rsidR="007E356A" w:rsidRPr="006C30C7" w:rsidRDefault="007E356A" w:rsidP="007E356A">
            <w:pPr>
              <w:pStyle w:val="TabelSubkop"/>
            </w:pPr>
            <w:r>
              <w:t>Aantal gefaalde fysieke testgevallen</w:t>
            </w:r>
          </w:p>
        </w:tc>
      </w:tr>
      <w:tr w:rsidR="007E356A" w14:paraId="7564A672" w14:textId="7C701411" w:rsidTr="007E356A">
        <w:trPr>
          <w:trHeight w:val="269"/>
        </w:trPr>
        <w:tc>
          <w:tcPr>
            <w:tcW w:w="1348" w:type="dxa"/>
          </w:tcPr>
          <w:p w14:paraId="1D23AC0E" w14:textId="403E6646" w:rsidR="007E356A" w:rsidRDefault="007E356A" w:rsidP="008E5AB9">
            <w:r>
              <w:t>R1334</w:t>
            </w:r>
          </w:p>
        </w:tc>
        <w:tc>
          <w:tcPr>
            <w:tcW w:w="1379" w:type="dxa"/>
          </w:tcPr>
          <w:p w14:paraId="7C8C5466" w14:textId="39C1C618" w:rsidR="007E356A" w:rsidRDefault="007E356A" w:rsidP="008E5AB9">
            <w:r>
              <w:t>9</w:t>
            </w:r>
          </w:p>
        </w:tc>
        <w:tc>
          <w:tcPr>
            <w:tcW w:w="1328" w:type="dxa"/>
          </w:tcPr>
          <w:p w14:paraId="2E8EB98D" w14:textId="4FC0010A" w:rsidR="007E356A" w:rsidRDefault="007E356A" w:rsidP="008E5AB9">
            <w:r>
              <w:t>9</w:t>
            </w:r>
          </w:p>
        </w:tc>
        <w:tc>
          <w:tcPr>
            <w:tcW w:w="1704" w:type="dxa"/>
          </w:tcPr>
          <w:p w14:paraId="347130AA" w14:textId="526B8F0B" w:rsidR="007E356A" w:rsidRDefault="002C6938" w:rsidP="008E5AB9">
            <w:r>
              <w:t>9</w:t>
            </w:r>
          </w:p>
        </w:tc>
        <w:tc>
          <w:tcPr>
            <w:tcW w:w="1704" w:type="dxa"/>
          </w:tcPr>
          <w:p w14:paraId="72BED7B8" w14:textId="2E9234A4" w:rsidR="007E356A" w:rsidRDefault="002C6938" w:rsidP="008E5AB9">
            <w:r>
              <w:t>0</w:t>
            </w:r>
          </w:p>
        </w:tc>
      </w:tr>
      <w:tr w:rsidR="007E356A" w14:paraId="56300B3F" w14:textId="1E669E50" w:rsidTr="007E356A">
        <w:trPr>
          <w:trHeight w:val="269"/>
        </w:trPr>
        <w:tc>
          <w:tcPr>
            <w:tcW w:w="1348" w:type="dxa"/>
          </w:tcPr>
          <w:p w14:paraId="31526890" w14:textId="5D8E9169" w:rsidR="007E356A" w:rsidRDefault="007E356A" w:rsidP="008E5AB9">
            <w:r>
              <w:t>R1983</w:t>
            </w:r>
          </w:p>
        </w:tc>
        <w:tc>
          <w:tcPr>
            <w:tcW w:w="1379" w:type="dxa"/>
          </w:tcPr>
          <w:p w14:paraId="41822D9C" w14:textId="32AF4685" w:rsidR="007E356A" w:rsidRDefault="002C6938" w:rsidP="008E5AB9">
            <w:r>
              <w:t>2</w:t>
            </w:r>
          </w:p>
        </w:tc>
        <w:tc>
          <w:tcPr>
            <w:tcW w:w="1328" w:type="dxa"/>
          </w:tcPr>
          <w:p w14:paraId="3A1C9695" w14:textId="41665919" w:rsidR="007E356A" w:rsidRDefault="002C6938" w:rsidP="008E5AB9">
            <w:r>
              <w:t>2</w:t>
            </w:r>
          </w:p>
        </w:tc>
        <w:tc>
          <w:tcPr>
            <w:tcW w:w="1704" w:type="dxa"/>
          </w:tcPr>
          <w:p w14:paraId="75C9B4F5" w14:textId="3412485A" w:rsidR="007E356A" w:rsidRDefault="002C6938" w:rsidP="008E5AB9">
            <w:r>
              <w:t>2</w:t>
            </w:r>
          </w:p>
        </w:tc>
        <w:tc>
          <w:tcPr>
            <w:tcW w:w="1704" w:type="dxa"/>
          </w:tcPr>
          <w:p w14:paraId="61D42F43" w14:textId="3C6E6C2D" w:rsidR="007E356A" w:rsidRDefault="002C6938" w:rsidP="008E5AB9">
            <w:r>
              <w:t>0</w:t>
            </w:r>
          </w:p>
        </w:tc>
      </w:tr>
    </w:tbl>
    <w:p w14:paraId="4A3AC94E" w14:textId="77777777" w:rsidR="003F7AFE" w:rsidRDefault="003F7AFE" w:rsidP="003F7AFE"/>
    <w:p w14:paraId="02FFF76B" w14:textId="77777777" w:rsidR="006D424F" w:rsidRDefault="006D424F" w:rsidP="006D424F">
      <w:r w:rsidRPr="000239E3">
        <w:rPr>
          <w:b/>
        </w:rPr>
        <w:t>Totalen</w:t>
      </w:r>
    </w:p>
    <w:tbl>
      <w:tblPr>
        <w:tblStyle w:val="TableGrid"/>
        <w:tblW w:w="7490" w:type="dxa"/>
        <w:tblBorders>
          <w:left w:val="none" w:sz="0" w:space="0" w:color="auto"/>
          <w:right w:val="none" w:sz="0" w:space="0" w:color="auto"/>
          <w:insideV w:val="none" w:sz="0" w:space="0" w:color="auto"/>
        </w:tblBorders>
        <w:tblLook w:val="04A0" w:firstRow="1" w:lastRow="0" w:firstColumn="1" w:lastColumn="0" w:noHBand="0" w:noVBand="1"/>
      </w:tblPr>
      <w:tblGrid>
        <w:gridCol w:w="1755"/>
        <w:gridCol w:w="1791"/>
        <w:gridCol w:w="1726"/>
        <w:gridCol w:w="2218"/>
      </w:tblGrid>
      <w:tr w:rsidR="006D424F" w:rsidRPr="00A23838" w14:paraId="38AE75D9" w14:textId="77777777" w:rsidTr="008E67BF">
        <w:trPr>
          <w:trHeight w:val="463"/>
        </w:trPr>
        <w:tc>
          <w:tcPr>
            <w:tcW w:w="1755" w:type="dxa"/>
            <w:vAlign w:val="bottom"/>
          </w:tcPr>
          <w:p w14:paraId="30C37E77" w14:textId="77777777" w:rsidR="006D424F" w:rsidRPr="006C30C7" w:rsidRDefault="006D424F" w:rsidP="008E67BF">
            <w:pPr>
              <w:pStyle w:val="TabelSubkop"/>
            </w:pPr>
            <w:r>
              <w:t>Aantal logische testgevallen</w:t>
            </w:r>
          </w:p>
        </w:tc>
        <w:tc>
          <w:tcPr>
            <w:tcW w:w="1791" w:type="dxa"/>
            <w:vAlign w:val="bottom"/>
          </w:tcPr>
          <w:p w14:paraId="56D776B8" w14:textId="77777777" w:rsidR="006D424F" w:rsidRPr="006C30C7" w:rsidRDefault="006D424F" w:rsidP="008E67BF">
            <w:pPr>
              <w:pStyle w:val="TabelSubkop"/>
            </w:pPr>
            <w:r>
              <w:t>Aantal Fysieke testgevallen</w:t>
            </w:r>
          </w:p>
        </w:tc>
        <w:tc>
          <w:tcPr>
            <w:tcW w:w="1726" w:type="dxa"/>
            <w:vAlign w:val="bottom"/>
          </w:tcPr>
          <w:p w14:paraId="22F2595F" w14:textId="77777777" w:rsidR="006D424F" w:rsidRPr="006C30C7" w:rsidRDefault="006D424F" w:rsidP="008E67BF">
            <w:pPr>
              <w:pStyle w:val="TabelSubkop"/>
            </w:pPr>
            <w:r>
              <w:t>Aantal OK</w:t>
            </w:r>
          </w:p>
        </w:tc>
        <w:tc>
          <w:tcPr>
            <w:tcW w:w="2218" w:type="dxa"/>
            <w:vAlign w:val="bottom"/>
          </w:tcPr>
          <w:p w14:paraId="465B53E6" w14:textId="77777777" w:rsidR="006D424F" w:rsidRPr="006C30C7" w:rsidRDefault="006D424F" w:rsidP="008E67BF">
            <w:pPr>
              <w:pStyle w:val="TabelSubkop"/>
            </w:pPr>
            <w:r>
              <w:t>Aantal NOK</w:t>
            </w:r>
          </w:p>
        </w:tc>
      </w:tr>
      <w:tr w:rsidR="006D424F" w14:paraId="535CB3B0" w14:textId="77777777" w:rsidTr="008E67BF">
        <w:trPr>
          <w:trHeight w:val="240"/>
        </w:trPr>
        <w:tc>
          <w:tcPr>
            <w:tcW w:w="1755" w:type="dxa"/>
            <w:vAlign w:val="bottom"/>
          </w:tcPr>
          <w:p w14:paraId="17EBD0C3" w14:textId="67D4B43A" w:rsidR="006D424F" w:rsidRDefault="002C6938" w:rsidP="008E67BF">
            <w:r>
              <w:t>11</w:t>
            </w:r>
          </w:p>
        </w:tc>
        <w:tc>
          <w:tcPr>
            <w:tcW w:w="1791" w:type="dxa"/>
            <w:vAlign w:val="bottom"/>
          </w:tcPr>
          <w:p w14:paraId="4CB494E4" w14:textId="77BDCDC8" w:rsidR="006D424F" w:rsidRDefault="002C6938" w:rsidP="002C6938">
            <w:r>
              <w:t>11</w:t>
            </w:r>
          </w:p>
        </w:tc>
        <w:tc>
          <w:tcPr>
            <w:tcW w:w="1726" w:type="dxa"/>
            <w:vAlign w:val="bottom"/>
          </w:tcPr>
          <w:p w14:paraId="46C0D6AE" w14:textId="67933EED" w:rsidR="006D424F" w:rsidRDefault="00DD51A7" w:rsidP="008E67BF">
            <w:r>
              <w:t>1</w:t>
            </w:r>
            <w:r w:rsidR="002C6938">
              <w:t>1</w:t>
            </w:r>
          </w:p>
        </w:tc>
        <w:tc>
          <w:tcPr>
            <w:tcW w:w="2218" w:type="dxa"/>
            <w:vAlign w:val="bottom"/>
          </w:tcPr>
          <w:p w14:paraId="6EF8A19B" w14:textId="7872C07D" w:rsidR="006D424F" w:rsidRDefault="002C6938" w:rsidP="008E67BF">
            <w:r>
              <w:t>0</w:t>
            </w:r>
          </w:p>
        </w:tc>
      </w:tr>
    </w:tbl>
    <w:p w14:paraId="266654DC" w14:textId="77777777" w:rsidR="006D424F" w:rsidRDefault="006D424F" w:rsidP="006D424F"/>
    <w:p w14:paraId="4160B671" w14:textId="77777777" w:rsidR="001730D6" w:rsidRDefault="001730D6" w:rsidP="001730D6">
      <w:r>
        <w:rPr>
          <w:b/>
        </w:rPr>
        <w:t>Openstaande bevindingen</w:t>
      </w:r>
    </w:p>
    <w:p w14:paraId="3643D3A2" w14:textId="77777777" w:rsidR="001730D6" w:rsidRDefault="001730D6" w:rsidP="001730D6">
      <w:r>
        <w:t>Er zijn geen openstaande bevindingen voor deze use case.</w:t>
      </w:r>
    </w:p>
    <w:p w14:paraId="631ACBBC" w14:textId="77777777" w:rsidR="001730D6" w:rsidRPr="005E71A6" w:rsidRDefault="001730D6" w:rsidP="001730D6">
      <w:pPr>
        <w:rPr>
          <w:b/>
        </w:rPr>
      </w:pPr>
      <w:r w:rsidRPr="005E71A6">
        <w:rPr>
          <w:b/>
        </w:rPr>
        <w:t>Opmerkingen</w:t>
      </w:r>
    </w:p>
    <w:p w14:paraId="1606DBFE" w14:textId="77777777" w:rsidR="001730D6" w:rsidRDefault="001730D6" w:rsidP="001730D6">
      <w:r>
        <w:t>Geen opmerkingen.</w:t>
      </w:r>
    </w:p>
    <w:p w14:paraId="051005B9" w14:textId="20BA9125" w:rsidR="00DD51A7" w:rsidRDefault="002C6938" w:rsidP="002C6938">
      <w:pPr>
        <w:spacing w:after="0" w:line="240" w:lineRule="auto"/>
      </w:pPr>
      <w:r>
        <w:br w:type="page"/>
      </w:r>
    </w:p>
    <w:p w14:paraId="0106EFFB" w14:textId="658CE85A" w:rsidR="00280DE8" w:rsidRPr="00A94CA8" w:rsidRDefault="003F7AFE" w:rsidP="00280DE8">
      <w:pPr>
        <w:pStyle w:val="Heading3"/>
        <w:rPr>
          <w:lang w:val="nl-NL"/>
        </w:rPr>
      </w:pPr>
      <w:bookmarkStart w:id="111" w:name="_Toc449358880"/>
      <w:r w:rsidRPr="00A94CA8">
        <w:rPr>
          <w:lang w:val="nl-NL"/>
        </w:rPr>
        <w:lastRenderedPageBreak/>
        <w:t>SA.0.AA – Attendering met plaatsen afnemerindicatie</w:t>
      </w:r>
      <w:bookmarkEnd w:id="111"/>
    </w:p>
    <w:p w14:paraId="01773848" w14:textId="77777777" w:rsidR="0079225B" w:rsidRPr="0079225B" w:rsidRDefault="0079225B" w:rsidP="0079225B"/>
    <w:tbl>
      <w:tblPr>
        <w:tblStyle w:val="TableGrid"/>
        <w:tblW w:w="7578" w:type="dxa"/>
        <w:tblBorders>
          <w:left w:val="none" w:sz="0" w:space="0" w:color="auto"/>
          <w:right w:val="none" w:sz="0" w:space="0" w:color="auto"/>
          <w:insideV w:val="none" w:sz="0" w:space="0" w:color="auto"/>
        </w:tblBorders>
        <w:tblLook w:val="04A0" w:firstRow="1" w:lastRow="0" w:firstColumn="1" w:lastColumn="0" w:noHBand="0" w:noVBand="1"/>
      </w:tblPr>
      <w:tblGrid>
        <w:gridCol w:w="1369"/>
        <w:gridCol w:w="1400"/>
        <w:gridCol w:w="1349"/>
        <w:gridCol w:w="1730"/>
        <w:gridCol w:w="1730"/>
      </w:tblGrid>
      <w:tr w:rsidR="00C40421" w:rsidRPr="00A23838" w14:paraId="5526EFA8" w14:textId="6DD2EDDC" w:rsidTr="00C40421">
        <w:trPr>
          <w:trHeight w:val="350"/>
        </w:trPr>
        <w:tc>
          <w:tcPr>
            <w:tcW w:w="1369" w:type="dxa"/>
            <w:vAlign w:val="bottom"/>
          </w:tcPr>
          <w:p w14:paraId="0041BC4D" w14:textId="124E53ED" w:rsidR="00C40421" w:rsidRPr="006C30C7" w:rsidRDefault="00C40421" w:rsidP="00C40421">
            <w:pPr>
              <w:pStyle w:val="TabelSubkop"/>
            </w:pPr>
            <w:r w:rsidRPr="006C30C7">
              <w:t>Regel</w:t>
            </w:r>
          </w:p>
        </w:tc>
        <w:tc>
          <w:tcPr>
            <w:tcW w:w="1400" w:type="dxa"/>
            <w:vAlign w:val="bottom"/>
          </w:tcPr>
          <w:p w14:paraId="74E17FB4" w14:textId="44E74FF1" w:rsidR="00C40421" w:rsidRPr="006C30C7" w:rsidRDefault="00C40421" w:rsidP="00C40421">
            <w:pPr>
              <w:pStyle w:val="TabelSubkop"/>
            </w:pPr>
            <w:r w:rsidRPr="006C30C7">
              <w:t>Aantal</w:t>
            </w:r>
            <w:r>
              <w:t xml:space="preserve"> opgestelde </w:t>
            </w:r>
            <w:r w:rsidRPr="006C30C7">
              <w:t xml:space="preserve"> </w:t>
            </w:r>
            <w:r>
              <w:t xml:space="preserve">logische </w:t>
            </w:r>
            <w:r w:rsidRPr="006C30C7">
              <w:t>testgevallen</w:t>
            </w:r>
          </w:p>
        </w:tc>
        <w:tc>
          <w:tcPr>
            <w:tcW w:w="1349" w:type="dxa"/>
            <w:vAlign w:val="bottom"/>
          </w:tcPr>
          <w:p w14:paraId="12E99433" w14:textId="77777777" w:rsidR="00C40421" w:rsidRDefault="00C40421" w:rsidP="00C40421">
            <w:pPr>
              <w:pStyle w:val="TabelSubkop"/>
            </w:pPr>
            <w:r>
              <w:t>Aantal uitgevoerde</w:t>
            </w:r>
          </w:p>
          <w:p w14:paraId="09ED2344" w14:textId="25E717F5" w:rsidR="00C40421" w:rsidRPr="006C30C7" w:rsidRDefault="00C40421" w:rsidP="00C40421">
            <w:pPr>
              <w:pStyle w:val="TabelSubkop"/>
            </w:pPr>
            <w:r>
              <w:t xml:space="preserve">Fysieke testgevallen </w:t>
            </w:r>
          </w:p>
        </w:tc>
        <w:tc>
          <w:tcPr>
            <w:tcW w:w="1730" w:type="dxa"/>
            <w:vAlign w:val="bottom"/>
          </w:tcPr>
          <w:p w14:paraId="696EA7C4" w14:textId="5EDAF090" w:rsidR="00C40421" w:rsidRPr="006C30C7" w:rsidRDefault="00C40421" w:rsidP="00C40421">
            <w:pPr>
              <w:pStyle w:val="TabelSubkop"/>
            </w:pPr>
            <w:r>
              <w:t xml:space="preserve">Aantal geslaagde fysieke testgevallen </w:t>
            </w:r>
          </w:p>
        </w:tc>
        <w:tc>
          <w:tcPr>
            <w:tcW w:w="1730" w:type="dxa"/>
          </w:tcPr>
          <w:p w14:paraId="4FFC074F" w14:textId="104BA4AC" w:rsidR="00C40421" w:rsidRPr="006C30C7" w:rsidRDefault="00C40421" w:rsidP="00C40421">
            <w:pPr>
              <w:pStyle w:val="TabelSubkop"/>
            </w:pPr>
            <w:r>
              <w:t>Aantal gefaalde fysieke testgevallen</w:t>
            </w:r>
          </w:p>
        </w:tc>
      </w:tr>
      <w:tr w:rsidR="00C40421" w14:paraId="33AC284D" w14:textId="40CD86AA" w:rsidTr="00C40421">
        <w:trPr>
          <w:trHeight w:val="265"/>
        </w:trPr>
        <w:tc>
          <w:tcPr>
            <w:tcW w:w="1369" w:type="dxa"/>
          </w:tcPr>
          <w:p w14:paraId="592F9542" w14:textId="1854E6A3" w:rsidR="00C40421" w:rsidRDefault="00C40421" w:rsidP="008E5AB9">
            <w:r>
              <w:t>R1335</w:t>
            </w:r>
          </w:p>
        </w:tc>
        <w:tc>
          <w:tcPr>
            <w:tcW w:w="1400" w:type="dxa"/>
          </w:tcPr>
          <w:p w14:paraId="117DFA64" w14:textId="7671D89A" w:rsidR="00C40421" w:rsidRDefault="00332789" w:rsidP="008E5AB9">
            <w:r>
              <w:t>6</w:t>
            </w:r>
          </w:p>
        </w:tc>
        <w:tc>
          <w:tcPr>
            <w:tcW w:w="1349" w:type="dxa"/>
          </w:tcPr>
          <w:p w14:paraId="28FB9A02" w14:textId="0EFD364D" w:rsidR="00C40421" w:rsidRDefault="00332789" w:rsidP="008E5AB9">
            <w:r>
              <w:t>2</w:t>
            </w:r>
          </w:p>
        </w:tc>
        <w:tc>
          <w:tcPr>
            <w:tcW w:w="1730" w:type="dxa"/>
          </w:tcPr>
          <w:p w14:paraId="575003BC" w14:textId="0E622B65" w:rsidR="00C40421" w:rsidRDefault="00332789" w:rsidP="008E5AB9">
            <w:r>
              <w:t>2</w:t>
            </w:r>
          </w:p>
        </w:tc>
        <w:tc>
          <w:tcPr>
            <w:tcW w:w="1730" w:type="dxa"/>
          </w:tcPr>
          <w:p w14:paraId="27B3F47C" w14:textId="672773D1" w:rsidR="00C40421" w:rsidRDefault="00332789" w:rsidP="008E5AB9">
            <w:r>
              <w:t>0</w:t>
            </w:r>
          </w:p>
        </w:tc>
      </w:tr>
      <w:tr w:rsidR="00332789" w14:paraId="62E93ED1" w14:textId="77777777" w:rsidTr="00C40421">
        <w:trPr>
          <w:trHeight w:val="265"/>
        </w:trPr>
        <w:tc>
          <w:tcPr>
            <w:tcW w:w="1369" w:type="dxa"/>
          </w:tcPr>
          <w:p w14:paraId="259C26AE" w14:textId="291BBDE8" w:rsidR="00332789" w:rsidRDefault="00332789" w:rsidP="008E5AB9">
            <w:r>
              <w:t>R1336</w:t>
            </w:r>
          </w:p>
        </w:tc>
        <w:tc>
          <w:tcPr>
            <w:tcW w:w="1400" w:type="dxa"/>
          </w:tcPr>
          <w:p w14:paraId="7284B19B" w14:textId="285128ED" w:rsidR="00332789" w:rsidRDefault="00332789" w:rsidP="008E5AB9">
            <w:r>
              <w:t>2</w:t>
            </w:r>
          </w:p>
        </w:tc>
        <w:tc>
          <w:tcPr>
            <w:tcW w:w="1349" w:type="dxa"/>
          </w:tcPr>
          <w:p w14:paraId="679E83B0" w14:textId="1C199817" w:rsidR="00332789" w:rsidRDefault="00332789" w:rsidP="008E5AB9">
            <w:r>
              <w:t>1</w:t>
            </w:r>
          </w:p>
        </w:tc>
        <w:tc>
          <w:tcPr>
            <w:tcW w:w="1730" w:type="dxa"/>
          </w:tcPr>
          <w:p w14:paraId="472EE4DB" w14:textId="33DCAA59" w:rsidR="00332789" w:rsidRDefault="00332789" w:rsidP="008E5AB9">
            <w:r>
              <w:t>1</w:t>
            </w:r>
          </w:p>
        </w:tc>
        <w:tc>
          <w:tcPr>
            <w:tcW w:w="1730" w:type="dxa"/>
          </w:tcPr>
          <w:p w14:paraId="6D0E914E" w14:textId="1DEC3D69" w:rsidR="00332789" w:rsidRDefault="00332789" w:rsidP="008E5AB9">
            <w:r>
              <w:t>0</w:t>
            </w:r>
          </w:p>
        </w:tc>
      </w:tr>
      <w:tr w:rsidR="00332789" w14:paraId="2CA52A76" w14:textId="77777777" w:rsidTr="00C40421">
        <w:trPr>
          <w:trHeight w:val="265"/>
        </w:trPr>
        <w:tc>
          <w:tcPr>
            <w:tcW w:w="1369" w:type="dxa"/>
          </w:tcPr>
          <w:p w14:paraId="5697D259" w14:textId="575ABC8B" w:rsidR="00332789" w:rsidRDefault="00332789" w:rsidP="008E5AB9">
            <w:r>
              <w:t>R1352</w:t>
            </w:r>
          </w:p>
        </w:tc>
        <w:tc>
          <w:tcPr>
            <w:tcW w:w="1400" w:type="dxa"/>
          </w:tcPr>
          <w:p w14:paraId="196D7AEC" w14:textId="4F000BDE" w:rsidR="00332789" w:rsidRDefault="00332789" w:rsidP="008E5AB9">
            <w:r>
              <w:t>2</w:t>
            </w:r>
          </w:p>
        </w:tc>
        <w:tc>
          <w:tcPr>
            <w:tcW w:w="1349" w:type="dxa"/>
          </w:tcPr>
          <w:p w14:paraId="18117A5E" w14:textId="4FD428A7" w:rsidR="00332789" w:rsidRDefault="00332789" w:rsidP="008E5AB9">
            <w:r>
              <w:t>2</w:t>
            </w:r>
          </w:p>
        </w:tc>
        <w:tc>
          <w:tcPr>
            <w:tcW w:w="1730" w:type="dxa"/>
          </w:tcPr>
          <w:p w14:paraId="71901853" w14:textId="192862D1" w:rsidR="00332789" w:rsidRDefault="00332789" w:rsidP="008E5AB9">
            <w:r>
              <w:t>2</w:t>
            </w:r>
          </w:p>
        </w:tc>
        <w:tc>
          <w:tcPr>
            <w:tcW w:w="1730" w:type="dxa"/>
          </w:tcPr>
          <w:p w14:paraId="4002207D" w14:textId="3D639EBA" w:rsidR="00332789" w:rsidRDefault="00332789" w:rsidP="008E5AB9">
            <w:r>
              <w:t>0</w:t>
            </w:r>
          </w:p>
        </w:tc>
      </w:tr>
      <w:tr w:rsidR="00C40421" w14:paraId="49F4673F" w14:textId="3DB712E3" w:rsidTr="00C40421">
        <w:trPr>
          <w:trHeight w:val="276"/>
        </w:trPr>
        <w:tc>
          <w:tcPr>
            <w:tcW w:w="1369" w:type="dxa"/>
          </w:tcPr>
          <w:p w14:paraId="6E92E61D" w14:textId="11BF167A" w:rsidR="00C40421" w:rsidRDefault="00C40421" w:rsidP="008E5AB9">
            <w:r>
              <w:t>R1983</w:t>
            </w:r>
          </w:p>
        </w:tc>
        <w:tc>
          <w:tcPr>
            <w:tcW w:w="1400" w:type="dxa"/>
          </w:tcPr>
          <w:p w14:paraId="1492E611" w14:textId="5B654E1D" w:rsidR="00C40421" w:rsidRDefault="007E356A" w:rsidP="008E5AB9">
            <w:r>
              <w:t>6</w:t>
            </w:r>
          </w:p>
        </w:tc>
        <w:tc>
          <w:tcPr>
            <w:tcW w:w="1349" w:type="dxa"/>
          </w:tcPr>
          <w:p w14:paraId="6290D3A5" w14:textId="60845077" w:rsidR="00C40421" w:rsidRDefault="00332789" w:rsidP="008E5AB9">
            <w:r>
              <w:t>2</w:t>
            </w:r>
          </w:p>
        </w:tc>
        <w:tc>
          <w:tcPr>
            <w:tcW w:w="1730" w:type="dxa"/>
          </w:tcPr>
          <w:p w14:paraId="691446FE" w14:textId="2754786E" w:rsidR="00C40421" w:rsidRDefault="00332789" w:rsidP="008E5AB9">
            <w:r>
              <w:t>1</w:t>
            </w:r>
          </w:p>
        </w:tc>
        <w:tc>
          <w:tcPr>
            <w:tcW w:w="1730" w:type="dxa"/>
          </w:tcPr>
          <w:p w14:paraId="335C6023" w14:textId="6E9CD06D" w:rsidR="00C40421" w:rsidRDefault="00332789" w:rsidP="008E5AB9">
            <w:r>
              <w:t>1</w:t>
            </w:r>
          </w:p>
        </w:tc>
      </w:tr>
      <w:tr w:rsidR="00C40421" w14:paraId="26AD9EF5" w14:textId="79E0F81A" w:rsidTr="00C40421">
        <w:trPr>
          <w:trHeight w:val="276"/>
        </w:trPr>
        <w:tc>
          <w:tcPr>
            <w:tcW w:w="1369" w:type="dxa"/>
          </w:tcPr>
          <w:p w14:paraId="4029C815" w14:textId="7875E284" w:rsidR="00C40421" w:rsidRDefault="00C40421" w:rsidP="008E5AB9">
            <w:r>
              <w:t>R1993</w:t>
            </w:r>
          </w:p>
        </w:tc>
        <w:tc>
          <w:tcPr>
            <w:tcW w:w="1400" w:type="dxa"/>
          </w:tcPr>
          <w:p w14:paraId="1DEDB28F" w14:textId="53DA9596" w:rsidR="00C40421" w:rsidRDefault="00C40421" w:rsidP="008E5AB9">
            <w:r>
              <w:t>2</w:t>
            </w:r>
          </w:p>
        </w:tc>
        <w:tc>
          <w:tcPr>
            <w:tcW w:w="1349" w:type="dxa"/>
          </w:tcPr>
          <w:p w14:paraId="42E7E520" w14:textId="415BC934" w:rsidR="00C40421" w:rsidRDefault="007E356A" w:rsidP="008E5AB9">
            <w:r>
              <w:t>1</w:t>
            </w:r>
          </w:p>
        </w:tc>
        <w:tc>
          <w:tcPr>
            <w:tcW w:w="1730" w:type="dxa"/>
          </w:tcPr>
          <w:p w14:paraId="554DD9E9" w14:textId="0F6D45FA" w:rsidR="00C40421" w:rsidRDefault="007E356A" w:rsidP="008E5AB9">
            <w:r>
              <w:t>1</w:t>
            </w:r>
          </w:p>
        </w:tc>
        <w:tc>
          <w:tcPr>
            <w:tcW w:w="1730" w:type="dxa"/>
          </w:tcPr>
          <w:p w14:paraId="469AF209" w14:textId="6E2242A3" w:rsidR="00C40421" w:rsidRDefault="007E356A" w:rsidP="008E5AB9">
            <w:r>
              <w:t>0</w:t>
            </w:r>
          </w:p>
        </w:tc>
      </w:tr>
      <w:tr w:rsidR="00C40421" w14:paraId="78C804E6" w14:textId="41440F06" w:rsidTr="00C40421">
        <w:trPr>
          <w:trHeight w:val="276"/>
        </w:trPr>
        <w:tc>
          <w:tcPr>
            <w:tcW w:w="1369" w:type="dxa"/>
          </w:tcPr>
          <w:p w14:paraId="6DB7D247" w14:textId="100BB4C5" w:rsidR="00C40421" w:rsidRDefault="00C40421" w:rsidP="008E5AB9">
            <w:r>
              <w:t>R1994</w:t>
            </w:r>
          </w:p>
        </w:tc>
        <w:tc>
          <w:tcPr>
            <w:tcW w:w="1400" w:type="dxa"/>
          </w:tcPr>
          <w:p w14:paraId="400ACD40" w14:textId="0524C0D6" w:rsidR="00C40421" w:rsidRPr="007E356A" w:rsidRDefault="007E356A" w:rsidP="008E5AB9">
            <w:r w:rsidRPr="007E356A">
              <w:t>3</w:t>
            </w:r>
          </w:p>
        </w:tc>
        <w:tc>
          <w:tcPr>
            <w:tcW w:w="1349" w:type="dxa"/>
          </w:tcPr>
          <w:p w14:paraId="7970F9F8" w14:textId="39C901AD" w:rsidR="00C40421" w:rsidRPr="007E356A" w:rsidRDefault="007E356A" w:rsidP="007E356A">
            <w:r w:rsidRPr="007E356A">
              <w:t>0</w:t>
            </w:r>
          </w:p>
        </w:tc>
        <w:tc>
          <w:tcPr>
            <w:tcW w:w="1730" w:type="dxa"/>
          </w:tcPr>
          <w:p w14:paraId="7E32AA9B" w14:textId="3BE2779D" w:rsidR="00C40421" w:rsidRPr="007E356A" w:rsidRDefault="007E356A" w:rsidP="008E5AB9">
            <w:r w:rsidRPr="007E356A">
              <w:t>0</w:t>
            </w:r>
          </w:p>
        </w:tc>
        <w:tc>
          <w:tcPr>
            <w:tcW w:w="1730" w:type="dxa"/>
          </w:tcPr>
          <w:p w14:paraId="6B012528" w14:textId="7A1386E4" w:rsidR="00C40421" w:rsidRPr="007E356A" w:rsidRDefault="007E356A" w:rsidP="008E5AB9">
            <w:r w:rsidRPr="007E356A">
              <w:t>0</w:t>
            </w:r>
          </w:p>
        </w:tc>
      </w:tr>
      <w:tr w:rsidR="00C40421" w14:paraId="30D1D888" w14:textId="440B0D0F" w:rsidTr="00C40421">
        <w:trPr>
          <w:trHeight w:val="276"/>
        </w:trPr>
        <w:tc>
          <w:tcPr>
            <w:tcW w:w="1369" w:type="dxa"/>
          </w:tcPr>
          <w:p w14:paraId="30AF4C9D" w14:textId="3FA6151D" w:rsidR="00C40421" w:rsidRDefault="00C40421" w:rsidP="008E5AB9">
            <w:r>
              <w:t>R2062</w:t>
            </w:r>
          </w:p>
        </w:tc>
        <w:tc>
          <w:tcPr>
            <w:tcW w:w="1400" w:type="dxa"/>
          </w:tcPr>
          <w:p w14:paraId="501AFB9A" w14:textId="27B44786" w:rsidR="00C40421" w:rsidRDefault="00C40421" w:rsidP="008E5AB9">
            <w:r>
              <w:t>2</w:t>
            </w:r>
          </w:p>
        </w:tc>
        <w:tc>
          <w:tcPr>
            <w:tcW w:w="1349" w:type="dxa"/>
          </w:tcPr>
          <w:p w14:paraId="3633113F" w14:textId="386A7E84" w:rsidR="00C40421" w:rsidRPr="007E356A" w:rsidRDefault="007E356A" w:rsidP="008E5AB9">
            <w:r w:rsidRPr="007E356A">
              <w:t>1</w:t>
            </w:r>
          </w:p>
        </w:tc>
        <w:tc>
          <w:tcPr>
            <w:tcW w:w="1730" w:type="dxa"/>
          </w:tcPr>
          <w:p w14:paraId="6029709B" w14:textId="36AEF509" w:rsidR="00C40421" w:rsidRPr="007E356A" w:rsidRDefault="007E356A" w:rsidP="008E5AB9">
            <w:r w:rsidRPr="007E356A">
              <w:t>1</w:t>
            </w:r>
          </w:p>
        </w:tc>
        <w:tc>
          <w:tcPr>
            <w:tcW w:w="1730" w:type="dxa"/>
          </w:tcPr>
          <w:p w14:paraId="7700BF67" w14:textId="70FB35FB" w:rsidR="00C40421" w:rsidRPr="007E356A" w:rsidRDefault="007E356A" w:rsidP="008E5AB9">
            <w:r w:rsidRPr="007E356A">
              <w:t>0</w:t>
            </w:r>
          </w:p>
        </w:tc>
      </w:tr>
    </w:tbl>
    <w:p w14:paraId="75B5C302" w14:textId="77777777" w:rsidR="003E7A5A" w:rsidRDefault="003E7A5A" w:rsidP="003E7A5A"/>
    <w:p w14:paraId="23202ED2" w14:textId="77777777" w:rsidR="006D424F" w:rsidRDefault="006D424F" w:rsidP="006D424F">
      <w:r w:rsidRPr="000239E3">
        <w:rPr>
          <w:b/>
        </w:rPr>
        <w:t>Totalen</w:t>
      </w:r>
    </w:p>
    <w:tbl>
      <w:tblPr>
        <w:tblStyle w:val="TableGrid"/>
        <w:tblW w:w="7490" w:type="dxa"/>
        <w:tblBorders>
          <w:left w:val="none" w:sz="0" w:space="0" w:color="auto"/>
          <w:right w:val="none" w:sz="0" w:space="0" w:color="auto"/>
          <w:insideV w:val="none" w:sz="0" w:space="0" w:color="auto"/>
        </w:tblBorders>
        <w:tblLook w:val="04A0" w:firstRow="1" w:lastRow="0" w:firstColumn="1" w:lastColumn="0" w:noHBand="0" w:noVBand="1"/>
      </w:tblPr>
      <w:tblGrid>
        <w:gridCol w:w="1755"/>
        <w:gridCol w:w="1791"/>
        <w:gridCol w:w="1726"/>
        <w:gridCol w:w="2218"/>
      </w:tblGrid>
      <w:tr w:rsidR="006D424F" w:rsidRPr="00A23838" w14:paraId="6539EE1F" w14:textId="77777777" w:rsidTr="008E67BF">
        <w:trPr>
          <w:trHeight w:val="463"/>
        </w:trPr>
        <w:tc>
          <w:tcPr>
            <w:tcW w:w="1755" w:type="dxa"/>
            <w:vAlign w:val="bottom"/>
          </w:tcPr>
          <w:p w14:paraId="24B0EDD5" w14:textId="77777777" w:rsidR="006D424F" w:rsidRPr="006C30C7" w:rsidRDefault="006D424F" w:rsidP="008E67BF">
            <w:pPr>
              <w:pStyle w:val="TabelSubkop"/>
            </w:pPr>
            <w:r>
              <w:t>Aantal logische testgevallen</w:t>
            </w:r>
          </w:p>
        </w:tc>
        <w:tc>
          <w:tcPr>
            <w:tcW w:w="1791" w:type="dxa"/>
            <w:vAlign w:val="bottom"/>
          </w:tcPr>
          <w:p w14:paraId="32A0B90E" w14:textId="77777777" w:rsidR="006D424F" w:rsidRPr="006C30C7" w:rsidRDefault="006D424F" w:rsidP="008E67BF">
            <w:pPr>
              <w:pStyle w:val="TabelSubkop"/>
            </w:pPr>
            <w:r>
              <w:t>Aantal Fysieke testgevallen</w:t>
            </w:r>
          </w:p>
        </w:tc>
        <w:tc>
          <w:tcPr>
            <w:tcW w:w="1726" w:type="dxa"/>
            <w:vAlign w:val="bottom"/>
          </w:tcPr>
          <w:p w14:paraId="5AE81C29" w14:textId="77777777" w:rsidR="006D424F" w:rsidRPr="006C30C7" w:rsidRDefault="006D424F" w:rsidP="008E67BF">
            <w:pPr>
              <w:pStyle w:val="TabelSubkop"/>
            </w:pPr>
            <w:r>
              <w:t>Aantal OK</w:t>
            </w:r>
          </w:p>
        </w:tc>
        <w:tc>
          <w:tcPr>
            <w:tcW w:w="2218" w:type="dxa"/>
            <w:vAlign w:val="bottom"/>
          </w:tcPr>
          <w:p w14:paraId="158D3514" w14:textId="77777777" w:rsidR="006D424F" w:rsidRPr="006C30C7" w:rsidRDefault="006D424F" w:rsidP="008E67BF">
            <w:pPr>
              <w:pStyle w:val="TabelSubkop"/>
            </w:pPr>
            <w:r>
              <w:t>Aantal NOK</w:t>
            </w:r>
          </w:p>
        </w:tc>
      </w:tr>
      <w:tr w:rsidR="006D424F" w14:paraId="32BD5DDA" w14:textId="77777777" w:rsidTr="008E67BF">
        <w:trPr>
          <w:trHeight w:val="240"/>
        </w:trPr>
        <w:tc>
          <w:tcPr>
            <w:tcW w:w="1755" w:type="dxa"/>
            <w:vAlign w:val="bottom"/>
          </w:tcPr>
          <w:p w14:paraId="7A70FB64" w14:textId="324D7A33" w:rsidR="006D424F" w:rsidRDefault="007E356A" w:rsidP="008E67BF">
            <w:r>
              <w:t>13</w:t>
            </w:r>
          </w:p>
        </w:tc>
        <w:tc>
          <w:tcPr>
            <w:tcW w:w="1791" w:type="dxa"/>
            <w:vAlign w:val="bottom"/>
          </w:tcPr>
          <w:p w14:paraId="5B692D41" w14:textId="34DF6F8B" w:rsidR="006D424F" w:rsidRDefault="007E356A" w:rsidP="008E67BF">
            <w:r>
              <w:t>9</w:t>
            </w:r>
          </w:p>
        </w:tc>
        <w:tc>
          <w:tcPr>
            <w:tcW w:w="1726" w:type="dxa"/>
            <w:vAlign w:val="bottom"/>
          </w:tcPr>
          <w:p w14:paraId="6CF9EF40" w14:textId="4031CA6A" w:rsidR="006D424F" w:rsidRDefault="007E356A" w:rsidP="008E67BF">
            <w:r>
              <w:t>8</w:t>
            </w:r>
          </w:p>
        </w:tc>
        <w:tc>
          <w:tcPr>
            <w:tcW w:w="2218" w:type="dxa"/>
            <w:vAlign w:val="bottom"/>
          </w:tcPr>
          <w:p w14:paraId="4B5C65E2" w14:textId="5D180F08" w:rsidR="006D424F" w:rsidRDefault="006D424F" w:rsidP="008E67BF">
            <w:r>
              <w:t>1</w:t>
            </w:r>
          </w:p>
        </w:tc>
      </w:tr>
    </w:tbl>
    <w:p w14:paraId="25C64A5D" w14:textId="77777777" w:rsidR="006D424F" w:rsidRDefault="006D424F" w:rsidP="006D424F"/>
    <w:p w14:paraId="721877CE" w14:textId="6BDE6691" w:rsidR="00743271" w:rsidRPr="00E77A7D" w:rsidRDefault="00743271" w:rsidP="00743271">
      <w:pPr>
        <w:rPr>
          <w:b/>
        </w:rPr>
      </w:pPr>
      <w:r w:rsidRPr="00E77A7D">
        <w:rPr>
          <w:b/>
        </w:rPr>
        <w:t>Openstaande Bevindingen</w:t>
      </w:r>
    </w:p>
    <w:tbl>
      <w:tblPr>
        <w:tblStyle w:val="TableGrid"/>
        <w:tblW w:w="7517" w:type="dxa"/>
        <w:tblBorders>
          <w:left w:val="none" w:sz="0" w:space="0" w:color="auto"/>
          <w:right w:val="none" w:sz="0" w:space="0" w:color="auto"/>
          <w:insideV w:val="none" w:sz="0" w:space="0" w:color="auto"/>
        </w:tblBorders>
        <w:tblLook w:val="04A0" w:firstRow="1" w:lastRow="0" w:firstColumn="1" w:lastColumn="0" w:noHBand="0" w:noVBand="1"/>
      </w:tblPr>
      <w:tblGrid>
        <w:gridCol w:w="1705"/>
        <w:gridCol w:w="5812"/>
      </w:tblGrid>
      <w:tr w:rsidR="00743271" w:rsidRPr="00A23838" w14:paraId="1A04802D" w14:textId="77777777" w:rsidTr="00DD51A7">
        <w:trPr>
          <w:trHeight w:val="392"/>
        </w:trPr>
        <w:tc>
          <w:tcPr>
            <w:tcW w:w="1705" w:type="dxa"/>
            <w:vAlign w:val="bottom"/>
          </w:tcPr>
          <w:p w14:paraId="2FB910D3" w14:textId="77777777" w:rsidR="00743271" w:rsidRPr="006C30C7" w:rsidRDefault="00743271" w:rsidP="008E67BF">
            <w:pPr>
              <w:pStyle w:val="TabelSubkop"/>
            </w:pPr>
            <w:r>
              <w:t>JIRA</w:t>
            </w:r>
          </w:p>
        </w:tc>
        <w:tc>
          <w:tcPr>
            <w:tcW w:w="5812" w:type="dxa"/>
            <w:vAlign w:val="bottom"/>
          </w:tcPr>
          <w:p w14:paraId="69C73336" w14:textId="77777777" w:rsidR="00743271" w:rsidRPr="006C30C7" w:rsidRDefault="00743271" w:rsidP="008E67BF">
            <w:pPr>
              <w:pStyle w:val="TabelSubkop"/>
            </w:pPr>
            <w:r>
              <w:t>Omschrijving</w:t>
            </w:r>
          </w:p>
        </w:tc>
      </w:tr>
      <w:tr w:rsidR="00743271" w14:paraId="04B37106" w14:textId="77777777" w:rsidTr="00DD51A7">
        <w:trPr>
          <w:trHeight w:val="203"/>
        </w:trPr>
        <w:tc>
          <w:tcPr>
            <w:tcW w:w="1705" w:type="dxa"/>
          </w:tcPr>
          <w:p w14:paraId="46EE13B4" w14:textId="77777777" w:rsidR="00743271" w:rsidRPr="00D90A2E" w:rsidRDefault="00743271" w:rsidP="008E67BF">
            <w:pPr>
              <w:rPr>
                <w:iCs/>
              </w:rPr>
            </w:pPr>
            <w:r w:rsidRPr="00743271">
              <w:rPr>
                <w:iCs/>
              </w:rPr>
              <w:t>TEAMBRP-4496</w:t>
            </w:r>
          </w:p>
        </w:tc>
        <w:tc>
          <w:tcPr>
            <w:tcW w:w="5812" w:type="dxa"/>
          </w:tcPr>
          <w:p w14:paraId="3676C013" w14:textId="77777777" w:rsidR="00743271" w:rsidRPr="00D90A2E" w:rsidRDefault="00743271" w:rsidP="008E67BF">
            <w:r w:rsidRPr="00743271">
              <w:t>Verstrekkingsbeperking op partij bij Attendering met plaatsen afnemerindicatie</w:t>
            </w:r>
          </w:p>
        </w:tc>
      </w:tr>
    </w:tbl>
    <w:p w14:paraId="3ED2414E" w14:textId="698A894A" w:rsidR="00CF01C2" w:rsidRDefault="00CF01C2" w:rsidP="003E7A5A"/>
    <w:p w14:paraId="2975A77A" w14:textId="77777777" w:rsidR="00DF5D70" w:rsidRDefault="00DF5D70" w:rsidP="00DF5D70">
      <w:pPr>
        <w:rPr>
          <w:b/>
        </w:rPr>
      </w:pPr>
      <w:r w:rsidRPr="00C34B4E">
        <w:rPr>
          <w:b/>
        </w:rPr>
        <w:t>Opmerkingen</w:t>
      </w:r>
    </w:p>
    <w:p w14:paraId="337FE938" w14:textId="6408FB05" w:rsidR="00332789" w:rsidRDefault="00332789" w:rsidP="00DF5D70">
      <w:r>
        <w:t xml:space="preserve">Voor R1335 zijn op dit moment te weinig testgevallen opgesteld. Verder staan er een aantal testgevallen op onderhanden, tot de logische testgevallen zijn herzien.  </w:t>
      </w:r>
    </w:p>
    <w:p w14:paraId="21A6B3FC" w14:textId="77777777" w:rsidR="00DF5D70" w:rsidRDefault="00DF5D70" w:rsidP="00DF5D70">
      <w:r>
        <w:t>R1994 betreft een verwijzing naar een ISC use case (GBA spontane gegevensverstrekking), deze functionaliteit wordt niet binnen BRP levering getest.</w:t>
      </w:r>
    </w:p>
    <w:p w14:paraId="1BD21213" w14:textId="77777777" w:rsidR="006A138C" w:rsidRDefault="00DF5D70" w:rsidP="00DF5D70">
      <w:pPr>
        <w:spacing w:after="0" w:line="240" w:lineRule="auto"/>
      </w:pPr>
      <w:r>
        <w:t>Voor R2062 geldt dat er een bevinding is op de specificaties, waardoor de regel voor deze oplevering niet is uitgevoerd.</w:t>
      </w:r>
    </w:p>
    <w:p w14:paraId="7FE28027" w14:textId="77777777" w:rsidR="00951ADE" w:rsidRDefault="00951ADE" w:rsidP="00DF5D70">
      <w:pPr>
        <w:spacing w:after="0" w:line="240" w:lineRule="auto"/>
      </w:pPr>
    </w:p>
    <w:p w14:paraId="3C11FFE1" w14:textId="77777777" w:rsidR="007E6686" w:rsidRDefault="007E6686">
      <w:pPr>
        <w:spacing w:after="0" w:line="240" w:lineRule="auto"/>
      </w:pPr>
      <w:r>
        <w:br w:type="page"/>
      </w:r>
    </w:p>
    <w:p w14:paraId="19923362" w14:textId="55689444" w:rsidR="007E6686" w:rsidRDefault="007E6686" w:rsidP="007E6686">
      <w:pPr>
        <w:pStyle w:val="Heading3"/>
      </w:pPr>
      <w:bookmarkStart w:id="112" w:name="_Toc449358881"/>
      <w:r w:rsidRPr="003E7A5A">
        <w:lastRenderedPageBreak/>
        <w:t>SA</w:t>
      </w:r>
      <w:r>
        <w:t>.1.LM - Lever Mutaties</w:t>
      </w:r>
      <w:bookmarkEnd w:id="112"/>
    </w:p>
    <w:p w14:paraId="18C9E582" w14:textId="77777777" w:rsidR="007E6686" w:rsidRPr="0079225B" w:rsidRDefault="007E6686" w:rsidP="007E6686"/>
    <w:tbl>
      <w:tblPr>
        <w:tblStyle w:val="TableGrid"/>
        <w:tblW w:w="7578" w:type="dxa"/>
        <w:tblBorders>
          <w:left w:val="none" w:sz="0" w:space="0" w:color="auto"/>
          <w:right w:val="none" w:sz="0" w:space="0" w:color="auto"/>
          <w:insideV w:val="none" w:sz="0" w:space="0" w:color="auto"/>
        </w:tblBorders>
        <w:tblLook w:val="04A0" w:firstRow="1" w:lastRow="0" w:firstColumn="1" w:lastColumn="0" w:noHBand="0" w:noVBand="1"/>
      </w:tblPr>
      <w:tblGrid>
        <w:gridCol w:w="1369"/>
        <w:gridCol w:w="1400"/>
        <w:gridCol w:w="1349"/>
        <w:gridCol w:w="1730"/>
        <w:gridCol w:w="1730"/>
      </w:tblGrid>
      <w:tr w:rsidR="007E6686" w:rsidRPr="00A23838" w14:paraId="0D0058BE" w14:textId="77777777" w:rsidTr="00596C3E">
        <w:trPr>
          <w:trHeight w:val="350"/>
        </w:trPr>
        <w:tc>
          <w:tcPr>
            <w:tcW w:w="1369" w:type="dxa"/>
            <w:vAlign w:val="bottom"/>
          </w:tcPr>
          <w:p w14:paraId="14767AD4" w14:textId="77777777" w:rsidR="007E6686" w:rsidRPr="006C30C7" w:rsidRDefault="007E6686" w:rsidP="00596C3E">
            <w:pPr>
              <w:pStyle w:val="TabelSubkop"/>
            </w:pPr>
            <w:r w:rsidRPr="006C30C7">
              <w:t>Regel</w:t>
            </w:r>
          </w:p>
        </w:tc>
        <w:tc>
          <w:tcPr>
            <w:tcW w:w="1400" w:type="dxa"/>
            <w:vAlign w:val="bottom"/>
          </w:tcPr>
          <w:p w14:paraId="2052DF40" w14:textId="77777777" w:rsidR="007E6686" w:rsidRPr="006C30C7" w:rsidRDefault="007E6686" w:rsidP="00596C3E">
            <w:pPr>
              <w:pStyle w:val="TabelSubkop"/>
            </w:pPr>
            <w:r w:rsidRPr="006C30C7">
              <w:t>Aantal</w:t>
            </w:r>
            <w:r>
              <w:t xml:space="preserve"> opgestelde </w:t>
            </w:r>
            <w:r w:rsidRPr="006C30C7">
              <w:t xml:space="preserve"> </w:t>
            </w:r>
            <w:r>
              <w:t xml:space="preserve">logische </w:t>
            </w:r>
            <w:r w:rsidRPr="006C30C7">
              <w:t>testgevallen</w:t>
            </w:r>
          </w:p>
        </w:tc>
        <w:tc>
          <w:tcPr>
            <w:tcW w:w="1349" w:type="dxa"/>
            <w:vAlign w:val="bottom"/>
          </w:tcPr>
          <w:p w14:paraId="264B51A0" w14:textId="77777777" w:rsidR="007E6686" w:rsidRDefault="007E6686" w:rsidP="00596C3E">
            <w:pPr>
              <w:pStyle w:val="TabelSubkop"/>
            </w:pPr>
            <w:r>
              <w:t>Aantal uitgevoerde</w:t>
            </w:r>
          </w:p>
          <w:p w14:paraId="32872385" w14:textId="77777777" w:rsidR="007E6686" w:rsidRPr="006C30C7" w:rsidRDefault="007E6686" w:rsidP="00596C3E">
            <w:pPr>
              <w:pStyle w:val="TabelSubkop"/>
            </w:pPr>
            <w:r>
              <w:t xml:space="preserve">Fysieke testgevallen </w:t>
            </w:r>
          </w:p>
        </w:tc>
        <w:tc>
          <w:tcPr>
            <w:tcW w:w="1730" w:type="dxa"/>
            <w:vAlign w:val="bottom"/>
          </w:tcPr>
          <w:p w14:paraId="056A683B" w14:textId="77777777" w:rsidR="007E6686" w:rsidRPr="006C30C7" w:rsidRDefault="007E6686" w:rsidP="00596C3E">
            <w:pPr>
              <w:pStyle w:val="TabelSubkop"/>
            </w:pPr>
            <w:r>
              <w:t xml:space="preserve">Aantal geslaagde fysieke testgevallen </w:t>
            </w:r>
          </w:p>
        </w:tc>
        <w:tc>
          <w:tcPr>
            <w:tcW w:w="1730" w:type="dxa"/>
          </w:tcPr>
          <w:p w14:paraId="5E2D5AC6" w14:textId="77777777" w:rsidR="007E6686" w:rsidRPr="006C30C7" w:rsidRDefault="007E6686" w:rsidP="00596C3E">
            <w:pPr>
              <w:pStyle w:val="TabelSubkop"/>
            </w:pPr>
            <w:r>
              <w:t>Aantal gefaalde fysieke testgevallen</w:t>
            </w:r>
          </w:p>
        </w:tc>
      </w:tr>
      <w:tr w:rsidR="007E6686" w14:paraId="393B487C" w14:textId="77777777" w:rsidTr="00596C3E">
        <w:trPr>
          <w:trHeight w:val="265"/>
        </w:trPr>
        <w:tc>
          <w:tcPr>
            <w:tcW w:w="1369" w:type="dxa"/>
          </w:tcPr>
          <w:p w14:paraId="6E9BC1CE" w14:textId="1EA246AF" w:rsidR="007E6686" w:rsidRDefault="007E6686" w:rsidP="007E6686">
            <w:r>
              <w:t>R1352</w:t>
            </w:r>
          </w:p>
        </w:tc>
        <w:tc>
          <w:tcPr>
            <w:tcW w:w="1400" w:type="dxa"/>
          </w:tcPr>
          <w:p w14:paraId="6866E63B" w14:textId="77777777" w:rsidR="007E6686" w:rsidRDefault="007E6686" w:rsidP="00596C3E">
            <w:r>
              <w:t>2</w:t>
            </w:r>
          </w:p>
        </w:tc>
        <w:tc>
          <w:tcPr>
            <w:tcW w:w="1349" w:type="dxa"/>
          </w:tcPr>
          <w:p w14:paraId="4E9B62F0" w14:textId="6BB58363" w:rsidR="007E6686" w:rsidRDefault="007E6686" w:rsidP="00596C3E">
            <w:r>
              <w:t>2</w:t>
            </w:r>
          </w:p>
        </w:tc>
        <w:tc>
          <w:tcPr>
            <w:tcW w:w="1730" w:type="dxa"/>
          </w:tcPr>
          <w:p w14:paraId="3A2F748B" w14:textId="62C503AE" w:rsidR="007E6686" w:rsidRDefault="007E6686" w:rsidP="00596C3E">
            <w:r>
              <w:t>2</w:t>
            </w:r>
          </w:p>
        </w:tc>
        <w:tc>
          <w:tcPr>
            <w:tcW w:w="1730" w:type="dxa"/>
          </w:tcPr>
          <w:p w14:paraId="4996CCCA" w14:textId="77777777" w:rsidR="007E6686" w:rsidRDefault="007E6686" w:rsidP="00596C3E">
            <w:r>
              <w:t>0</w:t>
            </w:r>
          </w:p>
        </w:tc>
      </w:tr>
      <w:tr w:rsidR="007E6686" w14:paraId="2CAFFC27" w14:textId="77777777" w:rsidTr="00596C3E">
        <w:trPr>
          <w:trHeight w:val="265"/>
        </w:trPr>
        <w:tc>
          <w:tcPr>
            <w:tcW w:w="1369" w:type="dxa"/>
          </w:tcPr>
          <w:p w14:paraId="3258947D" w14:textId="5626FFFF" w:rsidR="007E6686" w:rsidRDefault="007E6686" w:rsidP="007E6686">
            <w:r>
              <w:t>R1557</w:t>
            </w:r>
          </w:p>
        </w:tc>
        <w:tc>
          <w:tcPr>
            <w:tcW w:w="1400" w:type="dxa"/>
          </w:tcPr>
          <w:p w14:paraId="0B455847" w14:textId="010721B2" w:rsidR="007E6686" w:rsidRDefault="007E6686" w:rsidP="00596C3E">
            <w:r>
              <w:t>0</w:t>
            </w:r>
          </w:p>
        </w:tc>
        <w:tc>
          <w:tcPr>
            <w:tcW w:w="1349" w:type="dxa"/>
          </w:tcPr>
          <w:p w14:paraId="7E585F99" w14:textId="7EFDFD9F" w:rsidR="007E6686" w:rsidRDefault="007E6686" w:rsidP="00596C3E">
            <w:r>
              <w:t>0</w:t>
            </w:r>
          </w:p>
        </w:tc>
        <w:tc>
          <w:tcPr>
            <w:tcW w:w="1730" w:type="dxa"/>
          </w:tcPr>
          <w:p w14:paraId="1F587F8C" w14:textId="6BB00AA6" w:rsidR="007E6686" w:rsidRDefault="007E6686" w:rsidP="00596C3E">
            <w:r>
              <w:t>0</w:t>
            </w:r>
          </w:p>
        </w:tc>
        <w:tc>
          <w:tcPr>
            <w:tcW w:w="1730" w:type="dxa"/>
          </w:tcPr>
          <w:p w14:paraId="2121E737" w14:textId="77777777" w:rsidR="007E6686" w:rsidRDefault="007E6686" w:rsidP="00596C3E">
            <w:r>
              <w:t>0</w:t>
            </w:r>
          </w:p>
        </w:tc>
      </w:tr>
      <w:tr w:rsidR="007E6686" w14:paraId="10312103" w14:textId="77777777" w:rsidTr="00596C3E">
        <w:trPr>
          <w:trHeight w:val="276"/>
        </w:trPr>
        <w:tc>
          <w:tcPr>
            <w:tcW w:w="1369" w:type="dxa"/>
          </w:tcPr>
          <w:p w14:paraId="76692F78" w14:textId="40352945" w:rsidR="007E6686" w:rsidRDefault="007E6686" w:rsidP="007E6686">
            <w:r>
              <w:t>R1559</w:t>
            </w:r>
          </w:p>
        </w:tc>
        <w:tc>
          <w:tcPr>
            <w:tcW w:w="1400" w:type="dxa"/>
          </w:tcPr>
          <w:p w14:paraId="3C4EFD7D" w14:textId="0E866BF7" w:rsidR="007E6686" w:rsidRDefault="007E6686" w:rsidP="00596C3E">
            <w:r>
              <w:t>2</w:t>
            </w:r>
          </w:p>
        </w:tc>
        <w:tc>
          <w:tcPr>
            <w:tcW w:w="1349" w:type="dxa"/>
          </w:tcPr>
          <w:p w14:paraId="3D5F77A8" w14:textId="5639280A" w:rsidR="007E6686" w:rsidRDefault="007E6686" w:rsidP="00596C3E">
            <w:r>
              <w:t>0</w:t>
            </w:r>
          </w:p>
        </w:tc>
        <w:tc>
          <w:tcPr>
            <w:tcW w:w="1730" w:type="dxa"/>
          </w:tcPr>
          <w:p w14:paraId="127E3A4E" w14:textId="4D5B577C" w:rsidR="007E6686" w:rsidRDefault="007E6686" w:rsidP="00596C3E">
            <w:r>
              <w:t>0</w:t>
            </w:r>
          </w:p>
        </w:tc>
        <w:tc>
          <w:tcPr>
            <w:tcW w:w="1730" w:type="dxa"/>
          </w:tcPr>
          <w:p w14:paraId="0F8F86C0" w14:textId="330B9038" w:rsidR="007E6686" w:rsidRDefault="007E6686" w:rsidP="00596C3E">
            <w:r>
              <w:t>0</w:t>
            </w:r>
          </w:p>
        </w:tc>
      </w:tr>
      <w:tr w:rsidR="007E6686" w14:paraId="502D19FB" w14:textId="77777777" w:rsidTr="00596C3E">
        <w:trPr>
          <w:trHeight w:val="276"/>
        </w:trPr>
        <w:tc>
          <w:tcPr>
            <w:tcW w:w="1369" w:type="dxa"/>
          </w:tcPr>
          <w:p w14:paraId="47CC187A" w14:textId="22F50002" w:rsidR="007E6686" w:rsidRDefault="007E6686" w:rsidP="007E6686">
            <w:r>
              <w:t>R1560</w:t>
            </w:r>
          </w:p>
        </w:tc>
        <w:tc>
          <w:tcPr>
            <w:tcW w:w="1400" w:type="dxa"/>
          </w:tcPr>
          <w:p w14:paraId="7BD3D67C" w14:textId="7A9760C7" w:rsidR="007E6686" w:rsidRDefault="001F60D3" w:rsidP="00596C3E">
            <w:r>
              <w:t>2</w:t>
            </w:r>
          </w:p>
        </w:tc>
        <w:tc>
          <w:tcPr>
            <w:tcW w:w="1349" w:type="dxa"/>
          </w:tcPr>
          <w:p w14:paraId="08D84EE8" w14:textId="75A61A20" w:rsidR="007E6686" w:rsidRDefault="001F60D3" w:rsidP="00596C3E">
            <w:r>
              <w:t>0</w:t>
            </w:r>
          </w:p>
        </w:tc>
        <w:tc>
          <w:tcPr>
            <w:tcW w:w="1730" w:type="dxa"/>
          </w:tcPr>
          <w:p w14:paraId="6D57D77F" w14:textId="7959773E" w:rsidR="007E6686" w:rsidRDefault="001F60D3" w:rsidP="00596C3E">
            <w:r>
              <w:t>0</w:t>
            </w:r>
          </w:p>
        </w:tc>
        <w:tc>
          <w:tcPr>
            <w:tcW w:w="1730" w:type="dxa"/>
          </w:tcPr>
          <w:p w14:paraId="5DF30C56" w14:textId="77777777" w:rsidR="007E6686" w:rsidRDefault="007E6686" w:rsidP="00596C3E">
            <w:r>
              <w:t>0</w:t>
            </w:r>
          </w:p>
        </w:tc>
      </w:tr>
      <w:tr w:rsidR="007E6686" w14:paraId="30C9DD5B" w14:textId="77777777" w:rsidTr="00596C3E">
        <w:trPr>
          <w:trHeight w:val="276"/>
        </w:trPr>
        <w:tc>
          <w:tcPr>
            <w:tcW w:w="1369" w:type="dxa"/>
          </w:tcPr>
          <w:p w14:paraId="6D4A8ABF" w14:textId="3315FAF0" w:rsidR="007E6686" w:rsidRDefault="007E6686" w:rsidP="007E6686">
            <w:r>
              <w:t>R1988</w:t>
            </w:r>
          </w:p>
        </w:tc>
        <w:tc>
          <w:tcPr>
            <w:tcW w:w="1400" w:type="dxa"/>
          </w:tcPr>
          <w:p w14:paraId="5FB9B60C" w14:textId="5D293E35" w:rsidR="007E6686" w:rsidRPr="007E356A" w:rsidRDefault="001F60D3" w:rsidP="00596C3E">
            <w:r>
              <w:t>1</w:t>
            </w:r>
          </w:p>
        </w:tc>
        <w:tc>
          <w:tcPr>
            <w:tcW w:w="1349" w:type="dxa"/>
          </w:tcPr>
          <w:p w14:paraId="7289E384" w14:textId="62BC8DD2" w:rsidR="007E6686" w:rsidRPr="007E356A" w:rsidRDefault="001F60D3" w:rsidP="00596C3E">
            <w:r>
              <w:t>1</w:t>
            </w:r>
          </w:p>
        </w:tc>
        <w:tc>
          <w:tcPr>
            <w:tcW w:w="1730" w:type="dxa"/>
          </w:tcPr>
          <w:p w14:paraId="2EEA3424" w14:textId="7BB4C012" w:rsidR="007E6686" w:rsidRPr="007E356A" w:rsidRDefault="001F60D3" w:rsidP="00596C3E">
            <w:r>
              <w:t>1</w:t>
            </w:r>
          </w:p>
        </w:tc>
        <w:tc>
          <w:tcPr>
            <w:tcW w:w="1730" w:type="dxa"/>
          </w:tcPr>
          <w:p w14:paraId="69DF2636" w14:textId="77777777" w:rsidR="007E6686" w:rsidRPr="007E356A" w:rsidRDefault="007E6686" w:rsidP="00596C3E">
            <w:r w:rsidRPr="007E356A">
              <w:t>0</w:t>
            </w:r>
          </w:p>
        </w:tc>
      </w:tr>
      <w:tr w:rsidR="007E6686" w14:paraId="6436484C" w14:textId="77777777" w:rsidTr="00596C3E">
        <w:trPr>
          <w:trHeight w:val="276"/>
        </w:trPr>
        <w:tc>
          <w:tcPr>
            <w:tcW w:w="1369" w:type="dxa"/>
          </w:tcPr>
          <w:p w14:paraId="4B3DA993" w14:textId="16F95156" w:rsidR="007E6686" w:rsidRDefault="007E6686" w:rsidP="007E6686">
            <w:r>
              <w:t>R2057</w:t>
            </w:r>
          </w:p>
        </w:tc>
        <w:tc>
          <w:tcPr>
            <w:tcW w:w="1400" w:type="dxa"/>
          </w:tcPr>
          <w:p w14:paraId="179F4B1D" w14:textId="160DBF1F" w:rsidR="007E6686" w:rsidRDefault="001F60D3" w:rsidP="00596C3E">
            <w:r>
              <w:t>15</w:t>
            </w:r>
          </w:p>
        </w:tc>
        <w:tc>
          <w:tcPr>
            <w:tcW w:w="1349" w:type="dxa"/>
          </w:tcPr>
          <w:p w14:paraId="551161CA" w14:textId="7337E8F5" w:rsidR="007E6686" w:rsidRPr="007E356A" w:rsidRDefault="0063081E" w:rsidP="00596C3E">
            <w:r>
              <w:t>14</w:t>
            </w:r>
          </w:p>
        </w:tc>
        <w:tc>
          <w:tcPr>
            <w:tcW w:w="1730" w:type="dxa"/>
          </w:tcPr>
          <w:p w14:paraId="16E15C73" w14:textId="2F637998" w:rsidR="007E6686" w:rsidRPr="007E356A" w:rsidRDefault="0063081E" w:rsidP="00596C3E">
            <w:r>
              <w:t>11</w:t>
            </w:r>
          </w:p>
        </w:tc>
        <w:tc>
          <w:tcPr>
            <w:tcW w:w="1730" w:type="dxa"/>
          </w:tcPr>
          <w:p w14:paraId="5EA467FD" w14:textId="4C3DEF4C" w:rsidR="007E6686" w:rsidRPr="007E356A" w:rsidRDefault="001F60D3" w:rsidP="00596C3E">
            <w:r>
              <w:t>3</w:t>
            </w:r>
          </w:p>
        </w:tc>
      </w:tr>
      <w:tr w:rsidR="007E6686" w14:paraId="577B3E2B" w14:textId="77777777" w:rsidTr="00596C3E">
        <w:trPr>
          <w:trHeight w:val="276"/>
        </w:trPr>
        <w:tc>
          <w:tcPr>
            <w:tcW w:w="1369" w:type="dxa"/>
          </w:tcPr>
          <w:p w14:paraId="3BA4E1E5" w14:textId="2E0CDE93" w:rsidR="007E6686" w:rsidRDefault="007E6686" w:rsidP="007E6686">
            <w:r>
              <w:t>R2059</w:t>
            </w:r>
          </w:p>
        </w:tc>
        <w:tc>
          <w:tcPr>
            <w:tcW w:w="1400" w:type="dxa"/>
          </w:tcPr>
          <w:p w14:paraId="3F7AE14A" w14:textId="7F121B02" w:rsidR="007E6686" w:rsidRDefault="001F60D3" w:rsidP="00596C3E">
            <w:r>
              <w:t>8</w:t>
            </w:r>
          </w:p>
        </w:tc>
        <w:tc>
          <w:tcPr>
            <w:tcW w:w="1349" w:type="dxa"/>
          </w:tcPr>
          <w:p w14:paraId="68219837" w14:textId="74A32B36" w:rsidR="007E6686" w:rsidRPr="007E356A" w:rsidRDefault="001F60D3" w:rsidP="00596C3E">
            <w:r>
              <w:t>8</w:t>
            </w:r>
          </w:p>
        </w:tc>
        <w:tc>
          <w:tcPr>
            <w:tcW w:w="1730" w:type="dxa"/>
          </w:tcPr>
          <w:p w14:paraId="6BD968FE" w14:textId="2B0C17B0" w:rsidR="007E6686" w:rsidRPr="007E356A" w:rsidRDefault="0063081E" w:rsidP="00596C3E">
            <w:r>
              <w:t>8</w:t>
            </w:r>
          </w:p>
        </w:tc>
        <w:tc>
          <w:tcPr>
            <w:tcW w:w="1730" w:type="dxa"/>
          </w:tcPr>
          <w:p w14:paraId="0E9DD183" w14:textId="28E71B2E" w:rsidR="007E6686" w:rsidRPr="007E356A" w:rsidRDefault="0063081E" w:rsidP="00596C3E">
            <w:r>
              <w:t>0</w:t>
            </w:r>
          </w:p>
        </w:tc>
      </w:tr>
      <w:tr w:rsidR="001F60D3" w14:paraId="1F475572" w14:textId="77777777" w:rsidTr="00596C3E">
        <w:trPr>
          <w:trHeight w:val="276"/>
        </w:trPr>
        <w:tc>
          <w:tcPr>
            <w:tcW w:w="1369" w:type="dxa"/>
          </w:tcPr>
          <w:p w14:paraId="2019B0F1" w14:textId="0EA5A64C" w:rsidR="001F60D3" w:rsidRDefault="001F60D3" w:rsidP="007E6686">
            <w:r>
              <w:t>R2060</w:t>
            </w:r>
          </w:p>
        </w:tc>
        <w:tc>
          <w:tcPr>
            <w:tcW w:w="1400" w:type="dxa"/>
          </w:tcPr>
          <w:p w14:paraId="14A5CB98" w14:textId="03E967B6" w:rsidR="001F60D3" w:rsidRDefault="001F60D3" w:rsidP="00596C3E">
            <w:r>
              <w:t>2</w:t>
            </w:r>
          </w:p>
        </w:tc>
        <w:tc>
          <w:tcPr>
            <w:tcW w:w="1349" w:type="dxa"/>
          </w:tcPr>
          <w:p w14:paraId="378048FB" w14:textId="2C3C6A24" w:rsidR="001F60D3" w:rsidRDefault="001F60D3" w:rsidP="00596C3E">
            <w:r>
              <w:t>2</w:t>
            </w:r>
          </w:p>
        </w:tc>
        <w:tc>
          <w:tcPr>
            <w:tcW w:w="1730" w:type="dxa"/>
          </w:tcPr>
          <w:p w14:paraId="4F7C98F4" w14:textId="24C0A353" w:rsidR="001F60D3" w:rsidRDefault="001F60D3" w:rsidP="00596C3E">
            <w:r>
              <w:t>2</w:t>
            </w:r>
          </w:p>
        </w:tc>
        <w:tc>
          <w:tcPr>
            <w:tcW w:w="1730" w:type="dxa"/>
          </w:tcPr>
          <w:p w14:paraId="7A04A553" w14:textId="0D465C21" w:rsidR="001F60D3" w:rsidRDefault="001F60D3" w:rsidP="00596C3E">
            <w:r>
              <w:t>0</w:t>
            </w:r>
          </w:p>
        </w:tc>
      </w:tr>
    </w:tbl>
    <w:p w14:paraId="75780CAB" w14:textId="77777777" w:rsidR="001F60D3" w:rsidRDefault="001F60D3">
      <w:pPr>
        <w:spacing w:after="0" w:line="240" w:lineRule="auto"/>
      </w:pPr>
    </w:p>
    <w:p w14:paraId="198AE074" w14:textId="77777777" w:rsidR="001F60D3" w:rsidRDefault="001F60D3" w:rsidP="001F60D3">
      <w:r w:rsidRPr="000239E3">
        <w:rPr>
          <w:b/>
        </w:rPr>
        <w:t>Totalen</w:t>
      </w:r>
    </w:p>
    <w:tbl>
      <w:tblPr>
        <w:tblStyle w:val="TableGrid"/>
        <w:tblW w:w="7490" w:type="dxa"/>
        <w:tblBorders>
          <w:left w:val="none" w:sz="0" w:space="0" w:color="auto"/>
          <w:right w:val="none" w:sz="0" w:space="0" w:color="auto"/>
          <w:insideV w:val="none" w:sz="0" w:space="0" w:color="auto"/>
        </w:tblBorders>
        <w:tblLook w:val="04A0" w:firstRow="1" w:lastRow="0" w:firstColumn="1" w:lastColumn="0" w:noHBand="0" w:noVBand="1"/>
      </w:tblPr>
      <w:tblGrid>
        <w:gridCol w:w="1755"/>
        <w:gridCol w:w="1791"/>
        <w:gridCol w:w="1726"/>
        <w:gridCol w:w="2218"/>
      </w:tblGrid>
      <w:tr w:rsidR="001F60D3" w:rsidRPr="00A23838" w14:paraId="5652F3F3" w14:textId="77777777" w:rsidTr="00596C3E">
        <w:trPr>
          <w:trHeight w:val="463"/>
        </w:trPr>
        <w:tc>
          <w:tcPr>
            <w:tcW w:w="1755" w:type="dxa"/>
            <w:vAlign w:val="bottom"/>
          </w:tcPr>
          <w:p w14:paraId="7FD17E01" w14:textId="77777777" w:rsidR="001F60D3" w:rsidRPr="006C30C7" w:rsidRDefault="001F60D3" w:rsidP="00596C3E">
            <w:pPr>
              <w:pStyle w:val="TabelSubkop"/>
            </w:pPr>
            <w:r>
              <w:t>Aantal logische testgevallen</w:t>
            </w:r>
          </w:p>
        </w:tc>
        <w:tc>
          <w:tcPr>
            <w:tcW w:w="1791" w:type="dxa"/>
            <w:vAlign w:val="bottom"/>
          </w:tcPr>
          <w:p w14:paraId="22DBF197" w14:textId="77777777" w:rsidR="001F60D3" w:rsidRPr="006C30C7" w:rsidRDefault="001F60D3" w:rsidP="00596C3E">
            <w:pPr>
              <w:pStyle w:val="TabelSubkop"/>
            </w:pPr>
            <w:r>
              <w:t>Aantal Fysieke testgevallen</w:t>
            </w:r>
          </w:p>
        </w:tc>
        <w:tc>
          <w:tcPr>
            <w:tcW w:w="1726" w:type="dxa"/>
            <w:vAlign w:val="bottom"/>
          </w:tcPr>
          <w:p w14:paraId="6ACFDFD5" w14:textId="77777777" w:rsidR="001F60D3" w:rsidRPr="006C30C7" w:rsidRDefault="001F60D3" w:rsidP="00596C3E">
            <w:pPr>
              <w:pStyle w:val="TabelSubkop"/>
            </w:pPr>
            <w:r>
              <w:t>Aantal OK</w:t>
            </w:r>
          </w:p>
        </w:tc>
        <w:tc>
          <w:tcPr>
            <w:tcW w:w="2218" w:type="dxa"/>
            <w:vAlign w:val="bottom"/>
          </w:tcPr>
          <w:p w14:paraId="43CACE23" w14:textId="77777777" w:rsidR="001F60D3" w:rsidRPr="006C30C7" w:rsidRDefault="001F60D3" w:rsidP="00596C3E">
            <w:pPr>
              <w:pStyle w:val="TabelSubkop"/>
            </w:pPr>
            <w:r>
              <w:t>Aantal NOK</w:t>
            </w:r>
          </w:p>
        </w:tc>
      </w:tr>
      <w:tr w:rsidR="001F60D3" w14:paraId="3E99E7BB" w14:textId="77777777" w:rsidTr="00596C3E">
        <w:trPr>
          <w:trHeight w:val="240"/>
        </w:trPr>
        <w:tc>
          <w:tcPr>
            <w:tcW w:w="1755" w:type="dxa"/>
            <w:vAlign w:val="bottom"/>
          </w:tcPr>
          <w:p w14:paraId="476585F2" w14:textId="27C43385" w:rsidR="001F60D3" w:rsidRDefault="001F60D3" w:rsidP="00596C3E">
            <w:r>
              <w:t>32</w:t>
            </w:r>
          </w:p>
        </w:tc>
        <w:tc>
          <w:tcPr>
            <w:tcW w:w="1791" w:type="dxa"/>
            <w:vAlign w:val="bottom"/>
          </w:tcPr>
          <w:p w14:paraId="1CD0787F" w14:textId="2B7584B8" w:rsidR="001F60D3" w:rsidRDefault="0063081E" w:rsidP="00596C3E">
            <w:r>
              <w:t>27</w:t>
            </w:r>
          </w:p>
        </w:tc>
        <w:tc>
          <w:tcPr>
            <w:tcW w:w="1726" w:type="dxa"/>
            <w:vAlign w:val="bottom"/>
          </w:tcPr>
          <w:p w14:paraId="04AB62FA" w14:textId="674730FD" w:rsidR="001F60D3" w:rsidRDefault="008F4941" w:rsidP="00596C3E">
            <w:r>
              <w:t>24</w:t>
            </w:r>
          </w:p>
        </w:tc>
        <w:tc>
          <w:tcPr>
            <w:tcW w:w="2218" w:type="dxa"/>
            <w:vAlign w:val="bottom"/>
          </w:tcPr>
          <w:p w14:paraId="3E00C532" w14:textId="78EA774C" w:rsidR="001F60D3" w:rsidRDefault="008F4941" w:rsidP="00596C3E">
            <w:r>
              <w:t>3</w:t>
            </w:r>
          </w:p>
        </w:tc>
      </w:tr>
    </w:tbl>
    <w:p w14:paraId="5E5B6AC0" w14:textId="77777777" w:rsidR="001F60D3" w:rsidRDefault="001F60D3">
      <w:pPr>
        <w:spacing w:after="0" w:line="240" w:lineRule="auto"/>
      </w:pPr>
    </w:p>
    <w:p w14:paraId="741B41CE" w14:textId="77777777" w:rsidR="001F60D3" w:rsidRPr="00E77A7D" w:rsidRDefault="001F60D3" w:rsidP="001F60D3">
      <w:pPr>
        <w:rPr>
          <w:b/>
        </w:rPr>
      </w:pPr>
      <w:r w:rsidRPr="00E77A7D">
        <w:rPr>
          <w:b/>
        </w:rPr>
        <w:t>Openstaande Bevindingen</w:t>
      </w:r>
    </w:p>
    <w:tbl>
      <w:tblPr>
        <w:tblStyle w:val="TableGrid"/>
        <w:tblW w:w="7517" w:type="dxa"/>
        <w:tblBorders>
          <w:left w:val="none" w:sz="0" w:space="0" w:color="auto"/>
          <w:right w:val="none" w:sz="0" w:space="0" w:color="auto"/>
          <w:insideV w:val="none" w:sz="0" w:space="0" w:color="auto"/>
        </w:tblBorders>
        <w:tblLook w:val="04A0" w:firstRow="1" w:lastRow="0" w:firstColumn="1" w:lastColumn="0" w:noHBand="0" w:noVBand="1"/>
      </w:tblPr>
      <w:tblGrid>
        <w:gridCol w:w="1705"/>
        <w:gridCol w:w="5812"/>
      </w:tblGrid>
      <w:tr w:rsidR="001F60D3" w:rsidRPr="00A23838" w14:paraId="1A9692BE" w14:textId="77777777" w:rsidTr="00596C3E">
        <w:trPr>
          <w:trHeight w:val="392"/>
        </w:trPr>
        <w:tc>
          <w:tcPr>
            <w:tcW w:w="1705" w:type="dxa"/>
            <w:vAlign w:val="bottom"/>
          </w:tcPr>
          <w:p w14:paraId="54B877EB" w14:textId="77777777" w:rsidR="001F60D3" w:rsidRPr="006C30C7" w:rsidRDefault="001F60D3" w:rsidP="00596C3E">
            <w:pPr>
              <w:pStyle w:val="TabelSubkop"/>
            </w:pPr>
            <w:r>
              <w:t>JIRA</w:t>
            </w:r>
          </w:p>
        </w:tc>
        <w:tc>
          <w:tcPr>
            <w:tcW w:w="5812" w:type="dxa"/>
            <w:vAlign w:val="bottom"/>
          </w:tcPr>
          <w:p w14:paraId="43DD446B" w14:textId="77777777" w:rsidR="001F60D3" w:rsidRPr="006C30C7" w:rsidRDefault="001F60D3" w:rsidP="00596C3E">
            <w:pPr>
              <w:pStyle w:val="TabelSubkop"/>
            </w:pPr>
            <w:r>
              <w:t>Omschrijving</w:t>
            </w:r>
          </w:p>
        </w:tc>
      </w:tr>
      <w:tr w:rsidR="001F60D3" w14:paraId="1211C269" w14:textId="77777777" w:rsidTr="00596C3E">
        <w:trPr>
          <w:trHeight w:val="203"/>
        </w:trPr>
        <w:tc>
          <w:tcPr>
            <w:tcW w:w="1705" w:type="dxa"/>
          </w:tcPr>
          <w:p w14:paraId="1D883CA5" w14:textId="783DD7D4" w:rsidR="001F60D3" w:rsidRPr="00D90A2E" w:rsidRDefault="001F60D3" w:rsidP="001F60D3">
            <w:pPr>
              <w:rPr>
                <w:iCs/>
              </w:rPr>
            </w:pPr>
            <w:r>
              <w:rPr>
                <w:iCs/>
              </w:rPr>
              <w:t>TEAMBRP-5348</w:t>
            </w:r>
          </w:p>
        </w:tc>
        <w:tc>
          <w:tcPr>
            <w:tcW w:w="5812" w:type="dxa"/>
          </w:tcPr>
          <w:p w14:paraId="0E8B5392" w14:textId="34A265F0" w:rsidR="001F60D3" w:rsidRPr="00D90A2E" w:rsidRDefault="001F60D3" w:rsidP="00596C3E">
            <w:r w:rsidRPr="001F60D3">
              <w:t>Geldigheid autorisatie dienstbundel</w:t>
            </w:r>
          </w:p>
        </w:tc>
      </w:tr>
    </w:tbl>
    <w:p w14:paraId="203259F2" w14:textId="77777777" w:rsidR="001730D6" w:rsidRDefault="001730D6">
      <w:pPr>
        <w:spacing w:after="0" w:line="240" w:lineRule="auto"/>
      </w:pPr>
    </w:p>
    <w:p w14:paraId="38ACECD1" w14:textId="77777777" w:rsidR="001730D6" w:rsidRPr="005E71A6" w:rsidRDefault="001730D6" w:rsidP="001730D6">
      <w:pPr>
        <w:rPr>
          <w:b/>
        </w:rPr>
      </w:pPr>
      <w:r w:rsidRPr="005E71A6">
        <w:rPr>
          <w:b/>
        </w:rPr>
        <w:t>Opmerkingen</w:t>
      </w:r>
    </w:p>
    <w:p w14:paraId="5D05E0DF" w14:textId="77777777" w:rsidR="001730D6" w:rsidRDefault="001730D6" w:rsidP="001730D6">
      <w:r>
        <w:t>Geen opmerkingen.</w:t>
      </w:r>
    </w:p>
    <w:p w14:paraId="2F5B57D9" w14:textId="7ECA9062" w:rsidR="00C57562" w:rsidRDefault="00C57562">
      <w:pPr>
        <w:spacing w:after="0" w:line="240" w:lineRule="auto"/>
      </w:pPr>
      <w:r>
        <w:br w:type="page"/>
      </w:r>
    </w:p>
    <w:p w14:paraId="44B7810F" w14:textId="2BF5C137" w:rsidR="00B904C4" w:rsidRDefault="00B904C4" w:rsidP="005317B3">
      <w:pPr>
        <w:pStyle w:val="Heading2"/>
      </w:pPr>
      <w:bookmarkStart w:id="113" w:name="_Toc322772374"/>
      <w:bookmarkStart w:id="114" w:name="_Toc449358882"/>
      <w:r w:rsidRPr="00B904C4">
        <w:lastRenderedPageBreak/>
        <w:t>SA.1.PA</w:t>
      </w:r>
      <w:r w:rsidR="00855561">
        <w:t xml:space="preserve"> – </w:t>
      </w:r>
      <w:r w:rsidRPr="00B904C4">
        <w:t>Plaats</w:t>
      </w:r>
      <w:r w:rsidR="00855561">
        <w:t xml:space="preserve"> </w:t>
      </w:r>
      <w:r w:rsidRPr="00B904C4">
        <w:t>Afnemerindicatie</w:t>
      </w:r>
      <w:bookmarkEnd w:id="113"/>
      <w:bookmarkEnd w:id="114"/>
    </w:p>
    <w:p w14:paraId="14BA7166" w14:textId="77777777" w:rsidR="00F74291" w:rsidRPr="00F74291" w:rsidRDefault="00F74291" w:rsidP="00F74291"/>
    <w:tbl>
      <w:tblPr>
        <w:tblStyle w:val="TableGrid"/>
        <w:tblW w:w="7429" w:type="dxa"/>
        <w:tblBorders>
          <w:left w:val="none" w:sz="0" w:space="0" w:color="auto"/>
          <w:right w:val="none" w:sz="0" w:space="0" w:color="auto"/>
          <w:insideV w:val="none" w:sz="0" w:space="0" w:color="auto"/>
        </w:tblBorders>
        <w:tblLook w:val="04A0" w:firstRow="1" w:lastRow="0" w:firstColumn="1" w:lastColumn="0" w:noHBand="0" w:noVBand="1"/>
      </w:tblPr>
      <w:tblGrid>
        <w:gridCol w:w="1343"/>
        <w:gridCol w:w="1370"/>
        <w:gridCol w:w="1322"/>
        <w:gridCol w:w="1697"/>
        <w:gridCol w:w="1697"/>
      </w:tblGrid>
      <w:tr w:rsidR="00C40421" w:rsidRPr="006C30C7" w14:paraId="0A0B321D" w14:textId="0BDF0574" w:rsidTr="00C40421">
        <w:trPr>
          <w:trHeight w:val="439"/>
        </w:trPr>
        <w:tc>
          <w:tcPr>
            <w:tcW w:w="1343" w:type="dxa"/>
            <w:vAlign w:val="bottom"/>
          </w:tcPr>
          <w:p w14:paraId="6D66F96E" w14:textId="2F3FD6EF" w:rsidR="00C40421" w:rsidRPr="006C30C7" w:rsidRDefault="00C40421" w:rsidP="00C40421">
            <w:pPr>
              <w:pStyle w:val="TabelSubkop"/>
            </w:pPr>
            <w:r w:rsidRPr="006C30C7">
              <w:t>Regel</w:t>
            </w:r>
          </w:p>
        </w:tc>
        <w:tc>
          <w:tcPr>
            <w:tcW w:w="1370" w:type="dxa"/>
            <w:vAlign w:val="bottom"/>
          </w:tcPr>
          <w:p w14:paraId="227BD930" w14:textId="149B2811" w:rsidR="00C40421" w:rsidRPr="006C30C7" w:rsidRDefault="00C40421" w:rsidP="00C40421">
            <w:pPr>
              <w:pStyle w:val="TabelSubkop"/>
            </w:pPr>
            <w:r w:rsidRPr="006C30C7">
              <w:t>Aantal</w:t>
            </w:r>
            <w:r>
              <w:t xml:space="preserve"> opgestelde </w:t>
            </w:r>
            <w:r w:rsidRPr="006C30C7">
              <w:t xml:space="preserve"> </w:t>
            </w:r>
            <w:r>
              <w:t xml:space="preserve">logische </w:t>
            </w:r>
            <w:r w:rsidRPr="006C30C7">
              <w:t>testgevallen</w:t>
            </w:r>
          </w:p>
        </w:tc>
        <w:tc>
          <w:tcPr>
            <w:tcW w:w="1322" w:type="dxa"/>
            <w:vAlign w:val="bottom"/>
          </w:tcPr>
          <w:p w14:paraId="49779465" w14:textId="77777777" w:rsidR="00C40421" w:rsidRDefault="00C40421" w:rsidP="00C40421">
            <w:pPr>
              <w:pStyle w:val="TabelSubkop"/>
            </w:pPr>
            <w:r>
              <w:t>Aantal uitgevoerde</w:t>
            </w:r>
          </w:p>
          <w:p w14:paraId="0447D365" w14:textId="0B84C04F" w:rsidR="00C40421" w:rsidRPr="006C30C7" w:rsidRDefault="00C40421" w:rsidP="00C40421">
            <w:pPr>
              <w:pStyle w:val="TabelSubkop"/>
            </w:pPr>
            <w:r>
              <w:t xml:space="preserve">Fysieke testgevallen </w:t>
            </w:r>
          </w:p>
        </w:tc>
        <w:tc>
          <w:tcPr>
            <w:tcW w:w="1697" w:type="dxa"/>
            <w:vAlign w:val="bottom"/>
          </w:tcPr>
          <w:p w14:paraId="52856BB5" w14:textId="65D8E1FB" w:rsidR="00C40421" w:rsidRPr="006C30C7" w:rsidRDefault="00C40421" w:rsidP="00C40421">
            <w:pPr>
              <w:pStyle w:val="TabelSubkop"/>
            </w:pPr>
            <w:r>
              <w:t xml:space="preserve">Aantal geslaagde fysieke testgevallen </w:t>
            </w:r>
          </w:p>
        </w:tc>
        <w:tc>
          <w:tcPr>
            <w:tcW w:w="1697" w:type="dxa"/>
          </w:tcPr>
          <w:p w14:paraId="05E0D8FC" w14:textId="4C624DCC" w:rsidR="00C40421" w:rsidRPr="006C30C7" w:rsidRDefault="00C40421" w:rsidP="00C40421">
            <w:pPr>
              <w:pStyle w:val="TabelSubkop"/>
            </w:pPr>
            <w:r>
              <w:t>Aantal gefaalde fysieke testgevallen</w:t>
            </w:r>
          </w:p>
        </w:tc>
      </w:tr>
      <w:tr w:rsidR="00C40421" w:rsidRPr="0083449C" w14:paraId="745A0F72" w14:textId="5C9DEC4E" w:rsidTr="00C40421">
        <w:trPr>
          <w:trHeight w:val="348"/>
        </w:trPr>
        <w:tc>
          <w:tcPr>
            <w:tcW w:w="1343" w:type="dxa"/>
          </w:tcPr>
          <w:p w14:paraId="05BB59E5" w14:textId="188B36C1" w:rsidR="00C40421" w:rsidRPr="0083449C" w:rsidRDefault="00C40421" w:rsidP="00060225">
            <w:pPr>
              <w:rPr>
                <w:szCs w:val="16"/>
              </w:rPr>
            </w:pPr>
            <w:r w:rsidRPr="0083449C">
              <w:rPr>
                <w:szCs w:val="16"/>
              </w:rPr>
              <w:t>R1339</w:t>
            </w:r>
          </w:p>
        </w:tc>
        <w:tc>
          <w:tcPr>
            <w:tcW w:w="1370" w:type="dxa"/>
          </w:tcPr>
          <w:p w14:paraId="7F745817" w14:textId="6C701DF8" w:rsidR="00C40421" w:rsidRPr="0083449C" w:rsidRDefault="00C40421" w:rsidP="00060225">
            <w:pPr>
              <w:rPr>
                <w:szCs w:val="16"/>
              </w:rPr>
            </w:pPr>
            <w:r>
              <w:rPr>
                <w:szCs w:val="16"/>
              </w:rPr>
              <w:t>2</w:t>
            </w:r>
          </w:p>
        </w:tc>
        <w:tc>
          <w:tcPr>
            <w:tcW w:w="1322" w:type="dxa"/>
          </w:tcPr>
          <w:p w14:paraId="2D646983" w14:textId="7B537879" w:rsidR="00C40421" w:rsidRPr="0083449C" w:rsidRDefault="00C40421" w:rsidP="00060225">
            <w:pPr>
              <w:rPr>
                <w:szCs w:val="16"/>
              </w:rPr>
            </w:pPr>
            <w:r>
              <w:t>2</w:t>
            </w:r>
          </w:p>
        </w:tc>
        <w:tc>
          <w:tcPr>
            <w:tcW w:w="1697" w:type="dxa"/>
          </w:tcPr>
          <w:p w14:paraId="00308383" w14:textId="1041EC10" w:rsidR="00C40421" w:rsidRPr="0083449C" w:rsidRDefault="00C40421" w:rsidP="00060225">
            <w:pPr>
              <w:rPr>
                <w:szCs w:val="16"/>
              </w:rPr>
            </w:pPr>
            <w:r>
              <w:t>2</w:t>
            </w:r>
          </w:p>
        </w:tc>
        <w:tc>
          <w:tcPr>
            <w:tcW w:w="1697" w:type="dxa"/>
          </w:tcPr>
          <w:p w14:paraId="317F5191" w14:textId="4C09D104" w:rsidR="00C40421" w:rsidRDefault="00C40421" w:rsidP="00060225">
            <w:r>
              <w:t>0</w:t>
            </w:r>
          </w:p>
        </w:tc>
      </w:tr>
      <w:tr w:rsidR="00C40421" w:rsidRPr="0083449C" w14:paraId="47043CFB" w14:textId="77777777" w:rsidTr="00C40421">
        <w:trPr>
          <w:trHeight w:val="348"/>
        </w:trPr>
        <w:tc>
          <w:tcPr>
            <w:tcW w:w="1343" w:type="dxa"/>
          </w:tcPr>
          <w:p w14:paraId="55EFFB7A" w14:textId="08A44D11" w:rsidR="00C40421" w:rsidRPr="0083449C" w:rsidRDefault="00C40421" w:rsidP="00060225">
            <w:pPr>
              <w:rPr>
                <w:szCs w:val="16"/>
              </w:rPr>
            </w:pPr>
            <w:r>
              <w:rPr>
                <w:szCs w:val="16"/>
              </w:rPr>
              <w:t>R1341</w:t>
            </w:r>
          </w:p>
        </w:tc>
        <w:tc>
          <w:tcPr>
            <w:tcW w:w="1370" w:type="dxa"/>
          </w:tcPr>
          <w:p w14:paraId="728F5C9F" w14:textId="222D3D86" w:rsidR="00C40421" w:rsidRDefault="00C40421" w:rsidP="00060225">
            <w:pPr>
              <w:rPr>
                <w:szCs w:val="16"/>
              </w:rPr>
            </w:pPr>
            <w:r>
              <w:rPr>
                <w:szCs w:val="16"/>
              </w:rPr>
              <w:t>4</w:t>
            </w:r>
          </w:p>
        </w:tc>
        <w:tc>
          <w:tcPr>
            <w:tcW w:w="1322" w:type="dxa"/>
          </w:tcPr>
          <w:p w14:paraId="00E12FC9" w14:textId="3C9E07EF" w:rsidR="00C40421" w:rsidRDefault="00C40421" w:rsidP="00060225">
            <w:r>
              <w:t>4</w:t>
            </w:r>
          </w:p>
        </w:tc>
        <w:tc>
          <w:tcPr>
            <w:tcW w:w="1697" w:type="dxa"/>
          </w:tcPr>
          <w:p w14:paraId="59F2D469" w14:textId="15A335E4" w:rsidR="00C40421" w:rsidRDefault="00C40421" w:rsidP="00060225">
            <w:r>
              <w:t>4</w:t>
            </w:r>
          </w:p>
        </w:tc>
        <w:tc>
          <w:tcPr>
            <w:tcW w:w="1697" w:type="dxa"/>
          </w:tcPr>
          <w:p w14:paraId="53CBA84C" w14:textId="31572C0B" w:rsidR="00C40421" w:rsidRDefault="00C40421" w:rsidP="00060225">
            <w:r>
              <w:t>0</w:t>
            </w:r>
          </w:p>
        </w:tc>
      </w:tr>
      <w:tr w:rsidR="00C40421" w:rsidRPr="0083449C" w14:paraId="60B385FB" w14:textId="77777777" w:rsidTr="00C40421">
        <w:trPr>
          <w:trHeight w:val="348"/>
        </w:trPr>
        <w:tc>
          <w:tcPr>
            <w:tcW w:w="1343" w:type="dxa"/>
          </w:tcPr>
          <w:p w14:paraId="73178681" w14:textId="6B6AF195" w:rsidR="00C40421" w:rsidRDefault="00C40421" w:rsidP="00C40421">
            <w:pPr>
              <w:rPr>
                <w:szCs w:val="16"/>
              </w:rPr>
            </w:pPr>
            <w:r w:rsidRPr="0083449C">
              <w:rPr>
                <w:szCs w:val="16"/>
              </w:rPr>
              <w:t>R1342</w:t>
            </w:r>
          </w:p>
        </w:tc>
        <w:tc>
          <w:tcPr>
            <w:tcW w:w="1370" w:type="dxa"/>
          </w:tcPr>
          <w:p w14:paraId="688FF2F4" w14:textId="00C2D69F" w:rsidR="00C40421" w:rsidRDefault="00C40421" w:rsidP="00C40421">
            <w:pPr>
              <w:rPr>
                <w:szCs w:val="16"/>
              </w:rPr>
            </w:pPr>
            <w:r>
              <w:rPr>
                <w:szCs w:val="16"/>
              </w:rPr>
              <w:t>3</w:t>
            </w:r>
          </w:p>
        </w:tc>
        <w:tc>
          <w:tcPr>
            <w:tcW w:w="1322" w:type="dxa"/>
          </w:tcPr>
          <w:p w14:paraId="756870A6" w14:textId="4DB03E0B" w:rsidR="00C40421" w:rsidRDefault="00C40421" w:rsidP="00C40421">
            <w:r>
              <w:t>3</w:t>
            </w:r>
          </w:p>
        </w:tc>
        <w:tc>
          <w:tcPr>
            <w:tcW w:w="1697" w:type="dxa"/>
          </w:tcPr>
          <w:p w14:paraId="42B693BB" w14:textId="7D49133F" w:rsidR="00C40421" w:rsidRDefault="00C40421" w:rsidP="00C40421">
            <w:r>
              <w:t>3</w:t>
            </w:r>
          </w:p>
        </w:tc>
        <w:tc>
          <w:tcPr>
            <w:tcW w:w="1697" w:type="dxa"/>
          </w:tcPr>
          <w:p w14:paraId="714E377C" w14:textId="777448BA" w:rsidR="00C40421" w:rsidRDefault="00C40421" w:rsidP="00C40421">
            <w:r>
              <w:t>0</w:t>
            </w:r>
          </w:p>
        </w:tc>
      </w:tr>
      <w:tr w:rsidR="00C40421" w:rsidRPr="0083449C" w14:paraId="1D88047B" w14:textId="77777777" w:rsidTr="00C40421">
        <w:trPr>
          <w:trHeight w:val="348"/>
        </w:trPr>
        <w:tc>
          <w:tcPr>
            <w:tcW w:w="1343" w:type="dxa"/>
          </w:tcPr>
          <w:p w14:paraId="7D87AFE1" w14:textId="453A0A4E" w:rsidR="00C40421" w:rsidRPr="0083449C" w:rsidRDefault="00C40421" w:rsidP="00C40421">
            <w:pPr>
              <w:rPr>
                <w:szCs w:val="16"/>
              </w:rPr>
            </w:pPr>
            <w:r w:rsidRPr="0083449C">
              <w:rPr>
                <w:szCs w:val="16"/>
              </w:rPr>
              <w:t>R1350</w:t>
            </w:r>
          </w:p>
        </w:tc>
        <w:tc>
          <w:tcPr>
            <w:tcW w:w="1370" w:type="dxa"/>
          </w:tcPr>
          <w:p w14:paraId="59733429" w14:textId="5EAA29C7" w:rsidR="00C40421" w:rsidRDefault="00C40421" w:rsidP="00C40421">
            <w:pPr>
              <w:rPr>
                <w:szCs w:val="16"/>
              </w:rPr>
            </w:pPr>
            <w:r>
              <w:rPr>
                <w:szCs w:val="16"/>
              </w:rPr>
              <w:t>1</w:t>
            </w:r>
          </w:p>
        </w:tc>
        <w:tc>
          <w:tcPr>
            <w:tcW w:w="1322" w:type="dxa"/>
          </w:tcPr>
          <w:p w14:paraId="33A4F89D" w14:textId="41119028" w:rsidR="00C40421" w:rsidRDefault="00C40421" w:rsidP="00C40421">
            <w:r>
              <w:t>1</w:t>
            </w:r>
          </w:p>
        </w:tc>
        <w:tc>
          <w:tcPr>
            <w:tcW w:w="1697" w:type="dxa"/>
          </w:tcPr>
          <w:p w14:paraId="5AE27234" w14:textId="59D438B4" w:rsidR="00C40421" w:rsidRDefault="00C40421" w:rsidP="00C40421">
            <w:r>
              <w:t>1</w:t>
            </w:r>
          </w:p>
        </w:tc>
        <w:tc>
          <w:tcPr>
            <w:tcW w:w="1697" w:type="dxa"/>
          </w:tcPr>
          <w:p w14:paraId="3C44268F" w14:textId="3D9039FE" w:rsidR="00C40421" w:rsidRDefault="00C40421" w:rsidP="00C40421">
            <w:r>
              <w:t>0</w:t>
            </w:r>
          </w:p>
        </w:tc>
      </w:tr>
      <w:tr w:rsidR="00C40421" w:rsidRPr="0083449C" w14:paraId="26A8AC5A" w14:textId="7C68EA5C" w:rsidTr="00C40421">
        <w:trPr>
          <w:trHeight w:val="332"/>
        </w:trPr>
        <w:tc>
          <w:tcPr>
            <w:tcW w:w="1343" w:type="dxa"/>
          </w:tcPr>
          <w:p w14:paraId="3E0F6DDE" w14:textId="3ABA3A76" w:rsidR="00C40421" w:rsidRPr="0083449C" w:rsidRDefault="00C40421" w:rsidP="00060225">
            <w:pPr>
              <w:rPr>
                <w:szCs w:val="16"/>
              </w:rPr>
            </w:pPr>
            <w:r w:rsidRPr="0083449C">
              <w:rPr>
                <w:szCs w:val="16"/>
              </w:rPr>
              <w:t>R1402</w:t>
            </w:r>
          </w:p>
        </w:tc>
        <w:tc>
          <w:tcPr>
            <w:tcW w:w="1370" w:type="dxa"/>
          </w:tcPr>
          <w:p w14:paraId="70F6B563" w14:textId="66477977" w:rsidR="00C40421" w:rsidRPr="0083449C" w:rsidRDefault="00C40421" w:rsidP="00060225">
            <w:pPr>
              <w:rPr>
                <w:szCs w:val="16"/>
              </w:rPr>
            </w:pPr>
            <w:r>
              <w:rPr>
                <w:szCs w:val="16"/>
              </w:rPr>
              <w:t>2</w:t>
            </w:r>
          </w:p>
        </w:tc>
        <w:tc>
          <w:tcPr>
            <w:tcW w:w="1322" w:type="dxa"/>
          </w:tcPr>
          <w:p w14:paraId="43998BB4" w14:textId="3EE70C55" w:rsidR="00C40421" w:rsidRPr="0083449C" w:rsidRDefault="00C40421" w:rsidP="00060225">
            <w:pPr>
              <w:rPr>
                <w:szCs w:val="16"/>
              </w:rPr>
            </w:pPr>
            <w:r>
              <w:t>2</w:t>
            </w:r>
          </w:p>
        </w:tc>
        <w:tc>
          <w:tcPr>
            <w:tcW w:w="1697" w:type="dxa"/>
          </w:tcPr>
          <w:p w14:paraId="7491523A" w14:textId="29D71BB5" w:rsidR="00C40421" w:rsidRPr="0083449C" w:rsidRDefault="00C40421" w:rsidP="00060225">
            <w:pPr>
              <w:rPr>
                <w:szCs w:val="16"/>
              </w:rPr>
            </w:pPr>
            <w:r>
              <w:t>2</w:t>
            </w:r>
          </w:p>
        </w:tc>
        <w:tc>
          <w:tcPr>
            <w:tcW w:w="1697" w:type="dxa"/>
          </w:tcPr>
          <w:p w14:paraId="5FF3BE96" w14:textId="3C4EC67F" w:rsidR="00C40421" w:rsidRDefault="00C40421" w:rsidP="00060225">
            <w:r>
              <w:t>0</w:t>
            </w:r>
          </w:p>
        </w:tc>
      </w:tr>
      <w:tr w:rsidR="00C40421" w:rsidRPr="0083449C" w14:paraId="0C7DC3D8" w14:textId="24E36160" w:rsidTr="00C40421">
        <w:trPr>
          <w:trHeight w:val="332"/>
        </w:trPr>
        <w:tc>
          <w:tcPr>
            <w:tcW w:w="1343" w:type="dxa"/>
          </w:tcPr>
          <w:p w14:paraId="2FE8AE7F" w14:textId="1B564EC7" w:rsidR="00C40421" w:rsidRPr="0083449C" w:rsidRDefault="00C40421" w:rsidP="00060225">
            <w:pPr>
              <w:rPr>
                <w:szCs w:val="16"/>
              </w:rPr>
            </w:pPr>
            <w:r w:rsidRPr="0083449C">
              <w:rPr>
                <w:szCs w:val="16"/>
              </w:rPr>
              <w:t>R1403</w:t>
            </w:r>
          </w:p>
        </w:tc>
        <w:tc>
          <w:tcPr>
            <w:tcW w:w="1370" w:type="dxa"/>
          </w:tcPr>
          <w:p w14:paraId="0C7B01A7" w14:textId="6B7CAF47" w:rsidR="00C40421" w:rsidRPr="0083449C" w:rsidRDefault="00C40421" w:rsidP="00060225">
            <w:pPr>
              <w:rPr>
                <w:szCs w:val="16"/>
              </w:rPr>
            </w:pPr>
            <w:r>
              <w:rPr>
                <w:szCs w:val="16"/>
              </w:rPr>
              <w:t>3</w:t>
            </w:r>
          </w:p>
        </w:tc>
        <w:tc>
          <w:tcPr>
            <w:tcW w:w="1322" w:type="dxa"/>
          </w:tcPr>
          <w:p w14:paraId="65FB0A07" w14:textId="74C3AC75" w:rsidR="00C40421" w:rsidRPr="0083449C" w:rsidRDefault="00C40421" w:rsidP="00060225">
            <w:pPr>
              <w:rPr>
                <w:szCs w:val="16"/>
              </w:rPr>
            </w:pPr>
            <w:r>
              <w:t>3</w:t>
            </w:r>
          </w:p>
        </w:tc>
        <w:tc>
          <w:tcPr>
            <w:tcW w:w="1697" w:type="dxa"/>
          </w:tcPr>
          <w:p w14:paraId="6ABCAEBE" w14:textId="73331AE9" w:rsidR="00C40421" w:rsidRPr="0083449C" w:rsidRDefault="00C40421" w:rsidP="00060225">
            <w:pPr>
              <w:rPr>
                <w:szCs w:val="16"/>
              </w:rPr>
            </w:pPr>
            <w:r>
              <w:t>3</w:t>
            </w:r>
          </w:p>
        </w:tc>
        <w:tc>
          <w:tcPr>
            <w:tcW w:w="1697" w:type="dxa"/>
          </w:tcPr>
          <w:p w14:paraId="421B7465" w14:textId="0A9C5FC6" w:rsidR="00C40421" w:rsidRDefault="00C40421" w:rsidP="00060225">
            <w:r>
              <w:t>0</w:t>
            </w:r>
          </w:p>
        </w:tc>
      </w:tr>
      <w:tr w:rsidR="00C40421" w:rsidRPr="0083449C" w14:paraId="238CE98D" w14:textId="324D1C56" w:rsidTr="00C40421">
        <w:trPr>
          <w:trHeight w:val="348"/>
        </w:trPr>
        <w:tc>
          <w:tcPr>
            <w:tcW w:w="1343" w:type="dxa"/>
          </w:tcPr>
          <w:p w14:paraId="4FCEDD54" w14:textId="287D127F" w:rsidR="00C40421" w:rsidRPr="0083449C" w:rsidRDefault="00C40421" w:rsidP="00060225">
            <w:pPr>
              <w:rPr>
                <w:szCs w:val="16"/>
              </w:rPr>
            </w:pPr>
            <w:r w:rsidRPr="0083449C">
              <w:rPr>
                <w:szCs w:val="16"/>
              </w:rPr>
              <w:t>R1404</w:t>
            </w:r>
          </w:p>
        </w:tc>
        <w:tc>
          <w:tcPr>
            <w:tcW w:w="1370" w:type="dxa"/>
          </w:tcPr>
          <w:p w14:paraId="4E0DD1A2" w14:textId="6ACC89BA" w:rsidR="00C40421" w:rsidRPr="0083449C" w:rsidRDefault="00C40421" w:rsidP="00060225">
            <w:pPr>
              <w:rPr>
                <w:szCs w:val="16"/>
              </w:rPr>
            </w:pPr>
            <w:r>
              <w:rPr>
                <w:szCs w:val="16"/>
              </w:rPr>
              <w:t>8</w:t>
            </w:r>
          </w:p>
        </w:tc>
        <w:tc>
          <w:tcPr>
            <w:tcW w:w="1322" w:type="dxa"/>
          </w:tcPr>
          <w:p w14:paraId="032FFFD5" w14:textId="1C10DABB" w:rsidR="00C40421" w:rsidRPr="0083449C" w:rsidRDefault="00C40421" w:rsidP="00060225">
            <w:pPr>
              <w:rPr>
                <w:szCs w:val="16"/>
              </w:rPr>
            </w:pPr>
            <w:r>
              <w:t>8</w:t>
            </w:r>
          </w:p>
        </w:tc>
        <w:tc>
          <w:tcPr>
            <w:tcW w:w="1697" w:type="dxa"/>
          </w:tcPr>
          <w:p w14:paraId="637648E5" w14:textId="28819F2B" w:rsidR="00C40421" w:rsidRPr="0083449C" w:rsidRDefault="00C40421" w:rsidP="00060225">
            <w:pPr>
              <w:rPr>
                <w:szCs w:val="16"/>
              </w:rPr>
            </w:pPr>
            <w:r>
              <w:t>8</w:t>
            </w:r>
          </w:p>
        </w:tc>
        <w:tc>
          <w:tcPr>
            <w:tcW w:w="1697" w:type="dxa"/>
          </w:tcPr>
          <w:p w14:paraId="5344DA52" w14:textId="0FC3EAB9" w:rsidR="00C40421" w:rsidRDefault="00C40421" w:rsidP="00060225">
            <w:r>
              <w:t>0</w:t>
            </w:r>
          </w:p>
        </w:tc>
      </w:tr>
      <w:tr w:rsidR="00C40421" w:rsidRPr="0083449C" w14:paraId="45252988" w14:textId="137855C8" w:rsidTr="00C40421">
        <w:trPr>
          <w:trHeight w:val="332"/>
        </w:trPr>
        <w:tc>
          <w:tcPr>
            <w:tcW w:w="1343" w:type="dxa"/>
          </w:tcPr>
          <w:p w14:paraId="3A56DB37" w14:textId="02E96166" w:rsidR="00C40421" w:rsidRPr="0083449C" w:rsidRDefault="00C40421" w:rsidP="00060225">
            <w:pPr>
              <w:rPr>
                <w:szCs w:val="16"/>
              </w:rPr>
            </w:pPr>
            <w:r w:rsidRPr="0083449C">
              <w:rPr>
                <w:szCs w:val="16"/>
              </w:rPr>
              <w:t>R1405</w:t>
            </w:r>
          </w:p>
        </w:tc>
        <w:tc>
          <w:tcPr>
            <w:tcW w:w="1370" w:type="dxa"/>
          </w:tcPr>
          <w:p w14:paraId="31248DB8" w14:textId="6E35B989" w:rsidR="00C40421" w:rsidRPr="0083449C" w:rsidRDefault="00C40421" w:rsidP="00060225">
            <w:pPr>
              <w:rPr>
                <w:szCs w:val="16"/>
              </w:rPr>
            </w:pPr>
            <w:r>
              <w:rPr>
                <w:szCs w:val="16"/>
              </w:rPr>
              <w:t>4</w:t>
            </w:r>
          </w:p>
        </w:tc>
        <w:tc>
          <w:tcPr>
            <w:tcW w:w="1322" w:type="dxa"/>
          </w:tcPr>
          <w:p w14:paraId="625DA349" w14:textId="1447B7AE" w:rsidR="00C40421" w:rsidRPr="0083449C" w:rsidRDefault="00C40421" w:rsidP="00060225">
            <w:pPr>
              <w:rPr>
                <w:szCs w:val="16"/>
              </w:rPr>
            </w:pPr>
            <w:r>
              <w:t>4</w:t>
            </w:r>
          </w:p>
        </w:tc>
        <w:tc>
          <w:tcPr>
            <w:tcW w:w="1697" w:type="dxa"/>
          </w:tcPr>
          <w:p w14:paraId="3D4E0063" w14:textId="21444C06" w:rsidR="00C40421" w:rsidRPr="0083449C" w:rsidRDefault="00C40421" w:rsidP="00060225">
            <w:pPr>
              <w:rPr>
                <w:szCs w:val="16"/>
              </w:rPr>
            </w:pPr>
            <w:r>
              <w:t>4</w:t>
            </w:r>
          </w:p>
        </w:tc>
        <w:tc>
          <w:tcPr>
            <w:tcW w:w="1697" w:type="dxa"/>
          </w:tcPr>
          <w:p w14:paraId="0A7F92E8" w14:textId="542555E0" w:rsidR="00C40421" w:rsidRDefault="00C40421" w:rsidP="00060225">
            <w:r>
              <w:t>0</w:t>
            </w:r>
          </w:p>
        </w:tc>
      </w:tr>
      <w:tr w:rsidR="00C40421" w:rsidRPr="0083449C" w14:paraId="5C2C9172" w14:textId="5B337910" w:rsidTr="00C40421">
        <w:trPr>
          <w:trHeight w:val="348"/>
        </w:trPr>
        <w:tc>
          <w:tcPr>
            <w:tcW w:w="1343" w:type="dxa"/>
          </w:tcPr>
          <w:p w14:paraId="55A6BC88" w14:textId="2D83AAEB" w:rsidR="00C40421" w:rsidRPr="0083449C" w:rsidRDefault="00C40421" w:rsidP="00060225">
            <w:pPr>
              <w:rPr>
                <w:szCs w:val="16"/>
              </w:rPr>
            </w:pPr>
            <w:r w:rsidRPr="0083449C">
              <w:rPr>
                <w:szCs w:val="16"/>
              </w:rPr>
              <w:t>R1406</w:t>
            </w:r>
          </w:p>
        </w:tc>
        <w:tc>
          <w:tcPr>
            <w:tcW w:w="1370" w:type="dxa"/>
          </w:tcPr>
          <w:p w14:paraId="789B9C72" w14:textId="1E1B9C61" w:rsidR="00C40421" w:rsidRPr="0083449C" w:rsidRDefault="00C40421" w:rsidP="00060225">
            <w:pPr>
              <w:rPr>
                <w:szCs w:val="16"/>
              </w:rPr>
            </w:pPr>
            <w:r>
              <w:rPr>
                <w:szCs w:val="16"/>
              </w:rPr>
              <w:t>4</w:t>
            </w:r>
          </w:p>
        </w:tc>
        <w:tc>
          <w:tcPr>
            <w:tcW w:w="1322" w:type="dxa"/>
          </w:tcPr>
          <w:p w14:paraId="04CDC8F7" w14:textId="6A4692C3" w:rsidR="00C40421" w:rsidRPr="0083449C" w:rsidRDefault="00C40421" w:rsidP="00060225">
            <w:pPr>
              <w:rPr>
                <w:szCs w:val="16"/>
              </w:rPr>
            </w:pPr>
            <w:r>
              <w:t>4</w:t>
            </w:r>
          </w:p>
        </w:tc>
        <w:tc>
          <w:tcPr>
            <w:tcW w:w="1697" w:type="dxa"/>
          </w:tcPr>
          <w:p w14:paraId="65A34F78" w14:textId="36757586" w:rsidR="00C40421" w:rsidRPr="0083449C" w:rsidRDefault="00C40421" w:rsidP="00060225">
            <w:pPr>
              <w:rPr>
                <w:szCs w:val="16"/>
              </w:rPr>
            </w:pPr>
            <w:r>
              <w:t>4</w:t>
            </w:r>
          </w:p>
        </w:tc>
        <w:tc>
          <w:tcPr>
            <w:tcW w:w="1697" w:type="dxa"/>
          </w:tcPr>
          <w:p w14:paraId="60B85026" w14:textId="532A634E" w:rsidR="00C40421" w:rsidRDefault="00C40421" w:rsidP="00060225">
            <w:r>
              <w:t>0</w:t>
            </w:r>
          </w:p>
        </w:tc>
      </w:tr>
      <w:tr w:rsidR="00C40421" w:rsidRPr="0083449C" w14:paraId="7B2B93BD" w14:textId="77777777" w:rsidTr="00C40421">
        <w:trPr>
          <w:trHeight w:val="348"/>
        </w:trPr>
        <w:tc>
          <w:tcPr>
            <w:tcW w:w="1343" w:type="dxa"/>
          </w:tcPr>
          <w:p w14:paraId="429D8C4C" w14:textId="5657328F" w:rsidR="00C40421" w:rsidRPr="0083449C" w:rsidRDefault="00C40421" w:rsidP="00C40421">
            <w:pPr>
              <w:rPr>
                <w:szCs w:val="16"/>
              </w:rPr>
            </w:pPr>
            <w:r w:rsidRPr="0083449C">
              <w:rPr>
                <w:szCs w:val="16"/>
              </w:rPr>
              <w:t>R1407</w:t>
            </w:r>
          </w:p>
        </w:tc>
        <w:tc>
          <w:tcPr>
            <w:tcW w:w="1370" w:type="dxa"/>
          </w:tcPr>
          <w:p w14:paraId="311C1D1F" w14:textId="6A3B81F8" w:rsidR="00C40421" w:rsidRDefault="00C40421" w:rsidP="00C40421">
            <w:pPr>
              <w:rPr>
                <w:szCs w:val="16"/>
              </w:rPr>
            </w:pPr>
            <w:r>
              <w:rPr>
                <w:szCs w:val="16"/>
              </w:rPr>
              <w:t>4</w:t>
            </w:r>
          </w:p>
        </w:tc>
        <w:tc>
          <w:tcPr>
            <w:tcW w:w="1322" w:type="dxa"/>
          </w:tcPr>
          <w:p w14:paraId="1E95FC1D" w14:textId="07F60820" w:rsidR="00C40421" w:rsidRDefault="00C40421" w:rsidP="00C40421">
            <w:r>
              <w:t>4</w:t>
            </w:r>
          </w:p>
        </w:tc>
        <w:tc>
          <w:tcPr>
            <w:tcW w:w="1697" w:type="dxa"/>
          </w:tcPr>
          <w:p w14:paraId="7AF5B3CE" w14:textId="04A25EDD" w:rsidR="00C40421" w:rsidRDefault="00C40421" w:rsidP="00C40421">
            <w:r>
              <w:t>4</w:t>
            </w:r>
          </w:p>
        </w:tc>
        <w:tc>
          <w:tcPr>
            <w:tcW w:w="1697" w:type="dxa"/>
          </w:tcPr>
          <w:p w14:paraId="3EFFECC8" w14:textId="641DF057" w:rsidR="00C40421" w:rsidRDefault="00C40421" w:rsidP="00C40421">
            <w:r>
              <w:t>0</w:t>
            </w:r>
          </w:p>
        </w:tc>
      </w:tr>
      <w:tr w:rsidR="00C40421" w:rsidRPr="0083449C" w14:paraId="5BCA93D0" w14:textId="77777777" w:rsidTr="00C40421">
        <w:trPr>
          <w:trHeight w:val="348"/>
        </w:trPr>
        <w:tc>
          <w:tcPr>
            <w:tcW w:w="1343" w:type="dxa"/>
          </w:tcPr>
          <w:p w14:paraId="02A60F70" w14:textId="059575FF" w:rsidR="00C40421" w:rsidRPr="0083449C" w:rsidRDefault="00C40421" w:rsidP="00C40421">
            <w:pPr>
              <w:rPr>
                <w:szCs w:val="16"/>
              </w:rPr>
            </w:pPr>
            <w:r>
              <w:rPr>
                <w:szCs w:val="16"/>
              </w:rPr>
              <w:t>R1408</w:t>
            </w:r>
          </w:p>
        </w:tc>
        <w:tc>
          <w:tcPr>
            <w:tcW w:w="1370" w:type="dxa"/>
          </w:tcPr>
          <w:p w14:paraId="37AB0019" w14:textId="51DC6C89" w:rsidR="00C40421" w:rsidRDefault="00C40421" w:rsidP="00C40421">
            <w:pPr>
              <w:rPr>
                <w:szCs w:val="16"/>
              </w:rPr>
            </w:pPr>
            <w:r>
              <w:rPr>
                <w:szCs w:val="16"/>
              </w:rPr>
              <w:t>2</w:t>
            </w:r>
          </w:p>
        </w:tc>
        <w:tc>
          <w:tcPr>
            <w:tcW w:w="1322" w:type="dxa"/>
          </w:tcPr>
          <w:p w14:paraId="362F92B5" w14:textId="103CA6C1" w:rsidR="00C40421" w:rsidRDefault="00C40421" w:rsidP="00C40421">
            <w:r>
              <w:t>1</w:t>
            </w:r>
          </w:p>
        </w:tc>
        <w:tc>
          <w:tcPr>
            <w:tcW w:w="1697" w:type="dxa"/>
          </w:tcPr>
          <w:p w14:paraId="5A1BE924" w14:textId="01D5EB92" w:rsidR="00C40421" w:rsidRDefault="00C40421" w:rsidP="00C40421">
            <w:r>
              <w:t>1</w:t>
            </w:r>
          </w:p>
        </w:tc>
        <w:tc>
          <w:tcPr>
            <w:tcW w:w="1697" w:type="dxa"/>
          </w:tcPr>
          <w:p w14:paraId="7BCBFD8A" w14:textId="06BAEF06" w:rsidR="00C40421" w:rsidRDefault="00C40421" w:rsidP="00C40421">
            <w:r>
              <w:t>0</w:t>
            </w:r>
          </w:p>
        </w:tc>
      </w:tr>
      <w:tr w:rsidR="00C40421" w:rsidRPr="0083449C" w14:paraId="4A785099" w14:textId="19E7ACE1" w:rsidTr="00C40421">
        <w:trPr>
          <w:trHeight w:val="332"/>
        </w:trPr>
        <w:tc>
          <w:tcPr>
            <w:tcW w:w="1343" w:type="dxa"/>
          </w:tcPr>
          <w:p w14:paraId="6EAD55D4" w14:textId="1D00E6C6" w:rsidR="00C40421" w:rsidRPr="0083449C" w:rsidRDefault="00C40421" w:rsidP="00060225">
            <w:pPr>
              <w:rPr>
                <w:szCs w:val="16"/>
              </w:rPr>
            </w:pPr>
            <w:r w:rsidRPr="0083449C">
              <w:rPr>
                <w:szCs w:val="16"/>
              </w:rPr>
              <w:t>R1538</w:t>
            </w:r>
          </w:p>
        </w:tc>
        <w:tc>
          <w:tcPr>
            <w:tcW w:w="1370" w:type="dxa"/>
          </w:tcPr>
          <w:p w14:paraId="0AC2A76C" w14:textId="244B0663" w:rsidR="00C40421" w:rsidRPr="0083449C" w:rsidRDefault="00C40421" w:rsidP="00060225">
            <w:pPr>
              <w:rPr>
                <w:szCs w:val="16"/>
              </w:rPr>
            </w:pPr>
            <w:r>
              <w:rPr>
                <w:szCs w:val="16"/>
              </w:rPr>
              <w:t>3</w:t>
            </w:r>
          </w:p>
        </w:tc>
        <w:tc>
          <w:tcPr>
            <w:tcW w:w="1322" w:type="dxa"/>
          </w:tcPr>
          <w:p w14:paraId="689D8205" w14:textId="0CE0E120" w:rsidR="00C40421" w:rsidRPr="0083449C" w:rsidRDefault="00C40421" w:rsidP="00060225">
            <w:pPr>
              <w:rPr>
                <w:szCs w:val="16"/>
              </w:rPr>
            </w:pPr>
            <w:r>
              <w:t>3</w:t>
            </w:r>
          </w:p>
        </w:tc>
        <w:tc>
          <w:tcPr>
            <w:tcW w:w="1697" w:type="dxa"/>
          </w:tcPr>
          <w:p w14:paraId="7D91E4F6" w14:textId="0B8EBC23" w:rsidR="00C40421" w:rsidRPr="0083449C" w:rsidRDefault="00C40421" w:rsidP="00060225">
            <w:pPr>
              <w:rPr>
                <w:szCs w:val="16"/>
              </w:rPr>
            </w:pPr>
            <w:r>
              <w:t>3</w:t>
            </w:r>
          </w:p>
        </w:tc>
        <w:tc>
          <w:tcPr>
            <w:tcW w:w="1697" w:type="dxa"/>
          </w:tcPr>
          <w:p w14:paraId="67DFFCDE" w14:textId="7DD44561" w:rsidR="00C40421" w:rsidRDefault="00C40421" w:rsidP="00060225">
            <w:r>
              <w:t>0</w:t>
            </w:r>
          </w:p>
        </w:tc>
      </w:tr>
      <w:tr w:rsidR="00C40421" w:rsidRPr="0083449C" w14:paraId="28720AD7" w14:textId="16F4B548" w:rsidTr="00C40421">
        <w:trPr>
          <w:trHeight w:val="332"/>
        </w:trPr>
        <w:tc>
          <w:tcPr>
            <w:tcW w:w="1343" w:type="dxa"/>
          </w:tcPr>
          <w:p w14:paraId="0E24E12A" w14:textId="619AC713" w:rsidR="00C40421" w:rsidRPr="0083449C" w:rsidRDefault="00C40421" w:rsidP="00060225">
            <w:pPr>
              <w:rPr>
                <w:szCs w:val="16"/>
              </w:rPr>
            </w:pPr>
            <w:r w:rsidRPr="0083449C">
              <w:rPr>
                <w:szCs w:val="16"/>
              </w:rPr>
              <w:t>R1539</w:t>
            </w:r>
          </w:p>
        </w:tc>
        <w:tc>
          <w:tcPr>
            <w:tcW w:w="1370" w:type="dxa"/>
          </w:tcPr>
          <w:p w14:paraId="37DEBB49" w14:textId="095A4401" w:rsidR="00C40421" w:rsidRPr="0083449C" w:rsidRDefault="00C40421" w:rsidP="00060225">
            <w:pPr>
              <w:rPr>
                <w:szCs w:val="16"/>
              </w:rPr>
            </w:pPr>
            <w:r>
              <w:rPr>
                <w:szCs w:val="16"/>
              </w:rPr>
              <w:t>6</w:t>
            </w:r>
          </w:p>
        </w:tc>
        <w:tc>
          <w:tcPr>
            <w:tcW w:w="1322" w:type="dxa"/>
          </w:tcPr>
          <w:p w14:paraId="76C3ADBE" w14:textId="0F1E62E9" w:rsidR="00C40421" w:rsidRPr="0083449C" w:rsidRDefault="00C40421" w:rsidP="00060225">
            <w:pPr>
              <w:rPr>
                <w:szCs w:val="16"/>
              </w:rPr>
            </w:pPr>
            <w:r>
              <w:t>6</w:t>
            </w:r>
          </w:p>
        </w:tc>
        <w:tc>
          <w:tcPr>
            <w:tcW w:w="1697" w:type="dxa"/>
          </w:tcPr>
          <w:p w14:paraId="4BED4424" w14:textId="7893A898" w:rsidR="00C40421" w:rsidRPr="0083449C" w:rsidRDefault="00C40421" w:rsidP="00060225">
            <w:pPr>
              <w:rPr>
                <w:szCs w:val="16"/>
              </w:rPr>
            </w:pPr>
            <w:r>
              <w:t>6</w:t>
            </w:r>
          </w:p>
        </w:tc>
        <w:tc>
          <w:tcPr>
            <w:tcW w:w="1697" w:type="dxa"/>
          </w:tcPr>
          <w:p w14:paraId="44DB3C76" w14:textId="53B7C4DB" w:rsidR="00C40421" w:rsidRDefault="00C40421" w:rsidP="00060225">
            <w:r>
              <w:t>0</w:t>
            </w:r>
          </w:p>
        </w:tc>
      </w:tr>
      <w:tr w:rsidR="00C40421" w:rsidRPr="0083449C" w14:paraId="107EAF06" w14:textId="77777777" w:rsidTr="00C40421">
        <w:trPr>
          <w:trHeight w:val="332"/>
        </w:trPr>
        <w:tc>
          <w:tcPr>
            <w:tcW w:w="1343" w:type="dxa"/>
          </w:tcPr>
          <w:p w14:paraId="6BE0CF95" w14:textId="45BFE461" w:rsidR="00C40421" w:rsidRPr="0083449C" w:rsidRDefault="00C40421" w:rsidP="00C40421">
            <w:pPr>
              <w:rPr>
                <w:szCs w:val="16"/>
              </w:rPr>
            </w:pPr>
            <w:r w:rsidRPr="0083449C">
              <w:rPr>
                <w:szCs w:val="16"/>
              </w:rPr>
              <w:t>R1987</w:t>
            </w:r>
          </w:p>
        </w:tc>
        <w:tc>
          <w:tcPr>
            <w:tcW w:w="1370" w:type="dxa"/>
          </w:tcPr>
          <w:p w14:paraId="2A88780C" w14:textId="6DA94217" w:rsidR="00C40421" w:rsidRDefault="00C40421" w:rsidP="00C40421">
            <w:pPr>
              <w:rPr>
                <w:szCs w:val="16"/>
              </w:rPr>
            </w:pPr>
            <w:r>
              <w:rPr>
                <w:szCs w:val="16"/>
              </w:rPr>
              <w:t>1</w:t>
            </w:r>
          </w:p>
        </w:tc>
        <w:tc>
          <w:tcPr>
            <w:tcW w:w="1322" w:type="dxa"/>
          </w:tcPr>
          <w:p w14:paraId="50723402" w14:textId="115958EE" w:rsidR="00C40421" w:rsidRDefault="00C40421" w:rsidP="00C40421">
            <w:r>
              <w:t>1</w:t>
            </w:r>
          </w:p>
        </w:tc>
        <w:tc>
          <w:tcPr>
            <w:tcW w:w="1697" w:type="dxa"/>
          </w:tcPr>
          <w:p w14:paraId="48420DCA" w14:textId="2BB55D95" w:rsidR="00C40421" w:rsidRDefault="00C40421" w:rsidP="00C40421">
            <w:r>
              <w:t>1</w:t>
            </w:r>
          </w:p>
        </w:tc>
        <w:tc>
          <w:tcPr>
            <w:tcW w:w="1697" w:type="dxa"/>
          </w:tcPr>
          <w:p w14:paraId="2917C8CA" w14:textId="67D3DCAA" w:rsidR="00C40421" w:rsidRDefault="00C40421" w:rsidP="00C40421">
            <w:r>
              <w:t>0</w:t>
            </w:r>
          </w:p>
        </w:tc>
      </w:tr>
      <w:tr w:rsidR="00C40421" w:rsidRPr="0083449C" w14:paraId="3DBCF02E" w14:textId="1EDA54B2" w:rsidTr="00C40421">
        <w:trPr>
          <w:trHeight w:val="348"/>
        </w:trPr>
        <w:tc>
          <w:tcPr>
            <w:tcW w:w="1343" w:type="dxa"/>
          </w:tcPr>
          <w:p w14:paraId="12A934F4" w14:textId="437CCCA9" w:rsidR="00C40421" w:rsidRPr="0083449C" w:rsidRDefault="00C40421" w:rsidP="00060225">
            <w:pPr>
              <w:rPr>
                <w:szCs w:val="16"/>
              </w:rPr>
            </w:pPr>
            <w:r w:rsidRPr="0083449C">
              <w:rPr>
                <w:szCs w:val="16"/>
              </w:rPr>
              <w:t>R2016</w:t>
            </w:r>
          </w:p>
        </w:tc>
        <w:tc>
          <w:tcPr>
            <w:tcW w:w="1370" w:type="dxa"/>
          </w:tcPr>
          <w:p w14:paraId="00612BF1" w14:textId="404DF32B" w:rsidR="00C40421" w:rsidRPr="0083449C" w:rsidRDefault="00C40421" w:rsidP="00060225">
            <w:pPr>
              <w:rPr>
                <w:szCs w:val="16"/>
              </w:rPr>
            </w:pPr>
            <w:r>
              <w:rPr>
                <w:szCs w:val="16"/>
              </w:rPr>
              <w:t>0</w:t>
            </w:r>
          </w:p>
        </w:tc>
        <w:tc>
          <w:tcPr>
            <w:tcW w:w="1322" w:type="dxa"/>
          </w:tcPr>
          <w:p w14:paraId="2ADF71FA" w14:textId="118DC792" w:rsidR="00C40421" w:rsidRPr="0083449C" w:rsidRDefault="00C40421" w:rsidP="00060225">
            <w:pPr>
              <w:rPr>
                <w:szCs w:val="16"/>
              </w:rPr>
            </w:pPr>
            <w:r>
              <w:t>0</w:t>
            </w:r>
          </w:p>
        </w:tc>
        <w:tc>
          <w:tcPr>
            <w:tcW w:w="1697" w:type="dxa"/>
          </w:tcPr>
          <w:p w14:paraId="59244ADA" w14:textId="05E1BCC2" w:rsidR="00C40421" w:rsidRPr="0083449C" w:rsidRDefault="00C40421" w:rsidP="00060225">
            <w:pPr>
              <w:rPr>
                <w:szCs w:val="16"/>
              </w:rPr>
            </w:pPr>
            <w:r>
              <w:t>0</w:t>
            </w:r>
          </w:p>
        </w:tc>
        <w:tc>
          <w:tcPr>
            <w:tcW w:w="1697" w:type="dxa"/>
          </w:tcPr>
          <w:p w14:paraId="38F00196" w14:textId="401315A0" w:rsidR="00C40421" w:rsidRDefault="00C40421" w:rsidP="00060225">
            <w:r>
              <w:t>0</w:t>
            </w:r>
          </w:p>
        </w:tc>
      </w:tr>
      <w:tr w:rsidR="00C40421" w:rsidRPr="0083449C" w14:paraId="330AA399" w14:textId="77777777" w:rsidTr="00C40421">
        <w:trPr>
          <w:trHeight w:val="348"/>
        </w:trPr>
        <w:tc>
          <w:tcPr>
            <w:tcW w:w="1343" w:type="dxa"/>
          </w:tcPr>
          <w:p w14:paraId="0166FF3A" w14:textId="3A330205" w:rsidR="00C40421" w:rsidRPr="0083449C" w:rsidRDefault="00C40421" w:rsidP="00060225">
            <w:pPr>
              <w:rPr>
                <w:szCs w:val="16"/>
              </w:rPr>
            </w:pPr>
            <w:r>
              <w:rPr>
                <w:szCs w:val="16"/>
              </w:rPr>
              <w:t>R2061</w:t>
            </w:r>
          </w:p>
        </w:tc>
        <w:tc>
          <w:tcPr>
            <w:tcW w:w="1370" w:type="dxa"/>
          </w:tcPr>
          <w:p w14:paraId="675A09A4" w14:textId="51E140B3" w:rsidR="00C40421" w:rsidRDefault="00C40421" w:rsidP="00060225">
            <w:pPr>
              <w:rPr>
                <w:szCs w:val="16"/>
              </w:rPr>
            </w:pPr>
            <w:r>
              <w:rPr>
                <w:szCs w:val="16"/>
              </w:rPr>
              <w:t>2</w:t>
            </w:r>
          </w:p>
        </w:tc>
        <w:tc>
          <w:tcPr>
            <w:tcW w:w="1322" w:type="dxa"/>
          </w:tcPr>
          <w:p w14:paraId="0430D3EA" w14:textId="497BE66C" w:rsidR="00C40421" w:rsidRDefault="00C40421" w:rsidP="00060225">
            <w:r>
              <w:t>2</w:t>
            </w:r>
          </w:p>
        </w:tc>
        <w:tc>
          <w:tcPr>
            <w:tcW w:w="1697" w:type="dxa"/>
          </w:tcPr>
          <w:p w14:paraId="603E7632" w14:textId="31439D72" w:rsidR="00C40421" w:rsidRDefault="00C40421" w:rsidP="00060225">
            <w:r>
              <w:t>2</w:t>
            </w:r>
          </w:p>
        </w:tc>
        <w:tc>
          <w:tcPr>
            <w:tcW w:w="1697" w:type="dxa"/>
          </w:tcPr>
          <w:p w14:paraId="57495339" w14:textId="09FBDA96" w:rsidR="00C40421" w:rsidRDefault="00C40421" w:rsidP="00060225">
            <w:r>
              <w:t>0</w:t>
            </w:r>
          </w:p>
        </w:tc>
      </w:tr>
    </w:tbl>
    <w:p w14:paraId="4F9D2029" w14:textId="77777777" w:rsidR="00F74291" w:rsidRDefault="00F74291" w:rsidP="00B904C4"/>
    <w:p w14:paraId="25A1E62F" w14:textId="77777777" w:rsidR="00F74291" w:rsidRPr="000239E3" w:rsidRDefault="00F74291" w:rsidP="00F74291">
      <w:pPr>
        <w:rPr>
          <w:b/>
        </w:rPr>
      </w:pPr>
      <w:r w:rsidRPr="000239E3">
        <w:rPr>
          <w:b/>
        </w:rPr>
        <w:t>Totalen</w:t>
      </w:r>
    </w:p>
    <w:tbl>
      <w:tblPr>
        <w:tblStyle w:val="TableGrid"/>
        <w:tblW w:w="7490" w:type="dxa"/>
        <w:tblBorders>
          <w:left w:val="none" w:sz="0" w:space="0" w:color="auto"/>
          <w:right w:val="none" w:sz="0" w:space="0" w:color="auto"/>
          <w:insideV w:val="none" w:sz="0" w:space="0" w:color="auto"/>
        </w:tblBorders>
        <w:tblLook w:val="04A0" w:firstRow="1" w:lastRow="0" w:firstColumn="1" w:lastColumn="0" w:noHBand="0" w:noVBand="1"/>
      </w:tblPr>
      <w:tblGrid>
        <w:gridCol w:w="1755"/>
        <w:gridCol w:w="1791"/>
        <w:gridCol w:w="1726"/>
        <w:gridCol w:w="2218"/>
      </w:tblGrid>
      <w:tr w:rsidR="00F74291" w:rsidRPr="00A23838" w14:paraId="7528EFBE" w14:textId="77777777" w:rsidTr="00340840">
        <w:trPr>
          <w:trHeight w:val="463"/>
        </w:trPr>
        <w:tc>
          <w:tcPr>
            <w:tcW w:w="1755" w:type="dxa"/>
            <w:vAlign w:val="bottom"/>
          </w:tcPr>
          <w:p w14:paraId="4F086653" w14:textId="77777777" w:rsidR="00F74291" w:rsidRPr="006C30C7" w:rsidRDefault="00F74291" w:rsidP="00340840">
            <w:pPr>
              <w:pStyle w:val="TabelSubkop"/>
            </w:pPr>
            <w:r>
              <w:t>Aantal logische testgevallen</w:t>
            </w:r>
          </w:p>
        </w:tc>
        <w:tc>
          <w:tcPr>
            <w:tcW w:w="1791" w:type="dxa"/>
            <w:vAlign w:val="bottom"/>
          </w:tcPr>
          <w:p w14:paraId="104A6269" w14:textId="77777777" w:rsidR="00F74291" w:rsidRPr="006C30C7" w:rsidRDefault="00F74291" w:rsidP="00340840">
            <w:pPr>
              <w:pStyle w:val="TabelSubkop"/>
            </w:pPr>
            <w:r>
              <w:t>Aantal Fysieke testgevallen</w:t>
            </w:r>
          </w:p>
        </w:tc>
        <w:tc>
          <w:tcPr>
            <w:tcW w:w="1726" w:type="dxa"/>
            <w:vAlign w:val="bottom"/>
          </w:tcPr>
          <w:p w14:paraId="10AE0AF9" w14:textId="77777777" w:rsidR="00F74291" w:rsidRPr="006C30C7" w:rsidRDefault="00F74291" w:rsidP="00340840">
            <w:pPr>
              <w:pStyle w:val="TabelSubkop"/>
            </w:pPr>
            <w:r>
              <w:t>Aantal OK</w:t>
            </w:r>
          </w:p>
        </w:tc>
        <w:tc>
          <w:tcPr>
            <w:tcW w:w="2218" w:type="dxa"/>
            <w:vAlign w:val="bottom"/>
          </w:tcPr>
          <w:p w14:paraId="7FE7A81A" w14:textId="77777777" w:rsidR="00F74291" w:rsidRPr="006C30C7" w:rsidRDefault="00F74291" w:rsidP="00340840">
            <w:pPr>
              <w:pStyle w:val="TabelSubkop"/>
            </w:pPr>
            <w:r>
              <w:t>Aantal NOK</w:t>
            </w:r>
          </w:p>
        </w:tc>
      </w:tr>
      <w:tr w:rsidR="00F74291" w14:paraId="04B658A4" w14:textId="77777777" w:rsidTr="00340840">
        <w:trPr>
          <w:trHeight w:val="240"/>
        </w:trPr>
        <w:tc>
          <w:tcPr>
            <w:tcW w:w="1755" w:type="dxa"/>
            <w:vAlign w:val="bottom"/>
          </w:tcPr>
          <w:p w14:paraId="3E82476E" w14:textId="41135DF8" w:rsidR="00F74291" w:rsidRDefault="00C40421" w:rsidP="00340840">
            <w:r>
              <w:t>49</w:t>
            </w:r>
          </w:p>
        </w:tc>
        <w:tc>
          <w:tcPr>
            <w:tcW w:w="1791" w:type="dxa"/>
            <w:vAlign w:val="bottom"/>
          </w:tcPr>
          <w:p w14:paraId="26FB2719" w14:textId="31376CA6" w:rsidR="00F74291" w:rsidRDefault="00C40421" w:rsidP="00340840">
            <w:r>
              <w:t>48</w:t>
            </w:r>
          </w:p>
        </w:tc>
        <w:tc>
          <w:tcPr>
            <w:tcW w:w="1726" w:type="dxa"/>
            <w:vAlign w:val="bottom"/>
          </w:tcPr>
          <w:p w14:paraId="0C179F49" w14:textId="35943040" w:rsidR="00F74291" w:rsidRDefault="00C40421" w:rsidP="00340840">
            <w:r>
              <w:t>48</w:t>
            </w:r>
          </w:p>
        </w:tc>
        <w:tc>
          <w:tcPr>
            <w:tcW w:w="2218" w:type="dxa"/>
            <w:vAlign w:val="bottom"/>
          </w:tcPr>
          <w:p w14:paraId="014665A7" w14:textId="30BB0B67" w:rsidR="00F74291" w:rsidRDefault="0011648A" w:rsidP="00340840">
            <w:r>
              <w:t>0</w:t>
            </w:r>
          </w:p>
        </w:tc>
      </w:tr>
    </w:tbl>
    <w:p w14:paraId="62733C0E" w14:textId="77777777" w:rsidR="00F74291" w:rsidRDefault="00F74291" w:rsidP="00F74291"/>
    <w:p w14:paraId="79D3DE6D" w14:textId="77777777" w:rsidR="00F74291" w:rsidRDefault="00F74291" w:rsidP="00F74291">
      <w:r w:rsidRPr="00184DDF">
        <w:rPr>
          <w:b/>
        </w:rPr>
        <w:t>Openstaande bevindingen</w:t>
      </w:r>
    </w:p>
    <w:p w14:paraId="2E8CDF80" w14:textId="42D2DCD2" w:rsidR="00CF01C2" w:rsidRDefault="00630B43" w:rsidP="00B904C4">
      <w:r>
        <w:t>Er zijn geen openstaande bevindingen voor deze use case.</w:t>
      </w:r>
    </w:p>
    <w:p w14:paraId="5DC594AD" w14:textId="77777777" w:rsidR="00C40421" w:rsidRPr="007624D5" w:rsidRDefault="00C40421" w:rsidP="00C40421">
      <w:pPr>
        <w:spacing w:after="0" w:line="240" w:lineRule="auto"/>
        <w:rPr>
          <w:b/>
        </w:rPr>
      </w:pPr>
      <w:r w:rsidRPr="007624D5">
        <w:rPr>
          <w:b/>
        </w:rPr>
        <w:t>Opmerkingen</w:t>
      </w:r>
    </w:p>
    <w:p w14:paraId="0F93435C" w14:textId="297F30A5" w:rsidR="00630B43" w:rsidRDefault="00C40421" w:rsidP="00C40421">
      <w:pPr>
        <w:spacing w:after="0" w:line="240" w:lineRule="auto"/>
      </w:pPr>
      <w:r>
        <w:t>Een deel van de logische testgevallen behorende bij bovengenoemde regels worden uitgevoerd in SA.1.VA (zie traceability matrix).</w:t>
      </w:r>
      <w:r>
        <w:br w:type="page"/>
      </w:r>
    </w:p>
    <w:p w14:paraId="2F615312" w14:textId="7BB32054" w:rsidR="00B904C4" w:rsidRDefault="00855561" w:rsidP="005317B3">
      <w:pPr>
        <w:pStyle w:val="Heading2"/>
      </w:pPr>
      <w:bookmarkStart w:id="115" w:name="_Toc322772375"/>
      <w:bookmarkStart w:id="116" w:name="_Toc449358883"/>
      <w:r>
        <w:lastRenderedPageBreak/>
        <w:t xml:space="preserve">SA.1.VA – </w:t>
      </w:r>
      <w:r w:rsidR="00B904C4" w:rsidRPr="00B904C4">
        <w:t>Verwijder</w:t>
      </w:r>
      <w:r>
        <w:t xml:space="preserve"> </w:t>
      </w:r>
      <w:r w:rsidR="00B904C4" w:rsidRPr="00B904C4">
        <w:t>Afnemerindicatie</w:t>
      </w:r>
      <w:bookmarkEnd w:id="115"/>
      <w:bookmarkEnd w:id="116"/>
    </w:p>
    <w:p w14:paraId="49A5327D" w14:textId="77777777" w:rsidR="0083449C" w:rsidRDefault="0083449C" w:rsidP="00B904C4"/>
    <w:tbl>
      <w:tblPr>
        <w:tblStyle w:val="TableGrid"/>
        <w:tblW w:w="7371" w:type="dxa"/>
        <w:tblBorders>
          <w:left w:val="none" w:sz="0" w:space="0" w:color="auto"/>
          <w:right w:val="none" w:sz="0" w:space="0" w:color="auto"/>
          <w:insideV w:val="none" w:sz="0" w:space="0" w:color="auto"/>
        </w:tblBorders>
        <w:tblLook w:val="04A0" w:firstRow="1" w:lastRow="0" w:firstColumn="1" w:lastColumn="0" w:noHBand="0" w:noVBand="1"/>
      </w:tblPr>
      <w:tblGrid>
        <w:gridCol w:w="1267"/>
        <w:gridCol w:w="1552"/>
        <w:gridCol w:w="1416"/>
        <w:gridCol w:w="1814"/>
        <w:gridCol w:w="1322"/>
      </w:tblGrid>
      <w:tr w:rsidR="00612A5A" w:rsidRPr="0083449C" w14:paraId="243563F4" w14:textId="04E32327" w:rsidTr="00612A5A">
        <w:trPr>
          <w:trHeight w:val="454"/>
        </w:trPr>
        <w:tc>
          <w:tcPr>
            <w:tcW w:w="1267" w:type="dxa"/>
            <w:vAlign w:val="bottom"/>
          </w:tcPr>
          <w:p w14:paraId="4D5D0327" w14:textId="31BACC0F" w:rsidR="00612A5A" w:rsidRPr="006C30C7" w:rsidRDefault="00612A5A" w:rsidP="00612A5A">
            <w:pPr>
              <w:pStyle w:val="TabelSubkop"/>
            </w:pPr>
            <w:r w:rsidRPr="006C30C7">
              <w:t>Regel</w:t>
            </w:r>
          </w:p>
        </w:tc>
        <w:tc>
          <w:tcPr>
            <w:tcW w:w="1552" w:type="dxa"/>
            <w:vAlign w:val="bottom"/>
          </w:tcPr>
          <w:p w14:paraId="044EC783" w14:textId="534E638C" w:rsidR="00612A5A" w:rsidRPr="006C30C7" w:rsidRDefault="00612A5A" w:rsidP="00612A5A">
            <w:pPr>
              <w:pStyle w:val="TabelSubkop"/>
            </w:pPr>
            <w:r w:rsidRPr="006C30C7">
              <w:t>Aantal</w:t>
            </w:r>
            <w:r>
              <w:t xml:space="preserve"> opgestelde </w:t>
            </w:r>
            <w:r w:rsidRPr="006C30C7">
              <w:t xml:space="preserve"> </w:t>
            </w:r>
            <w:r>
              <w:t xml:space="preserve">logische </w:t>
            </w:r>
            <w:r w:rsidRPr="006C30C7">
              <w:t>testgevallen</w:t>
            </w:r>
          </w:p>
        </w:tc>
        <w:tc>
          <w:tcPr>
            <w:tcW w:w="1416" w:type="dxa"/>
            <w:vAlign w:val="bottom"/>
          </w:tcPr>
          <w:p w14:paraId="23E21D4B" w14:textId="77777777" w:rsidR="00612A5A" w:rsidRDefault="00612A5A" w:rsidP="00612A5A">
            <w:pPr>
              <w:pStyle w:val="TabelSubkop"/>
            </w:pPr>
            <w:r>
              <w:t>Aantal uitgevoerde</w:t>
            </w:r>
          </w:p>
          <w:p w14:paraId="5D48A5FC" w14:textId="348A7CF2" w:rsidR="00612A5A" w:rsidRPr="006C30C7" w:rsidRDefault="00612A5A" w:rsidP="00612A5A">
            <w:pPr>
              <w:pStyle w:val="TabelSubkop"/>
            </w:pPr>
            <w:r>
              <w:t xml:space="preserve">Fysieke testgevallen </w:t>
            </w:r>
          </w:p>
        </w:tc>
        <w:tc>
          <w:tcPr>
            <w:tcW w:w="1814" w:type="dxa"/>
            <w:vAlign w:val="bottom"/>
          </w:tcPr>
          <w:p w14:paraId="471493A1" w14:textId="47FFB993" w:rsidR="00612A5A" w:rsidRPr="006C30C7" w:rsidRDefault="00612A5A" w:rsidP="00612A5A">
            <w:pPr>
              <w:pStyle w:val="TabelSubkop"/>
            </w:pPr>
            <w:r>
              <w:t xml:space="preserve">Aantal geslaagde fysieke testgevallen </w:t>
            </w:r>
          </w:p>
        </w:tc>
        <w:tc>
          <w:tcPr>
            <w:tcW w:w="1322" w:type="dxa"/>
          </w:tcPr>
          <w:p w14:paraId="18C8487E" w14:textId="387F1B1D" w:rsidR="00612A5A" w:rsidRPr="006C30C7" w:rsidRDefault="00612A5A" w:rsidP="00612A5A">
            <w:pPr>
              <w:pStyle w:val="TabelSubkop"/>
            </w:pPr>
            <w:r>
              <w:t>Aantal gefaalde fysieke testgevallen</w:t>
            </w:r>
          </w:p>
        </w:tc>
      </w:tr>
      <w:tr w:rsidR="00612A5A" w:rsidRPr="0083449C" w14:paraId="6CC669BC" w14:textId="5691D285" w:rsidTr="00612A5A">
        <w:trPr>
          <w:trHeight w:val="345"/>
        </w:trPr>
        <w:tc>
          <w:tcPr>
            <w:tcW w:w="1267" w:type="dxa"/>
          </w:tcPr>
          <w:p w14:paraId="2F4849CE" w14:textId="0B7DBA0C" w:rsidR="00612A5A" w:rsidRPr="0083449C" w:rsidRDefault="00612A5A" w:rsidP="00441954">
            <w:pPr>
              <w:rPr>
                <w:szCs w:val="16"/>
              </w:rPr>
            </w:pPr>
            <w:r>
              <w:t>R2061</w:t>
            </w:r>
          </w:p>
        </w:tc>
        <w:tc>
          <w:tcPr>
            <w:tcW w:w="1552" w:type="dxa"/>
          </w:tcPr>
          <w:p w14:paraId="0344263A" w14:textId="532BAC72" w:rsidR="00612A5A" w:rsidRPr="0083449C" w:rsidRDefault="00612A5A" w:rsidP="00441954">
            <w:pPr>
              <w:rPr>
                <w:szCs w:val="16"/>
              </w:rPr>
            </w:pPr>
            <w:r>
              <w:rPr>
                <w:szCs w:val="16"/>
              </w:rPr>
              <w:t>2</w:t>
            </w:r>
          </w:p>
        </w:tc>
        <w:tc>
          <w:tcPr>
            <w:tcW w:w="1416" w:type="dxa"/>
          </w:tcPr>
          <w:p w14:paraId="687B2FFF" w14:textId="47A4D80A" w:rsidR="00612A5A" w:rsidRPr="0083449C" w:rsidRDefault="00612A5A" w:rsidP="00441954">
            <w:pPr>
              <w:rPr>
                <w:szCs w:val="16"/>
              </w:rPr>
            </w:pPr>
            <w:r>
              <w:t>2</w:t>
            </w:r>
          </w:p>
        </w:tc>
        <w:tc>
          <w:tcPr>
            <w:tcW w:w="1814" w:type="dxa"/>
          </w:tcPr>
          <w:p w14:paraId="58ED3AEE" w14:textId="2F61FEBF" w:rsidR="00612A5A" w:rsidRPr="0083449C" w:rsidRDefault="00612A5A" w:rsidP="00441954">
            <w:pPr>
              <w:rPr>
                <w:szCs w:val="16"/>
              </w:rPr>
            </w:pPr>
            <w:r>
              <w:t>2</w:t>
            </w:r>
          </w:p>
        </w:tc>
        <w:tc>
          <w:tcPr>
            <w:tcW w:w="1322" w:type="dxa"/>
          </w:tcPr>
          <w:p w14:paraId="33461138" w14:textId="5D76B93B" w:rsidR="00612A5A" w:rsidRDefault="00612A5A" w:rsidP="00441954">
            <w:r>
              <w:t>0</w:t>
            </w:r>
          </w:p>
        </w:tc>
      </w:tr>
      <w:tr w:rsidR="00612A5A" w:rsidRPr="0083449C" w14:paraId="59E85A43" w14:textId="220F6BDC" w:rsidTr="00612A5A">
        <w:trPr>
          <w:trHeight w:val="361"/>
        </w:trPr>
        <w:tc>
          <w:tcPr>
            <w:tcW w:w="1267" w:type="dxa"/>
          </w:tcPr>
          <w:p w14:paraId="12D348E3" w14:textId="3CE8C332" w:rsidR="00612A5A" w:rsidRPr="0083449C" w:rsidRDefault="00612A5A" w:rsidP="00441954">
            <w:pPr>
              <w:rPr>
                <w:szCs w:val="16"/>
              </w:rPr>
            </w:pPr>
            <w:r>
              <w:t>R1401</w:t>
            </w:r>
          </w:p>
        </w:tc>
        <w:tc>
          <w:tcPr>
            <w:tcW w:w="1552" w:type="dxa"/>
          </w:tcPr>
          <w:p w14:paraId="4E9FDC0B" w14:textId="74E1F408" w:rsidR="00612A5A" w:rsidRPr="0083449C" w:rsidRDefault="00612A5A" w:rsidP="00441954">
            <w:pPr>
              <w:rPr>
                <w:szCs w:val="16"/>
              </w:rPr>
            </w:pPr>
            <w:r>
              <w:rPr>
                <w:szCs w:val="16"/>
              </w:rPr>
              <w:t>4</w:t>
            </w:r>
          </w:p>
        </w:tc>
        <w:tc>
          <w:tcPr>
            <w:tcW w:w="1416" w:type="dxa"/>
          </w:tcPr>
          <w:p w14:paraId="65C978F2" w14:textId="3B836C29" w:rsidR="00612A5A" w:rsidRPr="0083449C" w:rsidRDefault="00612A5A" w:rsidP="00441954">
            <w:pPr>
              <w:rPr>
                <w:szCs w:val="16"/>
              </w:rPr>
            </w:pPr>
            <w:r>
              <w:t>4</w:t>
            </w:r>
          </w:p>
        </w:tc>
        <w:tc>
          <w:tcPr>
            <w:tcW w:w="1814" w:type="dxa"/>
          </w:tcPr>
          <w:p w14:paraId="7D31CBC7" w14:textId="17337588" w:rsidR="00612A5A" w:rsidRPr="0083449C" w:rsidRDefault="00612A5A" w:rsidP="00441954">
            <w:pPr>
              <w:rPr>
                <w:szCs w:val="16"/>
              </w:rPr>
            </w:pPr>
            <w:r>
              <w:t>4</w:t>
            </w:r>
          </w:p>
        </w:tc>
        <w:tc>
          <w:tcPr>
            <w:tcW w:w="1322" w:type="dxa"/>
          </w:tcPr>
          <w:p w14:paraId="44A99A95" w14:textId="2C30AD30" w:rsidR="00612A5A" w:rsidRDefault="00612A5A" w:rsidP="00441954">
            <w:r>
              <w:t>0</w:t>
            </w:r>
          </w:p>
        </w:tc>
      </w:tr>
      <w:tr w:rsidR="00612A5A" w:rsidRPr="0083449C" w14:paraId="6DD81645" w14:textId="399C20CB" w:rsidTr="00612A5A">
        <w:trPr>
          <w:trHeight w:val="345"/>
        </w:trPr>
        <w:tc>
          <w:tcPr>
            <w:tcW w:w="1267" w:type="dxa"/>
          </w:tcPr>
          <w:p w14:paraId="41DBAC0F" w14:textId="30C5006D" w:rsidR="00612A5A" w:rsidRPr="0083449C" w:rsidRDefault="00612A5A" w:rsidP="00441954">
            <w:pPr>
              <w:rPr>
                <w:szCs w:val="16"/>
              </w:rPr>
            </w:pPr>
            <w:r>
              <w:t>R1403</w:t>
            </w:r>
          </w:p>
        </w:tc>
        <w:tc>
          <w:tcPr>
            <w:tcW w:w="1552" w:type="dxa"/>
          </w:tcPr>
          <w:p w14:paraId="23648E9F" w14:textId="1BCAB951" w:rsidR="00612A5A" w:rsidRPr="0083449C" w:rsidRDefault="00612A5A" w:rsidP="00441954">
            <w:pPr>
              <w:rPr>
                <w:szCs w:val="16"/>
              </w:rPr>
            </w:pPr>
            <w:r>
              <w:rPr>
                <w:szCs w:val="16"/>
              </w:rPr>
              <w:t>3</w:t>
            </w:r>
          </w:p>
        </w:tc>
        <w:tc>
          <w:tcPr>
            <w:tcW w:w="1416" w:type="dxa"/>
          </w:tcPr>
          <w:p w14:paraId="63C03510" w14:textId="2AF23DF7" w:rsidR="00612A5A" w:rsidRPr="0083449C" w:rsidRDefault="00612A5A" w:rsidP="00441954">
            <w:pPr>
              <w:rPr>
                <w:szCs w:val="16"/>
              </w:rPr>
            </w:pPr>
            <w:r>
              <w:t>3</w:t>
            </w:r>
          </w:p>
        </w:tc>
        <w:tc>
          <w:tcPr>
            <w:tcW w:w="1814" w:type="dxa"/>
          </w:tcPr>
          <w:p w14:paraId="5FC095B4" w14:textId="72F8BB59" w:rsidR="00612A5A" w:rsidRPr="0083449C" w:rsidRDefault="00612A5A" w:rsidP="00441954">
            <w:pPr>
              <w:rPr>
                <w:szCs w:val="16"/>
              </w:rPr>
            </w:pPr>
            <w:r>
              <w:t>3</w:t>
            </w:r>
          </w:p>
        </w:tc>
        <w:tc>
          <w:tcPr>
            <w:tcW w:w="1322" w:type="dxa"/>
          </w:tcPr>
          <w:p w14:paraId="35A2DD58" w14:textId="4B384A08" w:rsidR="00612A5A" w:rsidRDefault="00612A5A" w:rsidP="00441954">
            <w:r>
              <w:t>0</w:t>
            </w:r>
          </w:p>
        </w:tc>
      </w:tr>
      <w:tr w:rsidR="00612A5A" w:rsidRPr="0083449C" w14:paraId="0530E6D5" w14:textId="44124B64" w:rsidTr="00612A5A">
        <w:trPr>
          <w:trHeight w:val="345"/>
        </w:trPr>
        <w:tc>
          <w:tcPr>
            <w:tcW w:w="1267" w:type="dxa"/>
          </w:tcPr>
          <w:p w14:paraId="14D62A8C" w14:textId="40142D01" w:rsidR="00612A5A" w:rsidRDefault="00612A5A" w:rsidP="00441954">
            <w:r>
              <w:t>R1404</w:t>
            </w:r>
          </w:p>
        </w:tc>
        <w:tc>
          <w:tcPr>
            <w:tcW w:w="1552" w:type="dxa"/>
          </w:tcPr>
          <w:p w14:paraId="772B0B9B" w14:textId="610F5EF8" w:rsidR="00612A5A" w:rsidRDefault="00612A5A" w:rsidP="00441954">
            <w:pPr>
              <w:rPr>
                <w:szCs w:val="16"/>
              </w:rPr>
            </w:pPr>
            <w:r>
              <w:rPr>
                <w:szCs w:val="16"/>
              </w:rPr>
              <w:t>8</w:t>
            </w:r>
          </w:p>
        </w:tc>
        <w:tc>
          <w:tcPr>
            <w:tcW w:w="1416" w:type="dxa"/>
          </w:tcPr>
          <w:p w14:paraId="496935D7" w14:textId="5713FBC0" w:rsidR="00612A5A" w:rsidRDefault="00612A5A" w:rsidP="00441954">
            <w:r>
              <w:t>8</w:t>
            </w:r>
          </w:p>
        </w:tc>
        <w:tc>
          <w:tcPr>
            <w:tcW w:w="1814" w:type="dxa"/>
          </w:tcPr>
          <w:p w14:paraId="64434EBF" w14:textId="0BDDFCE4" w:rsidR="00612A5A" w:rsidRDefault="00612A5A" w:rsidP="00441954">
            <w:r>
              <w:t>8</w:t>
            </w:r>
          </w:p>
        </w:tc>
        <w:tc>
          <w:tcPr>
            <w:tcW w:w="1322" w:type="dxa"/>
          </w:tcPr>
          <w:p w14:paraId="0CE30DAE" w14:textId="5E3B7697" w:rsidR="00612A5A" w:rsidRDefault="00612A5A" w:rsidP="00441954">
            <w:r>
              <w:t>0</w:t>
            </w:r>
          </w:p>
        </w:tc>
      </w:tr>
      <w:tr w:rsidR="00612A5A" w:rsidRPr="0083449C" w14:paraId="5B1D2FD2" w14:textId="7D907139" w:rsidTr="00612A5A">
        <w:trPr>
          <w:trHeight w:val="361"/>
        </w:trPr>
        <w:tc>
          <w:tcPr>
            <w:tcW w:w="1267" w:type="dxa"/>
          </w:tcPr>
          <w:p w14:paraId="15DB3FFE" w14:textId="7AE50EDE" w:rsidR="00612A5A" w:rsidRPr="0083449C" w:rsidRDefault="00612A5A" w:rsidP="00441954">
            <w:pPr>
              <w:rPr>
                <w:szCs w:val="16"/>
              </w:rPr>
            </w:pPr>
            <w:r>
              <w:t>R1409</w:t>
            </w:r>
          </w:p>
        </w:tc>
        <w:tc>
          <w:tcPr>
            <w:tcW w:w="1552" w:type="dxa"/>
          </w:tcPr>
          <w:p w14:paraId="1732AE8B" w14:textId="2AB1BD71" w:rsidR="00612A5A" w:rsidRPr="0083449C" w:rsidRDefault="00612A5A" w:rsidP="00441954">
            <w:pPr>
              <w:rPr>
                <w:szCs w:val="16"/>
              </w:rPr>
            </w:pPr>
            <w:r>
              <w:rPr>
                <w:szCs w:val="16"/>
              </w:rPr>
              <w:t>2</w:t>
            </w:r>
          </w:p>
        </w:tc>
        <w:tc>
          <w:tcPr>
            <w:tcW w:w="1416" w:type="dxa"/>
          </w:tcPr>
          <w:p w14:paraId="0E5ED7FA" w14:textId="2B447030" w:rsidR="00612A5A" w:rsidRPr="0083449C" w:rsidRDefault="00612A5A" w:rsidP="00441954">
            <w:pPr>
              <w:rPr>
                <w:szCs w:val="16"/>
              </w:rPr>
            </w:pPr>
            <w:r>
              <w:t>0</w:t>
            </w:r>
          </w:p>
        </w:tc>
        <w:tc>
          <w:tcPr>
            <w:tcW w:w="1814" w:type="dxa"/>
          </w:tcPr>
          <w:p w14:paraId="67903E40" w14:textId="766572E4" w:rsidR="00612A5A" w:rsidRPr="0083449C" w:rsidRDefault="00612A5A" w:rsidP="00441954">
            <w:pPr>
              <w:rPr>
                <w:szCs w:val="16"/>
              </w:rPr>
            </w:pPr>
            <w:r>
              <w:t>0</w:t>
            </w:r>
          </w:p>
        </w:tc>
        <w:tc>
          <w:tcPr>
            <w:tcW w:w="1322" w:type="dxa"/>
          </w:tcPr>
          <w:p w14:paraId="29548D92" w14:textId="2CF583F3" w:rsidR="00612A5A" w:rsidRDefault="00612A5A" w:rsidP="00441954">
            <w:r>
              <w:t>0</w:t>
            </w:r>
          </w:p>
        </w:tc>
      </w:tr>
      <w:tr w:rsidR="00612A5A" w:rsidRPr="0083449C" w14:paraId="4704C239" w14:textId="03B06910" w:rsidTr="00612A5A">
        <w:trPr>
          <w:trHeight w:val="361"/>
        </w:trPr>
        <w:tc>
          <w:tcPr>
            <w:tcW w:w="1267" w:type="dxa"/>
          </w:tcPr>
          <w:p w14:paraId="3FE923EA" w14:textId="1C9BCD2A" w:rsidR="00612A5A" w:rsidRDefault="00612A5A" w:rsidP="00441954">
            <w:r>
              <w:t>R1539</w:t>
            </w:r>
          </w:p>
        </w:tc>
        <w:tc>
          <w:tcPr>
            <w:tcW w:w="1552" w:type="dxa"/>
          </w:tcPr>
          <w:p w14:paraId="6E13AFB5" w14:textId="3C3A5C8C" w:rsidR="00612A5A" w:rsidRDefault="00612A5A" w:rsidP="00441954">
            <w:pPr>
              <w:rPr>
                <w:szCs w:val="16"/>
              </w:rPr>
            </w:pPr>
            <w:r>
              <w:rPr>
                <w:szCs w:val="16"/>
              </w:rPr>
              <w:t>2</w:t>
            </w:r>
          </w:p>
        </w:tc>
        <w:tc>
          <w:tcPr>
            <w:tcW w:w="1416" w:type="dxa"/>
          </w:tcPr>
          <w:p w14:paraId="04489B95" w14:textId="13F208F5" w:rsidR="00612A5A" w:rsidRDefault="00612A5A" w:rsidP="000D6A92">
            <w:r>
              <w:t>2</w:t>
            </w:r>
          </w:p>
        </w:tc>
        <w:tc>
          <w:tcPr>
            <w:tcW w:w="1814" w:type="dxa"/>
          </w:tcPr>
          <w:p w14:paraId="70855B19" w14:textId="24D5B24E" w:rsidR="00612A5A" w:rsidRDefault="00612A5A" w:rsidP="00441954">
            <w:r>
              <w:t>2</w:t>
            </w:r>
          </w:p>
        </w:tc>
        <w:tc>
          <w:tcPr>
            <w:tcW w:w="1322" w:type="dxa"/>
          </w:tcPr>
          <w:p w14:paraId="21BB4A34" w14:textId="35260E1D" w:rsidR="00612A5A" w:rsidRDefault="00612A5A" w:rsidP="00441954">
            <w:r>
              <w:t>0</w:t>
            </w:r>
          </w:p>
        </w:tc>
      </w:tr>
      <w:tr w:rsidR="00612A5A" w:rsidRPr="0083449C" w14:paraId="582FD0D0" w14:textId="22E3134A" w:rsidTr="00612A5A">
        <w:trPr>
          <w:trHeight w:val="361"/>
        </w:trPr>
        <w:tc>
          <w:tcPr>
            <w:tcW w:w="1267" w:type="dxa"/>
          </w:tcPr>
          <w:p w14:paraId="03932A53" w14:textId="3D6AACB4" w:rsidR="00612A5A" w:rsidRDefault="00612A5A" w:rsidP="00441954">
            <w:r>
              <w:t>R2061</w:t>
            </w:r>
          </w:p>
        </w:tc>
        <w:tc>
          <w:tcPr>
            <w:tcW w:w="1552" w:type="dxa"/>
          </w:tcPr>
          <w:p w14:paraId="3FCB6015" w14:textId="313489BE" w:rsidR="00612A5A" w:rsidRDefault="00612A5A" w:rsidP="00441954">
            <w:pPr>
              <w:rPr>
                <w:szCs w:val="16"/>
              </w:rPr>
            </w:pPr>
            <w:r>
              <w:rPr>
                <w:szCs w:val="16"/>
              </w:rPr>
              <w:t>2</w:t>
            </w:r>
          </w:p>
        </w:tc>
        <w:tc>
          <w:tcPr>
            <w:tcW w:w="1416" w:type="dxa"/>
          </w:tcPr>
          <w:p w14:paraId="7831ECBA" w14:textId="40319CC0" w:rsidR="00612A5A" w:rsidRDefault="00612A5A" w:rsidP="00441954">
            <w:r>
              <w:t>2</w:t>
            </w:r>
          </w:p>
        </w:tc>
        <w:tc>
          <w:tcPr>
            <w:tcW w:w="1814" w:type="dxa"/>
          </w:tcPr>
          <w:p w14:paraId="2E539960" w14:textId="1077A2FD" w:rsidR="00612A5A" w:rsidRDefault="00612A5A" w:rsidP="00441954">
            <w:r>
              <w:t>2</w:t>
            </w:r>
          </w:p>
        </w:tc>
        <w:tc>
          <w:tcPr>
            <w:tcW w:w="1322" w:type="dxa"/>
          </w:tcPr>
          <w:p w14:paraId="7C67B2DB" w14:textId="58B48A31" w:rsidR="00612A5A" w:rsidRDefault="00612A5A" w:rsidP="00441954">
            <w:r>
              <w:t>0</w:t>
            </w:r>
          </w:p>
        </w:tc>
      </w:tr>
    </w:tbl>
    <w:p w14:paraId="2E75644A" w14:textId="77777777" w:rsidR="009675DA" w:rsidRDefault="009675DA" w:rsidP="00B904C4"/>
    <w:p w14:paraId="3EB31439" w14:textId="77777777" w:rsidR="007B1071" w:rsidRPr="000239E3" w:rsidRDefault="007B1071" w:rsidP="007B1071">
      <w:pPr>
        <w:rPr>
          <w:b/>
        </w:rPr>
      </w:pPr>
      <w:r w:rsidRPr="000239E3">
        <w:rPr>
          <w:b/>
        </w:rPr>
        <w:t>Totalen</w:t>
      </w:r>
    </w:p>
    <w:tbl>
      <w:tblPr>
        <w:tblStyle w:val="TableGrid"/>
        <w:tblW w:w="7490" w:type="dxa"/>
        <w:tblBorders>
          <w:left w:val="none" w:sz="0" w:space="0" w:color="auto"/>
          <w:right w:val="none" w:sz="0" w:space="0" w:color="auto"/>
          <w:insideV w:val="none" w:sz="0" w:space="0" w:color="auto"/>
        </w:tblBorders>
        <w:tblLook w:val="04A0" w:firstRow="1" w:lastRow="0" w:firstColumn="1" w:lastColumn="0" w:noHBand="0" w:noVBand="1"/>
      </w:tblPr>
      <w:tblGrid>
        <w:gridCol w:w="1755"/>
        <w:gridCol w:w="1791"/>
        <w:gridCol w:w="1726"/>
        <w:gridCol w:w="2218"/>
      </w:tblGrid>
      <w:tr w:rsidR="007B1071" w:rsidRPr="00A23838" w14:paraId="18CB9FED" w14:textId="77777777" w:rsidTr="002F712A">
        <w:trPr>
          <w:trHeight w:val="463"/>
        </w:trPr>
        <w:tc>
          <w:tcPr>
            <w:tcW w:w="1755" w:type="dxa"/>
            <w:vAlign w:val="bottom"/>
          </w:tcPr>
          <w:p w14:paraId="771BB79B" w14:textId="77777777" w:rsidR="007B1071" w:rsidRPr="006C30C7" w:rsidRDefault="007B1071" w:rsidP="002F712A">
            <w:pPr>
              <w:pStyle w:val="TabelSubkop"/>
            </w:pPr>
            <w:r>
              <w:t>Aantal logische testgevallen</w:t>
            </w:r>
          </w:p>
        </w:tc>
        <w:tc>
          <w:tcPr>
            <w:tcW w:w="1791" w:type="dxa"/>
            <w:vAlign w:val="bottom"/>
          </w:tcPr>
          <w:p w14:paraId="7D5F9A89" w14:textId="77777777" w:rsidR="007B1071" w:rsidRPr="006C30C7" w:rsidRDefault="007B1071" w:rsidP="002F712A">
            <w:pPr>
              <w:pStyle w:val="TabelSubkop"/>
            </w:pPr>
            <w:r>
              <w:t>Aantal Fysieke testgevallen</w:t>
            </w:r>
          </w:p>
        </w:tc>
        <w:tc>
          <w:tcPr>
            <w:tcW w:w="1726" w:type="dxa"/>
            <w:vAlign w:val="bottom"/>
          </w:tcPr>
          <w:p w14:paraId="57B862E5" w14:textId="77777777" w:rsidR="007B1071" w:rsidRPr="006C30C7" w:rsidRDefault="007B1071" w:rsidP="002F712A">
            <w:pPr>
              <w:pStyle w:val="TabelSubkop"/>
            </w:pPr>
            <w:r>
              <w:t>Aantal OK</w:t>
            </w:r>
          </w:p>
        </w:tc>
        <w:tc>
          <w:tcPr>
            <w:tcW w:w="2218" w:type="dxa"/>
            <w:vAlign w:val="bottom"/>
          </w:tcPr>
          <w:p w14:paraId="57B6BF09" w14:textId="77777777" w:rsidR="007B1071" w:rsidRPr="006C30C7" w:rsidRDefault="007B1071" w:rsidP="002F712A">
            <w:pPr>
              <w:pStyle w:val="TabelSubkop"/>
            </w:pPr>
            <w:r>
              <w:t>Aantal NOK</w:t>
            </w:r>
          </w:p>
        </w:tc>
      </w:tr>
      <w:tr w:rsidR="007B1071" w14:paraId="036EB9AD" w14:textId="77777777" w:rsidTr="002F712A">
        <w:trPr>
          <w:trHeight w:val="240"/>
        </w:trPr>
        <w:tc>
          <w:tcPr>
            <w:tcW w:w="1755" w:type="dxa"/>
            <w:vAlign w:val="bottom"/>
          </w:tcPr>
          <w:p w14:paraId="56C310E7" w14:textId="58913329" w:rsidR="007B1071" w:rsidRDefault="00612A5A" w:rsidP="002F712A">
            <w:r>
              <w:t>23</w:t>
            </w:r>
          </w:p>
        </w:tc>
        <w:tc>
          <w:tcPr>
            <w:tcW w:w="1791" w:type="dxa"/>
            <w:vAlign w:val="bottom"/>
          </w:tcPr>
          <w:p w14:paraId="146C448A" w14:textId="0D45C525" w:rsidR="007B1071" w:rsidRDefault="00612A5A" w:rsidP="002F712A">
            <w:r>
              <w:t>2</w:t>
            </w:r>
            <w:r w:rsidR="001D315A">
              <w:t>1</w:t>
            </w:r>
          </w:p>
        </w:tc>
        <w:tc>
          <w:tcPr>
            <w:tcW w:w="1726" w:type="dxa"/>
            <w:vAlign w:val="bottom"/>
          </w:tcPr>
          <w:p w14:paraId="188E14B6" w14:textId="76741139" w:rsidR="007B1071" w:rsidRDefault="00612A5A" w:rsidP="00612A5A">
            <w:r>
              <w:t>21</w:t>
            </w:r>
          </w:p>
        </w:tc>
        <w:tc>
          <w:tcPr>
            <w:tcW w:w="2218" w:type="dxa"/>
            <w:vAlign w:val="bottom"/>
          </w:tcPr>
          <w:p w14:paraId="1DBD54E6" w14:textId="4A06A12C" w:rsidR="007B1071" w:rsidRDefault="001D315A" w:rsidP="002F712A">
            <w:r>
              <w:t>0</w:t>
            </w:r>
          </w:p>
        </w:tc>
      </w:tr>
    </w:tbl>
    <w:p w14:paraId="49D5C537" w14:textId="77777777" w:rsidR="007B1071" w:rsidRDefault="007B1071" w:rsidP="007B1071"/>
    <w:p w14:paraId="28FB9EA2" w14:textId="77777777" w:rsidR="007B1071" w:rsidRDefault="007B1071" w:rsidP="007B1071">
      <w:r w:rsidRPr="00184DDF">
        <w:rPr>
          <w:b/>
        </w:rPr>
        <w:t>Openstaande bevindingen</w:t>
      </w:r>
    </w:p>
    <w:p w14:paraId="0BA2CF11" w14:textId="6F16D6BD" w:rsidR="007624D5" w:rsidRDefault="00C44EA0">
      <w:pPr>
        <w:spacing w:after="0" w:line="240" w:lineRule="auto"/>
      </w:pPr>
      <w:r>
        <w:t>Er zijn geen openstaande bevindingen vanuit de use case art’s voor deze use case.</w:t>
      </w:r>
    </w:p>
    <w:p w14:paraId="190FD9AC" w14:textId="77777777" w:rsidR="00C44EA0" w:rsidRDefault="00C44EA0">
      <w:pPr>
        <w:spacing w:after="0" w:line="240" w:lineRule="auto"/>
      </w:pPr>
    </w:p>
    <w:p w14:paraId="7FEE80A9" w14:textId="77777777" w:rsidR="007624D5" w:rsidRPr="007624D5" w:rsidRDefault="007624D5">
      <w:pPr>
        <w:spacing w:after="0" w:line="240" w:lineRule="auto"/>
        <w:rPr>
          <w:b/>
        </w:rPr>
      </w:pPr>
      <w:r w:rsidRPr="007624D5">
        <w:rPr>
          <w:b/>
        </w:rPr>
        <w:t>Opmerkingen</w:t>
      </w:r>
    </w:p>
    <w:p w14:paraId="6E7DDC7E" w14:textId="3C75442E" w:rsidR="00CF01C2" w:rsidRDefault="007624D5">
      <w:pPr>
        <w:spacing w:after="0" w:line="240" w:lineRule="auto"/>
      </w:pPr>
      <w:r>
        <w:t xml:space="preserve">Een deel van de logische </w:t>
      </w:r>
      <w:r w:rsidR="00F350E0">
        <w:t>testgevallen behorende bij boveng</w:t>
      </w:r>
      <w:r>
        <w:t xml:space="preserve">enoemde regels worden uitgevoerd in </w:t>
      </w:r>
      <w:r w:rsidR="00F350E0">
        <w:t>SA.1.PA (zie traceability matrix).</w:t>
      </w:r>
      <w:r w:rsidR="00CF01C2">
        <w:br w:type="page"/>
      </w:r>
    </w:p>
    <w:p w14:paraId="27E670A5" w14:textId="646ED2F5" w:rsidR="00B904C4" w:rsidRDefault="00B904C4" w:rsidP="005317B3">
      <w:pPr>
        <w:pStyle w:val="Heading2"/>
      </w:pPr>
      <w:bookmarkStart w:id="117" w:name="_Toc322772376"/>
      <w:bookmarkStart w:id="118" w:name="_Toc449358884"/>
      <w:r w:rsidRPr="00B904C4">
        <w:lastRenderedPageBreak/>
        <w:t>SA.1.SP</w:t>
      </w:r>
      <w:r w:rsidR="00855561">
        <w:t xml:space="preserve"> – S</w:t>
      </w:r>
      <w:r w:rsidRPr="00B904C4">
        <w:t>ynchroniseer</w:t>
      </w:r>
      <w:r w:rsidR="00855561">
        <w:t xml:space="preserve"> </w:t>
      </w:r>
      <w:r w:rsidRPr="00B904C4">
        <w:t>persoon</w:t>
      </w:r>
      <w:bookmarkEnd w:id="117"/>
      <w:bookmarkEnd w:id="118"/>
    </w:p>
    <w:p w14:paraId="57828F7C" w14:textId="77777777" w:rsidR="002E29A3" w:rsidRDefault="002E29A3" w:rsidP="002E29A3"/>
    <w:tbl>
      <w:tblPr>
        <w:tblStyle w:val="TableGrid"/>
        <w:tblW w:w="7371" w:type="dxa"/>
        <w:tblBorders>
          <w:left w:val="none" w:sz="0" w:space="0" w:color="auto"/>
          <w:right w:val="none" w:sz="0" w:space="0" w:color="auto"/>
          <w:insideV w:val="none" w:sz="0" w:space="0" w:color="auto"/>
        </w:tblBorders>
        <w:tblLook w:val="04A0" w:firstRow="1" w:lastRow="0" w:firstColumn="1" w:lastColumn="0" w:noHBand="0" w:noVBand="1"/>
      </w:tblPr>
      <w:tblGrid>
        <w:gridCol w:w="1267"/>
        <w:gridCol w:w="1551"/>
        <w:gridCol w:w="1416"/>
        <w:gridCol w:w="1815"/>
        <w:gridCol w:w="1322"/>
      </w:tblGrid>
      <w:tr w:rsidR="0024403B" w:rsidRPr="0083449C" w14:paraId="60BD5A39" w14:textId="12ADB202" w:rsidTr="0024403B">
        <w:trPr>
          <w:trHeight w:val="477"/>
        </w:trPr>
        <w:tc>
          <w:tcPr>
            <w:tcW w:w="1276" w:type="dxa"/>
            <w:vAlign w:val="bottom"/>
          </w:tcPr>
          <w:p w14:paraId="46C7670E" w14:textId="78246FAB" w:rsidR="0024403B" w:rsidRPr="006C30C7" w:rsidRDefault="0024403B" w:rsidP="0024403B">
            <w:pPr>
              <w:pStyle w:val="TabelSubkop"/>
            </w:pPr>
            <w:r w:rsidRPr="006C30C7">
              <w:t>Regel</w:t>
            </w:r>
          </w:p>
        </w:tc>
        <w:tc>
          <w:tcPr>
            <w:tcW w:w="1555" w:type="dxa"/>
            <w:vAlign w:val="bottom"/>
          </w:tcPr>
          <w:p w14:paraId="6AC96A36" w14:textId="3BF470FE" w:rsidR="0024403B" w:rsidRPr="006C30C7" w:rsidRDefault="0024403B" w:rsidP="0024403B">
            <w:pPr>
              <w:pStyle w:val="TabelSubkop"/>
            </w:pPr>
            <w:r w:rsidRPr="006C30C7">
              <w:t>Aantal</w:t>
            </w:r>
            <w:r>
              <w:t xml:space="preserve"> opgestelde </w:t>
            </w:r>
            <w:r w:rsidRPr="006C30C7">
              <w:t xml:space="preserve"> </w:t>
            </w:r>
            <w:r>
              <w:t xml:space="preserve">logische </w:t>
            </w:r>
            <w:r w:rsidRPr="006C30C7">
              <w:t>testgevallen</w:t>
            </w:r>
          </w:p>
        </w:tc>
        <w:tc>
          <w:tcPr>
            <w:tcW w:w="1418" w:type="dxa"/>
            <w:vAlign w:val="bottom"/>
          </w:tcPr>
          <w:p w14:paraId="21DD1F42" w14:textId="77777777" w:rsidR="0024403B" w:rsidRDefault="0024403B" w:rsidP="0024403B">
            <w:pPr>
              <w:pStyle w:val="TabelSubkop"/>
            </w:pPr>
            <w:r>
              <w:t>Aantal uitgevoerde</w:t>
            </w:r>
          </w:p>
          <w:p w14:paraId="4BFC898F" w14:textId="3B04DE46" w:rsidR="0024403B" w:rsidRPr="006C30C7" w:rsidRDefault="0024403B" w:rsidP="0024403B">
            <w:pPr>
              <w:pStyle w:val="TabelSubkop"/>
            </w:pPr>
            <w:r>
              <w:t xml:space="preserve">Fysieke testgevallen </w:t>
            </w:r>
          </w:p>
        </w:tc>
        <w:tc>
          <w:tcPr>
            <w:tcW w:w="1824" w:type="dxa"/>
            <w:vAlign w:val="bottom"/>
          </w:tcPr>
          <w:p w14:paraId="32361B2D" w14:textId="7A7ECE5F" w:rsidR="0024403B" w:rsidRPr="006C30C7" w:rsidRDefault="0024403B" w:rsidP="0024403B">
            <w:pPr>
              <w:pStyle w:val="TabelSubkop"/>
            </w:pPr>
            <w:r>
              <w:t xml:space="preserve">Aantal geslaagde fysieke testgevallen </w:t>
            </w:r>
          </w:p>
        </w:tc>
        <w:tc>
          <w:tcPr>
            <w:tcW w:w="1298" w:type="dxa"/>
          </w:tcPr>
          <w:p w14:paraId="2C92C182" w14:textId="6DC01A34" w:rsidR="0024403B" w:rsidRPr="006C30C7" w:rsidRDefault="0024403B" w:rsidP="0024403B">
            <w:pPr>
              <w:pStyle w:val="TabelSubkop"/>
            </w:pPr>
            <w:r>
              <w:t>Aantal gefaalde fysieke testgevallen</w:t>
            </w:r>
          </w:p>
        </w:tc>
      </w:tr>
      <w:tr w:rsidR="0024403B" w:rsidRPr="0083449C" w14:paraId="6A0085A0" w14:textId="15165658" w:rsidTr="0024403B">
        <w:trPr>
          <w:trHeight w:val="349"/>
        </w:trPr>
        <w:tc>
          <w:tcPr>
            <w:tcW w:w="1276" w:type="dxa"/>
          </w:tcPr>
          <w:p w14:paraId="5B3B247B" w14:textId="77777777" w:rsidR="0024403B" w:rsidRPr="0083449C" w:rsidRDefault="0024403B" w:rsidP="002F712A">
            <w:pPr>
              <w:rPr>
                <w:szCs w:val="16"/>
              </w:rPr>
            </w:pPr>
            <w:r>
              <w:t>R1344</w:t>
            </w:r>
          </w:p>
        </w:tc>
        <w:tc>
          <w:tcPr>
            <w:tcW w:w="1555" w:type="dxa"/>
          </w:tcPr>
          <w:p w14:paraId="06F3727B" w14:textId="6C819691" w:rsidR="0024403B" w:rsidRPr="0083449C" w:rsidRDefault="0024403B" w:rsidP="002F712A">
            <w:pPr>
              <w:rPr>
                <w:szCs w:val="16"/>
              </w:rPr>
            </w:pPr>
            <w:r>
              <w:rPr>
                <w:szCs w:val="16"/>
              </w:rPr>
              <w:t>7</w:t>
            </w:r>
          </w:p>
        </w:tc>
        <w:tc>
          <w:tcPr>
            <w:tcW w:w="1418" w:type="dxa"/>
          </w:tcPr>
          <w:p w14:paraId="447B8C76" w14:textId="6474F209" w:rsidR="0024403B" w:rsidRPr="0083449C" w:rsidRDefault="0024403B" w:rsidP="002F712A">
            <w:pPr>
              <w:rPr>
                <w:szCs w:val="16"/>
              </w:rPr>
            </w:pPr>
            <w:r>
              <w:t>7</w:t>
            </w:r>
          </w:p>
        </w:tc>
        <w:tc>
          <w:tcPr>
            <w:tcW w:w="1824" w:type="dxa"/>
          </w:tcPr>
          <w:p w14:paraId="52C8520C" w14:textId="54916FEE" w:rsidR="0024403B" w:rsidRPr="0083449C" w:rsidRDefault="0024403B" w:rsidP="002F712A">
            <w:pPr>
              <w:rPr>
                <w:szCs w:val="16"/>
              </w:rPr>
            </w:pPr>
            <w:r>
              <w:t>7</w:t>
            </w:r>
          </w:p>
        </w:tc>
        <w:tc>
          <w:tcPr>
            <w:tcW w:w="1298" w:type="dxa"/>
          </w:tcPr>
          <w:p w14:paraId="14FB37B3" w14:textId="6A7FE66F" w:rsidR="0024403B" w:rsidRDefault="0024403B" w:rsidP="002F712A">
            <w:r>
              <w:t>0</w:t>
            </w:r>
          </w:p>
        </w:tc>
      </w:tr>
      <w:tr w:rsidR="0024403B" w:rsidRPr="0083449C" w14:paraId="6A120776" w14:textId="04949DAE" w:rsidTr="0024403B">
        <w:trPr>
          <w:trHeight w:val="366"/>
        </w:trPr>
        <w:tc>
          <w:tcPr>
            <w:tcW w:w="1276" w:type="dxa"/>
          </w:tcPr>
          <w:p w14:paraId="31134137" w14:textId="77777777" w:rsidR="0024403B" w:rsidRPr="0083449C" w:rsidRDefault="0024403B" w:rsidP="002F712A">
            <w:pPr>
              <w:rPr>
                <w:szCs w:val="16"/>
              </w:rPr>
            </w:pPr>
            <w:r>
              <w:t>R1346</w:t>
            </w:r>
          </w:p>
        </w:tc>
        <w:tc>
          <w:tcPr>
            <w:tcW w:w="1555" w:type="dxa"/>
          </w:tcPr>
          <w:p w14:paraId="4AB998A5" w14:textId="77777777" w:rsidR="0024403B" w:rsidRPr="0083449C" w:rsidRDefault="0024403B" w:rsidP="002F712A">
            <w:pPr>
              <w:rPr>
                <w:szCs w:val="16"/>
              </w:rPr>
            </w:pPr>
            <w:r>
              <w:rPr>
                <w:szCs w:val="16"/>
              </w:rPr>
              <w:t>2</w:t>
            </w:r>
          </w:p>
        </w:tc>
        <w:tc>
          <w:tcPr>
            <w:tcW w:w="1418" w:type="dxa"/>
          </w:tcPr>
          <w:p w14:paraId="4D21DE96" w14:textId="7D2AFF3E" w:rsidR="0024403B" w:rsidRPr="0083449C" w:rsidRDefault="0024403B" w:rsidP="002F712A">
            <w:pPr>
              <w:rPr>
                <w:szCs w:val="16"/>
              </w:rPr>
            </w:pPr>
            <w:r>
              <w:t>2</w:t>
            </w:r>
          </w:p>
        </w:tc>
        <w:tc>
          <w:tcPr>
            <w:tcW w:w="1824" w:type="dxa"/>
          </w:tcPr>
          <w:p w14:paraId="276508DE" w14:textId="055D0041" w:rsidR="0024403B" w:rsidRPr="0083449C" w:rsidRDefault="0024403B" w:rsidP="002F712A">
            <w:pPr>
              <w:rPr>
                <w:szCs w:val="16"/>
              </w:rPr>
            </w:pPr>
            <w:r>
              <w:t>2</w:t>
            </w:r>
          </w:p>
        </w:tc>
        <w:tc>
          <w:tcPr>
            <w:tcW w:w="1298" w:type="dxa"/>
          </w:tcPr>
          <w:p w14:paraId="5471D2E8" w14:textId="5BDF5E35" w:rsidR="0024403B" w:rsidRDefault="0024403B" w:rsidP="002F712A">
            <w:r>
              <w:t>0</w:t>
            </w:r>
          </w:p>
        </w:tc>
      </w:tr>
      <w:tr w:rsidR="0024403B" w:rsidRPr="0083449C" w14:paraId="1FF72883" w14:textId="2DB4FF0D" w:rsidTr="0024403B">
        <w:trPr>
          <w:trHeight w:val="366"/>
        </w:trPr>
        <w:tc>
          <w:tcPr>
            <w:tcW w:w="1276" w:type="dxa"/>
          </w:tcPr>
          <w:p w14:paraId="50B51966" w14:textId="77777777" w:rsidR="0024403B" w:rsidRPr="0083449C" w:rsidRDefault="0024403B" w:rsidP="002F712A">
            <w:pPr>
              <w:rPr>
                <w:szCs w:val="16"/>
              </w:rPr>
            </w:pPr>
            <w:r>
              <w:t>R1347</w:t>
            </w:r>
          </w:p>
        </w:tc>
        <w:tc>
          <w:tcPr>
            <w:tcW w:w="1555" w:type="dxa"/>
          </w:tcPr>
          <w:p w14:paraId="4E9C4E99" w14:textId="77777777" w:rsidR="0024403B" w:rsidRPr="0083449C" w:rsidRDefault="0024403B" w:rsidP="002F712A">
            <w:pPr>
              <w:rPr>
                <w:szCs w:val="16"/>
              </w:rPr>
            </w:pPr>
            <w:r>
              <w:rPr>
                <w:szCs w:val="16"/>
              </w:rPr>
              <w:t>5</w:t>
            </w:r>
          </w:p>
        </w:tc>
        <w:tc>
          <w:tcPr>
            <w:tcW w:w="1418" w:type="dxa"/>
          </w:tcPr>
          <w:p w14:paraId="5D8016AD" w14:textId="349B167D" w:rsidR="0024403B" w:rsidRPr="0083449C" w:rsidRDefault="0024403B" w:rsidP="002F712A">
            <w:pPr>
              <w:rPr>
                <w:szCs w:val="16"/>
              </w:rPr>
            </w:pPr>
            <w:r>
              <w:t>5</w:t>
            </w:r>
          </w:p>
        </w:tc>
        <w:tc>
          <w:tcPr>
            <w:tcW w:w="1824" w:type="dxa"/>
          </w:tcPr>
          <w:p w14:paraId="15F2D58C" w14:textId="584BE27D" w:rsidR="0024403B" w:rsidRPr="0083449C" w:rsidRDefault="0024403B" w:rsidP="002F712A">
            <w:pPr>
              <w:rPr>
                <w:szCs w:val="16"/>
              </w:rPr>
            </w:pPr>
            <w:r>
              <w:t>5</w:t>
            </w:r>
          </w:p>
        </w:tc>
        <w:tc>
          <w:tcPr>
            <w:tcW w:w="1298" w:type="dxa"/>
          </w:tcPr>
          <w:p w14:paraId="13A9575D" w14:textId="723CAEDF" w:rsidR="0024403B" w:rsidRDefault="0024403B" w:rsidP="002F712A">
            <w:r>
              <w:t>0</w:t>
            </w:r>
          </w:p>
        </w:tc>
      </w:tr>
      <w:tr w:rsidR="0024403B" w:rsidRPr="0083449C" w14:paraId="2D042043" w14:textId="628942C1" w:rsidTr="0024403B">
        <w:trPr>
          <w:trHeight w:val="349"/>
        </w:trPr>
        <w:tc>
          <w:tcPr>
            <w:tcW w:w="1276" w:type="dxa"/>
          </w:tcPr>
          <w:p w14:paraId="67D9FC75" w14:textId="77777777" w:rsidR="0024403B" w:rsidRPr="0083449C" w:rsidRDefault="0024403B" w:rsidP="002F712A">
            <w:pPr>
              <w:rPr>
                <w:szCs w:val="16"/>
              </w:rPr>
            </w:pPr>
            <w:r>
              <w:t>R1339</w:t>
            </w:r>
          </w:p>
        </w:tc>
        <w:tc>
          <w:tcPr>
            <w:tcW w:w="1555" w:type="dxa"/>
          </w:tcPr>
          <w:p w14:paraId="30B710A9" w14:textId="4D529579" w:rsidR="0024403B" w:rsidRPr="0083449C" w:rsidRDefault="0024403B" w:rsidP="002F712A">
            <w:pPr>
              <w:rPr>
                <w:szCs w:val="16"/>
              </w:rPr>
            </w:pPr>
            <w:r>
              <w:rPr>
                <w:szCs w:val="16"/>
              </w:rPr>
              <w:t>2</w:t>
            </w:r>
          </w:p>
        </w:tc>
        <w:tc>
          <w:tcPr>
            <w:tcW w:w="1418" w:type="dxa"/>
          </w:tcPr>
          <w:p w14:paraId="7A06FC68" w14:textId="6655DD7D" w:rsidR="0024403B" w:rsidRPr="0083449C" w:rsidRDefault="0024403B" w:rsidP="002F712A">
            <w:pPr>
              <w:rPr>
                <w:szCs w:val="16"/>
              </w:rPr>
            </w:pPr>
            <w:r>
              <w:t>2</w:t>
            </w:r>
          </w:p>
        </w:tc>
        <w:tc>
          <w:tcPr>
            <w:tcW w:w="1824" w:type="dxa"/>
          </w:tcPr>
          <w:p w14:paraId="790E19E3" w14:textId="4868F617" w:rsidR="0024403B" w:rsidRPr="0083449C" w:rsidRDefault="0024403B" w:rsidP="002F712A">
            <w:pPr>
              <w:rPr>
                <w:szCs w:val="16"/>
              </w:rPr>
            </w:pPr>
            <w:r>
              <w:t>2</w:t>
            </w:r>
          </w:p>
        </w:tc>
        <w:tc>
          <w:tcPr>
            <w:tcW w:w="1298" w:type="dxa"/>
          </w:tcPr>
          <w:p w14:paraId="46D2DA41" w14:textId="270A34ED" w:rsidR="0024403B" w:rsidRDefault="0024403B" w:rsidP="002F712A">
            <w:r>
              <w:t>0</w:t>
            </w:r>
          </w:p>
        </w:tc>
      </w:tr>
      <w:tr w:rsidR="0024403B" w:rsidRPr="0083449C" w14:paraId="54032373" w14:textId="220BB7EC" w:rsidTr="0024403B">
        <w:trPr>
          <w:trHeight w:val="366"/>
        </w:trPr>
        <w:tc>
          <w:tcPr>
            <w:tcW w:w="1276" w:type="dxa"/>
          </w:tcPr>
          <w:p w14:paraId="12567B7E" w14:textId="77777777" w:rsidR="0024403B" w:rsidRDefault="0024403B" w:rsidP="002F712A">
            <w:r>
              <w:t>R1403</w:t>
            </w:r>
          </w:p>
        </w:tc>
        <w:tc>
          <w:tcPr>
            <w:tcW w:w="1555" w:type="dxa"/>
          </w:tcPr>
          <w:p w14:paraId="1ACC3963" w14:textId="3F65B9C8" w:rsidR="0024403B" w:rsidRPr="0083449C" w:rsidRDefault="0024403B" w:rsidP="002F712A">
            <w:pPr>
              <w:rPr>
                <w:szCs w:val="16"/>
              </w:rPr>
            </w:pPr>
            <w:r>
              <w:rPr>
                <w:szCs w:val="16"/>
              </w:rPr>
              <w:t>3</w:t>
            </w:r>
          </w:p>
        </w:tc>
        <w:tc>
          <w:tcPr>
            <w:tcW w:w="1418" w:type="dxa"/>
          </w:tcPr>
          <w:p w14:paraId="27C24FAD" w14:textId="3C58E44B" w:rsidR="0024403B" w:rsidRPr="0083449C" w:rsidRDefault="0024403B" w:rsidP="002F712A">
            <w:pPr>
              <w:rPr>
                <w:szCs w:val="16"/>
              </w:rPr>
            </w:pPr>
            <w:r>
              <w:t>3</w:t>
            </w:r>
          </w:p>
        </w:tc>
        <w:tc>
          <w:tcPr>
            <w:tcW w:w="1824" w:type="dxa"/>
          </w:tcPr>
          <w:p w14:paraId="647768FA" w14:textId="21CFD9E5" w:rsidR="0024403B" w:rsidRPr="0083449C" w:rsidRDefault="0024403B" w:rsidP="002F712A">
            <w:pPr>
              <w:rPr>
                <w:szCs w:val="16"/>
              </w:rPr>
            </w:pPr>
            <w:r>
              <w:t>3</w:t>
            </w:r>
          </w:p>
        </w:tc>
        <w:tc>
          <w:tcPr>
            <w:tcW w:w="1298" w:type="dxa"/>
          </w:tcPr>
          <w:p w14:paraId="369B9713" w14:textId="3DE6E3DC" w:rsidR="0024403B" w:rsidRDefault="0024403B" w:rsidP="002F712A">
            <w:r>
              <w:t>0</w:t>
            </w:r>
          </w:p>
        </w:tc>
      </w:tr>
      <w:tr w:rsidR="0024403B" w:rsidRPr="0083449C" w14:paraId="4FB98810" w14:textId="09FF928A" w:rsidTr="0024403B">
        <w:trPr>
          <w:trHeight w:val="366"/>
        </w:trPr>
        <w:tc>
          <w:tcPr>
            <w:tcW w:w="1276" w:type="dxa"/>
          </w:tcPr>
          <w:p w14:paraId="1773CA72" w14:textId="77777777" w:rsidR="0024403B" w:rsidRDefault="0024403B" w:rsidP="002F712A">
            <w:r>
              <w:t>R1538</w:t>
            </w:r>
          </w:p>
        </w:tc>
        <w:tc>
          <w:tcPr>
            <w:tcW w:w="1555" w:type="dxa"/>
          </w:tcPr>
          <w:p w14:paraId="502A3ED2" w14:textId="77777777" w:rsidR="0024403B" w:rsidRPr="0083449C" w:rsidRDefault="0024403B" w:rsidP="002F712A">
            <w:pPr>
              <w:rPr>
                <w:szCs w:val="16"/>
              </w:rPr>
            </w:pPr>
            <w:r>
              <w:rPr>
                <w:szCs w:val="16"/>
              </w:rPr>
              <w:t>2</w:t>
            </w:r>
          </w:p>
        </w:tc>
        <w:tc>
          <w:tcPr>
            <w:tcW w:w="1418" w:type="dxa"/>
          </w:tcPr>
          <w:p w14:paraId="7FB8DC19" w14:textId="31C5F444" w:rsidR="0024403B" w:rsidRPr="0083449C" w:rsidRDefault="0024403B" w:rsidP="002F712A">
            <w:pPr>
              <w:rPr>
                <w:szCs w:val="16"/>
              </w:rPr>
            </w:pPr>
            <w:r>
              <w:t>2</w:t>
            </w:r>
          </w:p>
        </w:tc>
        <w:tc>
          <w:tcPr>
            <w:tcW w:w="1824" w:type="dxa"/>
          </w:tcPr>
          <w:p w14:paraId="71E094CE" w14:textId="23B23A7D" w:rsidR="0024403B" w:rsidRPr="0083449C" w:rsidRDefault="0024403B" w:rsidP="002F712A">
            <w:pPr>
              <w:rPr>
                <w:szCs w:val="16"/>
              </w:rPr>
            </w:pPr>
            <w:r>
              <w:t>2</w:t>
            </w:r>
          </w:p>
        </w:tc>
        <w:tc>
          <w:tcPr>
            <w:tcW w:w="1298" w:type="dxa"/>
          </w:tcPr>
          <w:p w14:paraId="2CA57B6C" w14:textId="077A9798" w:rsidR="0024403B" w:rsidRDefault="0024403B" w:rsidP="002F712A">
            <w:r>
              <w:t>0</w:t>
            </w:r>
          </w:p>
        </w:tc>
      </w:tr>
      <w:tr w:rsidR="0024403B" w:rsidRPr="0083449C" w14:paraId="1191FE51" w14:textId="637C960E" w:rsidTr="0024403B">
        <w:trPr>
          <w:trHeight w:val="366"/>
        </w:trPr>
        <w:tc>
          <w:tcPr>
            <w:tcW w:w="1276" w:type="dxa"/>
          </w:tcPr>
          <w:p w14:paraId="1BA5B6F0" w14:textId="77777777" w:rsidR="0024403B" w:rsidRDefault="0024403B" w:rsidP="002F712A">
            <w:r>
              <w:t>R1539</w:t>
            </w:r>
          </w:p>
        </w:tc>
        <w:tc>
          <w:tcPr>
            <w:tcW w:w="1555" w:type="dxa"/>
          </w:tcPr>
          <w:p w14:paraId="3F67E8F5" w14:textId="43DFAAFA" w:rsidR="0024403B" w:rsidRPr="0083449C" w:rsidRDefault="0024403B" w:rsidP="002F712A">
            <w:pPr>
              <w:rPr>
                <w:szCs w:val="16"/>
              </w:rPr>
            </w:pPr>
            <w:r>
              <w:rPr>
                <w:szCs w:val="16"/>
              </w:rPr>
              <w:t>2</w:t>
            </w:r>
          </w:p>
        </w:tc>
        <w:tc>
          <w:tcPr>
            <w:tcW w:w="1418" w:type="dxa"/>
          </w:tcPr>
          <w:p w14:paraId="1060DBB2" w14:textId="3371C5D4" w:rsidR="0024403B" w:rsidRPr="0083449C" w:rsidRDefault="0024403B" w:rsidP="002F712A">
            <w:pPr>
              <w:rPr>
                <w:szCs w:val="16"/>
              </w:rPr>
            </w:pPr>
            <w:r>
              <w:t>2</w:t>
            </w:r>
          </w:p>
        </w:tc>
        <w:tc>
          <w:tcPr>
            <w:tcW w:w="1824" w:type="dxa"/>
          </w:tcPr>
          <w:p w14:paraId="6ED8E339" w14:textId="77063CF4" w:rsidR="0024403B" w:rsidRPr="0083449C" w:rsidRDefault="0024403B" w:rsidP="002F712A">
            <w:pPr>
              <w:rPr>
                <w:szCs w:val="16"/>
              </w:rPr>
            </w:pPr>
            <w:r>
              <w:t>2</w:t>
            </w:r>
          </w:p>
        </w:tc>
        <w:tc>
          <w:tcPr>
            <w:tcW w:w="1298" w:type="dxa"/>
          </w:tcPr>
          <w:p w14:paraId="3D957D4A" w14:textId="455D4C82" w:rsidR="0024403B" w:rsidRDefault="0024403B" w:rsidP="002F712A">
            <w:r>
              <w:t>0</w:t>
            </w:r>
          </w:p>
        </w:tc>
      </w:tr>
      <w:tr w:rsidR="0024403B" w:rsidRPr="0083449C" w14:paraId="43C12192" w14:textId="2AF4506F" w:rsidTr="0024403B">
        <w:trPr>
          <w:trHeight w:val="349"/>
        </w:trPr>
        <w:tc>
          <w:tcPr>
            <w:tcW w:w="1276" w:type="dxa"/>
          </w:tcPr>
          <w:p w14:paraId="28D61F9A" w14:textId="77777777" w:rsidR="0024403B" w:rsidRDefault="0024403B" w:rsidP="002F712A">
            <w:r>
              <w:t>R1342</w:t>
            </w:r>
          </w:p>
        </w:tc>
        <w:tc>
          <w:tcPr>
            <w:tcW w:w="1555" w:type="dxa"/>
          </w:tcPr>
          <w:p w14:paraId="398716EF" w14:textId="3B33CB10" w:rsidR="0024403B" w:rsidRPr="0083449C" w:rsidRDefault="0024403B" w:rsidP="002F712A">
            <w:pPr>
              <w:rPr>
                <w:szCs w:val="16"/>
              </w:rPr>
            </w:pPr>
            <w:r>
              <w:rPr>
                <w:szCs w:val="16"/>
              </w:rPr>
              <w:t>2</w:t>
            </w:r>
          </w:p>
        </w:tc>
        <w:tc>
          <w:tcPr>
            <w:tcW w:w="1418" w:type="dxa"/>
          </w:tcPr>
          <w:p w14:paraId="0E87AD50" w14:textId="4EE29E2C" w:rsidR="0024403B" w:rsidRPr="0083449C" w:rsidRDefault="0024403B" w:rsidP="002F712A">
            <w:pPr>
              <w:rPr>
                <w:szCs w:val="16"/>
              </w:rPr>
            </w:pPr>
            <w:r>
              <w:t>2</w:t>
            </w:r>
          </w:p>
        </w:tc>
        <w:tc>
          <w:tcPr>
            <w:tcW w:w="1824" w:type="dxa"/>
          </w:tcPr>
          <w:p w14:paraId="06108B6A" w14:textId="773CECCD" w:rsidR="0024403B" w:rsidRPr="0083449C" w:rsidRDefault="0024403B" w:rsidP="002F712A">
            <w:pPr>
              <w:rPr>
                <w:szCs w:val="16"/>
              </w:rPr>
            </w:pPr>
            <w:r>
              <w:t>2</w:t>
            </w:r>
          </w:p>
        </w:tc>
        <w:tc>
          <w:tcPr>
            <w:tcW w:w="1298" w:type="dxa"/>
          </w:tcPr>
          <w:p w14:paraId="79BE6FE9" w14:textId="775566BC" w:rsidR="0024403B" w:rsidRDefault="0024403B" w:rsidP="002F712A">
            <w:r>
              <w:t>0</w:t>
            </w:r>
          </w:p>
        </w:tc>
      </w:tr>
      <w:tr w:rsidR="0024403B" w:rsidRPr="0083449C" w14:paraId="24E95A96" w14:textId="19D849B0" w:rsidTr="0024403B">
        <w:trPr>
          <w:trHeight w:val="349"/>
        </w:trPr>
        <w:tc>
          <w:tcPr>
            <w:tcW w:w="1276" w:type="dxa"/>
          </w:tcPr>
          <w:p w14:paraId="6331C37D" w14:textId="77777777" w:rsidR="0024403B" w:rsidRDefault="0024403B" w:rsidP="002F712A">
            <w:r>
              <w:t>R1982</w:t>
            </w:r>
          </w:p>
        </w:tc>
        <w:tc>
          <w:tcPr>
            <w:tcW w:w="1555" w:type="dxa"/>
          </w:tcPr>
          <w:p w14:paraId="0725905E" w14:textId="613F9694" w:rsidR="0024403B" w:rsidRPr="0083449C" w:rsidRDefault="0024403B" w:rsidP="002F712A">
            <w:pPr>
              <w:rPr>
                <w:szCs w:val="16"/>
              </w:rPr>
            </w:pPr>
            <w:r>
              <w:rPr>
                <w:szCs w:val="16"/>
              </w:rPr>
              <w:t>2</w:t>
            </w:r>
          </w:p>
        </w:tc>
        <w:tc>
          <w:tcPr>
            <w:tcW w:w="1418" w:type="dxa"/>
          </w:tcPr>
          <w:p w14:paraId="47202696" w14:textId="6DFDD1FC" w:rsidR="0024403B" w:rsidRDefault="0024403B" w:rsidP="002F712A">
            <w:r>
              <w:t>2</w:t>
            </w:r>
          </w:p>
        </w:tc>
        <w:tc>
          <w:tcPr>
            <w:tcW w:w="1824" w:type="dxa"/>
          </w:tcPr>
          <w:p w14:paraId="37752A6D" w14:textId="33E06A66" w:rsidR="0024403B" w:rsidRDefault="0024403B" w:rsidP="002F712A">
            <w:r>
              <w:t>2</w:t>
            </w:r>
          </w:p>
        </w:tc>
        <w:tc>
          <w:tcPr>
            <w:tcW w:w="1298" w:type="dxa"/>
          </w:tcPr>
          <w:p w14:paraId="198FAB26" w14:textId="435E9024" w:rsidR="0024403B" w:rsidRDefault="0024403B" w:rsidP="002F712A">
            <w:r>
              <w:t>0</w:t>
            </w:r>
          </w:p>
        </w:tc>
      </w:tr>
      <w:tr w:rsidR="0024403B" w:rsidRPr="0083449C" w14:paraId="4112833A" w14:textId="37A58BD9" w:rsidTr="0024403B">
        <w:trPr>
          <w:trHeight w:val="349"/>
        </w:trPr>
        <w:tc>
          <w:tcPr>
            <w:tcW w:w="1276" w:type="dxa"/>
          </w:tcPr>
          <w:p w14:paraId="2744EECE" w14:textId="488B81F6" w:rsidR="0024403B" w:rsidRDefault="0024403B" w:rsidP="0024403B">
            <w:r>
              <w:t>R1991</w:t>
            </w:r>
          </w:p>
        </w:tc>
        <w:tc>
          <w:tcPr>
            <w:tcW w:w="1555" w:type="dxa"/>
          </w:tcPr>
          <w:p w14:paraId="1A8A2529" w14:textId="10080772" w:rsidR="0024403B" w:rsidRPr="0083449C" w:rsidRDefault="0024403B" w:rsidP="002F712A">
            <w:pPr>
              <w:rPr>
                <w:szCs w:val="16"/>
              </w:rPr>
            </w:pPr>
            <w:r>
              <w:rPr>
                <w:szCs w:val="16"/>
              </w:rPr>
              <w:t>1</w:t>
            </w:r>
          </w:p>
        </w:tc>
        <w:tc>
          <w:tcPr>
            <w:tcW w:w="1418" w:type="dxa"/>
          </w:tcPr>
          <w:p w14:paraId="40C064F2" w14:textId="1F9047D4" w:rsidR="0024403B" w:rsidRPr="0083449C" w:rsidRDefault="0024403B" w:rsidP="002F712A">
            <w:pPr>
              <w:rPr>
                <w:szCs w:val="16"/>
              </w:rPr>
            </w:pPr>
            <w:r>
              <w:t>1</w:t>
            </w:r>
          </w:p>
        </w:tc>
        <w:tc>
          <w:tcPr>
            <w:tcW w:w="1824" w:type="dxa"/>
          </w:tcPr>
          <w:p w14:paraId="2FED6398" w14:textId="36FF90F4" w:rsidR="0024403B" w:rsidRPr="0024403B" w:rsidRDefault="0024403B" w:rsidP="0024403B">
            <w:pPr>
              <w:rPr>
                <w:szCs w:val="16"/>
              </w:rPr>
            </w:pPr>
            <w:r w:rsidRPr="0024403B">
              <w:t>1</w:t>
            </w:r>
          </w:p>
        </w:tc>
        <w:tc>
          <w:tcPr>
            <w:tcW w:w="1298" w:type="dxa"/>
          </w:tcPr>
          <w:p w14:paraId="64F2E2C4" w14:textId="0568BCCE" w:rsidR="0024403B" w:rsidRPr="0024403B" w:rsidRDefault="0024403B" w:rsidP="002F712A">
            <w:r w:rsidRPr="0024403B">
              <w:t>0</w:t>
            </w:r>
          </w:p>
        </w:tc>
      </w:tr>
      <w:tr w:rsidR="0024403B" w:rsidRPr="0083449C" w14:paraId="1B60FE94" w14:textId="54F2585C" w:rsidTr="0024403B">
        <w:trPr>
          <w:trHeight w:val="349"/>
        </w:trPr>
        <w:tc>
          <w:tcPr>
            <w:tcW w:w="1276" w:type="dxa"/>
          </w:tcPr>
          <w:p w14:paraId="098C9FD3" w14:textId="7313267D" w:rsidR="0024403B" w:rsidRDefault="0024403B" w:rsidP="002F712A">
            <w:r>
              <w:t>R2062</w:t>
            </w:r>
          </w:p>
        </w:tc>
        <w:tc>
          <w:tcPr>
            <w:tcW w:w="1555" w:type="dxa"/>
          </w:tcPr>
          <w:p w14:paraId="72DC217D" w14:textId="5F42A783" w:rsidR="0024403B" w:rsidRDefault="0024403B" w:rsidP="002F712A">
            <w:pPr>
              <w:rPr>
                <w:szCs w:val="16"/>
              </w:rPr>
            </w:pPr>
            <w:r>
              <w:rPr>
                <w:szCs w:val="16"/>
              </w:rPr>
              <w:t>2</w:t>
            </w:r>
          </w:p>
        </w:tc>
        <w:tc>
          <w:tcPr>
            <w:tcW w:w="1418" w:type="dxa"/>
          </w:tcPr>
          <w:p w14:paraId="01FDAF53" w14:textId="62DA4F79" w:rsidR="0024403B" w:rsidRPr="0024403B" w:rsidRDefault="0024403B" w:rsidP="002F712A">
            <w:r w:rsidRPr="0024403B">
              <w:t>0</w:t>
            </w:r>
          </w:p>
        </w:tc>
        <w:tc>
          <w:tcPr>
            <w:tcW w:w="1824" w:type="dxa"/>
          </w:tcPr>
          <w:p w14:paraId="7C3BC0D1" w14:textId="60AA0556" w:rsidR="0024403B" w:rsidRPr="0024403B" w:rsidRDefault="0024403B" w:rsidP="0024403B">
            <w:r w:rsidRPr="0024403B">
              <w:t>0</w:t>
            </w:r>
          </w:p>
        </w:tc>
        <w:tc>
          <w:tcPr>
            <w:tcW w:w="1298" w:type="dxa"/>
          </w:tcPr>
          <w:p w14:paraId="7034B57C" w14:textId="759BA1C9" w:rsidR="0024403B" w:rsidRPr="0024403B" w:rsidRDefault="0024403B" w:rsidP="002F712A">
            <w:r w:rsidRPr="0024403B">
              <w:t>0</w:t>
            </w:r>
          </w:p>
        </w:tc>
      </w:tr>
    </w:tbl>
    <w:p w14:paraId="7E412D12" w14:textId="77777777" w:rsidR="002E29A3" w:rsidRDefault="002E29A3" w:rsidP="002E29A3"/>
    <w:p w14:paraId="256B060C" w14:textId="77777777" w:rsidR="002E29A3" w:rsidRPr="000239E3" w:rsidRDefault="002E29A3" w:rsidP="002E29A3">
      <w:pPr>
        <w:rPr>
          <w:b/>
        </w:rPr>
      </w:pPr>
      <w:r w:rsidRPr="000239E3">
        <w:rPr>
          <w:b/>
        </w:rPr>
        <w:t>Totalen</w:t>
      </w:r>
    </w:p>
    <w:tbl>
      <w:tblPr>
        <w:tblStyle w:val="TableGrid"/>
        <w:tblW w:w="7490" w:type="dxa"/>
        <w:tblBorders>
          <w:left w:val="none" w:sz="0" w:space="0" w:color="auto"/>
          <w:right w:val="none" w:sz="0" w:space="0" w:color="auto"/>
          <w:insideV w:val="none" w:sz="0" w:space="0" w:color="auto"/>
        </w:tblBorders>
        <w:tblLook w:val="04A0" w:firstRow="1" w:lastRow="0" w:firstColumn="1" w:lastColumn="0" w:noHBand="0" w:noVBand="1"/>
      </w:tblPr>
      <w:tblGrid>
        <w:gridCol w:w="1755"/>
        <w:gridCol w:w="1791"/>
        <w:gridCol w:w="1726"/>
        <w:gridCol w:w="2218"/>
      </w:tblGrid>
      <w:tr w:rsidR="002E29A3" w:rsidRPr="00A23838" w14:paraId="5F813640" w14:textId="77777777" w:rsidTr="002F712A">
        <w:trPr>
          <w:trHeight w:val="463"/>
        </w:trPr>
        <w:tc>
          <w:tcPr>
            <w:tcW w:w="1755" w:type="dxa"/>
            <w:vAlign w:val="bottom"/>
          </w:tcPr>
          <w:p w14:paraId="15D3D39A" w14:textId="77777777" w:rsidR="002E29A3" w:rsidRPr="006C30C7" w:rsidRDefault="002E29A3" w:rsidP="002F712A">
            <w:pPr>
              <w:pStyle w:val="TabelSubkop"/>
            </w:pPr>
            <w:r>
              <w:t>Aantal logische testgevallen</w:t>
            </w:r>
          </w:p>
        </w:tc>
        <w:tc>
          <w:tcPr>
            <w:tcW w:w="1791" w:type="dxa"/>
            <w:vAlign w:val="bottom"/>
          </w:tcPr>
          <w:p w14:paraId="7A697B3B" w14:textId="77777777" w:rsidR="002E29A3" w:rsidRPr="006C30C7" w:rsidRDefault="002E29A3" w:rsidP="002F712A">
            <w:pPr>
              <w:pStyle w:val="TabelSubkop"/>
            </w:pPr>
            <w:r>
              <w:t>Aantal Fysieke testgevallen</w:t>
            </w:r>
          </w:p>
        </w:tc>
        <w:tc>
          <w:tcPr>
            <w:tcW w:w="1726" w:type="dxa"/>
            <w:vAlign w:val="bottom"/>
          </w:tcPr>
          <w:p w14:paraId="3BA980CB" w14:textId="77777777" w:rsidR="002E29A3" w:rsidRPr="006C30C7" w:rsidRDefault="002E29A3" w:rsidP="002F712A">
            <w:pPr>
              <w:pStyle w:val="TabelSubkop"/>
            </w:pPr>
            <w:r>
              <w:t>Aantal OK</w:t>
            </w:r>
          </w:p>
        </w:tc>
        <w:tc>
          <w:tcPr>
            <w:tcW w:w="2218" w:type="dxa"/>
            <w:vAlign w:val="bottom"/>
          </w:tcPr>
          <w:p w14:paraId="70BEB70C" w14:textId="77777777" w:rsidR="002E29A3" w:rsidRPr="006C30C7" w:rsidRDefault="002E29A3" w:rsidP="002F712A">
            <w:pPr>
              <w:pStyle w:val="TabelSubkop"/>
            </w:pPr>
            <w:r>
              <w:t>Aantal NOK</w:t>
            </w:r>
          </w:p>
        </w:tc>
      </w:tr>
      <w:tr w:rsidR="002E29A3" w14:paraId="74C249A7" w14:textId="77777777" w:rsidTr="007B1071">
        <w:trPr>
          <w:trHeight w:val="240"/>
        </w:trPr>
        <w:tc>
          <w:tcPr>
            <w:tcW w:w="1755" w:type="dxa"/>
            <w:vAlign w:val="bottom"/>
          </w:tcPr>
          <w:p w14:paraId="7B0B2EDB" w14:textId="39DE65AF" w:rsidR="002E29A3" w:rsidRDefault="0024403B" w:rsidP="007B1071">
            <w:r>
              <w:t>30</w:t>
            </w:r>
          </w:p>
        </w:tc>
        <w:tc>
          <w:tcPr>
            <w:tcW w:w="1791" w:type="dxa"/>
            <w:vAlign w:val="bottom"/>
          </w:tcPr>
          <w:p w14:paraId="77118031" w14:textId="3D244CA6" w:rsidR="002E29A3" w:rsidRDefault="0024403B" w:rsidP="007B1071">
            <w:r>
              <w:t>28</w:t>
            </w:r>
          </w:p>
        </w:tc>
        <w:tc>
          <w:tcPr>
            <w:tcW w:w="1726" w:type="dxa"/>
            <w:vAlign w:val="bottom"/>
          </w:tcPr>
          <w:p w14:paraId="756FC2B8" w14:textId="149C887E" w:rsidR="002E29A3" w:rsidRDefault="0024403B" w:rsidP="007B1071">
            <w:r>
              <w:t>28</w:t>
            </w:r>
          </w:p>
        </w:tc>
        <w:tc>
          <w:tcPr>
            <w:tcW w:w="2218" w:type="dxa"/>
            <w:vAlign w:val="bottom"/>
          </w:tcPr>
          <w:p w14:paraId="5B8E14D6" w14:textId="77777777" w:rsidR="002E29A3" w:rsidRDefault="002E29A3" w:rsidP="007B1071">
            <w:r>
              <w:t>0</w:t>
            </w:r>
          </w:p>
        </w:tc>
      </w:tr>
    </w:tbl>
    <w:p w14:paraId="5C908BCB" w14:textId="77777777" w:rsidR="002E29A3" w:rsidRDefault="002E29A3" w:rsidP="002E29A3"/>
    <w:p w14:paraId="304FDBF7" w14:textId="77777777" w:rsidR="002E29A3" w:rsidRDefault="002E29A3" w:rsidP="002E29A3">
      <w:r w:rsidRPr="00184DDF">
        <w:rPr>
          <w:b/>
        </w:rPr>
        <w:t>Openstaande bevindingen</w:t>
      </w:r>
    </w:p>
    <w:p w14:paraId="02B657D2" w14:textId="77777777" w:rsidR="002E29A3" w:rsidRDefault="002E29A3" w:rsidP="002E29A3">
      <w:r>
        <w:t xml:space="preserve">Er zijn geen openstaande bevindingen voor de use case </w:t>
      </w:r>
      <w:r w:rsidRPr="00D43BE7">
        <w:t>SA.1.SP - Synchroniseer persoon</w:t>
      </w:r>
      <w:r>
        <w:t>.</w:t>
      </w:r>
    </w:p>
    <w:p w14:paraId="258C4D62" w14:textId="77777777" w:rsidR="006A138C" w:rsidRDefault="006A138C" w:rsidP="002E29A3"/>
    <w:p w14:paraId="3ECAB742" w14:textId="77777777" w:rsidR="005E71A6" w:rsidRDefault="005E71A6" w:rsidP="005E71A6">
      <w:pPr>
        <w:spacing w:after="0" w:line="240" w:lineRule="auto"/>
        <w:rPr>
          <w:b/>
        </w:rPr>
      </w:pPr>
      <w:r w:rsidRPr="00DF5D70">
        <w:rPr>
          <w:b/>
        </w:rPr>
        <w:t>Opmerkingen</w:t>
      </w:r>
    </w:p>
    <w:p w14:paraId="25020EB0" w14:textId="542D112E" w:rsidR="0077638F" w:rsidRDefault="00E661AB" w:rsidP="005E71A6">
      <w:r>
        <w:t>R2062 valt buiten scope van deze oplevering.</w:t>
      </w:r>
    </w:p>
    <w:p w14:paraId="2A19CBF8" w14:textId="77777777" w:rsidR="007B1071" w:rsidRDefault="007B1071" w:rsidP="00B904C4"/>
    <w:p w14:paraId="25FCE3C7" w14:textId="77777777" w:rsidR="00133940" w:rsidRDefault="00133940">
      <w:pPr>
        <w:spacing w:after="0" w:line="240" w:lineRule="auto"/>
        <w:rPr>
          <w:rFonts w:cs="Arial"/>
          <w:b/>
          <w:iCs/>
          <w:kern w:val="32"/>
          <w:sz w:val="18"/>
          <w:szCs w:val="28"/>
        </w:rPr>
      </w:pPr>
      <w:r>
        <w:br w:type="page"/>
      </w:r>
    </w:p>
    <w:p w14:paraId="37E699E0" w14:textId="6A1F26A4" w:rsidR="00B904C4" w:rsidRDefault="00855561" w:rsidP="005317B3">
      <w:pPr>
        <w:pStyle w:val="Heading2"/>
      </w:pPr>
      <w:bookmarkStart w:id="119" w:name="_Toc322772377"/>
      <w:bookmarkStart w:id="120" w:name="_Toc449358885"/>
      <w:r>
        <w:lastRenderedPageBreak/>
        <w:t xml:space="preserve">SA.1.SS – </w:t>
      </w:r>
      <w:r w:rsidR="00B904C4" w:rsidRPr="00B904C4">
        <w:t>Synchroniseer</w:t>
      </w:r>
      <w:r>
        <w:t xml:space="preserve"> </w:t>
      </w:r>
      <w:r w:rsidR="00B904C4" w:rsidRPr="00B904C4">
        <w:t>Stamgegevens</w:t>
      </w:r>
      <w:bookmarkEnd w:id="119"/>
      <w:bookmarkEnd w:id="120"/>
    </w:p>
    <w:p w14:paraId="42E53A7D" w14:textId="77777777" w:rsidR="0077638F" w:rsidRDefault="0077638F" w:rsidP="0077638F"/>
    <w:tbl>
      <w:tblPr>
        <w:tblStyle w:val="TableGrid"/>
        <w:tblW w:w="7394" w:type="dxa"/>
        <w:tblBorders>
          <w:left w:val="none" w:sz="0" w:space="0" w:color="auto"/>
          <w:right w:val="none" w:sz="0" w:space="0" w:color="auto"/>
          <w:insideV w:val="none" w:sz="0" w:space="0" w:color="auto"/>
        </w:tblBorders>
        <w:tblLook w:val="04A0" w:firstRow="1" w:lastRow="0" w:firstColumn="1" w:lastColumn="0" w:noHBand="0" w:noVBand="1"/>
      </w:tblPr>
      <w:tblGrid>
        <w:gridCol w:w="1333"/>
        <w:gridCol w:w="1367"/>
        <w:gridCol w:w="1322"/>
        <w:gridCol w:w="1686"/>
        <w:gridCol w:w="1686"/>
      </w:tblGrid>
      <w:tr w:rsidR="002D03B2" w:rsidRPr="0083449C" w14:paraId="7F5904E0" w14:textId="0B23E1A0" w:rsidTr="002D03B2">
        <w:trPr>
          <w:trHeight w:val="395"/>
        </w:trPr>
        <w:tc>
          <w:tcPr>
            <w:tcW w:w="1336" w:type="dxa"/>
            <w:vAlign w:val="bottom"/>
          </w:tcPr>
          <w:p w14:paraId="7DB022EB" w14:textId="22FEE03C" w:rsidR="002D03B2" w:rsidRPr="006C30C7" w:rsidRDefault="002D03B2" w:rsidP="002D03B2">
            <w:pPr>
              <w:pStyle w:val="TabelSubkop"/>
            </w:pPr>
            <w:r w:rsidRPr="006C30C7">
              <w:t>Regel</w:t>
            </w:r>
          </w:p>
        </w:tc>
        <w:tc>
          <w:tcPr>
            <w:tcW w:w="1367" w:type="dxa"/>
            <w:vAlign w:val="bottom"/>
          </w:tcPr>
          <w:p w14:paraId="6938844F" w14:textId="702C970E" w:rsidR="002D03B2" w:rsidRPr="006C30C7" w:rsidRDefault="002D03B2" w:rsidP="002D03B2">
            <w:pPr>
              <w:pStyle w:val="TabelSubkop"/>
            </w:pPr>
            <w:r w:rsidRPr="006C30C7">
              <w:t>Aantal</w:t>
            </w:r>
            <w:r>
              <w:t xml:space="preserve"> opgestelde </w:t>
            </w:r>
            <w:r w:rsidRPr="006C30C7">
              <w:t xml:space="preserve"> </w:t>
            </w:r>
            <w:r>
              <w:t xml:space="preserve">logische </w:t>
            </w:r>
            <w:r w:rsidRPr="006C30C7">
              <w:t>testgevallen</w:t>
            </w:r>
          </w:p>
        </w:tc>
        <w:tc>
          <w:tcPr>
            <w:tcW w:w="1317" w:type="dxa"/>
            <w:vAlign w:val="bottom"/>
          </w:tcPr>
          <w:p w14:paraId="539F79E0" w14:textId="77777777" w:rsidR="002D03B2" w:rsidRDefault="002D03B2" w:rsidP="002D03B2">
            <w:pPr>
              <w:pStyle w:val="TabelSubkop"/>
            </w:pPr>
            <w:r>
              <w:t>Aantal uitgevoerde</w:t>
            </w:r>
          </w:p>
          <w:p w14:paraId="3838BD1E" w14:textId="28136250" w:rsidR="002D03B2" w:rsidRPr="006C30C7" w:rsidRDefault="002D03B2" w:rsidP="002D03B2">
            <w:pPr>
              <w:pStyle w:val="TabelSubkop"/>
            </w:pPr>
            <w:r>
              <w:t xml:space="preserve">Fysieke testgevallen </w:t>
            </w:r>
          </w:p>
        </w:tc>
        <w:tc>
          <w:tcPr>
            <w:tcW w:w="1687" w:type="dxa"/>
            <w:vAlign w:val="bottom"/>
          </w:tcPr>
          <w:p w14:paraId="73BBE962" w14:textId="06D04800" w:rsidR="002D03B2" w:rsidRPr="006C30C7" w:rsidRDefault="002D03B2" w:rsidP="002D03B2">
            <w:pPr>
              <w:pStyle w:val="TabelSubkop"/>
            </w:pPr>
            <w:r>
              <w:t xml:space="preserve">Aantal geslaagde fysieke testgevallen </w:t>
            </w:r>
          </w:p>
        </w:tc>
        <w:tc>
          <w:tcPr>
            <w:tcW w:w="1687" w:type="dxa"/>
          </w:tcPr>
          <w:p w14:paraId="7A93643B" w14:textId="7F66DA59" w:rsidR="002D03B2" w:rsidRPr="006C30C7" w:rsidRDefault="002D03B2" w:rsidP="002D03B2">
            <w:pPr>
              <w:pStyle w:val="TabelSubkop"/>
            </w:pPr>
            <w:r>
              <w:t>Aantal gefaalde fysieke testgevallen</w:t>
            </w:r>
          </w:p>
        </w:tc>
      </w:tr>
      <w:tr w:rsidR="002D03B2" w:rsidRPr="0083449C" w14:paraId="63995826" w14:textId="0379129D" w:rsidTr="002D03B2">
        <w:trPr>
          <w:trHeight w:val="290"/>
        </w:trPr>
        <w:tc>
          <w:tcPr>
            <w:tcW w:w="1336" w:type="dxa"/>
          </w:tcPr>
          <w:p w14:paraId="151CFA44" w14:textId="3207B22D" w:rsidR="002D03B2" w:rsidRPr="0083449C" w:rsidRDefault="002D03B2" w:rsidP="002D2954">
            <w:pPr>
              <w:rPr>
                <w:szCs w:val="16"/>
              </w:rPr>
            </w:pPr>
            <w:r>
              <w:t>R1331</w:t>
            </w:r>
          </w:p>
        </w:tc>
        <w:tc>
          <w:tcPr>
            <w:tcW w:w="1367" w:type="dxa"/>
          </w:tcPr>
          <w:p w14:paraId="13B9C3F8" w14:textId="018B750A" w:rsidR="002D03B2" w:rsidRPr="0083449C" w:rsidRDefault="002D03B2" w:rsidP="002D2954">
            <w:pPr>
              <w:rPr>
                <w:szCs w:val="16"/>
              </w:rPr>
            </w:pPr>
            <w:r>
              <w:rPr>
                <w:szCs w:val="16"/>
              </w:rPr>
              <w:t>3</w:t>
            </w:r>
          </w:p>
        </w:tc>
        <w:tc>
          <w:tcPr>
            <w:tcW w:w="1317" w:type="dxa"/>
          </w:tcPr>
          <w:p w14:paraId="589FBC96" w14:textId="7985BD60" w:rsidR="002D03B2" w:rsidRPr="0083449C" w:rsidRDefault="002D03B2" w:rsidP="002D2954">
            <w:pPr>
              <w:rPr>
                <w:szCs w:val="16"/>
              </w:rPr>
            </w:pPr>
            <w:r>
              <w:t>3</w:t>
            </w:r>
          </w:p>
        </w:tc>
        <w:tc>
          <w:tcPr>
            <w:tcW w:w="1687" w:type="dxa"/>
          </w:tcPr>
          <w:p w14:paraId="0312A8E1" w14:textId="0538B414" w:rsidR="002D03B2" w:rsidRPr="0083449C" w:rsidRDefault="002D03B2" w:rsidP="002D2954">
            <w:pPr>
              <w:rPr>
                <w:szCs w:val="16"/>
              </w:rPr>
            </w:pPr>
            <w:r>
              <w:t>3</w:t>
            </w:r>
          </w:p>
        </w:tc>
        <w:tc>
          <w:tcPr>
            <w:tcW w:w="1687" w:type="dxa"/>
          </w:tcPr>
          <w:p w14:paraId="56CBC928" w14:textId="6008C71B" w:rsidR="002D03B2" w:rsidRDefault="002D03B2" w:rsidP="002D2954">
            <w:r>
              <w:t>0</w:t>
            </w:r>
          </w:p>
        </w:tc>
      </w:tr>
      <w:tr w:rsidR="002D03B2" w:rsidRPr="0083449C" w14:paraId="489CA2DA" w14:textId="62F0DF3E" w:rsidTr="002D03B2">
        <w:trPr>
          <w:trHeight w:val="290"/>
        </w:trPr>
        <w:tc>
          <w:tcPr>
            <w:tcW w:w="1336" w:type="dxa"/>
          </w:tcPr>
          <w:p w14:paraId="0CD79362" w14:textId="64ADB3A2" w:rsidR="002D03B2" w:rsidRPr="0083449C" w:rsidRDefault="002D03B2" w:rsidP="002D2954">
            <w:pPr>
              <w:rPr>
                <w:szCs w:val="16"/>
              </w:rPr>
            </w:pPr>
            <w:r>
              <w:t>R1332</w:t>
            </w:r>
          </w:p>
        </w:tc>
        <w:tc>
          <w:tcPr>
            <w:tcW w:w="1367" w:type="dxa"/>
          </w:tcPr>
          <w:p w14:paraId="453DC774" w14:textId="0BCAFAE7" w:rsidR="002D03B2" w:rsidRPr="0083449C" w:rsidRDefault="002D03B2" w:rsidP="002D2954">
            <w:pPr>
              <w:rPr>
                <w:szCs w:val="16"/>
              </w:rPr>
            </w:pPr>
            <w:r>
              <w:rPr>
                <w:szCs w:val="16"/>
              </w:rPr>
              <w:t>3</w:t>
            </w:r>
          </w:p>
        </w:tc>
        <w:tc>
          <w:tcPr>
            <w:tcW w:w="1317" w:type="dxa"/>
          </w:tcPr>
          <w:p w14:paraId="6E199776" w14:textId="2CB55ECE" w:rsidR="002D03B2" w:rsidRPr="0083449C" w:rsidRDefault="002D03B2" w:rsidP="002D2954">
            <w:pPr>
              <w:rPr>
                <w:szCs w:val="16"/>
              </w:rPr>
            </w:pPr>
            <w:r>
              <w:t>3</w:t>
            </w:r>
          </w:p>
        </w:tc>
        <w:tc>
          <w:tcPr>
            <w:tcW w:w="1687" w:type="dxa"/>
          </w:tcPr>
          <w:p w14:paraId="66D48067" w14:textId="091C4CE5" w:rsidR="002D03B2" w:rsidRPr="0083449C" w:rsidRDefault="002D03B2" w:rsidP="002D2954">
            <w:pPr>
              <w:rPr>
                <w:szCs w:val="16"/>
              </w:rPr>
            </w:pPr>
            <w:r>
              <w:t>3</w:t>
            </w:r>
          </w:p>
        </w:tc>
        <w:tc>
          <w:tcPr>
            <w:tcW w:w="1687" w:type="dxa"/>
          </w:tcPr>
          <w:p w14:paraId="4DB133F3" w14:textId="4BCB3225" w:rsidR="002D03B2" w:rsidRDefault="002D03B2" w:rsidP="002D2954">
            <w:r>
              <w:t>0</w:t>
            </w:r>
          </w:p>
        </w:tc>
      </w:tr>
      <w:tr w:rsidR="002D03B2" w:rsidRPr="0083449C" w14:paraId="61E70F46" w14:textId="2222D6BB" w:rsidTr="002D03B2">
        <w:trPr>
          <w:trHeight w:val="302"/>
        </w:trPr>
        <w:tc>
          <w:tcPr>
            <w:tcW w:w="1336" w:type="dxa"/>
          </w:tcPr>
          <w:p w14:paraId="3C206794" w14:textId="68A7113A" w:rsidR="002D03B2" w:rsidRPr="0083449C" w:rsidRDefault="002D03B2" w:rsidP="002D2954">
            <w:pPr>
              <w:rPr>
                <w:szCs w:val="16"/>
              </w:rPr>
            </w:pPr>
            <w:r>
              <w:t>R1979</w:t>
            </w:r>
          </w:p>
        </w:tc>
        <w:tc>
          <w:tcPr>
            <w:tcW w:w="1367" w:type="dxa"/>
          </w:tcPr>
          <w:p w14:paraId="42326AAA" w14:textId="0508311C" w:rsidR="002D03B2" w:rsidRPr="0083449C" w:rsidRDefault="002D03B2" w:rsidP="002D2954">
            <w:pPr>
              <w:rPr>
                <w:szCs w:val="16"/>
              </w:rPr>
            </w:pPr>
            <w:r>
              <w:rPr>
                <w:szCs w:val="16"/>
              </w:rPr>
              <w:t>3</w:t>
            </w:r>
          </w:p>
        </w:tc>
        <w:tc>
          <w:tcPr>
            <w:tcW w:w="1317" w:type="dxa"/>
          </w:tcPr>
          <w:p w14:paraId="2332C3B1" w14:textId="1A89FFFF" w:rsidR="002D03B2" w:rsidRPr="0083449C" w:rsidRDefault="002D03B2" w:rsidP="002D2954">
            <w:pPr>
              <w:rPr>
                <w:szCs w:val="16"/>
              </w:rPr>
            </w:pPr>
            <w:r>
              <w:t>3</w:t>
            </w:r>
          </w:p>
        </w:tc>
        <w:tc>
          <w:tcPr>
            <w:tcW w:w="1687" w:type="dxa"/>
          </w:tcPr>
          <w:p w14:paraId="6D8A1F29" w14:textId="348B58C7" w:rsidR="002D03B2" w:rsidRPr="0083449C" w:rsidRDefault="002D03B2" w:rsidP="002D2954">
            <w:pPr>
              <w:rPr>
                <w:szCs w:val="16"/>
              </w:rPr>
            </w:pPr>
            <w:r>
              <w:t>3</w:t>
            </w:r>
          </w:p>
        </w:tc>
        <w:tc>
          <w:tcPr>
            <w:tcW w:w="1687" w:type="dxa"/>
          </w:tcPr>
          <w:p w14:paraId="2D949B87" w14:textId="4D4F9F64" w:rsidR="002D03B2" w:rsidRDefault="002D03B2" w:rsidP="002D2954">
            <w:r>
              <w:t>0</w:t>
            </w:r>
          </w:p>
        </w:tc>
      </w:tr>
    </w:tbl>
    <w:p w14:paraId="0FAD129F" w14:textId="77777777" w:rsidR="0077638F" w:rsidRDefault="0077638F" w:rsidP="0077638F"/>
    <w:p w14:paraId="571D4F68" w14:textId="77777777" w:rsidR="009F0F85" w:rsidRPr="000239E3" w:rsidRDefault="009F0F85" w:rsidP="009F0F85">
      <w:pPr>
        <w:rPr>
          <w:b/>
        </w:rPr>
      </w:pPr>
      <w:r w:rsidRPr="000239E3">
        <w:rPr>
          <w:b/>
        </w:rPr>
        <w:t>Totalen</w:t>
      </w:r>
    </w:p>
    <w:tbl>
      <w:tblPr>
        <w:tblStyle w:val="TableGrid"/>
        <w:tblW w:w="7490" w:type="dxa"/>
        <w:tblBorders>
          <w:left w:val="none" w:sz="0" w:space="0" w:color="auto"/>
          <w:right w:val="none" w:sz="0" w:space="0" w:color="auto"/>
          <w:insideV w:val="none" w:sz="0" w:space="0" w:color="auto"/>
        </w:tblBorders>
        <w:tblLook w:val="04A0" w:firstRow="1" w:lastRow="0" w:firstColumn="1" w:lastColumn="0" w:noHBand="0" w:noVBand="1"/>
      </w:tblPr>
      <w:tblGrid>
        <w:gridCol w:w="1755"/>
        <w:gridCol w:w="1791"/>
        <w:gridCol w:w="1726"/>
        <w:gridCol w:w="2218"/>
      </w:tblGrid>
      <w:tr w:rsidR="009F0F85" w:rsidRPr="00A23838" w14:paraId="3B0E7C8A" w14:textId="77777777" w:rsidTr="009F0F85">
        <w:trPr>
          <w:trHeight w:val="463"/>
        </w:trPr>
        <w:tc>
          <w:tcPr>
            <w:tcW w:w="1755" w:type="dxa"/>
            <w:vAlign w:val="bottom"/>
          </w:tcPr>
          <w:p w14:paraId="1A7C3B33" w14:textId="77777777" w:rsidR="009F0F85" w:rsidRPr="006C30C7" w:rsidRDefault="009F0F85" w:rsidP="009F0F85">
            <w:pPr>
              <w:pStyle w:val="TabelSubkop"/>
            </w:pPr>
            <w:r>
              <w:t>Aantal logische testgevallen</w:t>
            </w:r>
          </w:p>
        </w:tc>
        <w:tc>
          <w:tcPr>
            <w:tcW w:w="1791" w:type="dxa"/>
            <w:vAlign w:val="bottom"/>
          </w:tcPr>
          <w:p w14:paraId="2AF7D504" w14:textId="77777777" w:rsidR="009F0F85" w:rsidRPr="006C30C7" w:rsidRDefault="009F0F85" w:rsidP="009F0F85">
            <w:pPr>
              <w:pStyle w:val="TabelSubkop"/>
            </w:pPr>
            <w:r>
              <w:t>Aantal Fysieke testgevallen</w:t>
            </w:r>
          </w:p>
        </w:tc>
        <w:tc>
          <w:tcPr>
            <w:tcW w:w="1726" w:type="dxa"/>
            <w:vAlign w:val="bottom"/>
          </w:tcPr>
          <w:p w14:paraId="00B3CADB" w14:textId="77777777" w:rsidR="009F0F85" w:rsidRPr="006C30C7" w:rsidRDefault="009F0F85" w:rsidP="009F0F85">
            <w:pPr>
              <w:pStyle w:val="TabelSubkop"/>
            </w:pPr>
            <w:r>
              <w:t>Aantal OK</w:t>
            </w:r>
          </w:p>
        </w:tc>
        <w:tc>
          <w:tcPr>
            <w:tcW w:w="2218" w:type="dxa"/>
            <w:vAlign w:val="bottom"/>
          </w:tcPr>
          <w:p w14:paraId="0C79E337" w14:textId="77777777" w:rsidR="009F0F85" w:rsidRPr="006C30C7" w:rsidRDefault="009F0F85" w:rsidP="009F0F85">
            <w:pPr>
              <w:pStyle w:val="TabelSubkop"/>
            </w:pPr>
            <w:r>
              <w:t>Aantal NOK</w:t>
            </w:r>
          </w:p>
        </w:tc>
      </w:tr>
      <w:tr w:rsidR="009F0F85" w14:paraId="55C7B24A" w14:textId="77777777" w:rsidTr="009F0F85">
        <w:trPr>
          <w:trHeight w:val="240"/>
        </w:trPr>
        <w:tc>
          <w:tcPr>
            <w:tcW w:w="1755" w:type="dxa"/>
          </w:tcPr>
          <w:p w14:paraId="35CC8B05" w14:textId="0257E017" w:rsidR="009F0F85" w:rsidRDefault="009F0F85" w:rsidP="009F0F85">
            <w:r>
              <w:t>9</w:t>
            </w:r>
          </w:p>
        </w:tc>
        <w:tc>
          <w:tcPr>
            <w:tcW w:w="1791" w:type="dxa"/>
          </w:tcPr>
          <w:p w14:paraId="02FE088D" w14:textId="17440BFE" w:rsidR="009F0F85" w:rsidRDefault="002D03B2" w:rsidP="009F0F85">
            <w:r>
              <w:t>9</w:t>
            </w:r>
          </w:p>
        </w:tc>
        <w:tc>
          <w:tcPr>
            <w:tcW w:w="1726" w:type="dxa"/>
          </w:tcPr>
          <w:p w14:paraId="669AB282" w14:textId="3E7C2A5E" w:rsidR="009F0F85" w:rsidRDefault="002D03B2" w:rsidP="009F0F85">
            <w:r>
              <w:t>9</w:t>
            </w:r>
          </w:p>
        </w:tc>
        <w:tc>
          <w:tcPr>
            <w:tcW w:w="2218" w:type="dxa"/>
          </w:tcPr>
          <w:p w14:paraId="57BF024A" w14:textId="0159A697" w:rsidR="009F0F85" w:rsidRDefault="002D03B2" w:rsidP="009F0F85">
            <w:r>
              <w:t>0</w:t>
            </w:r>
          </w:p>
        </w:tc>
      </w:tr>
    </w:tbl>
    <w:p w14:paraId="6C1E07C7" w14:textId="77777777" w:rsidR="009F0F85" w:rsidRDefault="009F0F85" w:rsidP="0077638F"/>
    <w:p w14:paraId="49F383C9" w14:textId="77777777" w:rsidR="0024403B" w:rsidRDefault="0024403B" w:rsidP="0024403B">
      <w:r w:rsidRPr="00184DDF">
        <w:rPr>
          <w:b/>
        </w:rPr>
        <w:t>Openstaande bevindingen</w:t>
      </w:r>
    </w:p>
    <w:p w14:paraId="1E139841" w14:textId="14597EEC" w:rsidR="0024403B" w:rsidRDefault="0024403B" w:rsidP="0024403B">
      <w:r>
        <w:t xml:space="preserve">Er zijn geen openstaande bevindingen voor de use case </w:t>
      </w:r>
      <w:r w:rsidR="00612A5A">
        <w:t>SA.1.SS</w:t>
      </w:r>
      <w:r w:rsidRPr="00D43BE7">
        <w:t xml:space="preserve"> - Synchroniseer </w:t>
      </w:r>
      <w:r w:rsidR="00612A5A">
        <w:t xml:space="preserve">Stamgegeven. </w:t>
      </w:r>
    </w:p>
    <w:p w14:paraId="78E3D8F3" w14:textId="1C8FCA65" w:rsidR="00E96366" w:rsidRDefault="00E96366" w:rsidP="0024403B">
      <w:pPr>
        <w:rPr>
          <w:b/>
        </w:rPr>
      </w:pPr>
      <w:r>
        <w:rPr>
          <w:b/>
        </w:rPr>
        <w:t>Opmerking:</w:t>
      </w:r>
    </w:p>
    <w:p w14:paraId="5806EBC5" w14:textId="73497C04" w:rsidR="00E96366" w:rsidRDefault="00E96366" w:rsidP="0024403B">
      <w:r>
        <w:t>Er is wel een openstaand JIRA ISSUE dat tijdens de testen voor de use case SA.1.SS</w:t>
      </w:r>
      <w:r w:rsidRPr="00D43BE7">
        <w:t xml:space="preserve"> - Synchroniseer </w:t>
      </w:r>
      <w:r>
        <w:t xml:space="preserve">Stamgegeven gesignaleerd is. </w:t>
      </w:r>
    </w:p>
    <w:tbl>
      <w:tblPr>
        <w:tblStyle w:val="TableGrid"/>
        <w:tblW w:w="7354" w:type="dxa"/>
        <w:tblBorders>
          <w:left w:val="none" w:sz="0" w:space="0" w:color="auto"/>
          <w:right w:val="none" w:sz="0" w:space="0" w:color="auto"/>
          <w:insideV w:val="none" w:sz="0" w:space="0" w:color="auto"/>
        </w:tblBorders>
        <w:tblLook w:val="04A0" w:firstRow="1" w:lastRow="0" w:firstColumn="1" w:lastColumn="0" w:noHBand="0" w:noVBand="1"/>
      </w:tblPr>
      <w:tblGrid>
        <w:gridCol w:w="1668"/>
        <w:gridCol w:w="5686"/>
      </w:tblGrid>
      <w:tr w:rsidR="00E96366" w:rsidRPr="006C30C7" w14:paraId="70DD6C50" w14:textId="77777777" w:rsidTr="00A94CA8">
        <w:trPr>
          <w:trHeight w:val="429"/>
        </w:trPr>
        <w:tc>
          <w:tcPr>
            <w:tcW w:w="1668" w:type="dxa"/>
            <w:vAlign w:val="bottom"/>
          </w:tcPr>
          <w:p w14:paraId="11275414" w14:textId="77777777" w:rsidR="00E96366" w:rsidRPr="006C30C7" w:rsidRDefault="00E96366" w:rsidP="00A94CA8">
            <w:pPr>
              <w:pStyle w:val="TabelSubkop"/>
            </w:pPr>
            <w:r>
              <w:t>JIRA</w:t>
            </w:r>
          </w:p>
        </w:tc>
        <w:tc>
          <w:tcPr>
            <w:tcW w:w="5686" w:type="dxa"/>
            <w:vAlign w:val="bottom"/>
          </w:tcPr>
          <w:p w14:paraId="2CD134A5" w14:textId="77777777" w:rsidR="00E96366" w:rsidRPr="006C30C7" w:rsidRDefault="00E96366" w:rsidP="00A94CA8">
            <w:pPr>
              <w:pStyle w:val="TabelSubkop"/>
            </w:pPr>
            <w:r>
              <w:t>Omschrijving</w:t>
            </w:r>
          </w:p>
        </w:tc>
      </w:tr>
      <w:tr w:rsidR="00E96366" w:rsidRPr="001A7A8B" w14:paraId="3153C36E" w14:textId="77777777" w:rsidTr="00A94CA8">
        <w:trPr>
          <w:trHeight w:val="223"/>
        </w:trPr>
        <w:tc>
          <w:tcPr>
            <w:tcW w:w="1668" w:type="dxa"/>
          </w:tcPr>
          <w:p w14:paraId="7991391D" w14:textId="77777777" w:rsidR="00E96366" w:rsidRPr="001A7A8B" w:rsidRDefault="00E96366" w:rsidP="00A94CA8">
            <w:pPr>
              <w:rPr>
                <w:iCs/>
              </w:rPr>
            </w:pPr>
            <w:r>
              <w:rPr>
                <w:iCs/>
              </w:rPr>
              <w:t>TEAMBRP-4950</w:t>
            </w:r>
          </w:p>
        </w:tc>
        <w:tc>
          <w:tcPr>
            <w:tcW w:w="5686" w:type="dxa"/>
          </w:tcPr>
          <w:p w14:paraId="5348F7B5" w14:textId="77777777" w:rsidR="00E96366" w:rsidRPr="001A7A8B" w:rsidRDefault="00E96366" w:rsidP="00A94CA8">
            <w:r w:rsidRPr="00910C62">
              <w:t>XSD-validatie fouten in antwoord berichten Synchroniseer Stamgegeven</w:t>
            </w:r>
          </w:p>
        </w:tc>
      </w:tr>
    </w:tbl>
    <w:p w14:paraId="29EB5FC7" w14:textId="45C62CE2" w:rsidR="005B375A" w:rsidRDefault="005B375A">
      <w:pPr>
        <w:spacing w:after="0" w:line="240" w:lineRule="auto"/>
      </w:pPr>
      <w:r>
        <w:br w:type="page"/>
      </w:r>
    </w:p>
    <w:p w14:paraId="610D0523" w14:textId="06EE2F80" w:rsidR="00B619A1" w:rsidRDefault="00B619A1" w:rsidP="005317B3">
      <w:pPr>
        <w:pStyle w:val="Heading2"/>
      </w:pPr>
      <w:bookmarkStart w:id="121" w:name="_Toc322772378"/>
      <w:bookmarkStart w:id="122" w:name="_Toc449358886"/>
      <w:r>
        <w:lastRenderedPageBreak/>
        <w:t>AL.1.VZ – Verzenden</w:t>
      </w:r>
      <w:bookmarkEnd w:id="122"/>
    </w:p>
    <w:tbl>
      <w:tblPr>
        <w:tblStyle w:val="TableGrid"/>
        <w:tblW w:w="7394" w:type="dxa"/>
        <w:tblBorders>
          <w:left w:val="none" w:sz="0" w:space="0" w:color="auto"/>
          <w:right w:val="none" w:sz="0" w:space="0" w:color="auto"/>
          <w:insideV w:val="none" w:sz="0" w:space="0" w:color="auto"/>
        </w:tblBorders>
        <w:tblLook w:val="04A0" w:firstRow="1" w:lastRow="0" w:firstColumn="1" w:lastColumn="0" w:noHBand="0" w:noVBand="1"/>
      </w:tblPr>
      <w:tblGrid>
        <w:gridCol w:w="1333"/>
        <w:gridCol w:w="1367"/>
        <w:gridCol w:w="1322"/>
        <w:gridCol w:w="1686"/>
        <w:gridCol w:w="1686"/>
      </w:tblGrid>
      <w:tr w:rsidR="00B619A1" w:rsidRPr="006C30C7" w14:paraId="207FABB2" w14:textId="77777777" w:rsidTr="00A94CA8">
        <w:trPr>
          <w:trHeight w:val="395"/>
        </w:trPr>
        <w:tc>
          <w:tcPr>
            <w:tcW w:w="1336" w:type="dxa"/>
            <w:vAlign w:val="bottom"/>
          </w:tcPr>
          <w:p w14:paraId="6C4CE455" w14:textId="77777777" w:rsidR="00B619A1" w:rsidRPr="006C30C7" w:rsidRDefault="00B619A1" w:rsidP="00A94CA8">
            <w:pPr>
              <w:pStyle w:val="TabelSubkop"/>
            </w:pPr>
            <w:r w:rsidRPr="006C30C7">
              <w:t>Regel</w:t>
            </w:r>
          </w:p>
        </w:tc>
        <w:tc>
          <w:tcPr>
            <w:tcW w:w="1367" w:type="dxa"/>
            <w:vAlign w:val="bottom"/>
          </w:tcPr>
          <w:p w14:paraId="5CE091FB" w14:textId="77777777" w:rsidR="00B619A1" w:rsidRPr="006C30C7" w:rsidRDefault="00B619A1" w:rsidP="00A94CA8">
            <w:pPr>
              <w:pStyle w:val="TabelSubkop"/>
            </w:pPr>
            <w:r w:rsidRPr="006C30C7">
              <w:t>Aantal</w:t>
            </w:r>
            <w:r>
              <w:t xml:space="preserve"> opgestelde </w:t>
            </w:r>
            <w:r w:rsidRPr="006C30C7">
              <w:t xml:space="preserve"> </w:t>
            </w:r>
            <w:r>
              <w:t xml:space="preserve">logische </w:t>
            </w:r>
            <w:r w:rsidRPr="006C30C7">
              <w:t>testgevallen</w:t>
            </w:r>
          </w:p>
        </w:tc>
        <w:tc>
          <w:tcPr>
            <w:tcW w:w="1317" w:type="dxa"/>
            <w:vAlign w:val="bottom"/>
          </w:tcPr>
          <w:p w14:paraId="2E4D22D3" w14:textId="77777777" w:rsidR="00B619A1" w:rsidRDefault="00B619A1" w:rsidP="00A94CA8">
            <w:pPr>
              <w:pStyle w:val="TabelSubkop"/>
            </w:pPr>
            <w:r>
              <w:t>Aantal uitgevoerde</w:t>
            </w:r>
          </w:p>
          <w:p w14:paraId="603DCDEB" w14:textId="77777777" w:rsidR="00B619A1" w:rsidRPr="006C30C7" w:rsidRDefault="00B619A1" w:rsidP="00A94CA8">
            <w:pPr>
              <w:pStyle w:val="TabelSubkop"/>
            </w:pPr>
            <w:r>
              <w:t xml:space="preserve">Fysieke testgevallen </w:t>
            </w:r>
          </w:p>
        </w:tc>
        <w:tc>
          <w:tcPr>
            <w:tcW w:w="1687" w:type="dxa"/>
            <w:vAlign w:val="bottom"/>
          </w:tcPr>
          <w:p w14:paraId="3E11A556" w14:textId="77777777" w:rsidR="00B619A1" w:rsidRPr="006C30C7" w:rsidRDefault="00B619A1" w:rsidP="00A94CA8">
            <w:pPr>
              <w:pStyle w:val="TabelSubkop"/>
            </w:pPr>
            <w:r>
              <w:t xml:space="preserve">Aantal geslaagde fysieke testgevallen </w:t>
            </w:r>
          </w:p>
        </w:tc>
        <w:tc>
          <w:tcPr>
            <w:tcW w:w="1687" w:type="dxa"/>
          </w:tcPr>
          <w:p w14:paraId="46009C79" w14:textId="77777777" w:rsidR="00B619A1" w:rsidRPr="006C30C7" w:rsidRDefault="00B619A1" w:rsidP="00A94CA8">
            <w:pPr>
              <w:pStyle w:val="TabelSubkop"/>
            </w:pPr>
            <w:r>
              <w:t>Aantal gefaalde fysieke testgevallen</w:t>
            </w:r>
          </w:p>
        </w:tc>
      </w:tr>
      <w:tr w:rsidR="00B619A1" w14:paraId="4DD33333" w14:textId="77777777" w:rsidTr="00A94CA8">
        <w:trPr>
          <w:trHeight w:val="290"/>
        </w:trPr>
        <w:tc>
          <w:tcPr>
            <w:tcW w:w="1336" w:type="dxa"/>
          </w:tcPr>
          <w:p w14:paraId="5CEA880E" w14:textId="1A7C2FB0" w:rsidR="00B619A1" w:rsidRPr="0083449C" w:rsidRDefault="00B619A1" w:rsidP="00B619A1">
            <w:pPr>
              <w:rPr>
                <w:szCs w:val="16"/>
              </w:rPr>
            </w:pPr>
            <w:r>
              <w:t>R1612</w:t>
            </w:r>
          </w:p>
        </w:tc>
        <w:tc>
          <w:tcPr>
            <w:tcW w:w="1367" w:type="dxa"/>
          </w:tcPr>
          <w:p w14:paraId="2C726A5D" w14:textId="2DF1F549" w:rsidR="00B619A1" w:rsidRPr="0083449C" w:rsidRDefault="00B619A1" w:rsidP="00A94CA8">
            <w:pPr>
              <w:rPr>
                <w:szCs w:val="16"/>
              </w:rPr>
            </w:pPr>
            <w:r>
              <w:rPr>
                <w:szCs w:val="16"/>
              </w:rPr>
              <w:t>2</w:t>
            </w:r>
          </w:p>
        </w:tc>
        <w:tc>
          <w:tcPr>
            <w:tcW w:w="1317" w:type="dxa"/>
          </w:tcPr>
          <w:p w14:paraId="3C672D21" w14:textId="75CCD12F" w:rsidR="00B619A1" w:rsidRPr="0083449C" w:rsidRDefault="00B619A1" w:rsidP="00A94CA8">
            <w:pPr>
              <w:rPr>
                <w:szCs w:val="16"/>
              </w:rPr>
            </w:pPr>
            <w:r>
              <w:t>1</w:t>
            </w:r>
          </w:p>
        </w:tc>
        <w:tc>
          <w:tcPr>
            <w:tcW w:w="1687" w:type="dxa"/>
          </w:tcPr>
          <w:p w14:paraId="5D3B1F6E" w14:textId="0CAE9E19" w:rsidR="00B619A1" w:rsidRPr="0083449C" w:rsidRDefault="00B619A1" w:rsidP="00A94CA8">
            <w:pPr>
              <w:rPr>
                <w:szCs w:val="16"/>
              </w:rPr>
            </w:pPr>
            <w:r>
              <w:t>1</w:t>
            </w:r>
          </w:p>
        </w:tc>
        <w:tc>
          <w:tcPr>
            <w:tcW w:w="1687" w:type="dxa"/>
          </w:tcPr>
          <w:p w14:paraId="4031B400" w14:textId="77777777" w:rsidR="00B619A1" w:rsidRDefault="00B619A1" w:rsidP="00A94CA8">
            <w:r>
              <w:t>0</w:t>
            </w:r>
          </w:p>
        </w:tc>
      </w:tr>
      <w:tr w:rsidR="00B619A1" w14:paraId="16E32C50" w14:textId="77777777" w:rsidTr="00A94CA8">
        <w:trPr>
          <w:trHeight w:val="290"/>
        </w:trPr>
        <w:tc>
          <w:tcPr>
            <w:tcW w:w="1336" w:type="dxa"/>
          </w:tcPr>
          <w:p w14:paraId="3A600524" w14:textId="50155087" w:rsidR="00B619A1" w:rsidRPr="0083449C" w:rsidRDefault="00B619A1" w:rsidP="00B619A1">
            <w:pPr>
              <w:rPr>
                <w:szCs w:val="16"/>
              </w:rPr>
            </w:pPr>
            <w:r>
              <w:t>R1995</w:t>
            </w:r>
          </w:p>
        </w:tc>
        <w:tc>
          <w:tcPr>
            <w:tcW w:w="1367" w:type="dxa"/>
          </w:tcPr>
          <w:p w14:paraId="10B21936" w14:textId="77777777" w:rsidR="00B619A1" w:rsidRPr="0083449C" w:rsidRDefault="00B619A1" w:rsidP="00A94CA8">
            <w:pPr>
              <w:rPr>
                <w:szCs w:val="16"/>
              </w:rPr>
            </w:pPr>
            <w:r>
              <w:rPr>
                <w:szCs w:val="16"/>
              </w:rPr>
              <w:t>3</w:t>
            </w:r>
          </w:p>
        </w:tc>
        <w:tc>
          <w:tcPr>
            <w:tcW w:w="1317" w:type="dxa"/>
          </w:tcPr>
          <w:p w14:paraId="1B7DEC02" w14:textId="77777777" w:rsidR="00B619A1" w:rsidRPr="0083449C" w:rsidRDefault="00B619A1" w:rsidP="00A94CA8">
            <w:pPr>
              <w:rPr>
                <w:szCs w:val="16"/>
              </w:rPr>
            </w:pPr>
            <w:r>
              <w:t>3</w:t>
            </w:r>
          </w:p>
        </w:tc>
        <w:tc>
          <w:tcPr>
            <w:tcW w:w="1687" w:type="dxa"/>
          </w:tcPr>
          <w:p w14:paraId="48D3D5D4" w14:textId="77777777" w:rsidR="00B619A1" w:rsidRPr="0083449C" w:rsidRDefault="00B619A1" w:rsidP="00A94CA8">
            <w:pPr>
              <w:rPr>
                <w:szCs w:val="16"/>
              </w:rPr>
            </w:pPr>
            <w:r>
              <w:t>3</w:t>
            </w:r>
          </w:p>
        </w:tc>
        <w:tc>
          <w:tcPr>
            <w:tcW w:w="1687" w:type="dxa"/>
          </w:tcPr>
          <w:p w14:paraId="01BEFC56" w14:textId="77777777" w:rsidR="00B619A1" w:rsidRDefault="00B619A1" w:rsidP="00A94CA8">
            <w:r>
              <w:t>0</w:t>
            </w:r>
          </w:p>
        </w:tc>
      </w:tr>
      <w:tr w:rsidR="00B619A1" w14:paraId="1B114645" w14:textId="77777777" w:rsidTr="00A94CA8">
        <w:trPr>
          <w:trHeight w:val="302"/>
        </w:trPr>
        <w:tc>
          <w:tcPr>
            <w:tcW w:w="1336" w:type="dxa"/>
          </w:tcPr>
          <w:p w14:paraId="2427ADF7" w14:textId="2A6E6577" w:rsidR="00B619A1" w:rsidRPr="0083449C" w:rsidRDefault="00B619A1" w:rsidP="00B619A1">
            <w:pPr>
              <w:rPr>
                <w:szCs w:val="16"/>
              </w:rPr>
            </w:pPr>
            <w:r>
              <w:t>R1997</w:t>
            </w:r>
          </w:p>
        </w:tc>
        <w:tc>
          <w:tcPr>
            <w:tcW w:w="1367" w:type="dxa"/>
          </w:tcPr>
          <w:p w14:paraId="2149B05A" w14:textId="2BC45615" w:rsidR="00B619A1" w:rsidRPr="0083449C" w:rsidRDefault="00B619A1" w:rsidP="00A94CA8">
            <w:pPr>
              <w:rPr>
                <w:szCs w:val="16"/>
              </w:rPr>
            </w:pPr>
            <w:r>
              <w:rPr>
                <w:szCs w:val="16"/>
              </w:rPr>
              <w:t>4</w:t>
            </w:r>
          </w:p>
        </w:tc>
        <w:tc>
          <w:tcPr>
            <w:tcW w:w="1317" w:type="dxa"/>
          </w:tcPr>
          <w:p w14:paraId="22FF3B72" w14:textId="2251DCED" w:rsidR="00B619A1" w:rsidRPr="0083449C" w:rsidRDefault="00B619A1" w:rsidP="00A94CA8">
            <w:pPr>
              <w:rPr>
                <w:szCs w:val="16"/>
              </w:rPr>
            </w:pPr>
            <w:r>
              <w:t>2</w:t>
            </w:r>
          </w:p>
        </w:tc>
        <w:tc>
          <w:tcPr>
            <w:tcW w:w="1687" w:type="dxa"/>
          </w:tcPr>
          <w:p w14:paraId="34985A95" w14:textId="46F5BE3A" w:rsidR="00B619A1" w:rsidRPr="0083449C" w:rsidRDefault="00B619A1" w:rsidP="00A94CA8">
            <w:pPr>
              <w:rPr>
                <w:szCs w:val="16"/>
              </w:rPr>
            </w:pPr>
            <w:r>
              <w:t>2</w:t>
            </w:r>
          </w:p>
        </w:tc>
        <w:tc>
          <w:tcPr>
            <w:tcW w:w="1687" w:type="dxa"/>
          </w:tcPr>
          <w:p w14:paraId="53D7DB9F" w14:textId="77777777" w:rsidR="00B619A1" w:rsidRDefault="00B619A1" w:rsidP="00A94CA8">
            <w:r>
              <w:t>0</w:t>
            </w:r>
          </w:p>
        </w:tc>
      </w:tr>
    </w:tbl>
    <w:p w14:paraId="70A1C594" w14:textId="77777777" w:rsidR="00B619A1" w:rsidRDefault="00B619A1" w:rsidP="00B619A1"/>
    <w:p w14:paraId="039DAE9A" w14:textId="77777777" w:rsidR="00B619A1" w:rsidRPr="000239E3" w:rsidRDefault="00B619A1" w:rsidP="00B619A1">
      <w:pPr>
        <w:rPr>
          <w:b/>
        </w:rPr>
      </w:pPr>
      <w:r w:rsidRPr="000239E3">
        <w:rPr>
          <w:b/>
        </w:rPr>
        <w:t>Totalen</w:t>
      </w:r>
    </w:p>
    <w:tbl>
      <w:tblPr>
        <w:tblStyle w:val="TableGrid"/>
        <w:tblW w:w="7490" w:type="dxa"/>
        <w:tblBorders>
          <w:left w:val="none" w:sz="0" w:space="0" w:color="auto"/>
          <w:right w:val="none" w:sz="0" w:space="0" w:color="auto"/>
          <w:insideV w:val="none" w:sz="0" w:space="0" w:color="auto"/>
        </w:tblBorders>
        <w:tblLook w:val="04A0" w:firstRow="1" w:lastRow="0" w:firstColumn="1" w:lastColumn="0" w:noHBand="0" w:noVBand="1"/>
      </w:tblPr>
      <w:tblGrid>
        <w:gridCol w:w="1755"/>
        <w:gridCol w:w="1791"/>
        <w:gridCol w:w="1726"/>
        <w:gridCol w:w="2218"/>
      </w:tblGrid>
      <w:tr w:rsidR="00B619A1" w:rsidRPr="00A23838" w14:paraId="7CCC154C" w14:textId="77777777" w:rsidTr="00A94CA8">
        <w:trPr>
          <w:trHeight w:val="463"/>
        </w:trPr>
        <w:tc>
          <w:tcPr>
            <w:tcW w:w="1755" w:type="dxa"/>
            <w:vAlign w:val="bottom"/>
          </w:tcPr>
          <w:p w14:paraId="533FF806" w14:textId="77777777" w:rsidR="00B619A1" w:rsidRPr="006C30C7" w:rsidRDefault="00B619A1" w:rsidP="00A94CA8">
            <w:pPr>
              <w:pStyle w:val="TabelSubkop"/>
            </w:pPr>
            <w:r>
              <w:t>Aantal logische testgevallen</w:t>
            </w:r>
          </w:p>
        </w:tc>
        <w:tc>
          <w:tcPr>
            <w:tcW w:w="1791" w:type="dxa"/>
            <w:vAlign w:val="bottom"/>
          </w:tcPr>
          <w:p w14:paraId="581AF337" w14:textId="77777777" w:rsidR="00B619A1" w:rsidRPr="006C30C7" w:rsidRDefault="00B619A1" w:rsidP="00A94CA8">
            <w:pPr>
              <w:pStyle w:val="TabelSubkop"/>
            </w:pPr>
            <w:r>
              <w:t>Aantal Fysieke testgevallen</w:t>
            </w:r>
          </w:p>
        </w:tc>
        <w:tc>
          <w:tcPr>
            <w:tcW w:w="1726" w:type="dxa"/>
            <w:vAlign w:val="bottom"/>
          </w:tcPr>
          <w:p w14:paraId="1CF17A8C" w14:textId="77777777" w:rsidR="00B619A1" w:rsidRPr="006C30C7" w:rsidRDefault="00B619A1" w:rsidP="00A94CA8">
            <w:pPr>
              <w:pStyle w:val="TabelSubkop"/>
            </w:pPr>
            <w:r>
              <w:t>Aantal OK</w:t>
            </w:r>
          </w:p>
        </w:tc>
        <w:tc>
          <w:tcPr>
            <w:tcW w:w="2218" w:type="dxa"/>
            <w:vAlign w:val="bottom"/>
          </w:tcPr>
          <w:p w14:paraId="76F7001B" w14:textId="77777777" w:rsidR="00B619A1" w:rsidRPr="006C30C7" w:rsidRDefault="00B619A1" w:rsidP="00A94CA8">
            <w:pPr>
              <w:pStyle w:val="TabelSubkop"/>
            </w:pPr>
            <w:r>
              <w:t>Aantal NOK</w:t>
            </w:r>
          </w:p>
        </w:tc>
      </w:tr>
      <w:tr w:rsidR="00B619A1" w14:paraId="4794D7C1" w14:textId="77777777" w:rsidTr="00A94CA8">
        <w:trPr>
          <w:trHeight w:val="240"/>
        </w:trPr>
        <w:tc>
          <w:tcPr>
            <w:tcW w:w="1755" w:type="dxa"/>
          </w:tcPr>
          <w:p w14:paraId="3C5A10CD" w14:textId="77777777" w:rsidR="00B619A1" w:rsidRDefault="00B619A1" w:rsidP="00A94CA8">
            <w:r>
              <w:t>9</w:t>
            </w:r>
          </w:p>
        </w:tc>
        <w:tc>
          <w:tcPr>
            <w:tcW w:w="1791" w:type="dxa"/>
          </w:tcPr>
          <w:p w14:paraId="66435C9D" w14:textId="29F4DC2E" w:rsidR="00B619A1" w:rsidRDefault="00B619A1" w:rsidP="00A94CA8">
            <w:r>
              <w:t>6</w:t>
            </w:r>
          </w:p>
        </w:tc>
        <w:tc>
          <w:tcPr>
            <w:tcW w:w="1726" w:type="dxa"/>
          </w:tcPr>
          <w:p w14:paraId="4144F290" w14:textId="382697D0" w:rsidR="00B619A1" w:rsidRDefault="00B619A1" w:rsidP="00A94CA8">
            <w:r>
              <w:t>6</w:t>
            </w:r>
          </w:p>
        </w:tc>
        <w:tc>
          <w:tcPr>
            <w:tcW w:w="2218" w:type="dxa"/>
          </w:tcPr>
          <w:p w14:paraId="0D1A5E00" w14:textId="77777777" w:rsidR="00B619A1" w:rsidRDefault="00B619A1" w:rsidP="00A94CA8">
            <w:r>
              <w:t>0</w:t>
            </w:r>
          </w:p>
        </w:tc>
      </w:tr>
    </w:tbl>
    <w:p w14:paraId="4590A7C6" w14:textId="77777777" w:rsidR="001730D6" w:rsidRDefault="001730D6" w:rsidP="001730D6">
      <w:r>
        <w:rPr>
          <w:b/>
        </w:rPr>
        <w:t>Openstaande bevindingen</w:t>
      </w:r>
    </w:p>
    <w:p w14:paraId="59812BD2" w14:textId="77777777" w:rsidR="001730D6" w:rsidRDefault="001730D6" w:rsidP="001730D6">
      <w:r>
        <w:t>Er zijn geen openstaande bevindingen voor deze use case.</w:t>
      </w:r>
    </w:p>
    <w:p w14:paraId="4B7B0FC6" w14:textId="77777777" w:rsidR="001730D6" w:rsidRPr="005E71A6" w:rsidRDefault="001730D6" w:rsidP="001730D6">
      <w:pPr>
        <w:rPr>
          <w:b/>
        </w:rPr>
      </w:pPr>
      <w:r w:rsidRPr="005E71A6">
        <w:rPr>
          <w:b/>
        </w:rPr>
        <w:t>Opmerkingen</w:t>
      </w:r>
    </w:p>
    <w:p w14:paraId="70AEF945" w14:textId="187F6A11" w:rsidR="00B619A1" w:rsidRDefault="001730D6" w:rsidP="00B619A1">
      <w:r>
        <w:t>Geen opmerkingen.</w:t>
      </w:r>
    </w:p>
    <w:p w14:paraId="7AA0E6D0" w14:textId="77777777" w:rsidR="00B619A1" w:rsidRPr="00B619A1" w:rsidRDefault="00B619A1" w:rsidP="00B619A1"/>
    <w:p w14:paraId="3B9AE01A" w14:textId="0F25AB2A" w:rsidR="00B619A1" w:rsidRDefault="00B619A1" w:rsidP="005317B3">
      <w:pPr>
        <w:pStyle w:val="Heading2"/>
      </w:pPr>
      <w:bookmarkStart w:id="123" w:name="_Toc449358887"/>
      <w:r>
        <w:t>AL.1.VE – Verzend bericht</w:t>
      </w:r>
      <w:bookmarkEnd w:id="123"/>
      <w:r>
        <w:t xml:space="preserve"> </w:t>
      </w:r>
    </w:p>
    <w:tbl>
      <w:tblPr>
        <w:tblStyle w:val="TableGrid"/>
        <w:tblW w:w="7394" w:type="dxa"/>
        <w:tblBorders>
          <w:left w:val="none" w:sz="0" w:space="0" w:color="auto"/>
          <w:right w:val="none" w:sz="0" w:space="0" w:color="auto"/>
          <w:insideV w:val="none" w:sz="0" w:space="0" w:color="auto"/>
        </w:tblBorders>
        <w:tblLook w:val="04A0" w:firstRow="1" w:lastRow="0" w:firstColumn="1" w:lastColumn="0" w:noHBand="0" w:noVBand="1"/>
      </w:tblPr>
      <w:tblGrid>
        <w:gridCol w:w="1333"/>
        <w:gridCol w:w="1367"/>
        <w:gridCol w:w="1322"/>
        <w:gridCol w:w="1686"/>
        <w:gridCol w:w="1686"/>
      </w:tblGrid>
      <w:tr w:rsidR="00B619A1" w:rsidRPr="006C30C7" w14:paraId="539716CF" w14:textId="77777777" w:rsidTr="00A94CA8">
        <w:trPr>
          <w:trHeight w:val="395"/>
        </w:trPr>
        <w:tc>
          <w:tcPr>
            <w:tcW w:w="1336" w:type="dxa"/>
            <w:vAlign w:val="bottom"/>
          </w:tcPr>
          <w:p w14:paraId="2097BCF5" w14:textId="77777777" w:rsidR="00B619A1" w:rsidRPr="006C30C7" w:rsidRDefault="00B619A1" w:rsidP="00A94CA8">
            <w:pPr>
              <w:pStyle w:val="TabelSubkop"/>
            </w:pPr>
            <w:r w:rsidRPr="006C30C7">
              <w:t>Regel</w:t>
            </w:r>
          </w:p>
        </w:tc>
        <w:tc>
          <w:tcPr>
            <w:tcW w:w="1367" w:type="dxa"/>
            <w:vAlign w:val="bottom"/>
          </w:tcPr>
          <w:p w14:paraId="7838CF94" w14:textId="77777777" w:rsidR="00B619A1" w:rsidRPr="006C30C7" w:rsidRDefault="00B619A1" w:rsidP="00A94CA8">
            <w:pPr>
              <w:pStyle w:val="TabelSubkop"/>
            </w:pPr>
            <w:r w:rsidRPr="006C30C7">
              <w:t>Aantal</w:t>
            </w:r>
            <w:r>
              <w:t xml:space="preserve"> opgestelde </w:t>
            </w:r>
            <w:r w:rsidRPr="006C30C7">
              <w:t xml:space="preserve"> </w:t>
            </w:r>
            <w:r>
              <w:t xml:space="preserve">logische </w:t>
            </w:r>
            <w:r w:rsidRPr="006C30C7">
              <w:t>testgevallen</w:t>
            </w:r>
          </w:p>
        </w:tc>
        <w:tc>
          <w:tcPr>
            <w:tcW w:w="1317" w:type="dxa"/>
            <w:vAlign w:val="bottom"/>
          </w:tcPr>
          <w:p w14:paraId="36805308" w14:textId="77777777" w:rsidR="00B619A1" w:rsidRDefault="00B619A1" w:rsidP="00A94CA8">
            <w:pPr>
              <w:pStyle w:val="TabelSubkop"/>
            </w:pPr>
            <w:r>
              <w:t>Aantal uitgevoerde</w:t>
            </w:r>
          </w:p>
          <w:p w14:paraId="73FE33E4" w14:textId="77777777" w:rsidR="00B619A1" w:rsidRPr="006C30C7" w:rsidRDefault="00B619A1" w:rsidP="00A94CA8">
            <w:pPr>
              <w:pStyle w:val="TabelSubkop"/>
            </w:pPr>
            <w:r>
              <w:t xml:space="preserve">Fysieke testgevallen </w:t>
            </w:r>
          </w:p>
        </w:tc>
        <w:tc>
          <w:tcPr>
            <w:tcW w:w="1687" w:type="dxa"/>
            <w:vAlign w:val="bottom"/>
          </w:tcPr>
          <w:p w14:paraId="7A19B7CC" w14:textId="77777777" w:rsidR="00B619A1" w:rsidRPr="006C30C7" w:rsidRDefault="00B619A1" w:rsidP="00A94CA8">
            <w:pPr>
              <w:pStyle w:val="TabelSubkop"/>
            </w:pPr>
            <w:r>
              <w:t xml:space="preserve">Aantal geslaagde fysieke testgevallen </w:t>
            </w:r>
          </w:p>
        </w:tc>
        <w:tc>
          <w:tcPr>
            <w:tcW w:w="1687" w:type="dxa"/>
          </w:tcPr>
          <w:p w14:paraId="47AD049F" w14:textId="77777777" w:rsidR="00B619A1" w:rsidRPr="006C30C7" w:rsidRDefault="00B619A1" w:rsidP="00A94CA8">
            <w:pPr>
              <w:pStyle w:val="TabelSubkop"/>
            </w:pPr>
            <w:r>
              <w:t>Aantal gefaalde fysieke testgevallen</w:t>
            </w:r>
          </w:p>
        </w:tc>
      </w:tr>
      <w:tr w:rsidR="00B619A1" w14:paraId="12385A0C" w14:textId="77777777" w:rsidTr="00A94CA8">
        <w:trPr>
          <w:trHeight w:val="290"/>
        </w:trPr>
        <w:tc>
          <w:tcPr>
            <w:tcW w:w="1336" w:type="dxa"/>
          </w:tcPr>
          <w:p w14:paraId="6652F53D" w14:textId="59A176D2" w:rsidR="00B619A1" w:rsidRPr="0083449C" w:rsidRDefault="00B619A1" w:rsidP="00B619A1">
            <w:pPr>
              <w:rPr>
                <w:szCs w:val="16"/>
              </w:rPr>
            </w:pPr>
            <w:r>
              <w:t>R1985</w:t>
            </w:r>
          </w:p>
        </w:tc>
        <w:tc>
          <w:tcPr>
            <w:tcW w:w="1367" w:type="dxa"/>
          </w:tcPr>
          <w:p w14:paraId="17971089" w14:textId="77777777" w:rsidR="00B619A1" w:rsidRPr="0083449C" w:rsidRDefault="00B619A1" w:rsidP="00A94CA8">
            <w:pPr>
              <w:rPr>
                <w:szCs w:val="16"/>
              </w:rPr>
            </w:pPr>
            <w:r>
              <w:rPr>
                <w:szCs w:val="16"/>
              </w:rPr>
              <w:t>2</w:t>
            </w:r>
          </w:p>
        </w:tc>
        <w:tc>
          <w:tcPr>
            <w:tcW w:w="1317" w:type="dxa"/>
          </w:tcPr>
          <w:p w14:paraId="1962166A" w14:textId="757B5D1B" w:rsidR="00B619A1" w:rsidRPr="0083449C" w:rsidRDefault="00B619A1" w:rsidP="00A94CA8">
            <w:pPr>
              <w:rPr>
                <w:szCs w:val="16"/>
              </w:rPr>
            </w:pPr>
            <w:r>
              <w:t>0</w:t>
            </w:r>
          </w:p>
        </w:tc>
        <w:tc>
          <w:tcPr>
            <w:tcW w:w="1687" w:type="dxa"/>
          </w:tcPr>
          <w:p w14:paraId="63028E4A" w14:textId="2C9FC502" w:rsidR="00B619A1" w:rsidRPr="0083449C" w:rsidRDefault="00B619A1" w:rsidP="00A94CA8">
            <w:pPr>
              <w:rPr>
                <w:szCs w:val="16"/>
              </w:rPr>
            </w:pPr>
            <w:r>
              <w:t>0</w:t>
            </w:r>
          </w:p>
        </w:tc>
        <w:tc>
          <w:tcPr>
            <w:tcW w:w="1687" w:type="dxa"/>
          </w:tcPr>
          <w:p w14:paraId="7419860B" w14:textId="77777777" w:rsidR="00B619A1" w:rsidRDefault="00B619A1" w:rsidP="00A94CA8">
            <w:r>
              <w:t>0</w:t>
            </w:r>
          </w:p>
        </w:tc>
      </w:tr>
      <w:tr w:rsidR="00B619A1" w14:paraId="62FA3FEB" w14:textId="77777777" w:rsidTr="00A94CA8">
        <w:trPr>
          <w:trHeight w:val="290"/>
        </w:trPr>
        <w:tc>
          <w:tcPr>
            <w:tcW w:w="1336" w:type="dxa"/>
          </w:tcPr>
          <w:p w14:paraId="16E33031" w14:textId="2EBC36D2" w:rsidR="00B619A1" w:rsidRPr="0083449C" w:rsidRDefault="00B619A1" w:rsidP="00B619A1">
            <w:pPr>
              <w:rPr>
                <w:szCs w:val="16"/>
              </w:rPr>
            </w:pPr>
            <w:r>
              <w:t>R1986</w:t>
            </w:r>
          </w:p>
        </w:tc>
        <w:tc>
          <w:tcPr>
            <w:tcW w:w="1367" w:type="dxa"/>
          </w:tcPr>
          <w:p w14:paraId="24BC7343" w14:textId="7ABAC4BE" w:rsidR="00B619A1" w:rsidRPr="0083449C" w:rsidRDefault="00B619A1" w:rsidP="00A94CA8">
            <w:pPr>
              <w:rPr>
                <w:szCs w:val="16"/>
              </w:rPr>
            </w:pPr>
            <w:r>
              <w:rPr>
                <w:szCs w:val="16"/>
              </w:rPr>
              <w:t>1</w:t>
            </w:r>
          </w:p>
        </w:tc>
        <w:tc>
          <w:tcPr>
            <w:tcW w:w="1317" w:type="dxa"/>
          </w:tcPr>
          <w:p w14:paraId="6C9E924D" w14:textId="1CA5398C" w:rsidR="00B619A1" w:rsidRPr="0083449C" w:rsidRDefault="00B619A1" w:rsidP="00A94CA8">
            <w:pPr>
              <w:rPr>
                <w:szCs w:val="16"/>
              </w:rPr>
            </w:pPr>
            <w:r>
              <w:t>0</w:t>
            </w:r>
          </w:p>
        </w:tc>
        <w:tc>
          <w:tcPr>
            <w:tcW w:w="1687" w:type="dxa"/>
          </w:tcPr>
          <w:p w14:paraId="1A5F8052" w14:textId="76E7412D" w:rsidR="00B619A1" w:rsidRPr="0083449C" w:rsidRDefault="00B619A1" w:rsidP="00A94CA8">
            <w:pPr>
              <w:rPr>
                <w:szCs w:val="16"/>
              </w:rPr>
            </w:pPr>
            <w:r>
              <w:t>0</w:t>
            </w:r>
          </w:p>
        </w:tc>
        <w:tc>
          <w:tcPr>
            <w:tcW w:w="1687" w:type="dxa"/>
          </w:tcPr>
          <w:p w14:paraId="5CCA9670" w14:textId="77777777" w:rsidR="00B619A1" w:rsidRDefault="00B619A1" w:rsidP="00A94CA8">
            <w:r>
              <w:t>0</w:t>
            </w:r>
          </w:p>
        </w:tc>
      </w:tr>
      <w:tr w:rsidR="00B619A1" w14:paraId="7DC76625" w14:textId="77777777" w:rsidTr="00A94CA8">
        <w:trPr>
          <w:trHeight w:val="302"/>
        </w:trPr>
        <w:tc>
          <w:tcPr>
            <w:tcW w:w="1336" w:type="dxa"/>
          </w:tcPr>
          <w:p w14:paraId="35731687" w14:textId="7E2CD175" w:rsidR="00B619A1" w:rsidRPr="0083449C" w:rsidRDefault="00B619A1" w:rsidP="00A94CA8">
            <w:pPr>
              <w:rPr>
                <w:szCs w:val="16"/>
              </w:rPr>
            </w:pPr>
            <w:r>
              <w:t>R1991</w:t>
            </w:r>
          </w:p>
        </w:tc>
        <w:tc>
          <w:tcPr>
            <w:tcW w:w="1367" w:type="dxa"/>
          </w:tcPr>
          <w:p w14:paraId="1B34120F" w14:textId="14DB07D8" w:rsidR="00B619A1" w:rsidRPr="0083449C" w:rsidRDefault="00B619A1" w:rsidP="00A94CA8">
            <w:pPr>
              <w:rPr>
                <w:szCs w:val="16"/>
              </w:rPr>
            </w:pPr>
            <w:r>
              <w:rPr>
                <w:szCs w:val="16"/>
              </w:rPr>
              <w:t>2</w:t>
            </w:r>
          </w:p>
        </w:tc>
        <w:tc>
          <w:tcPr>
            <w:tcW w:w="1317" w:type="dxa"/>
          </w:tcPr>
          <w:p w14:paraId="37A59B32" w14:textId="77777777" w:rsidR="00B619A1" w:rsidRPr="0083449C" w:rsidRDefault="00B619A1" w:rsidP="00A94CA8">
            <w:pPr>
              <w:rPr>
                <w:szCs w:val="16"/>
              </w:rPr>
            </w:pPr>
            <w:r>
              <w:t>2</w:t>
            </w:r>
          </w:p>
        </w:tc>
        <w:tc>
          <w:tcPr>
            <w:tcW w:w="1687" w:type="dxa"/>
          </w:tcPr>
          <w:p w14:paraId="673FAD85" w14:textId="77777777" w:rsidR="00B619A1" w:rsidRPr="0083449C" w:rsidRDefault="00B619A1" w:rsidP="00A94CA8">
            <w:pPr>
              <w:rPr>
                <w:szCs w:val="16"/>
              </w:rPr>
            </w:pPr>
            <w:r>
              <w:t>2</w:t>
            </w:r>
          </w:p>
        </w:tc>
        <w:tc>
          <w:tcPr>
            <w:tcW w:w="1687" w:type="dxa"/>
          </w:tcPr>
          <w:p w14:paraId="10F0B7C9" w14:textId="77777777" w:rsidR="00B619A1" w:rsidRDefault="00B619A1" w:rsidP="00A94CA8">
            <w:r>
              <w:t>0</w:t>
            </w:r>
          </w:p>
        </w:tc>
      </w:tr>
    </w:tbl>
    <w:p w14:paraId="65A68842" w14:textId="77777777" w:rsidR="00B619A1" w:rsidRDefault="00B619A1" w:rsidP="00B619A1"/>
    <w:p w14:paraId="40C63EB1" w14:textId="77777777" w:rsidR="00B619A1" w:rsidRPr="000239E3" w:rsidRDefault="00B619A1" w:rsidP="00B619A1">
      <w:pPr>
        <w:rPr>
          <w:b/>
        </w:rPr>
      </w:pPr>
      <w:r w:rsidRPr="000239E3">
        <w:rPr>
          <w:b/>
        </w:rPr>
        <w:t>Totalen</w:t>
      </w:r>
    </w:p>
    <w:tbl>
      <w:tblPr>
        <w:tblStyle w:val="TableGrid"/>
        <w:tblW w:w="7490" w:type="dxa"/>
        <w:tblBorders>
          <w:left w:val="none" w:sz="0" w:space="0" w:color="auto"/>
          <w:right w:val="none" w:sz="0" w:space="0" w:color="auto"/>
          <w:insideV w:val="none" w:sz="0" w:space="0" w:color="auto"/>
        </w:tblBorders>
        <w:tblLook w:val="04A0" w:firstRow="1" w:lastRow="0" w:firstColumn="1" w:lastColumn="0" w:noHBand="0" w:noVBand="1"/>
      </w:tblPr>
      <w:tblGrid>
        <w:gridCol w:w="1755"/>
        <w:gridCol w:w="1791"/>
        <w:gridCol w:w="1726"/>
        <w:gridCol w:w="2218"/>
      </w:tblGrid>
      <w:tr w:rsidR="00B619A1" w:rsidRPr="00A23838" w14:paraId="023F386F" w14:textId="77777777" w:rsidTr="00A94CA8">
        <w:trPr>
          <w:trHeight w:val="463"/>
        </w:trPr>
        <w:tc>
          <w:tcPr>
            <w:tcW w:w="1755" w:type="dxa"/>
            <w:vAlign w:val="bottom"/>
          </w:tcPr>
          <w:p w14:paraId="105FE9AA" w14:textId="77777777" w:rsidR="00B619A1" w:rsidRPr="006C30C7" w:rsidRDefault="00B619A1" w:rsidP="00A94CA8">
            <w:pPr>
              <w:pStyle w:val="TabelSubkop"/>
            </w:pPr>
            <w:r>
              <w:t>Aantal logische testgevallen</w:t>
            </w:r>
          </w:p>
        </w:tc>
        <w:tc>
          <w:tcPr>
            <w:tcW w:w="1791" w:type="dxa"/>
            <w:vAlign w:val="bottom"/>
          </w:tcPr>
          <w:p w14:paraId="4A93DEAC" w14:textId="77777777" w:rsidR="00B619A1" w:rsidRPr="006C30C7" w:rsidRDefault="00B619A1" w:rsidP="00A94CA8">
            <w:pPr>
              <w:pStyle w:val="TabelSubkop"/>
            </w:pPr>
            <w:r>
              <w:t>Aantal Fysieke testgevallen</w:t>
            </w:r>
          </w:p>
        </w:tc>
        <w:tc>
          <w:tcPr>
            <w:tcW w:w="1726" w:type="dxa"/>
            <w:vAlign w:val="bottom"/>
          </w:tcPr>
          <w:p w14:paraId="25D24401" w14:textId="77777777" w:rsidR="00B619A1" w:rsidRPr="006C30C7" w:rsidRDefault="00B619A1" w:rsidP="00A94CA8">
            <w:pPr>
              <w:pStyle w:val="TabelSubkop"/>
            </w:pPr>
            <w:r>
              <w:t>Aantal OK</w:t>
            </w:r>
          </w:p>
        </w:tc>
        <w:tc>
          <w:tcPr>
            <w:tcW w:w="2218" w:type="dxa"/>
            <w:vAlign w:val="bottom"/>
          </w:tcPr>
          <w:p w14:paraId="0E8793D6" w14:textId="77777777" w:rsidR="00B619A1" w:rsidRPr="006C30C7" w:rsidRDefault="00B619A1" w:rsidP="00A94CA8">
            <w:pPr>
              <w:pStyle w:val="TabelSubkop"/>
            </w:pPr>
            <w:r>
              <w:t>Aantal NOK</w:t>
            </w:r>
          </w:p>
        </w:tc>
      </w:tr>
      <w:tr w:rsidR="00B619A1" w14:paraId="73EE9B07" w14:textId="77777777" w:rsidTr="00A94CA8">
        <w:trPr>
          <w:trHeight w:val="240"/>
        </w:trPr>
        <w:tc>
          <w:tcPr>
            <w:tcW w:w="1755" w:type="dxa"/>
          </w:tcPr>
          <w:p w14:paraId="4E64BCEF" w14:textId="5922C1DC" w:rsidR="00B619A1" w:rsidRDefault="00B619A1" w:rsidP="00A94CA8">
            <w:r>
              <w:t>5</w:t>
            </w:r>
          </w:p>
        </w:tc>
        <w:tc>
          <w:tcPr>
            <w:tcW w:w="1791" w:type="dxa"/>
          </w:tcPr>
          <w:p w14:paraId="09B10907" w14:textId="6BA9DFDD" w:rsidR="00B619A1" w:rsidRDefault="00B619A1" w:rsidP="00A94CA8">
            <w:r>
              <w:t>2</w:t>
            </w:r>
          </w:p>
        </w:tc>
        <w:tc>
          <w:tcPr>
            <w:tcW w:w="1726" w:type="dxa"/>
          </w:tcPr>
          <w:p w14:paraId="67B400BF" w14:textId="232FCE93" w:rsidR="00B619A1" w:rsidRDefault="00B619A1" w:rsidP="00A94CA8">
            <w:r>
              <w:t>2</w:t>
            </w:r>
          </w:p>
        </w:tc>
        <w:tc>
          <w:tcPr>
            <w:tcW w:w="2218" w:type="dxa"/>
          </w:tcPr>
          <w:p w14:paraId="7F8D89DB" w14:textId="77777777" w:rsidR="00B619A1" w:rsidRDefault="00B619A1" w:rsidP="00A94CA8">
            <w:r>
              <w:t>0</w:t>
            </w:r>
          </w:p>
        </w:tc>
      </w:tr>
    </w:tbl>
    <w:p w14:paraId="3F94219C" w14:textId="51B99482" w:rsidR="00B619A1" w:rsidRDefault="00B619A1" w:rsidP="00B619A1"/>
    <w:p w14:paraId="6B14DC2D" w14:textId="77777777" w:rsidR="001730D6" w:rsidRDefault="001730D6" w:rsidP="001730D6">
      <w:r>
        <w:rPr>
          <w:b/>
        </w:rPr>
        <w:t>Openstaande bevindingen</w:t>
      </w:r>
    </w:p>
    <w:p w14:paraId="1A4F8790" w14:textId="77777777" w:rsidR="001730D6" w:rsidRDefault="001730D6" w:rsidP="001730D6">
      <w:r>
        <w:t>Er zijn geen openstaande bevindingen voor deze use case.</w:t>
      </w:r>
    </w:p>
    <w:p w14:paraId="78105149" w14:textId="77777777" w:rsidR="001730D6" w:rsidRPr="005E71A6" w:rsidRDefault="001730D6" w:rsidP="001730D6">
      <w:pPr>
        <w:rPr>
          <w:b/>
        </w:rPr>
      </w:pPr>
      <w:r w:rsidRPr="005E71A6">
        <w:rPr>
          <w:b/>
        </w:rPr>
        <w:t>Opmerkingen</w:t>
      </w:r>
    </w:p>
    <w:p w14:paraId="250B63A5" w14:textId="77777777" w:rsidR="001730D6" w:rsidRDefault="001730D6" w:rsidP="001730D6">
      <w:r>
        <w:t>Geen opmerkingen.</w:t>
      </w:r>
    </w:p>
    <w:p w14:paraId="3F2035B7" w14:textId="59FE2303" w:rsidR="00B619A1" w:rsidRPr="00B619A1" w:rsidRDefault="00B619A1" w:rsidP="00B619A1">
      <w:pPr>
        <w:spacing w:after="0" w:line="240" w:lineRule="auto"/>
      </w:pPr>
      <w:r>
        <w:br w:type="page"/>
      </w:r>
    </w:p>
    <w:p w14:paraId="2BE832CC" w14:textId="2703EC84" w:rsidR="009A5E7D" w:rsidRDefault="00CB05BD" w:rsidP="005317B3">
      <w:pPr>
        <w:pStyle w:val="Heading2"/>
      </w:pPr>
      <w:bookmarkStart w:id="124" w:name="_Toc449358888"/>
      <w:r>
        <w:lastRenderedPageBreak/>
        <w:t>AL.1.MR</w:t>
      </w:r>
      <w:r w:rsidR="00855561">
        <w:t xml:space="preserve"> – </w:t>
      </w:r>
      <w:r>
        <w:t>Maak</w:t>
      </w:r>
      <w:r w:rsidR="00855561">
        <w:t xml:space="preserve"> </w:t>
      </w:r>
      <w:r>
        <w:t>Resultaatbericht</w:t>
      </w:r>
      <w:bookmarkEnd w:id="124"/>
    </w:p>
    <w:p w14:paraId="05F174D5" w14:textId="77777777" w:rsidR="009A5E7D" w:rsidRDefault="009A5E7D" w:rsidP="005317B3">
      <w:pPr>
        <w:pStyle w:val="Heading2"/>
        <w:numPr>
          <w:ilvl w:val="0"/>
          <w:numId w:val="0"/>
        </w:numPr>
        <w:ind w:left="576"/>
      </w:pPr>
    </w:p>
    <w:tbl>
      <w:tblPr>
        <w:tblStyle w:val="TableGrid"/>
        <w:tblW w:w="7394" w:type="dxa"/>
        <w:tblBorders>
          <w:left w:val="none" w:sz="0" w:space="0" w:color="auto"/>
          <w:right w:val="none" w:sz="0" w:space="0" w:color="auto"/>
          <w:insideV w:val="none" w:sz="0" w:space="0" w:color="auto"/>
        </w:tblBorders>
        <w:tblLook w:val="04A0" w:firstRow="1" w:lastRow="0" w:firstColumn="1" w:lastColumn="0" w:noHBand="0" w:noVBand="1"/>
      </w:tblPr>
      <w:tblGrid>
        <w:gridCol w:w="1333"/>
        <w:gridCol w:w="1367"/>
        <w:gridCol w:w="1322"/>
        <w:gridCol w:w="1686"/>
        <w:gridCol w:w="1686"/>
      </w:tblGrid>
      <w:tr w:rsidR="00CB05BD" w:rsidRPr="006C30C7" w14:paraId="1F64BB32" w14:textId="77777777" w:rsidTr="00A94CA8">
        <w:trPr>
          <w:trHeight w:val="395"/>
        </w:trPr>
        <w:tc>
          <w:tcPr>
            <w:tcW w:w="1336" w:type="dxa"/>
            <w:vAlign w:val="bottom"/>
          </w:tcPr>
          <w:p w14:paraId="4B843DFC" w14:textId="77777777" w:rsidR="00CB05BD" w:rsidRPr="006C30C7" w:rsidRDefault="00CB05BD" w:rsidP="00A94CA8">
            <w:pPr>
              <w:pStyle w:val="TabelSubkop"/>
            </w:pPr>
            <w:r w:rsidRPr="006C30C7">
              <w:t>Regel</w:t>
            </w:r>
          </w:p>
        </w:tc>
        <w:tc>
          <w:tcPr>
            <w:tcW w:w="1367" w:type="dxa"/>
            <w:vAlign w:val="bottom"/>
          </w:tcPr>
          <w:p w14:paraId="2B4ABB5F" w14:textId="77777777" w:rsidR="00CB05BD" w:rsidRPr="006C30C7" w:rsidRDefault="00CB05BD" w:rsidP="00A94CA8">
            <w:pPr>
              <w:pStyle w:val="TabelSubkop"/>
            </w:pPr>
            <w:r w:rsidRPr="006C30C7">
              <w:t>Aantal</w:t>
            </w:r>
            <w:r>
              <w:t xml:space="preserve"> opgestelde </w:t>
            </w:r>
            <w:r w:rsidRPr="006C30C7">
              <w:t xml:space="preserve"> </w:t>
            </w:r>
            <w:r>
              <w:t xml:space="preserve">logische </w:t>
            </w:r>
            <w:r w:rsidRPr="006C30C7">
              <w:t>testgevallen</w:t>
            </w:r>
          </w:p>
        </w:tc>
        <w:tc>
          <w:tcPr>
            <w:tcW w:w="1317" w:type="dxa"/>
            <w:vAlign w:val="bottom"/>
          </w:tcPr>
          <w:p w14:paraId="6D0308A5" w14:textId="77777777" w:rsidR="00CB05BD" w:rsidRDefault="00CB05BD" w:rsidP="00A94CA8">
            <w:pPr>
              <w:pStyle w:val="TabelSubkop"/>
            </w:pPr>
            <w:r>
              <w:t>Aantal uitgevoerde</w:t>
            </w:r>
          </w:p>
          <w:p w14:paraId="286F99AE" w14:textId="77777777" w:rsidR="00CB05BD" w:rsidRPr="006C30C7" w:rsidRDefault="00CB05BD" w:rsidP="00A94CA8">
            <w:pPr>
              <w:pStyle w:val="TabelSubkop"/>
            </w:pPr>
            <w:r>
              <w:t xml:space="preserve">Fysieke testgevallen </w:t>
            </w:r>
          </w:p>
        </w:tc>
        <w:tc>
          <w:tcPr>
            <w:tcW w:w="1687" w:type="dxa"/>
            <w:vAlign w:val="bottom"/>
          </w:tcPr>
          <w:p w14:paraId="5C6765E0" w14:textId="77777777" w:rsidR="00CB05BD" w:rsidRPr="006C30C7" w:rsidRDefault="00CB05BD" w:rsidP="00A94CA8">
            <w:pPr>
              <w:pStyle w:val="TabelSubkop"/>
            </w:pPr>
            <w:r>
              <w:t xml:space="preserve">Aantal geslaagde fysieke testgevallen </w:t>
            </w:r>
          </w:p>
        </w:tc>
        <w:tc>
          <w:tcPr>
            <w:tcW w:w="1687" w:type="dxa"/>
          </w:tcPr>
          <w:p w14:paraId="05BC2F06" w14:textId="77777777" w:rsidR="00CB05BD" w:rsidRPr="006C30C7" w:rsidRDefault="00CB05BD" w:rsidP="00A94CA8">
            <w:pPr>
              <w:pStyle w:val="TabelSubkop"/>
            </w:pPr>
            <w:r>
              <w:t>Aantal gefaalde fysieke testgevallen</w:t>
            </w:r>
          </w:p>
        </w:tc>
      </w:tr>
      <w:tr w:rsidR="00CB05BD" w14:paraId="5384BCDC" w14:textId="77777777" w:rsidTr="00A94CA8">
        <w:trPr>
          <w:trHeight w:val="290"/>
        </w:trPr>
        <w:tc>
          <w:tcPr>
            <w:tcW w:w="1336" w:type="dxa"/>
          </w:tcPr>
          <w:p w14:paraId="766E219C" w14:textId="4D01DD2C" w:rsidR="00CB05BD" w:rsidRPr="0083449C" w:rsidRDefault="00CB05BD" w:rsidP="00CB05BD">
            <w:pPr>
              <w:rPr>
                <w:szCs w:val="16"/>
              </w:rPr>
            </w:pPr>
            <w:r>
              <w:t>R1266</w:t>
            </w:r>
          </w:p>
        </w:tc>
        <w:tc>
          <w:tcPr>
            <w:tcW w:w="1367" w:type="dxa"/>
          </w:tcPr>
          <w:p w14:paraId="7A0C6391" w14:textId="77777777" w:rsidR="00CB05BD" w:rsidRPr="0083449C" w:rsidRDefault="00CB05BD" w:rsidP="00A94CA8">
            <w:pPr>
              <w:rPr>
                <w:szCs w:val="16"/>
              </w:rPr>
            </w:pPr>
            <w:r>
              <w:rPr>
                <w:szCs w:val="16"/>
              </w:rPr>
              <w:t>2</w:t>
            </w:r>
          </w:p>
        </w:tc>
        <w:tc>
          <w:tcPr>
            <w:tcW w:w="1317" w:type="dxa"/>
          </w:tcPr>
          <w:p w14:paraId="4854A24B" w14:textId="5D89B0DF" w:rsidR="00CB05BD" w:rsidRPr="0083449C" w:rsidRDefault="00CB05BD" w:rsidP="00A94CA8">
            <w:pPr>
              <w:rPr>
                <w:szCs w:val="16"/>
              </w:rPr>
            </w:pPr>
            <w:r>
              <w:t>1</w:t>
            </w:r>
          </w:p>
        </w:tc>
        <w:tc>
          <w:tcPr>
            <w:tcW w:w="1687" w:type="dxa"/>
          </w:tcPr>
          <w:p w14:paraId="71E2F162" w14:textId="4255D2E6" w:rsidR="00CB05BD" w:rsidRPr="0083449C" w:rsidRDefault="00CB05BD" w:rsidP="00A94CA8">
            <w:pPr>
              <w:rPr>
                <w:szCs w:val="16"/>
              </w:rPr>
            </w:pPr>
            <w:r>
              <w:t>1</w:t>
            </w:r>
          </w:p>
        </w:tc>
        <w:tc>
          <w:tcPr>
            <w:tcW w:w="1687" w:type="dxa"/>
          </w:tcPr>
          <w:p w14:paraId="2A532A26" w14:textId="77777777" w:rsidR="00CB05BD" w:rsidRDefault="00CB05BD" w:rsidP="00A94CA8">
            <w:r>
              <w:t>0</w:t>
            </w:r>
          </w:p>
        </w:tc>
      </w:tr>
      <w:tr w:rsidR="00CB05BD" w14:paraId="5B720AE9" w14:textId="77777777" w:rsidTr="00A94CA8">
        <w:trPr>
          <w:trHeight w:val="290"/>
        </w:trPr>
        <w:tc>
          <w:tcPr>
            <w:tcW w:w="1336" w:type="dxa"/>
          </w:tcPr>
          <w:p w14:paraId="264E2196" w14:textId="481686F9" w:rsidR="00CB05BD" w:rsidRPr="0083449C" w:rsidRDefault="00CB05BD" w:rsidP="00CB05BD">
            <w:pPr>
              <w:rPr>
                <w:szCs w:val="16"/>
              </w:rPr>
            </w:pPr>
            <w:r>
              <w:t>R1410</w:t>
            </w:r>
          </w:p>
        </w:tc>
        <w:tc>
          <w:tcPr>
            <w:tcW w:w="1367" w:type="dxa"/>
          </w:tcPr>
          <w:p w14:paraId="1E6B2CEB" w14:textId="239228A1" w:rsidR="00CB05BD" w:rsidRPr="0083449C" w:rsidRDefault="00CB05BD" w:rsidP="00A94CA8">
            <w:pPr>
              <w:rPr>
                <w:szCs w:val="16"/>
              </w:rPr>
            </w:pPr>
            <w:r>
              <w:rPr>
                <w:szCs w:val="16"/>
              </w:rPr>
              <w:t>2</w:t>
            </w:r>
          </w:p>
        </w:tc>
        <w:tc>
          <w:tcPr>
            <w:tcW w:w="1317" w:type="dxa"/>
          </w:tcPr>
          <w:p w14:paraId="10A6FA68" w14:textId="1CE01C63" w:rsidR="00CB05BD" w:rsidRPr="0083449C" w:rsidRDefault="00CB05BD" w:rsidP="00A94CA8">
            <w:pPr>
              <w:rPr>
                <w:szCs w:val="16"/>
              </w:rPr>
            </w:pPr>
            <w:r>
              <w:t>2</w:t>
            </w:r>
          </w:p>
        </w:tc>
        <w:tc>
          <w:tcPr>
            <w:tcW w:w="1687" w:type="dxa"/>
          </w:tcPr>
          <w:p w14:paraId="70E122BF" w14:textId="10F96C00" w:rsidR="00CB05BD" w:rsidRPr="0083449C" w:rsidRDefault="00CB05BD" w:rsidP="00A94CA8">
            <w:pPr>
              <w:rPr>
                <w:szCs w:val="16"/>
              </w:rPr>
            </w:pPr>
            <w:r>
              <w:t>2</w:t>
            </w:r>
          </w:p>
        </w:tc>
        <w:tc>
          <w:tcPr>
            <w:tcW w:w="1687" w:type="dxa"/>
          </w:tcPr>
          <w:p w14:paraId="07FEF7B8" w14:textId="77777777" w:rsidR="00CB05BD" w:rsidRDefault="00CB05BD" w:rsidP="00A94CA8">
            <w:r>
              <w:t>0</w:t>
            </w:r>
          </w:p>
        </w:tc>
      </w:tr>
    </w:tbl>
    <w:p w14:paraId="3F0204F0" w14:textId="77777777" w:rsidR="00CB05BD" w:rsidRDefault="00CB05BD" w:rsidP="00CB05BD"/>
    <w:p w14:paraId="6C59372C" w14:textId="77777777" w:rsidR="00CB05BD" w:rsidRPr="000239E3" w:rsidRDefault="00CB05BD" w:rsidP="00CB05BD">
      <w:pPr>
        <w:rPr>
          <w:b/>
        </w:rPr>
      </w:pPr>
      <w:r w:rsidRPr="000239E3">
        <w:rPr>
          <w:b/>
        </w:rPr>
        <w:t>Totalen</w:t>
      </w:r>
    </w:p>
    <w:tbl>
      <w:tblPr>
        <w:tblStyle w:val="TableGrid"/>
        <w:tblW w:w="7490" w:type="dxa"/>
        <w:tblBorders>
          <w:left w:val="none" w:sz="0" w:space="0" w:color="auto"/>
          <w:right w:val="none" w:sz="0" w:space="0" w:color="auto"/>
          <w:insideV w:val="none" w:sz="0" w:space="0" w:color="auto"/>
        </w:tblBorders>
        <w:tblLook w:val="04A0" w:firstRow="1" w:lastRow="0" w:firstColumn="1" w:lastColumn="0" w:noHBand="0" w:noVBand="1"/>
      </w:tblPr>
      <w:tblGrid>
        <w:gridCol w:w="1755"/>
        <w:gridCol w:w="1791"/>
        <w:gridCol w:w="1726"/>
        <w:gridCol w:w="2218"/>
      </w:tblGrid>
      <w:tr w:rsidR="00CB05BD" w:rsidRPr="00A23838" w14:paraId="0C3C938D" w14:textId="77777777" w:rsidTr="00A94CA8">
        <w:trPr>
          <w:trHeight w:val="463"/>
        </w:trPr>
        <w:tc>
          <w:tcPr>
            <w:tcW w:w="1755" w:type="dxa"/>
            <w:vAlign w:val="bottom"/>
          </w:tcPr>
          <w:p w14:paraId="35A6895F" w14:textId="77777777" w:rsidR="00CB05BD" w:rsidRPr="006C30C7" w:rsidRDefault="00CB05BD" w:rsidP="00A94CA8">
            <w:pPr>
              <w:pStyle w:val="TabelSubkop"/>
            </w:pPr>
            <w:r>
              <w:t>Aantal logische testgevallen</w:t>
            </w:r>
          </w:p>
        </w:tc>
        <w:tc>
          <w:tcPr>
            <w:tcW w:w="1791" w:type="dxa"/>
            <w:vAlign w:val="bottom"/>
          </w:tcPr>
          <w:p w14:paraId="50F0DB0D" w14:textId="77777777" w:rsidR="00CB05BD" w:rsidRPr="006C30C7" w:rsidRDefault="00CB05BD" w:rsidP="00A94CA8">
            <w:pPr>
              <w:pStyle w:val="TabelSubkop"/>
            </w:pPr>
            <w:r>
              <w:t>Aantal Fysieke testgevallen</w:t>
            </w:r>
          </w:p>
        </w:tc>
        <w:tc>
          <w:tcPr>
            <w:tcW w:w="1726" w:type="dxa"/>
            <w:vAlign w:val="bottom"/>
          </w:tcPr>
          <w:p w14:paraId="43105DE2" w14:textId="77777777" w:rsidR="00CB05BD" w:rsidRPr="006C30C7" w:rsidRDefault="00CB05BD" w:rsidP="00A94CA8">
            <w:pPr>
              <w:pStyle w:val="TabelSubkop"/>
            </w:pPr>
            <w:r>
              <w:t>Aantal OK</w:t>
            </w:r>
          </w:p>
        </w:tc>
        <w:tc>
          <w:tcPr>
            <w:tcW w:w="2218" w:type="dxa"/>
            <w:vAlign w:val="bottom"/>
          </w:tcPr>
          <w:p w14:paraId="65EE90F9" w14:textId="77777777" w:rsidR="00CB05BD" w:rsidRPr="006C30C7" w:rsidRDefault="00CB05BD" w:rsidP="00A94CA8">
            <w:pPr>
              <w:pStyle w:val="TabelSubkop"/>
            </w:pPr>
            <w:r>
              <w:t>Aantal NOK</w:t>
            </w:r>
          </w:p>
        </w:tc>
      </w:tr>
      <w:tr w:rsidR="00CB05BD" w14:paraId="5571F0B4" w14:textId="77777777" w:rsidTr="00A94CA8">
        <w:trPr>
          <w:trHeight w:val="240"/>
        </w:trPr>
        <w:tc>
          <w:tcPr>
            <w:tcW w:w="1755" w:type="dxa"/>
          </w:tcPr>
          <w:p w14:paraId="0AF53BB4" w14:textId="29929CEE" w:rsidR="00CB05BD" w:rsidRDefault="00CB05BD" w:rsidP="00A94CA8">
            <w:r>
              <w:t>4</w:t>
            </w:r>
          </w:p>
        </w:tc>
        <w:tc>
          <w:tcPr>
            <w:tcW w:w="1791" w:type="dxa"/>
          </w:tcPr>
          <w:p w14:paraId="7D0013B2" w14:textId="73459AE7" w:rsidR="00CB05BD" w:rsidRDefault="00CB05BD" w:rsidP="00A94CA8">
            <w:r>
              <w:t>3</w:t>
            </w:r>
          </w:p>
        </w:tc>
        <w:tc>
          <w:tcPr>
            <w:tcW w:w="1726" w:type="dxa"/>
          </w:tcPr>
          <w:p w14:paraId="0700936C" w14:textId="553B5D40" w:rsidR="00CB05BD" w:rsidRDefault="00CB05BD" w:rsidP="00A94CA8">
            <w:r>
              <w:t>3</w:t>
            </w:r>
          </w:p>
        </w:tc>
        <w:tc>
          <w:tcPr>
            <w:tcW w:w="2218" w:type="dxa"/>
          </w:tcPr>
          <w:p w14:paraId="3C243E2C" w14:textId="77777777" w:rsidR="00CB05BD" w:rsidRDefault="00CB05BD" w:rsidP="00A94CA8">
            <w:r>
              <w:t>0</w:t>
            </w:r>
          </w:p>
        </w:tc>
      </w:tr>
    </w:tbl>
    <w:p w14:paraId="1FA3DCC5" w14:textId="77777777" w:rsidR="00CB05BD" w:rsidRDefault="00CB05BD" w:rsidP="00CB05BD"/>
    <w:p w14:paraId="61BA253B" w14:textId="77777777" w:rsidR="001730D6" w:rsidRDefault="001730D6" w:rsidP="001730D6">
      <w:r>
        <w:rPr>
          <w:b/>
        </w:rPr>
        <w:t>Openstaande bevindingen</w:t>
      </w:r>
    </w:p>
    <w:p w14:paraId="3D332C04" w14:textId="77777777" w:rsidR="001730D6" w:rsidRDefault="001730D6" w:rsidP="001730D6">
      <w:r>
        <w:t>Er zijn geen openstaande bevindingen voor deze use case.</w:t>
      </w:r>
    </w:p>
    <w:p w14:paraId="6F2C5849" w14:textId="77777777" w:rsidR="001730D6" w:rsidRPr="005E71A6" w:rsidRDefault="001730D6" w:rsidP="001730D6">
      <w:pPr>
        <w:rPr>
          <w:b/>
        </w:rPr>
      </w:pPr>
      <w:r w:rsidRPr="005E71A6">
        <w:rPr>
          <w:b/>
        </w:rPr>
        <w:t>Opmerkingen</w:t>
      </w:r>
    </w:p>
    <w:p w14:paraId="1343E9A0" w14:textId="77777777" w:rsidR="001730D6" w:rsidRDefault="001730D6" w:rsidP="001730D6">
      <w:r>
        <w:t>Geen opmerkingen.</w:t>
      </w:r>
    </w:p>
    <w:p w14:paraId="40FA69D0" w14:textId="77777777" w:rsidR="001730D6" w:rsidRPr="00CB05BD" w:rsidRDefault="001730D6" w:rsidP="00CB05BD"/>
    <w:p w14:paraId="617552E3" w14:textId="79D23D17" w:rsidR="00CB05BD" w:rsidRDefault="00CB05BD" w:rsidP="005317B3">
      <w:pPr>
        <w:pStyle w:val="Heading2"/>
      </w:pPr>
      <w:bookmarkStart w:id="125" w:name="_Toc449358889"/>
      <w:r>
        <w:t>AL.1.VR</w:t>
      </w:r>
      <w:r w:rsidR="00855561">
        <w:t xml:space="preserve"> – </w:t>
      </w:r>
      <w:r>
        <w:t>Verzend</w:t>
      </w:r>
      <w:r w:rsidR="00855561">
        <w:t xml:space="preserve"> </w:t>
      </w:r>
      <w:r>
        <w:t>Resultaatbericht</w:t>
      </w:r>
      <w:bookmarkEnd w:id="125"/>
    </w:p>
    <w:tbl>
      <w:tblPr>
        <w:tblStyle w:val="TableGrid"/>
        <w:tblW w:w="7394" w:type="dxa"/>
        <w:tblBorders>
          <w:left w:val="none" w:sz="0" w:space="0" w:color="auto"/>
          <w:right w:val="none" w:sz="0" w:space="0" w:color="auto"/>
          <w:insideV w:val="none" w:sz="0" w:space="0" w:color="auto"/>
        </w:tblBorders>
        <w:tblLook w:val="04A0" w:firstRow="1" w:lastRow="0" w:firstColumn="1" w:lastColumn="0" w:noHBand="0" w:noVBand="1"/>
      </w:tblPr>
      <w:tblGrid>
        <w:gridCol w:w="1333"/>
        <w:gridCol w:w="1367"/>
        <w:gridCol w:w="1322"/>
        <w:gridCol w:w="1686"/>
        <w:gridCol w:w="1686"/>
      </w:tblGrid>
      <w:tr w:rsidR="00E96366" w:rsidRPr="006C30C7" w14:paraId="1562AB67" w14:textId="77777777" w:rsidTr="00E96366">
        <w:trPr>
          <w:trHeight w:val="395"/>
        </w:trPr>
        <w:tc>
          <w:tcPr>
            <w:tcW w:w="1333" w:type="dxa"/>
            <w:vAlign w:val="bottom"/>
          </w:tcPr>
          <w:p w14:paraId="420A25BF" w14:textId="77777777" w:rsidR="00E96366" w:rsidRPr="006C30C7" w:rsidRDefault="00E96366" w:rsidP="00A94CA8">
            <w:pPr>
              <w:pStyle w:val="TabelSubkop"/>
            </w:pPr>
            <w:r w:rsidRPr="006C30C7">
              <w:t>Regel</w:t>
            </w:r>
          </w:p>
        </w:tc>
        <w:tc>
          <w:tcPr>
            <w:tcW w:w="1367" w:type="dxa"/>
            <w:vAlign w:val="bottom"/>
          </w:tcPr>
          <w:p w14:paraId="1A56DB37" w14:textId="77777777" w:rsidR="00E96366" w:rsidRPr="006C30C7" w:rsidRDefault="00E96366" w:rsidP="00A94CA8">
            <w:pPr>
              <w:pStyle w:val="TabelSubkop"/>
            </w:pPr>
            <w:r w:rsidRPr="006C30C7">
              <w:t>Aantal</w:t>
            </w:r>
            <w:r>
              <w:t xml:space="preserve"> opgestelde </w:t>
            </w:r>
            <w:r w:rsidRPr="006C30C7">
              <w:t xml:space="preserve"> </w:t>
            </w:r>
            <w:r>
              <w:t xml:space="preserve">logische </w:t>
            </w:r>
            <w:r w:rsidRPr="006C30C7">
              <w:t>testgevallen</w:t>
            </w:r>
          </w:p>
        </w:tc>
        <w:tc>
          <w:tcPr>
            <w:tcW w:w="1322" w:type="dxa"/>
            <w:vAlign w:val="bottom"/>
          </w:tcPr>
          <w:p w14:paraId="11248AA6" w14:textId="77777777" w:rsidR="00E96366" w:rsidRDefault="00E96366" w:rsidP="00A94CA8">
            <w:pPr>
              <w:pStyle w:val="TabelSubkop"/>
            </w:pPr>
            <w:r>
              <w:t>Aantal uitgevoerde</w:t>
            </w:r>
          </w:p>
          <w:p w14:paraId="41E7C896" w14:textId="77777777" w:rsidR="00E96366" w:rsidRPr="006C30C7" w:rsidRDefault="00E96366" w:rsidP="00A94CA8">
            <w:pPr>
              <w:pStyle w:val="TabelSubkop"/>
            </w:pPr>
            <w:r>
              <w:t xml:space="preserve">Fysieke testgevallen </w:t>
            </w:r>
          </w:p>
        </w:tc>
        <w:tc>
          <w:tcPr>
            <w:tcW w:w="1686" w:type="dxa"/>
            <w:vAlign w:val="bottom"/>
          </w:tcPr>
          <w:p w14:paraId="74070ADD" w14:textId="77777777" w:rsidR="00E96366" w:rsidRPr="006C30C7" w:rsidRDefault="00E96366" w:rsidP="00A94CA8">
            <w:pPr>
              <w:pStyle w:val="TabelSubkop"/>
            </w:pPr>
            <w:r>
              <w:t xml:space="preserve">Aantal geslaagde fysieke testgevallen </w:t>
            </w:r>
          </w:p>
        </w:tc>
        <w:tc>
          <w:tcPr>
            <w:tcW w:w="1686" w:type="dxa"/>
          </w:tcPr>
          <w:p w14:paraId="4D38C176" w14:textId="77777777" w:rsidR="00E96366" w:rsidRPr="006C30C7" w:rsidRDefault="00E96366" w:rsidP="00A94CA8">
            <w:pPr>
              <w:pStyle w:val="TabelSubkop"/>
            </w:pPr>
            <w:r>
              <w:t>Aantal gefaalde fysieke testgevallen</w:t>
            </w:r>
          </w:p>
        </w:tc>
      </w:tr>
      <w:tr w:rsidR="00E96366" w14:paraId="41310795" w14:textId="77777777" w:rsidTr="00E96366">
        <w:trPr>
          <w:trHeight w:val="290"/>
        </w:trPr>
        <w:tc>
          <w:tcPr>
            <w:tcW w:w="1333" w:type="dxa"/>
          </w:tcPr>
          <w:p w14:paraId="2C51F669" w14:textId="77777777" w:rsidR="00E96366" w:rsidRPr="0083449C" w:rsidRDefault="00E96366" w:rsidP="00A94CA8">
            <w:pPr>
              <w:rPr>
                <w:szCs w:val="16"/>
              </w:rPr>
            </w:pPr>
            <w:r>
              <w:t>R1410</w:t>
            </w:r>
          </w:p>
        </w:tc>
        <w:tc>
          <w:tcPr>
            <w:tcW w:w="1367" w:type="dxa"/>
          </w:tcPr>
          <w:p w14:paraId="5F66EBE4" w14:textId="4EE3DE2A" w:rsidR="00E96366" w:rsidRPr="0083449C" w:rsidRDefault="00E96366" w:rsidP="00A94CA8">
            <w:pPr>
              <w:rPr>
                <w:szCs w:val="16"/>
              </w:rPr>
            </w:pPr>
            <w:r>
              <w:rPr>
                <w:szCs w:val="16"/>
              </w:rPr>
              <w:t>0</w:t>
            </w:r>
          </w:p>
        </w:tc>
        <w:tc>
          <w:tcPr>
            <w:tcW w:w="1322" w:type="dxa"/>
          </w:tcPr>
          <w:p w14:paraId="0A746A31" w14:textId="18F2F17F" w:rsidR="00E96366" w:rsidRPr="0083449C" w:rsidRDefault="00E96366" w:rsidP="00A94CA8">
            <w:pPr>
              <w:rPr>
                <w:szCs w:val="16"/>
              </w:rPr>
            </w:pPr>
            <w:r>
              <w:t>0</w:t>
            </w:r>
          </w:p>
        </w:tc>
        <w:tc>
          <w:tcPr>
            <w:tcW w:w="1686" w:type="dxa"/>
          </w:tcPr>
          <w:p w14:paraId="2F1A7D8B" w14:textId="6C3F0A89" w:rsidR="00E96366" w:rsidRPr="0083449C" w:rsidRDefault="00E96366" w:rsidP="00A94CA8">
            <w:pPr>
              <w:rPr>
                <w:szCs w:val="16"/>
              </w:rPr>
            </w:pPr>
            <w:r>
              <w:t>0</w:t>
            </w:r>
          </w:p>
        </w:tc>
        <w:tc>
          <w:tcPr>
            <w:tcW w:w="1686" w:type="dxa"/>
          </w:tcPr>
          <w:p w14:paraId="264F09A0" w14:textId="696B7F54" w:rsidR="00E96366" w:rsidRDefault="00E96366" w:rsidP="00A94CA8">
            <w:r>
              <w:t>0</w:t>
            </w:r>
          </w:p>
        </w:tc>
      </w:tr>
    </w:tbl>
    <w:p w14:paraId="10FCAB69" w14:textId="77777777" w:rsidR="00E96366" w:rsidRDefault="00E96366" w:rsidP="00E96366"/>
    <w:p w14:paraId="48488B2C" w14:textId="77777777" w:rsidR="00E96366" w:rsidRPr="000239E3" w:rsidRDefault="00E96366" w:rsidP="00E96366">
      <w:pPr>
        <w:rPr>
          <w:b/>
        </w:rPr>
      </w:pPr>
      <w:r w:rsidRPr="000239E3">
        <w:rPr>
          <w:b/>
        </w:rPr>
        <w:t>Totalen</w:t>
      </w:r>
    </w:p>
    <w:tbl>
      <w:tblPr>
        <w:tblStyle w:val="TableGrid"/>
        <w:tblW w:w="7490" w:type="dxa"/>
        <w:tblBorders>
          <w:left w:val="none" w:sz="0" w:space="0" w:color="auto"/>
          <w:right w:val="none" w:sz="0" w:space="0" w:color="auto"/>
          <w:insideV w:val="none" w:sz="0" w:space="0" w:color="auto"/>
        </w:tblBorders>
        <w:tblLook w:val="04A0" w:firstRow="1" w:lastRow="0" w:firstColumn="1" w:lastColumn="0" w:noHBand="0" w:noVBand="1"/>
      </w:tblPr>
      <w:tblGrid>
        <w:gridCol w:w="1755"/>
        <w:gridCol w:w="1791"/>
        <w:gridCol w:w="1726"/>
        <w:gridCol w:w="2218"/>
      </w:tblGrid>
      <w:tr w:rsidR="00E96366" w:rsidRPr="00A23838" w14:paraId="5DF6BC82" w14:textId="77777777" w:rsidTr="00A94CA8">
        <w:trPr>
          <w:trHeight w:val="463"/>
        </w:trPr>
        <w:tc>
          <w:tcPr>
            <w:tcW w:w="1755" w:type="dxa"/>
            <w:vAlign w:val="bottom"/>
          </w:tcPr>
          <w:p w14:paraId="22100162" w14:textId="77777777" w:rsidR="00E96366" w:rsidRPr="006C30C7" w:rsidRDefault="00E96366" w:rsidP="00A94CA8">
            <w:pPr>
              <w:pStyle w:val="TabelSubkop"/>
            </w:pPr>
            <w:r>
              <w:t>Aantal logische testgevallen</w:t>
            </w:r>
          </w:p>
        </w:tc>
        <w:tc>
          <w:tcPr>
            <w:tcW w:w="1791" w:type="dxa"/>
            <w:vAlign w:val="bottom"/>
          </w:tcPr>
          <w:p w14:paraId="5B11E3BE" w14:textId="77777777" w:rsidR="00E96366" w:rsidRPr="006C30C7" w:rsidRDefault="00E96366" w:rsidP="00A94CA8">
            <w:pPr>
              <w:pStyle w:val="TabelSubkop"/>
            </w:pPr>
            <w:r>
              <w:t>Aantal Fysieke testgevallen</w:t>
            </w:r>
          </w:p>
        </w:tc>
        <w:tc>
          <w:tcPr>
            <w:tcW w:w="1726" w:type="dxa"/>
            <w:vAlign w:val="bottom"/>
          </w:tcPr>
          <w:p w14:paraId="585AD361" w14:textId="77777777" w:rsidR="00E96366" w:rsidRPr="006C30C7" w:rsidRDefault="00E96366" w:rsidP="00A94CA8">
            <w:pPr>
              <w:pStyle w:val="TabelSubkop"/>
            </w:pPr>
            <w:r>
              <w:t>Aantal OK</w:t>
            </w:r>
          </w:p>
        </w:tc>
        <w:tc>
          <w:tcPr>
            <w:tcW w:w="2218" w:type="dxa"/>
            <w:vAlign w:val="bottom"/>
          </w:tcPr>
          <w:p w14:paraId="2F6C0489" w14:textId="77777777" w:rsidR="00E96366" w:rsidRPr="006C30C7" w:rsidRDefault="00E96366" w:rsidP="00A94CA8">
            <w:pPr>
              <w:pStyle w:val="TabelSubkop"/>
            </w:pPr>
            <w:r>
              <w:t>Aantal NOK</w:t>
            </w:r>
          </w:p>
        </w:tc>
      </w:tr>
      <w:tr w:rsidR="00E96366" w14:paraId="2DF798A4" w14:textId="77777777" w:rsidTr="00A94CA8">
        <w:trPr>
          <w:trHeight w:val="240"/>
        </w:trPr>
        <w:tc>
          <w:tcPr>
            <w:tcW w:w="1755" w:type="dxa"/>
          </w:tcPr>
          <w:p w14:paraId="5DAA9EAB" w14:textId="479479CD" w:rsidR="00E96366" w:rsidRDefault="00E96366" w:rsidP="00A94CA8">
            <w:r>
              <w:t>0</w:t>
            </w:r>
          </w:p>
        </w:tc>
        <w:tc>
          <w:tcPr>
            <w:tcW w:w="1791" w:type="dxa"/>
          </w:tcPr>
          <w:p w14:paraId="7595DEFC" w14:textId="0B2766BA" w:rsidR="00E96366" w:rsidRDefault="00E96366" w:rsidP="00A94CA8">
            <w:r>
              <w:t>0</w:t>
            </w:r>
          </w:p>
        </w:tc>
        <w:tc>
          <w:tcPr>
            <w:tcW w:w="1726" w:type="dxa"/>
          </w:tcPr>
          <w:p w14:paraId="119853B9" w14:textId="71FD6DF7" w:rsidR="00E96366" w:rsidRDefault="00E96366" w:rsidP="00A94CA8">
            <w:r>
              <w:t>0</w:t>
            </w:r>
          </w:p>
        </w:tc>
        <w:tc>
          <w:tcPr>
            <w:tcW w:w="2218" w:type="dxa"/>
          </w:tcPr>
          <w:p w14:paraId="1BD0A285" w14:textId="560D70DA" w:rsidR="00E96366" w:rsidRDefault="00E96366" w:rsidP="00A94CA8">
            <w:r>
              <w:t>0</w:t>
            </w:r>
          </w:p>
        </w:tc>
      </w:tr>
    </w:tbl>
    <w:p w14:paraId="6CF9CB38" w14:textId="03A73E35" w:rsidR="00797594" w:rsidRDefault="00797594" w:rsidP="00CB05BD"/>
    <w:p w14:paraId="2F665167" w14:textId="77777777" w:rsidR="001730D6" w:rsidRDefault="001730D6" w:rsidP="001730D6">
      <w:r>
        <w:rPr>
          <w:b/>
        </w:rPr>
        <w:t>Openstaande bevindingen</w:t>
      </w:r>
    </w:p>
    <w:p w14:paraId="034DB1B1" w14:textId="77777777" w:rsidR="001730D6" w:rsidRDefault="001730D6" w:rsidP="001730D6">
      <w:r>
        <w:t>Er zijn geen openstaande bevindingen voor deze use case.</w:t>
      </w:r>
    </w:p>
    <w:p w14:paraId="56A67B89" w14:textId="77777777" w:rsidR="001730D6" w:rsidRPr="005E71A6" w:rsidRDefault="001730D6" w:rsidP="001730D6">
      <w:pPr>
        <w:rPr>
          <w:b/>
        </w:rPr>
      </w:pPr>
      <w:r w:rsidRPr="005E71A6">
        <w:rPr>
          <w:b/>
        </w:rPr>
        <w:t>Opmerkingen</w:t>
      </w:r>
    </w:p>
    <w:p w14:paraId="4BDE255E" w14:textId="77777777" w:rsidR="001730D6" w:rsidRDefault="001730D6" w:rsidP="001730D6">
      <w:r>
        <w:t>Geen opmerkingen.</w:t>
      </w:r>
    </w:p>
    <w:p w14:paraId="0F94547F" w14:textId="781DB744" w:rsidR="00CB05BD" w:rsidRPr="00CB05BD" w:rsidRDefault="00797594" w:rsidP="00797594">
      <w:pPr>
        <w:spacing w:after="0" w:line="240" w:lineRule="auto"/>
      </w:pPr>
      <w:r>
        <w:br w:type="page"/>
      </w:r>
    </w:p>
    <w:p w14:paraId="57593FD9" w14:textId="4EAB884F" w:rsidR="005B375A" w:rsidRDefault="005B375A" w:rsidP="005317B3">
      <w:pPr>
        <w:pStyle w:val="Heading2"/>
      </w:pPr>
      <w:bookmarkStart w:id="126" w:name="_Toc449358890"/>
      <w:r w:rsidRPr="005B375A">
        <w:lastRenderedPageBreak/>
        <w:t>LV.1.PB</w:t>
      </w:r>
      <w:r w:rsidR="00855561">
        <w:t xml:space="preserve"> – </w:t>
      </w:r>
      <w:r w:rsidRPr="005B375A">
        <w:t>Protocoleer</w:t>
      </w:r>
      <w:r w:rsidR="00855561">
        <w:t xml:space="preserve"> </w:t>
      </w:r>
      <w:r w:rsidRPr="005B375A">
        <w:t>Bericht</w:t>
      </w:r>
      <w:bookmarkEnd w:id="121"/>
      <w:bookmarkEnd w:id="126"/>
    </w:p>
    <w:p w14:paraId="08C05E09" w14:textId="4B9D67BE" w:rsidR="005B375A" w:rsidRDefault="005B375A" w:rsidP="00B619A1"/>
    <w:tbl>
      <w:tblPr>
        <w:tblStyle w:val="TableGrid"/>
        <w:tblW w:w="7439" w:type="dxa"/>
        <w:tblBorders>
          <w:left w:val="none" w:sz="0" w:space="0" w:color="auto"/>
          <w:right w:val="none" w:sz="0" w:space="0" w:color="auto"/>
          <w:insideV w:val="none" w:sz="0" w:space="0" w:color="auto"/>
        </w:tblBorders>
        <w:tblLook w:val="04A0" w:firstRow="1" w:lastRow="0" w:firstColumn="1" w:lastColumn="0" w:noHBand="0" w:noVBand="1"/>
      </w:tblPr>
      <w:tblGrid>
        <w:gridCol w:w="1345"/>
        <w:gridCol w:w="1374"/>
        <w:gridCol w:w="1324"/>
        <w:gridCol w:w="1698"/>
        <w:gridCol w:w="1698"/>
      </w:tblGrid>
      <w:tr w:rsidR="00797594" w:rsidRPr="00A23838" w14:paraId="4B668C8D" w14:textId="77777777" w:rsidTr="00A94CA8">
        <w:trPr>
          <w:trHeight w:val="696"/>
        </w:trPr>
        <w:tc>
          <w:tcPr>
            <w:tcW w:w="1345" w:type="dxa"/>
            <w:vAlign w:val="bottom"/>
          </w:tcPr>
          <w:p w14:paraId="5900B868" w14:textId="77777777" w:rsidR="00797594" w:rsidRPr="006C30C7" w:rsidRDefault="00797594" w:rsidP="00A94CA8">
            <w:pPr>
              <w:pStyle w:val="TabelSubkop"/>
            </w:pPr>
            <w:r w:rsidRPr="006C30C7">
              <w:t>Regel</w:t>
            </w:r>
          </w:p>
        </w:tc>
        <w:tc>
          <w:tcPr>
            <w:tcW w:w="1374" w:type="dxa"/>
            <w:vAlign w:val="bottom"/>
          </w:tcPr>
          <w:p w14:paraId="0BAF54F6" w14:textId="77777777" w:rsidR="00797594" w:rsidRPr="006C30C7" w:rsidRDefault="00797594" w:rsidP="00A94CA8">
            <w:pPr>
              <w:pStyle w:val="TabelSubkop"/>
            </w:pPr>
            <w:r w:rsidRPr="006C30C7">
              <w:t>Aantal</w:t>
            </w:r>
            <w:r>
              <w:t xml:space="preserve"> opgestelde </w:t>
            </w:r>
            <w:r w:rsidRPr="006C30C7">
              <w:t xml:space="preserve"> </w:t>
            </w:r>
            <w:r>
              <w:t xml:space="preserve">logische </w:t>
            </w:r>
            <w:r w:rsidRPr="006C30C7">
              <w:t>testgevallen</w:t>
            </w:r>
          </w:p>
        </w:tc>
        <w:tc>
          <w:tcPr>
            <w:tcW w:w="1324" w:type="dxa"/>
            <w:vAlign w:val="bottom"/>
          </w:tcPr>
          <w:p w14:paraId="605B1969" w14:textId="77777777" w:rsidR="00797594" w:rsidRDefault="00797594" w:rsidP="00A94CA8">
            <w:pPr>
              <w:pStyle w:val="TabelSubkop"/>
            </w:pPr>
            <w:r>
              <w:t>Aantal uitgevoerde</w:t>
            </w:r>
          </w:p>
          <w:p w14:paraId="21EACC41" w14:textId="77777777" w:rsidR="00797594" w:rsidRPr="006C30C7" w:rsidRDefault="00797594" w:rsidP="00A94CA8">
            <w:pPr>
              <w:pStyle w:val="TabelSubkop"/>
            </w:pPr>
            <w:r>
              <w:t>Fysieke testgevallen</w:t>
            </w:r>
          </w:p>
        </w:tc>
        <w:tc>
          <w:tcPr>
            <w:tcW w:w="1698" w:type="dxa"/>
          </w:tcPr>
          <w:p w14:paraId="47AA9DCC" w14:textId="77777777" w:rsidR="00797594" w:rsidRPr="006C30C7" w:rsidRDefault="00797594" w:rsidP="00A94CA8">
            <w:pPr>
              <w:pStyle w:val="TabelSubkop"/>
            </w:pPr>
            <w:r>
              <w:t>Aantal geslaagde fysieke testgevallen</w:t>
            </w:r>
          </w:p>
        </w:tc>
        <w:tc>
          <w:tcPr>
            <w:tcW w:w="1698" w:type="dxa"/>
            <w:vAlign w:val="bottom"/>
          </w:tcPr>
          <w:p w14:paraId="7774802F" w14:textId="77777777" w:rsidR="00797594" w:rsidRPr="006C30C7" w:rsidRDefault="00797594" w:rsidP="00A94CA8">
            <w:pPr>
              <w:pStyle w:val="TabelSubkop"/>
            </w:pPr>
            <w:r>
              <w:t>Aantal gefaalde fysieke testgevallen</w:t>
            </w:r>
          </w:p>
        </w:tc>
      </w:tr>
      <w:tr w:rsidR="00797594" w14:paraId="764414CD" w14:textId="77777777" w:rsidTr="00A94CA8">
        <w:trPr>
          <w:trHeight w:val="348"/>
        </w:trPr>
        <w:tc>
          <w:tcPr>
            <w:tcW w:w="1345" w:type="dxa"/>
          </w:tcPr>
          <w:p w14:paraId="382AD244" w14:textId="77777777" w:rsidR="00797594" w:rsidRDefault="00797594" w:rsidP="00A94CA8">
            <w:r>
              <w:rPr>
                <w:szCs w:val="16"/>
              </w:rPr>
              <w:t>R1613</w:t>
            </w:r>
          </w:p>
        </w:tc>
        <w:tc>
          <w:tcPr>
            <w:tcW w:w="1374" w:type="dxa"/>
          </w:tcPr>
          <w:p w14:paraId="5DD15AC2" w14:textId="77777777" w:rsidR="00797594" w:rsidRDefault="00797594" w:rsidP="00A94CA8">
            <w:r>
              <w:rPr>
                <w:szCs w:val="16"/>
              </w:rPr>
              <w:t>3</w:t>
            </w:r>
          </w:p>
        </w:tc>
        <w:tc>
          <w:tcPr>
            <w:tcW w:w="1324" w:type="dxa"/>
          </w:tcPr>
          <w:p w14:paraId="4393BF6F" w14:textId="77777777" w:rsidR="00797594" w:rsidRDefault="00797594" w:rsidP="00A94CA8">
            <w:r>
              <w:rPr>
                <w:szCs w:val="16"/>
              </w:rPr>
              <w:t>3</w:t>
            </w:r>
          </w:p>
        </w:tc>
        <w:tc>
          <w:tcPr>
            <w:tcW w:w="1698" w:type="dxa"/>
          </w:tcPr>
          <w:p w14:paraId="1623E1F0" w14:textId="77777777" w:rsidR="00797594" w:rsidRDefault="00797594" w:rsidP="00A94CA8">
            <w:r>
              <w:t>3</w:t>
            </w:r>
          </w:p>
        </w:tc>
        <w:tc>
          <w:tcPr>
            <w:tcW w:w="1698" w:type="dxa"/>
          </w:tcPr>
          <w:p w14:paraId="799F7B24" w14:textId="77777777" w:rsidR="00797594" w:rsidRPr="00392566" w:rsidRDefault="00797594" w:rsidP="00A94CA8">
            <w:r>
              <w:t>0</w:t>
            </w:r>
          </w:p>
        </w:tc>
      </w:tr>
      <w:tr w:rsidR="00797594" w14:paraId="6ACC99D6" w14:textId="77777777" w:rsidTr="00A94CA8">
        <w:trPr>
          <w:trHeight w:val="364"/>
        </w:trPr>
        <w:tc>
          <w:tcPr>
            <w:tcW w:w="1345" w:type="dxa"/>
          </w:tcPr>
          <w:p w14:paraId="2CDEFF13" w14:textId="77777777" w:rsidR="00797594" w:rsidRDefault="00797594" w:rsidP="00A94CA8">
            <w:r>
              <w:rPr>
                <w:szCs w:val="16"/>
              </w:rPr>
              <w:t>R1614</w:t>
            </w:r>
          </w:p>
        </w:tc>
        <w:tc>
          <w:tcPr>
            <w:tcW w:w="1374" w:type="dxa"/>
          </w:tcPr>
          <w:p w14:paraId="01EC4676" w14:textId="77777777" w:rsidR="00797594" w:rsidRDefault="00797594" w:rsidP="00A94CA8">
            <w:r>
              <w:rPr>
                <w:szCs w:val="16"/>
              </w:rPr>
              <w:t>3</w:t>
            </w:r>
          </w:p>
        </w:tc>
        <w:tc>
          <w:tcPr>
            <w:tcW w:w="1324" w:type="dxa"/>
          </w:tcPr>
          <w:p w14:paraId="6057C613" w14:textId="77777777" w:rsidR="00797594" w:rsidRDefault="00797594" w:rsidP="00A94CA8">
            <w:r>
              <w:rPr>
                <w:szCs w:val="16"/>
              </w:rPr>
              <w:t>3</w:t>
            </w:r>
          </w:p>
        </w:tc>
        <w:tc>
          <w:tcPr>
            <w:tcW w:w="1698" w:type="dxa"/>
          </w:tcPr>
          <w:p w14:paraId="2256C35D" w14:textId="77777777" w:rsidR="00797594" w:rsidRDefault="00797594" w:rsidP="00A94CA8">
            <w:r>
              <w:t>3</w:t>
            </w:r>
          </w:p>
        </w:tc>
        <w:tc>
          <w:tcPr>
            <w:tcW w:w="1698" w:type="dxa"/>
          </w:tcPr>
          <w:p w14:paraId="759185F2" w14:textId="77777777" w:rsidR="00797594" w:rsidRPr="00392566" w:rsidRDefault="00797594" w:rsidP="00A94CA8">
            <w:r>
              <w:t>0</w:t>
            </w:r>
          </w:p>
        </w:tc>
      </w:tr>
      <w:tr w:rsidR="00797594" w14:paraId="15149F17" w14:textId="77777777" w:rsidTr="00A94CA8">
        <w:trPr>
          <w:trHeight w:val="364"/>
        </w:trPr>
        <w:tc>
          <w:tcPr>
            <w:tcW w:w="1345" w:type="dxa"/>
          </w:tcPr>
          <w:p w14:paraId="46368993" w14:textId="77777777" w:rsidR="00797594" w:rsidRDefault="00797594" w:rsidP="00A94CA8">
            <w:r>
              <w:rPr>
                <w:szCs w:val="16"/>
              </w:rPr>
              <w:t>R1615</w:t>
            </w:r>
          </w:p>
        </w:tc>
        <w:tc>
          <w:tcPr>
            <w:tcW w:w="1374" w:type="dxa"/>
          </w:tcPr>
          <w:p w14:paraId="3548965C" w14:textId="77777777" w:rsidR="00797594" w:rsidRDefault="00797594" w:rsidP="00A94CA8">
            <w:r>
              <w:rPr>
                <w:szCs w:val="16"/>
              </w:rPr>
              <w:t>1</w:t>
            </w:r>
          </w:p>
        </w:tc>
        <w:tc>
          <w:tcPr>
            <w:tcW w:w="1324" w:type="dxa"/>
          </w:tcPr>
          <w:p w14:paraId="3CBD059D" w14:textId="77777777" w:rsidR="00797594" w:rsidRDefault="00797594" w:rsidP="00A94CA8">
            <w:r>
              <w:rPr>
                <w:szCs w:val="16"/>
              </w:rPr>
              <w:t>1</w:t>
            </w:r>
          </w:p>
        </w:tc>
        <w:tc>
          <w:tcPr>
            <w:tcW w:w="1698" w:type="dxa"/>
          </w:tcPr>
          <w:p w14:paraId="3A8D28BC" w14:textId="77777777" w:rsidR="00797594" w:rsidRDefault="00797594" w:rsidP="00A94CA8">
            <w:r>
              <w:t>1</w:t>
            </w:r>
          </w:p>
        </w:tc>
        <w:tc>
          <w:tcPr>
            <w:tcW w:w="1698" w:type="dxa"/>
          </w:tcPr>
          <w:p w14:paraId="54607FD3" w14:textId="77777777" w:rsidR="00797594" w:rsidRPr="00392566" w:rsidRDefault="00797594" w:rsidP="00A94CA8">
            <w:r>
              <w:t>0</w:t>
            </w:r>
          </w:p>
        </w:tc>
      </w:tr>
      <w:tr w:rsidR="00797594" w14:paraId="3D869EF7" w14:textId="77777777" w:rsidTr="00A94CA8">
        <w:trPr>
          <w:trHeight w:val="348"/>
        </w:trPr>
        <w:tc>
          <w:tcPr>
            <w:tcW w:w="1345" w:type="dxa"/>
          </w:tcPr>
          <w:p w14:paraId="5327FC3D" w14:textId="77777777" w:rsidR="00797594" w:rsidRDefault="00797594" w:rsidP="00A94CA8">
            <w:r>
              <w:rPr>
                <w:szCs w:val="16"/>
              </w:rPr>
              <w:t>R1616</w:t>
            </w:r>
          </w:p>
        </w:tc>
        <w:tc>
          <w:tcPr>
            <w:tcW w:w="1374" w:type="dxa"/>
          </w:tcPr>
          <w:p w14:paraId="4004838E" w14:textId="77777777" w:rsidR="00797594" w:rsidRDefault="00797594" w:rsidP="00A94CA8">
            <w:r>
              <w:rPr>
                <w:szCs w:val="16"/>
              </w:rPr>
              <w:t>2</w:t>
            </w:r>
          </w:p>
        </w:tc>
        <w:tc>
          <w:tcPr>
            <w:tcW w:w="1324" w:type="dxa"/>
          </w:tcPr>
          <w:p w14:paraId="0837BECC" w14:textId="77777777" w:rsidR="00797594" w:rsidRDefault="00797594" w:rsidP="00A94CA8">
            <w:r>
              <w:t>1</w:t>
            </w:r>
          </w:p>
        </w:tc>
        <w:tc>
          <w:tcPr>
            <w:tcW w:w="1698" w:type="dxa"/>
          </w:tcPr>
          <w:p w14:paraId="5D9F5446" w14:textId="77777777" w:rsidR="00797594" w:rsidRDefault="00797594" w:rsidP="00A94CA8">
            <w:r>
              <w:t>1</w:t>
            </w:r>
          </w:p>
        </w:tc>
        <w:tc>
          <w:tcPr>
            <w:tcW w:w="1698" w:type="dxa"/>
          </w:tcPr>
          <w:p w14:paraId="4470FC2A" w14:textId="77777777" w:rsidR="00797594" w:rsidRPr="00392566" w:rsidRDefault="00797594" w:rsidP="00A94CA8">
            <w:r>
              <w:t>0</w:t>
            </w:r>
          </w:p>
        </w:tc>
      </w:tr>
      <w:tr w:rsidR="00797594" w14:paraId="23D0B867" w14:textId="77777777" w:rsidTr="00A94CA8">
        <w:trPr>
          <w:trHeight w:val="348"/>
        </w:trPr>
        <w:tc>
          <w:tcPr>
            <w:tcW w:w="1345" w:type="dxa"/>
          </w:tcPr>
          <w:p w14:paraId="708D3D0C" w14:textId="77777777" w:rsidR="00797594" w:rsidRDefault="00797594" w:rsidP="00A94CA8">
            <w:r w:rsidRPr="00DE682D">
              <w:rPr>
                <w:szCs w:val="16"/>
              </w:rPr>
              <w:t>R1617</w:t>
            </w:r>
          </w:p>
        </w:tc>
        <w:tc>
          <w:tcPr>
            <w:tcW w:w="1374" w:type="dxa"/>
          </w:tcPr>
          <w:p w14:paraId="756BF4F6" w14:textId="77777777" w:rsidR="00797594" w:rsidRDefault="00797594" w:rsidP="00A94CA8">
            <w:r>
              <w:rPr>
                <w:szCs w:val="16"/>
              </w:rPr>
              <w:t>10</w:t>
            </w:r>
          </w:p>
        </w:tc>
        <w:tc>
          <w:tcPr>
            <w:tcW w:w="1324" w:type="dxa"/>
          </w:tcPr>
          <w:p w14:paraId="49A16818" w14:textId="77777777" w:rsidR="00797594" w:rsidRDefault="00797594" w:rsidP="00A94CA8">
            <w:r>
              <w:rPr>
                <w:szCs w:val="16"/>
              </w:rPr>
              <w:t>4</w:t>
            </w:r>
          </w:p>
        </w:tc>
        <w:tc>
          <w:tcPr>
            <w:tcW w:w="1698" w:type="dxa"/>
          </w:tcPr>
          <w:p w14:paraId="50233BC2" w14:textId="77777777" w:rsidR="00797594" w:rsidRDefault="00797594" w:rsidP="00A94CA8">
            <w:r>
              <w:t>4</w:t>
            </w:r>
          </w:p>
        </w:tc>
        <w:tc>
          <w:tcPr>
            <w:tcW w:w="1698" w:type="dxa"/>
          </w:tcPr>
          <w:p w14:paraId="72B84F8D" w14:textId="77777777" w:rsidR="00797594" w:rsidRPr="00392566" w:rsidRDefault="00797594" w:rsidP="00A94CA8">
            <w:r>
              <w:t>0</w:t>
            </w:r>
          </w:p>
        </w:tc>
      </w:tr>
      <w:tr w:rsidR="00797594" w14:paraId="088C9FC6" w14:textId="77777777" w:rsidTr="00A94CA8">
        <w:trPr>
          <w:trHeight w:val="348"/>
        </w:trPr>
        <w:tc>
          <w:tcPr>
            <w:tcW w:w="1345" w:type="dxa"/>
          </w:tcPr>
          <w:p w14:paraId="193F1BB7" w14:textId="77777777" w:rsidR="00797594" w:rsidRDefault="00797594" w:rsidP="00A94CA8">
            <w:r w:rsidRPr="00DE682D">
              <w:rPr>
                <w:szCs w:val="16"/>
              </w:rPr>
              <w:t>R1618</w:t>
            </w:r>
          </w:p>
        </w:tc>
        <w:tc>
          <w:tcPr>
            <w:tcW w:w="1374" w:type="dxa"/>
          </w:tcPr>
          <w:p w14:paraId="2516FC38" w14:textId="77777777" w:rsidR="00797594" w:rsidRDefault="00797594" w:rsidP="00A94CA8">
            <w:r>
              <w:rPr>
                <w:szCs w:val="16"/>
              </w:rPr>
              <w:t>7</w:t>
            </w:r>
          </w:p>
        </w:tc>
        <w:tc>
          <w:tcPr>
            <w:tcW w:w="1324" w:type="dxa"/>
          </w:tcPr>
          <w:p w14:paraId="7DD6C7C8" w14:textId="77777777" w:rsidR="00797594" w:rsidRDefault="00797594" w:rsidP="00A94CA8">
            <w:r>
              <w:rPr>
                <w:szCs w:val="16"/>
              </w:rPr>
              <w:t>1</w:t>
            </w:r>
          </w:p>
        </w:tc>
        <w:tc>
          <w:tcPr>
            <w:tcW w:w="1698" w:type="dxa"/>
          </w:tcPr>
          <w:p w14:paraId="33BB42E3" w14:textId="77777777" w:rsidR="00797594" w:rsidRDefault="00797594" w:rsidP="00A94CA8">
            <w:r>
              <w:t>1</w:t>
            </w:r>
          </w:p>
        </w:tc>
        <w:tc>
          <w:tcPr>
            <w:tcW w:w="1698" w:type="dxa"/>
          </w:tcPr>
          <w:p w14:paraId="3201C26D" w14:textId="77777777" w:rsidR="00797594" w:rsidRPr="00392566" w:rsidRDefault="00797594" w:rsidP="00A94CA8">
            <w:r>
              <w:t>0</w:t>
            </w:r>
          </w:p>
        </w:tc>
      </w:tr>
      <w:tr w:rsidR="00797594" w14:paraId="7B3C2A25" w14:textId="77777777" w:rsidTr="00A94CA8">
        <w:trPr>
          <w:trHeight w:val="348"/>
        </w:trPr>
        <w:tc>
          <w:tcPr>
            <w:tcW w:w="1345" w:type="dxa"/>
          </w:tcPr>
          <w:p w14:paraId="15DA300C" w14:textId="77777777" w:rsidR="00797594" w:rsidRDefault="00797594" w:rsidP="00A94CA8">
            <w:r>
              <w:rPr>
                <w:szCs w:val="16"/>
              </w:rPr>
              <w:t>R1619</w:t>
            </w:r>
          </w:p>
        </w:tc>
        <w:tc>
          <w:tcPr>
            <w:tcW w:w="1374" w:type="dxa"/>
          </w:tcPr>
          <w:p w14:paraId="6E71E9EA" w14:textId="77777777" w:rsidR="00797594" w:rsidRDefault="00797594" w:rsidP="00A94CA8">
            <w:r>
              <w:rPr>
                <w:szCs w:val="16"/>
              </w:rPr>
              <w:t>7</w:t>
            </w:r>
          </w:p>
        </w:tc>
        <w:tc>
          <w:tcPr>
            <w:tcW w:w="1324" w:type="dxa"/>
          </w:tcPr>
          <w:p w14:paraId="2327A0A2" w14:textId="77777777" w:rsidR="00797594" w:rsidRDefault="00797594" w:rsidP="00A94CA8">
            <w:r>
              <w:rPr>
                <w:szCs w:val="16"/>
              </w:rPr>
              <w:t>2</w:t>
            </w:r>
          </w:p>
        </w:tc>
        <w:tc>
          <w:tcPr>
            <w:tcW w:w="1698" w:type="dxa"/>
          </w:tcPr>
          <w:p w14:paraId="424A2C9C" w14:textId="77777777" w:rsidR="00797594" w:rsidRDefault="00797594" w:rsidP="00A94CA8">
            <w:r>
              <w:t>1</w:t>
            </w:r>
          </w:p>
        </w:tc>
        <w:tc>
          <w:tcPr>
            <w:tcW w:w="1698" w:type="dxa"/>
          </w:tcPr>
          <w:p w14:paraId="329E3AA2" w14:textId="77777777" w:rsidR="00797594" w:rsidRPr="00392566" w:rsidRDefault="00797594" w:rsidP="00A94CA8">
            <w:r>
              <w:t>1</w:t>
            </w:r>
          </w:p>
        </w:tc>
      </w:tr>
      <w:tr w:rsidR="00797594" w14:paraId="309B39ED" w14:textId="77777777" w:rsidTr="00A94CA8">
        <w:trPr>
          <w:trHeight w:val="348"/>
        </w:trPr>
        <w:tc>
          <w:tcPr>
            <w:tcW w:w="1345" w:type="dxa"/>
          </w:tcPr>
          <w:p w14:paraId="4E29D0B7" w14:textId="77777777" w:rsidR="00797594" w:rsidRDefault="00797594" w:rsidP="00A94CA8">
            <w:r>
              <w:rPr>
                <w:szCs w:val="16"/>
              </w:rPr>
              <w:t>R1620</w:t>
            </w:r>
          </w:p>
        </w:tc>
        <w:tc>
          <w:tcPr>
            <w:tcW w:w="1374" w:type="dxa"/>
          </w:tcPr>
          <w:p w14:paraId="3538DF50" w14:textId="77777777" w:rsidR="00797594" w:rsidRDefault="00797594" w:rsidP="00A94CA8">
            <w:r>
              <w:rPr>
                <w:szCs w:val="16"/>
              </w:rPr>
              <w:t>5</w:t>
            </w:r>
          </w:p>
        </w:tc>
        <w:tc>
          <w:tcPr>
            <w:tcW w:w="1324" w:type="dxa"/>
          </w:tcPr>
          <w:p w14:paraId="61DBC9F1" w14:textId="77777777" w:rsidR="00797594" w:rsidRDefault="00797594" w:rsidP="00A94CA8">
            <w:r>
              <w:rPr>
                <w:szCs w:val="16"/>
              </w:rPr>
              <w:t>2</w:t>
            </w:r>
          </w:p>
        </w:tc>
        <w:tc>
          <w:tcPr>
            <w:tcW w:w="1698" w:type="dxa"/>
          </w:tcPr>
          <w:p w14:paraId="47DF0023" w14:textId="77777777" w:rsidR="00797594" w:rsidRDefault="00797594" w:rsidP="00A94CA8">
            <w:r>
              <w:t>2</w:t>
            </w:r>
          </w:p>
        </w:tc>
        <w:tc>
          <w:tcPr>
            <w:tcW w:w="1698" w:type="dxa"/>
          </w:tcPr>
          <w:p w14:paraId="51151388" w14:textId="77777777" w:rsidR="00797594" w:rsidRPr="00392566" w:rsidRDefault="00797594" w:rsidP="00A94CA8">
            <w:r>
              <w:t>0</w:t>
            </w:r>
          </w:p>
        </w:tc>
      </w:tr>
      <w:tr w:rsidR="00797594" w14:paraId="6324C134" w14:textId="77777777" w:rsidTr="00A94CA8">
        <w:trPr>
          <w:trHeight w:val="348"/>
        </w:trPr>
        <w:tc>
          <w:tcPr>
            <w:tcW w:w="1345" w:type="dxa"/>
          </w:tcPr>
          <w:p w14:paraId="4E09F3B1" w14:textId="77777777" w:rsidR="00797594" w:rsidRDefault="00797594" w:rsidP="00A94CA8">
            <w:pPr>
              <w:rPr>
                <w:szCs w:val="16"/>
              </w:rPr>
            </w:pPr>
            <w:r w:rsidRPr="00DE682D">
              <w:rPr>
                <w:szCs w:val="16"/>
              </w:rPr>
              <w:t>R1996</w:t>
            </w:r>
          </w:p>
        </w:tc>
        <w:tc>
          <w:tcPr>
            <w:tcW w:w="1374" w:type="dxa"/>
          </w:tcPr>
          <w:p w14:paraId="6ED6A8C9" w14:textId="77777777" w:rsidR="00797594" w:rsidRDefault="00797594" w:rsidP="00A94CA8">
            <w:pPr>
              <w:rPr>
                <w:szCs w:val="16"/>
              </w:rPr>
            </w:pPr>
            <w:r>
              <w:rPr>
                <w:szCs w:val="16"/>
              </w:rPr>
              <w:t>2</w:t>
            </w:r>
          </w:p>
        </w:tc>
        <w:tc>
          <w:tcPr>
            <w:tcW w:w="1324" w:type="dxa"/>
          </w:tcPr>
          <w:p w14:paraId="3C161EE8" w14:textId="77777777" w:rsidR="00797594" w:rsidRDefault="00797594" w:rsidP="00A94CA8">
            <w:pPr>
              <w:rPr>
                <w:szCs w:val="16"/>
              </w:rPr>
            </w:pPr>
            <w:r>
              <w:rPr>
                <w:szCs w:val="16"/>
              </w:rPr>
              <w:t>2</w:t>
            </w:r>
          </w:p>
        </w:tc>
        <w:tc>
          <w:tcPr>
            <w:tcW w:w="1698" w:type="dxa"/>
          </w:tcPr>
          <w:p w14:paraId="37AC75BC" w14:textId="77777777" w:rsidR="00797594" w:rsidRDefault="00797594" w:rsidP="00A94CA8">
            <w:r>
              <w:t>2</w:t>
            </w:r>
          </w:p>
        </w:tc>
        <w:tc>
          <w:tcPr>
            <w:tcW w:w="1698" w:type="dxa"/>
          </w:tcPr>
          <w:p w14:paraId="6E2D83C3" w14:textId="77777777" w:rsidR="00797594" w:rsidRDefault="00797594" w:rsidP="00A94CA8">
            <w:r>
              <w:t>0</w:t>
            </w:r>
          </w:p>
        </w:tc>
      </w:tr>
    </w:tbl>
    <w:p w14:paraId="1414E15A" w14:textId="77777777" w:rsidR="00797594" w:rsidRDefault="00797594" w:rsidP="00797594"/>
    <w:p w14:paraId="0015FE09" w14:textId="77777777" w:rsidR="00797594" w:rsidRPr="000239E3" w:rsidRDefault="00797594" w:rsidP="00797594">
      <w:pPr>
        <w:rPr>
          <w:b/>
        </w:rPr>
      </w:pPr>
      <w:r w:rsidRPr="000239E3">
        <w:rPr>
          <w:b/>
        </w:rPr>
        <w:t>Totalen</w:t>
      </w:r>
    </w:p>
    <w:tbl>
      <w:tblPr>
        <w:tblStyle w:val="TableGrid"/>
        <w:tblW w:w="7371" w:type="dxa"/>
        <w:tblBorders>
          <w:left w:val="none" w:sz="0" w:space="0" w:color="auto"/>
          <w:right w:val="none" w:sz="0" w:space="0" w:color="auto"/>
          <w:insideV w:val="none" w:sz="0" w:space="0" w:color="auto"/>
        </w:tblBorders>
        <w:tblLook w:val="04A0" w:firstRow="1" w:lastRow="0" w:firstColumn="1" w:lastColumn="0" w:noHBand="0" w:noVBand="1"/>
      </w:tblPr>
      <w:tblGrid>
        <w:gridCol w:w="1276"/>
        <w:gridCol w:w="1559"/>
        <w:gridCol w:w="1322"/>
        <w:gridCol w:w="1513"/>
        <w:gridCol w:w="1701"/>
      </w:tblGrid>
      <w:tr w:rsidR="00797594" w:rsidRPr="00A23838" w14:paraId="4C04D933" w14:textId="77777777" w:rsidTr="00A94CA8">
        <w:trPr>
          <w:trHeight w:val="463"/>
        </w:trPr>
        <w:tc>
          <w:tcPr>
            <w:tcW w:w="1276" w:type="dxa"/>
          </w:tcPr>
          <w:p w14:paraId="66BF458E" w14:textId="77777777" w:rsidR="00797594" w:rsidRDefault="00797594" w:rsidP="00A94CA8">
            <w:pPr>
              <w:pStyle w:val="TabelSubkop"/>
            </w:pPr>
          </w:p>
        </w:tc>
        <w:tc>
          <w:tcPr>
            <w:tcW w:w="1559" w:type="dxa"/>
            <w:vAlign w:val="bottom"/>
          </w:tcPr>
          <w:p w14:paraId="52DC51D2" w14:textId="77777777" w:rsidR="00797594" w:rsidRPr="006C30C7" w:rsidRDefault="00797594" w:rsidP="00A94CA8">
            <w:pPr>
              <w:pStyle w:val="TabelSubkop"/>
            </w:pPr>
            <w:r>
              <w:t>Aantal logische testgevallen</w:t>
            </w:r>
          </w:p>
        </w:tc>
        <w:tc>
          <w:tcPr>
            <w:tcW w:w="1322" w:type="dxa"/>
            <w:vAlign w:val="bottom"/>
          </w:tcPr>
          <w:p w14:paraId="693BC8B7" w14:textId="77777777" w:rsidR="00797594" w:rsidRPr="006C30C7" w:rsidRDefault="00797594" w:rsidP="00A94CA8">
            <w:pPr>
              <w:pStyle w:val="TabelSubkop"/>
            </w:pPr>
            <w:r>
              <w:t>Aantal Fysieke testgevallen</w:t>
            </w:r>
          </w:p>
        </w:tc>
        <w:tc>
          <w:tcPr>
            <w:tcW w:w="1513" w:type="dxa"/>
            <w:vAlign w:val="bottom"/>
          </w:tcPr>
          <w:p w14:paraId="3590161B" w14:textId="77777777" w:rsidR="00797594" w:rsidRPr="006C30C7" w:rsidRDefault="00797594" w:rsidP="00A94CA8">
            <w:pPr>
              <w:pStyle w:val="TabelSubkop"/>
            </w:pPr>
            <w:r>
              <w:t>Aantal OK</w:t>
            </w:r>
          </w:p>
        </w:tc>
        <w:tc>
          <w:tcPr>
            <w:tcW w:w="1701" w:type="dxa"/>
            <w:vAlign w:val="bottom"/>
          </w:tcPr>
          <w:p w14:paraId="73ACECC9" w14:textId="77777777" w:rsidR="00797594" w:rsidRPr="006C30C7" w:rsidRDefault="00797594" w:rsidP="00A94CA8">
            <w:pPr>
              <w:pStyle w:val="TabelSubkop"/>
            </w:pPr>
            <w:r>
              <w:t>Aantal NOK</w:t>
            </w:r>
          </w:p>
        </w:tc>
      </w:tr>
      <w:tr w:rsidR="00797594" w14:paraId="66701D0C" w14:textId="77777777" w:rsidTr="00A94CA8">
        <w:trPr>
          <w:trHeight w:val="240"/>
        </w:trPr>
        <w:tc>
          <w:tcPr>
            <w:tcW w:w="1276" w:type="dxa"/>
          </w:tcPr>
          <w:p w14:paraId="710D4EDE" w14:textId="77777777" w:rsidR="00797594" w:rsidRDefault="00797594" w:rsidP="00A94CA8">
            <w:r>
              <w:t>Totaal</w:t>
            </w:r>
          </w:p>
        </w:tc>
        <w:tc>
          <w:tcPr>
            <w:tcW w:w="1559" w:type="dxa"/>
          </w:tcPr>
          <w:p w14:paraId="26979695" w14:textId="77777777" w:rsidR="00797594" w:rsidRDefault="00797594" w:rsidP="00A94CA8">
            <w:r>
              <w:t>40</w:t>
            </w:r>
          </w:p>
        </w:tc>
        <w:tc>
          <w:tcPr>
            <w:tcW w:w="1322" w:type="dxa"/>
          </w:tcPr>
          <w:p w14:paraId="20789664" w14:textId="77777777" w:rsidR="00797594" w:rsidRDefault="00797594" w:rsidP="00A94CA8">
            <w:r>
              <w:t>19</w:t>
            </w:r>
          </w:p>
        </w:tc>
        <w:tc>
          <w:tcPr>
            <w:tcW w:w="1513" w:type="dxa"/>
          </w:tcPr>
          <w:p w14:paraId="4D2E4003" w14:textId="77777777" w:rsidR="00797594" w:rsidRDefault="00797594" w:rsidP="00A94CA8">
            <w:r>
              <w:t>18</w:t>
            </w:r>
          </w:p>
        </w:tc>
        <w:tc>
          <w:tcPr>
            <w:tcW w:w="1701" w:type="dxa"/>
          </w:tcPr>
          <w:p w14:paraId="025A8A16" w14:textId="77777777" w:rsidR="00797594" w:rsidRDefault="00797594" w:rsidP="00A94CA8">
            <w:r>
              <w:t>1</w:t>
            </w:r>
          </w:p>
        </w:tc>
      </w:tr>
    </w:tbl>
    <w:p w14:paraId="761731E5" w14:textId="77777777" w:rsidR="00797594" w:rsidRDefault="00797594" w:rsidP="00797594"/>
    <w:p w14:paraId="72E21B8B" w14:textId="77777777" w:rsidR="00797594" w:rsidRDefault="00797594" w:rsidP="00797594">
      <w:r w:rsidRPr="00184DDF">
        <w:rPr>
          <w:b/>
        </w:rPr>
        <w:t>Openstaande bevindingen</w:t>
      </w:r>
    </w:p>
    <w:tbl>
      <w:tblPr>
        <w:tblStyle w:val="TableGrid"/>
        <w:tblW w:w="7354" w:type="dxa"/>
        <w:tblBorders>
          <w:left w:val="none" w:sz="0" w:space="0" w:color="auto"/>
          <w:right w:val="none" w:sz="0" w:space="0" w:color="auto"/>
          <w:insideV w:val="none" w:sz="0" w:space="0" w:color="auto"/>
        </w:tblBorders>
        <w:tblLook w:val="04A0" w:firstRow="1" w:lastRow="0" w:firstColumn="1" w:lastColumn="0" w:noHBand="0" w:noVBand="1"/>
      </w:tblPr>
      <w:tblGrid>
        <w:gridCol w:w="1668"/>
        <w:gridCol w:w="5686"/>
      </w:tblGrid>
      <w:tr w:rsidR="00797594" w:rsidRPr="00A23838" w14:paraId="768B1DA0" w14:textId="77777777" w:rsidTr="00A94CA8">
        <w:trPr>
          <w:trHeight w:val="429"/>
        </w:trPr>
        <w:tc>
          <w:tcPr>
            <w:tcW w:w="1668" w:type="dxa"/>
            <w:vAlign w:val="bottom"/>
          </w:tcPr>
          <w:p w14:paraId="67479F5A" w14:textId="77777777" w:rsidR="00797594" w:rsidRPr="006C30C7" w:rsidRDefault="00797594" w:rsidP="00A94CA8">
            <w:pPr>
              <w:pStyle w:val="TabelSubkop"/>
            </w:pPr>
            <w:r>
              <w:t>JIRA</w:t>
            </w:r>
          </w:p>
        </w:tc>
        <w:tc>
          <w:tcPr>
            <w:tcW w:w="5686" w:type="dxa"/>
            <w:vAlign w:val="bottom"/>
          </w:tcPr>
          <w:p w14:paraId="41B92346" w14:textId="77777777" w:rsidR="00797594" w:rsidRPr="006C30C7" w:rsidRDefault="00797594" w:rsidP="00A94CA8">
            <w:pPr>
              <w:pStyle w:val="TabelSubkop"/>
            </w:pPr>
            <w:r>
              <w:t>Omschrijving</w:t>
            </w:r>
          </w:p>
        </w:tc>
      </w:tr>
      <w:tr w:rsidR="00797594" w14:paraId="371A13F7" w14:textId="77777777" w:rsidTr="00A94CA8">
        <w:trPr>
          <w:trHeight w:val="223"/>
        </w:trPr>
        <w:tc>
          <w:tcPr>
            <w:tcW w:w="1668" w:type="dxa"/>
          </w:tcPr>
          <w:p w14:paraId="7ACB9890" w14:textId="77777777" w:rsidR="00797594" w:rsidRDefault="00797594" w:rsidP="00A94CA8">
            <w:pPr>
              <w:rPr>
                <w:iCs/>
              </w:rPr>
            </w:pPr>
            <w:r w:rsidRPr="001C5E59">
              <w:rPr>
                <w:iCs/>
              </w:rPr>
              <w:t>TEAMBRP-5327</w:t>
            </w:r>
          </w:p>
        </w:tc>
        <w:tc>
          <w:tcPr>
            <w:tcW w:w="5686" w:type="dxa"/>
          </w:tcPr>
          <w:p w14:paraId="6FA8BAFB" w14:textId="77777777" w:rsidR="00797594" w:rsidRPr="00910C62" w:rsidRDefault="00797594" w:rsidP="00A94CA8">
            <w:r w:rsidRPr="001C5E59">
              <w:t>Vulling protocoleringsgegevens dienst mutatielevering obv doelbinding</w:t>
            </w:r>
          </w:p>
        </w:tc>
      </w:tr>
    </w:tbl>
    <w:p w14:paraId="0F348C42" w14:textId="77777777" w:rsidR="005B375A" w:rsidRDefault="005B375A" w:rsidP="005B375A"/>
    <w:p w14:paraId="0F30BCB1" w14:textId="77777777" w:rsidR="005B375A" w:rsidRDefault="005B375A" w:rsidP="005B375A"/>
    <w:p w14:paraId="5BC38986" w14:textId="77777777" w:rsidR="005B375A" w:rsidRDefault="005B375A" w:rsidP="005B375A">
      <w:pPr>
        <w:rPr>
          <w:b/>
        </w:rPr>
      </w:pPr>
      <w:r w:rsidRPr="006A138C">
        <w:rPr>
          <w:b/>
        </w:rPr>
        <w:t>Opmerkingen</w:t>
      </w:r>
    </w:p>
    <w:p w14:paraId="38E37305" w14:textId="3BE125EB" w:rsidR="005B375A" w:rsidRDefault="003B76E2" w:rsidP="005B375A">
      <w:r>
        <w:t>Een deel van de protocolleer bericht heeft betrekking op bevraging diensten, de testen die hiervoor zijn opgesteld worden op het moment niet uitgevoerd in de dagelijkse automatische regressie testen.</w:t>
      </w:r>
      <w:r w:rsidR="00944EFC">
        <w:t xml:space="preserve"> Zie ook het overzicht in de traceability matrix voor AL.1.VZ Verzenden. </w:t>
      </w:r>
    </w:p>
    <w:p w14:paraId="5EB4C0E7" w14:textId="77777777" w:rsidR="005B375A" w:rsidRPr="006A138C" w:rsidRDefault="005B375A" w:rsidP="0077638F"/>
    <w:p w14:paraId="575103C0" w14:textId="0223C8F9" w:rsidR="009521F8" w:rsidRDefault="009521F8" w:rsidP="002F630B">
      <w:pPr>
        <w:pStyle w:val="Heading1"/>
        <w:spacing w:line="276" w:lineRule="auto"/>
        <w:jc w:val="both"/>
        <w:rPr>
          <w:lang w:val="nl-NL"/>
        </w:rPr>
      </w:pPr>
      <w:bookmarkStart w:id="127" w:name="_Toc322772379"/>
      <w:bookmarkStart w:id="128" w:name="_Toc449358891"/>
      <w:r w:rsidRPr="007B046E">
        <w:rPr>
          <w:lang w:val="nl-NL"/>
        </w:rPr>
        <w:lastRenderedPageBreak/>
        <w:t>Test</w:t>
      </w:r>
      <w:r>
        <w:rPr>
          <w:lang w:val="nl-NL"/>
        </w:rPr>
        <w:t>ware en testresultaten BRP Bijhouding</w:t>
      </w:r>
      <w:bookmarkEnd w:id="127"/>
      <w:bookmarkEnd w:id="128"/>
    </w:p>
    <w:p w14:paraId="1F2F4575" w14:textId="1E067414" w:rsidR="00164951" w:rsidRDefault="00164951" w:rsidP="008652A2">
      <w:pPr>
        <w:pStyle w:val="Heading2"/>
      </w:pPr>
      <w:bookmarkStart w:id="129" w:name="_Toc449358892"/>
      <w:r>
        <w:t>Openstaande bevindingen en opmerkingen</w:t>
      </w:r>
      <w:bookmarkEnd w:id="129"/>
    </w:p>
    <w:p w14:paraId="08ACA261" w14:textId="77777777" w:rsidR="00164951" w:rsidRPr="00164951" w:rsidRDefault="00164951" w:rsidP="00164951"/>
    <w:p w14:paraId="41D6927A" w14:textId="77777777" w:rsidR="00164951" w:rsidRDefault="00164951" w:rsidP="00164951">
      <w:r w:rsidRPr="00184DDF">
        <w:rPr>
          <w:b/>
        </w:rPr>
        <w:t>Openstaande bevindingen</w:t>
      </w:r>
    </w:p>
    <w:p w14:paraId="5FBE25CA" w14:textId="77777777" w:rsidR="00164951" w:rsidRDefault="00164951" w:rsidP="00164951">
      <w:r>
        <w:t>Een gefaald fysiek testgeval is een bug of een testgeval dat buiten scope is geplaatst. Deze gevallen horen bij 1 verzamel known issue met betrekking tot deze release, dit known issue is te vinden in de release note.</w:t>
      </w:r>
    </w:p>
    <w:p w14:paraId="1CBC9D90" w14:textId="77777777" w:rsidR="00164951" w:rsidRPr="003065FE" w:rsidRDefault="00164951" w:rsidP="00164951">
      <w:pPr>
        <w:rPr>
          <w:b/>
        </w:rPr>
      </w:pPr>
      <w:r w:rsidRPr="003065FE">
        <w:rPr>
          <w:b/>
        </w:rPr>
        <w:t>Opmerkingen</w:t>
      </w:r>
    </w:p>
    <w:p w14:paraId="0AF5555D" w14:textId="77777777" w:rsidR="00164951" w:rsidRDefault="00164951" w:rsidP="00164951">
      <w:r>
        <w:t xml:space="preserve">Het aantal opgestelde logische testgevallen en uitgevoerde fysieke testgevallen kan afwijken door buiten scope geplaatste functionaliteit waarbij de logische uitwerking al is uitgevoerd. </w:t>
      </w:r>
    </w:p>
    <w:p w14:paraId="00D87F2C" w14:textId="77777777" w:rsidR="00164951" w:rsidRDefault="00164951" w:rsidP="00164951">
      <w:r>
        <w:t>Het aantal uitgevoerde fysieke testgevallen en geslaagde fysieke testgevallen kan afwijken door bevindingen (zie openstaande bevindingen).</w:t>
      </w:r>
    </w:p>
    <w:p w14:paraId="70152EC7" w14:textId="77777777" w:rsidR="00164951" w:rsidRPr="00164951" w:rsidRDefault="00164951" w:rsidP="00164951"/>
    <w:p w14:paraId="276ADEE4" w14:textId="13F4EE7A" w:rsidR="00817A0F" w:rsidRPr="00817A0F" w:rsidRDefault="00817A0F" w:rsidP="005317B3">
      <w:pPr>
        <w:pStyle w:val="Heading2"/>
      </w:pPr>
      <w:bookmarkStart w:id="130" w:name="_Toc449358893"/>
      <w:r>
        <w:t xml:space="preserve">Administratieve handeling: </w:t>
      </w:r>
      <w:r w:rsidR="00CE5208">
        <w:t xml:space="preserve">Voltrekking huwelijk </w:t>
      </w:r>
      <w:r w:rsidRPr="00817A0F">
        <w:t>in Nederland</w:t>
      </w:r>
      <w:bookmarkEnd w:id="130"/>
    </w:p>
    <w:p w14:paraId="2F2B1703" w14:textId="75DD1681" w:rsidR="00817A0F" w:rsidRDefault="00817A0F" w:rsidP="005317B3">
      <w:pPr>
        <w:pStyle w:val="Heading2"/>
        <w:numPr>
          <w:ilvl w:val="0"/>
          <w:numId w:val="0"/>
        </w:numPr>
        <w:ind w:left="576"/>
      </w:pPr>
    </w:p>
    <w:p w14:paraId="231E8F48" w14:textId="77777777" w:rsidR="00817A0F" w:rsidRDefault="00817A0F" w:rsidP="00817A0F"/>
    <w:tbl>
      <w:tblPr>
        <w:tblStyle w:val="TableGrid"/>
        <w:tblW w:w="7332" w:type="dxa"/>
        <w:tblBorders>
          <w:left w:val="none" w:sz="0" w:space="0" w:color="auto"/>
          <w:right w:val="none" w:sz="0" w:space="0" w:color="auto"/>
          <w:insideV w:val="none" w:sz="0" w:space="0" w:color="auto"/>
        </w:tblBorders>
        <w:tblLook w:val="04A0" w:firstRow="1" w:lastRow="0" w:firstColumn="1" w:lastColumn="0" w:noHBand="0" w:noVBand="1"/>
      </w:tblPr>
      <w:tblGrid>
        <w:gridCol w:w="1317"/>
        <w:gridCol w:w="1353"/>
        <w:gridCol w:w="1322"/>
        <w:gridCol w:w="1670"/>
        <w:gridCol w:w="1670"/>
      </w:tblGrid>
      <w:tr w:rsidR="00817A0F" w:rsidRPr="00A23838" w14:paraId="4F212A3A" w14:textId="77777777" w:rsidTr="00CE5208">
        <w:trPr>
          <w:trHeight w:val="641"/>
        </w:trPr>
        <w:tc>
          <w:tcPr>
            <w:tcW w:w="1325" w:type="dxa"/>
            <w:vAlign w:val="bottom"/>
          </w:tcPr>
          <w:p w14:paraId="666B71AE" w14:textId="77777777" w:rsidR="00817A0F" w:rsidRPr="006C30C7" w:rsidRDefault="00817A0F" w:rsidP="00CE5208">
            <w:pPr>
              <w:pStyle w:val="TabelSubkop"/>
            </w:pPr>
            <w:r w:rsidRPr="006C30C7">
              <w:t>Regel</w:t>
            </w:r>
          </w:p>
        </w:tc>
        <w:tc>
          <w:tcPr>
            <w:tcW w:w="1353" w:type="dxa"/>
            <w:vAlign w:val="bottom"/>
          </w:tcPr>
          <w:p w14:paraId="42F506B7" w14:textId="77777777" w:rsidR="00817A0F" w:rsidRPr="006C30C7" w:rsidRDefault="00817A0F" w:rsidP="00CE5208">
            <w:pPr>
              <w:pStyle w:val="TabelSubkop"/>
            </w:pPr>
            <w:r w:rsidRPr="006C30C7">
              <w:t>Aantal</w:t>
            </w:r>
            <w:r>
              <w:t xml:space="preserve"> opgestelde </w:t>
            </w:r>
            <w:r w:rsidRPr="006C30C7">
              <w:t xml:space="preserve"> </w:t>
            </w:r>
            <w:r>
              <w:t xml:space="preserve">logische </w:t>
            </w:r>
            <w:r w:rsidRPr="006C30C7">
              <w:t>testgevallen</w:t>
            </w:r>
          </w:p>
        </w:tc>
        <w:tc>
          <w:tcPr>
            <w:tcW w:w="1304" w:type="dxa"/>
            <w:vAlign w:val="bottom"/>
          </w:tcPr>
          <w:p w14:paraId="4D0F608A" w14:textId="77777777" w:rsidR="00817A0F" w:rsidRDefault="00817A0F" w:rsidP="00CE5208">
            <w:pPr>
              <w:pStyle w:val="TabelSubkop"/>
            </w:pPr>
            <w:r>
              <w:t>Aantal uitgevoerde</w:t>
            </w:r>
          </w:p>
          <w:p w14:paraId="61F7619A" w14:textId="77777777" w:rsidR="00817A0F" w:rsidRPr="006C30C7" w:rsidRDefault="00817A0F" w:rsidP="00CE5208">
            <w:pPr>
              <w:pStyle w:val="TabelSubkop"/>
            </w:pPr>
            <w:r>
              <w:t xml:space="preserve">Fysieke testgevallen </w:t>
            </w:r>
          </w:p>
        </w:tc>
        <w:tc>
          <w:tcPr>
            <w:tcW w:w="1675" w:type="dxa"/>
            <w:vAlign w:val="bottom"/>
          </w:tcPr>
          <w:p w14:paraId="6A68381F" w14:textId="77777777" w:rsidR="00817A0F" w:rsidRPr="006C30C7" w:rsidRDefault="00817A0F" w:rsidP="00CE5208">
            <w:pPr>
              <w:pStyle w:val="TabelSubkop"/>
            </w:pPr>
            <w:r>
              <w:t xml:space="preserve">Aantal geslaagde fysieke testgevallen </w:t>
            </w:r>
          </w:p>
        </w:tc>
        <w:tc>
          <w:tcPr>
            <w:tcW w:w="1675" w:type="dxa"/>
          </w:tcPr>
          <w:p w14:paraId="3B3DDBAC" w14:textId="77777777" w:rsidR="00817A0F" w:rsidRDefault="00817A0F" w:rsidP="00CE5208">
            <w:pPr>
              <w:pStyle w:val="TabelSubkop"/>
            </w:pPr>
            <w:r>
              <w:t>Aantal gefaalde fysieke testgevallen</w:t>
            </w:r>
          </w:p>
        </w:tc>
      </w:tr>
      <w:tr w:rsidR="00817A0F" w14:paraId="65200CD9" w14:textId="77777777" w:rsidTr="00CE5208">
        <w:trPr>
          <w:trHeight w:val="533"/>
        </w:trPr>
        <w:tc>
          <w:tcPr>
            <w:tcW w:w="1325" w:type="dxa"/>
          </w:tcPr>
          <w:p w14:paraId="465DDD9E" w14:textId="44D95C2C" w:rsidR="00817A0F" w:rsidRDefault="00CE5208" w:rsidP="00CE5208">
            <w:r w:rsidRPr="00CE5208">
              <w:t>R1848</w:t>
            </w:r>
          </w:p>
        </w:tc>
        <w:tc>
          <w:tcPr>
            <w:tcW w:w="1353" w:type="dxa"/>
          </w:tcPr>
          <w:p w14:paraId="1A0BDB7B" w14:textId="7443A1F5" w:rsidR="00817A0F" w:rsidRDefault="00922574" w:rsidP="00CE5208">
            <w:r>
              <w:t>1</w:t>
            </w:r>
          </w:p>
        </w:tc>
        <w:tc>
          <w:tcPr>
            <w:tcW w:w="1304" w:type="dxa"/>
          </w:tcPr>
          <w:p w14:paraId="53EFB26F" w14:textId="1B9CF8D1" w:rsidR="00817A0F" w:rsidRDefault="00922574" w:rsidP="00CE5208">
            <w:r>
              <w:t>1</w:t>
            </w:r>
          </w:p>
        </w:tc>
        <w:tc>
          <w:tcPr>
            <w:tcW w:w="1675" w:type="dxa"/>
          </w:tcPr>
          <w:p w14:paraId="2D9D215F" w14:textId="7002347A" w:rsidR="00817A0F" w:rsidRDefault="00922574" w:rsidP="00CE5208">
            <w:r>
              <w:t>0</w:t>
            </w:r>
          </w:p>
        </w:tc>
        <w:tc>
          <w:tcPr>
            <w:tcW w:w="1675" w:type="dxa"/>
          </w:tcPr>
          <w:p w14:paraId="0015F336" w14:textId="1FA42242" w:rsidR="00817A0F" w:rsidRDefault="00922574" w:rsidP="00CE5208">
            <w:r>
              <w:t>1</w:t>
            </w:r>
          </w:p>
        </w:tc>
      </w:tr>
      <w:tr w:rsidR="00817A0F" w14:paraId="2FCCF5F0" w14:textId="77777777" w:rsidTr="00CE5208">
        <w:trPr>
          <w:trHeight w:val="313"/>
        </w:trPr>
        <w:tc>
          <w:tcPr>
            <w:tcW w:w="1325" w:type="dxa"/>
          </w:tcPr>
          <w:p w14:paraId="1999BD73" w14:textId="2AF67A46" w:rsidR="00817A0F" w:rsidRDefault="00CE5208" w:rsidP="00CE5208">
            <w:r w:rsidRPr="00CE5208">
              <w:t>R1849</w:t>
            </w:r>
          </w:p>
        </w:tc>
        <w:tc>
          <w:tcPr>
            <w:tcW w:w="1353" w:type="dxa"/>
          </w:tcPr>
          <w:p w14:paraId="3A059302" w14:textId="2FD50E93" w:rsidR="00817A0F" w:rsidRDefault="00922574" w:rsidP="00CE5208">
            <w:r>
              <w:t>2</w:t>
            </w:r>
          </w:p>
        </w:tc>
        <w:tc>
          <w:tcPr>
            <w:tcW w:w="1304" w:type="dxa"/>
          </w:tcPr>
          <w:p w14:paraId="02E59058" w14:textId="76C31437" w:rsidR="00817A0F" w:rsidRDefault="00922574" w:rsidP="00CE5208">
            <w:r>
              <w:t>1</w:t>
            </w:r>
          </w:p>
        </w:tc>
        <w:tc>
          <w:tcPr>
            <w:tcW w:w="1675" w:type="dxa"/>
          </w:tcPr>
          <w:p w14:paraId="3BDF2090" w14:textId="34EB84CE" w:rsidR="00817A0F" w:rsidRDefault="00922574" w:rsidP="00CE5208">
            <w:r>
              <w:t>0</w:t>
            </w:r>
          </w:p>
        </w:tc>
        <w:tc>
          <w:tcPr>
            <w:tcW w:w="1675" w:type="dxa"/>
          </w:tcPr>
          <w:p w14:paraId="79F10EAD" w14:textId="4A52B25F" w:rsidR="00817A0F" w:rsidRDefault="00922574" w:rsidP="00CE5208">
            <w:r>
              <w:t>1</w:t>
            </w:r>
          </w:p>
        </w:tc>
      </w:tr>
      <w:tr w:rsidR="00817A0F" w14:paraId="37E4897C" w14:textId="77777777" w:rsidTr="00CE5208">
        <w:trPr>
          <w:trHeight w:val="327"/>
        </w:trPr>
        <w:tc>
          <w:tcPr>
            <w:tcW w:w="1325" w:type="dxa"/>
          </w:tcPr>
          <w:p w14:paraId="6503D206" w14:textId="75BD862F" w:rsidR="00817A0F" w:rsidRDefault="00CE5208" w:rsidP="00CE5208">
            <w:r w:rsidRPr="00CE5208">
              <w:t>R1850</w:t>
            </w:r>
          </w:p>
        </w:tc>
        <w:tc>
          <w:tcPr>
            <w:tcW w:w="1353" w:type="dxa"/>
          </w:tcPr>
          <w:p w14:paraId="5E9D2837" w14:textId="214CE133" w:rsidR="00817A0F" w:rsidRDefault="00C128A3" w:rsidP="00CE5208">
            <w:r>
              <w:t>0</w:t>
            </w:r>
          </w:p>
        </w:tc>
        <w:tc>
          <w:tcPr>
            <w:tcW w:w="1304" w:type="dxa"/>
          </w:tcPr>
          <w:p w14:paraId="4E1C9F5F" w14:textId="208600B7" w:rsidR="00817A0F" w:rsidRDefault="000E3529" w:rsidP="00CE5208">
            <w:r>
              <w:t>0</w:t>
            </w:r>
          </w:p>
        </w:tc>
        <w:tc>
          <w:tcPr>
            <w:tcW w:w="1675" w:type="dxa"/>
          </w:tcPr>
          <w:p w14:paraId="3B1ACDBD" w14:textId="11450675" w:rsidR="00817A0F" w:rsidRDefault="00EF6962" w:rsidP="00CE5208">
            <w:r>
              <w:t>0</w:t>
            </w:r>
          </w:p>
        </w:tc>
        <w:tc>
          <w:tcPr>
            <w:tcW w:w="1675" w:type="dxa"/>
          </w:tcPr>
          <w:p w14:paraId="0E53976B" w14:textId="2015675C" w:rsidR="00817A0F" w:rsidRDefault="00EF6962" w:rsidP="00CE5208">
            <w:r>
              <w:t>0</w:t>
            </w:r>
          </w:p>
        </w:tc>
      </w:tr>
      <w:tr w:rsidR="00CE5208" w14:paraId="070603F5" w14:textId="77777777" w:rsidTr="00CE5208">
        <w:trPr>
          <w:trHeight w:val="327"/>
        </w:trPr>
        <w:tc>
          <w:tcPr>
            <w:tcW w:w="1325" w:type="dxa"/>
          </w:tcPr>
          <w:p w14:paraId="7AE31364" w14:textId="11667650" w:rsidR="00CE5208" w:rsidRPr="00CE5208" w:rsidRDefault="00CE5208" w:rsidP="00CE5208">
            <w:r w:rsidRPr="00CE5208">
              <w:t>R1605</w:t>
            </w:r>
          </w:p>
        </w:tc>
        <w:tc>
          <w:tcPr>
            <w:tcW w:w="1353" w:type="dxa"/>
          </w:tcPr>
          <w:p w14:paraId="746BD24B" w14:textId="1D6813E2" w:rsidR="00CE5208" w:rsidRDefault="00C128A3" w:rsidP="00CE5208">
            <w:r>
              <w:t>0</w:t>
            </w:r>
          </w:p>
        </w:tc>
        <w:tc>
          <w:tcPr>
            <w:tcW w:w="1304" w:type="dxa"/>
          </w:tcPr>
          <w:p w14:paraId="676F87E5" w14:textId="164DB739" w:rsidR="00CE5208" w:rsidRDefault="001F492A" w:rsidP="00CE5208">
            <w:r>
              <w:t>0</w:t>
            </w:r>
          </w:p>
        </w:tc>
        <w:tc>
          <w:tcPr>
            <w:tcW w:w="1675" w:type="dxa"/>
          </w:tcPr>
          <w:p w14:paraId="3CBD57C0" w14:textId="3E7AD2BC" w:rsidR="00CE5208" w:rsidRDefault="001F492A" w:rsidP="00CE5208">
            <w:r>
              <w:t>0</w:t>
            </w:r>
          </w:p>
        </w:tc>
        <w:tc>
          <w:tcPr>
            <w:tcW w:w="1675" w:type="dxa"/>
          </w:tcPr>
          <w:p w14:paraId="46DC2862" w14:textId="08F345A6" w:rsidR="00CE5208" w:rsidRDefault="001F492A" w:rsidP="00CE5208">
            <w:r>
              <w:t>0</w:t>
            </w:r>
          </w:p>
        </w:tc>
      </w:tr>
    </w:tbl>
    <w:p w14:paraId="557B3AEE" w14:textId="77777777" w:rsidR="00817A0F" w:rsidRDefault="00817A0F" w:rsidP="00817A0F"/>
    <w:p w14:paraId="739090FA" w14:textId="77777777" w:rsidR="00817A0F" w:rsidRPr="000239E3" w:rsidRDefault="00817A0F" w:rsidP="00817A0F">
      <w:pPr>
        <w:rPr>
          <w:b/>
        </w:rPr>
      </w:pPr>
      <w:r w:rsidRPr="000239E3">
        <w:rPr>
          <w:b/>
        </w:rPr>
        <w:t>Totalen</w:t>
      </w:r>
    </w:p>
    <w:tbl>
      <w:tblPr>
        <w:tblStyle w:val="TableGrid"/>
        <w:tblW w:w="7378" w:type="dxa"/>
        <w:tblBorders>
          <w:left w:val="none" w:sz="0" w:space="0" w:color="auto"/>
          <w:right w:val="none" w:sz="0" w:space="0" w:color="auto"/>
          <w:insideV w:val="none" w:sz="0" w:space="0" w:color="auto"/>
        </w:tblBorders>
        <w:tblLook w:val="04A0" w:firstRow="1" w:lastRow="0" w:firstColumn="1" w:lastColumn="0" w:noHBand="0" w:noVBand="1"/>
      </w:tblPr>
      <w:tblGrid>
        <w:gridCol w:w="1729"/>
        <w:gridCol w:w="1764"/>
        <w:gridCol w:w="1700"/>
        <w:gridCol w:w="2185"/>
      </w:tblGrid>
      <w:tr w:rsidR="00817A0F" w:rsidRPr="00A23838" w14:paraId="2CDD6823" w14:textId="77777777" w:rsidTr="00CE5208">
        <w:trPr>
          <w:trHeight w:val="437"/>
        </w:trPr>
        <w:tc>
          <w:tcPr>
            <w:tcW w:w="1729" w:type="dxa"/>
            <w:vAlign w:val="bottom"/>
          </w:tcPr>
          <w:p w14:paraId="0C16C2D5" w14:textId="77777777" w:rsidR="00817A0F" w:rsidRPr="006C30C7" w:rsidRDefault="00817A0F" w:rsidP="00CE5208">
            <w:pPr>
              <w:pStyle w:val="TabelSubkop"/>
            </w:pPr>
            <w:r>
              <w:t>Aantal logische testgevallen</w:t>
            </w:r>
          </w:p>
        </w:tc>
        <w:tc>
          <w:tcPr>
            <w:tcW w:w="1764" w:type="dxa"/>
            <w:vAlign w:val="bottom"/>
          </w:tcPr>
          <w:p w14:paraId="603D0A2B" w14:textId="77777777" w:rsidR="00817A0F" w:rsidRPr="006C30C7" w:rsidRDefault="00817A0F" w:rsidP="00CE5208">
            <w:pPr>
              <w:pStyle w:val="TabelSubkop"/>
            </w:pPr>
            <w:r>
              <w:t>Aantal Fysieke testgevallen</w:t>
            </w:r>
          </w:p>
        </w:tc>
        <w:tc>
          <w:tcPr>
            <w:tcW w:w="1700" w:type="dxa"/>
            <w:vAlign w:val="bottom"/>
          </w:tcPr>
          <w:p w14:paraId="20BBF495" w14:textId="77777777" w:rsidR="00817A0F" w:rsidRPr="006C30C7" w:rsidRDefault="00817A0F" w:rsidP="00CE5208">
            <w:pPr>
              <w:pStyle w:val="TabelSubkop"/>
            </w:pPr>
            <w:r>
              <w:t>Aantal OK</w:t>
            </w:r>
          </w:p>
        </w:tc>
        <w:tc>
          <w:tcPr>
            <w:tcW w:w="2185" w:type="dxa"/>
            <w:vAlign w:val="bottom"/>
          </w:tcPr>
          <w:p w14:paraId="65A2AD40" w14:textId="77777777" w:rsidR="00817A0F" w:rsidRPr="006C30C7" w:rsidRDefault="00817A0F" w:rsidP="00CE5208">
            <w:pPr>
              <w:pStyle w:val="TabelSubkop"/>
            </w:pPr>
            <w:r>
              <w:t>Aantal NOK</w:t>
            </w:r>
          </w:p>
        </w:tc>
      </w:tr>
      <w:tr w:rsidR="00817A0F" w14:paraId="03733DC9" w14:textId="77777777" w:rsidTr="00CE5208">
        <w:trPr>
          <w:trHeight w:val="227"/>
        </w:trPr>
        <w:tc>
          <w:tcPr>
            <w:tcW w:w="1729" w:type="dxa"/>
          </w:tcPr>
          <w:p w14:paraId="44F0D22B" w14:textId="29A366AA" w:rsidR="00817A0F" w:rsidRDefault="001F492A" w:rsidP="00CE5208">
            <w:r>
              <w:t>3</w:t>
            </w:r>
          </w:p>
        </w:tc>
        <w:tc>
          <w:tcPr>
            <w:tcW w:w="1764" w:type="dxa"/>
          </w:tcPr>
          <w:p w14:paraId="65BB9216" w14:textId="76D4863D" w:rsidR="00817A0F" w:rsidRDefault="001F492A" w:rsidP="00CE5208">
            <w:r>
              <w:t>2</w:t>
            </w:r>
          </w:p>
        </w:tc>
        <w:tc>
          <w:tcPr>
            <w:tcW w:w="1700" w:type="dxa"/>
          </w:tcPr>
          <w:p w14:paraId="67E0475B" w14:textId="697149B8" w:rsidR="00817A0F" w:rsidRDefault="001F492A" w:rsidP="00CE5208">
            <w:r>
              <w:t>0</w:t>
            </w:r>
          </w:p>
        </w:tc>
        <w:tc>
          <w:tcPr>
            <w:tcW w:w="2185" w:type="dxa"/>
          </w:tcPr>
          <w:p w14:paraId="221E6772" w14:textId="6089CC25" w:rsidR="00817A0F" w:rsidRDefault="001F492A" w:rsidP="00CE5208">
            <w:r>
              <w:t>2</w:t>
            </w:r>
          </w:p>
        </w:tc>
      </w:tr>
    </w:tbl>
    <w:p w14:paraId="7715F26D" w14:textId="77777777" w:rsidR="00817A0F" w:rsidRDefault="00817A0F" w:rsidP="00817A0F"/>
    <w:p w14:paraId="7E4087C2" w14:textId="0CA5252D" w:rsidR="00CE5208" w:rsidRDefault="00CE5208">
      <w:pPr>
        <w:spacing w:after="0" w:line="240" w:lineRule="auto"/>
      </w:pPr>
      <w:r>
        <w:br w:type="page"/>
      </w:r>
    </w:p>
    <w:p w14:paraId="48B88D6E" w14:textId="18DA3BA6" w:rsidR="00CE5208" w:rsidRPr="00817A0F" w:rsidRDefault="00CE5208" w:rsidP="005317B3">
      <w:pPr>
        <w:pStyle w:val="Heading2"/>
      </w:pPr>
      <w:bookmarkStart w:id="131" w:name="_Toc449358894"/>
      <w:r>
        <w:lastRenderedPageBreak/>
        <w:t xml:space="preserve">Actie: </w:t>
      </w:r>
      <w:r w:rsidRPr="00CE5208">
        <w:t>Registratie aanvang huwelijk geregistreerd partnerschap</w:t>
      </w:r>
      <w:bookmarkEnd w:id="131"/>
    </w:p>
    <w:p w14:paraId="6B167E2A" w14:textId="77777777" w:rsidR="00CE5208" w:rsidRDefault="00CE5208" w:rsidP="005317B3">
      <w:pPr>
        <w:pStyle w:val="Heading2"/>
        <w:numPr>
          <w:ilvl w:val="0"/>
          <w:numId w:val="0"/>
        </w:numPr>
        <w:ind w:left="576"/>
      </w:pPr>
    </w:p>
    <w:tbl>
      <w:tblPr>
        <w:tblStyle w:val="TableGrid"/>
        <w:tblW w:w="7332" w:type="dxa"/>
        <w:tblBorders>
          <w:left w:val="none" w:sz="0" w:space="0" w:color="auto"/>
          <w:right w:val="none" w:sz="0" w:space="0" w:color="auto"/>
          <w:insideV w:val="none" w:sz="0" w:space="0" w:color="auto"/>
        </w:tblBorders>
        <w:tblLook w:val="04A0" w:firstRow="1" w:lastRow="0" w:firstColumn="1" w:lastColumn="0" w:noHBand="0" w:noVBand="1"/>
      </w:tblPr>
      <w:tblGrid>
        <w:gridCol w:w="1317"/>
        <w:gridCol w:w="1353"/>
        <w:gridCol w:w="1322"/>
        <w:gridCol w:w="1670"/>
        <w:gridCol w:w="1670"/>
      </w:tblGrid>
      <w:tr w:rsidR="00CE5208" w:rsidRPr="00A23838" w14:paraId="37FB432C" w14:textId="77777777" w:rsidTr="00234E58">
        <w:trPr>
          <w:trHeight w:val="641"/>
        </w:trPr>
        <w:tc>
          <w:tcPr>
            <w:tcW w:w="1317" w:type="dxa"/>
            <w:vAlign w:val="bottom"/>
          </w:tcPr>
          <w:p w14:paraId="7CDB311A" w14:textId="77777777" w:rsidR="00CE5208" w:rsidRPr="006C30C7" w:rsidRDefault="00CE5208" w:rsidP="00CE5208">
            <w:pPr>
              <w:pStyle w:val="TabelSubkop"/>
            </w:pPr>
            <w:r w:rsidRPr="006C30C7">
              <w:t>Regel</w:t>
            </w:r>
          </w:p>
        </w:tc>
        <w:tc>
          <w:tcPr>
            <w:tcW w:w="1353" w:type="dxa"/>
            <w:vAlign w:val="bottom"/>
          </w:tcPr>
          <w:p w14:paraId="7FF7A096" w14:textId="08EEF2BA" w:rsidR="00CE5208" w:rsidRPr="006C30C7" w:rsidRDefault="00CE5208" w:rsidP="00CE5208">
            <w:pPr>
              <w:pStyle w:val="TabelSubkop"/>
            </w:pPr>
            <w:r w:rsidRPr="006C30C7">
              <w:t>Aantal</w:t>
            </w:r>
            <w:r>
              <w:t xml:space="preserve"> </w:t>
            </w:r>
            <w:r w:rsidR="009659A4">
              <w:t xml:space="preserve">opgestelde </w:t>
            </w:r>
            <w:r>
              <w:t xml:space="preserve">logische </w:t>
            </w:r>
            <w:r w:rsidRPr="006C30C7">
              <w:t>testgevallen</w:t>
            </w:r>
          </w:p>
        </w:tc>
        <w:tc>
          <w:tcPr>
            <w:tcW w:w="1322" w:type="dxa"/>
            <w:vAlign w:val="bottom"/>
          </w:tcPr>
          <w:p w14:paraId="59D89B4B" w14:textId="77777777" w:rsidR="00CE5208" w:rsidRDefault="00CE5208" w:rsidP="00CE5208">
            <w:pPr>
              <w:pStyle w:val="TabelSubkop"/>
            </w:pPr>
            <w:r>
              <w:t>Aantal uitgevoerde</w:t>
            </w:r>
          </w:p>
          <w:p w14:paraId="65CA6F60" w14:textId="77777777" w:rsidR="00CE5208" w:rsidRPr="006C30C7" w:rsidRDefault="00CE5208" w:rsidP="00CE5208">
            <w:pPr>
              <w:pStyle w:val="TabelSubkop"/>
            </w:pPr>
            <w:r>
              <w:t xml:space="preserve">Fysieke testgevallen </w:t>
            </w:r>
          </w:p>
        </w:tc>
        <w:tc>
          <w:tcPr>
            <w:tcW w:w="1670" w:type="dxa"/>
            <w:vAlign w:val="bottom"/>
          </w:tcPr>
          <w:p w14:paraId="221F9BA1" w14:textId="77777777" w:rsidR="00CE5208" w:rsidRPr="006C30C7" w:rsidRDefault="00CE5208" w:rsidP="00CE5208">
            <w:pPr>
              <w:pStyle w:val="TabelSubkop"/>
            </w:pPr>
            <w:r>
              <w:t xml:space="preserve">Aantal geslaagde fysieke testgevallen </w:t>
            </w:r>
          </w:p>
        </w:tc>
        <w:tc>
          <w:tcPr>
            <w:tcW w:w="1670" w:type="dxa"/>
          </w:tcPr>
          <w:p w14:paraId="31A23C97" w14:textId="77777777" w:rsidR="00CE5208" w:rsidRDefault="00CE5208" w:rsidP="00CE5208">
            <w:pPr>
              <w:pStyle w:val="TabelSubkop"/>
            </w:pPr>
            <w:r>
              <w:t>Aantal gefaalde fysieke testgevallen</w:t>
            </w:r>
          </w:p>
        </w:tc>
      </w:tr>
      <w:tr w:rsidR="00234E58" w14:paraId="4678485E" w14:textId="77777777" w:rsidTr="00234E58">
        <w:trPr>
          <w:trHeight w:val="533"/>
        </w:trPr>
        <w:tc>
          <w:tcPr>
            <w:tcW w:w="1317" w:type="dxa"/>
          </w:tcPr>
          <w:p w14:paraId="3D4CD26A" w14:textId="1D7E1982" w:rsidR="00234E58" w:rsidRDefault="00234E58" w:rsidP="00234E58">
            <w:r w:rsidRPr="007505FD">
              <w:t>R1466</w:t>
            </w:r>
          </w:p>
        </w:tc>
        <w:tc>
          <w:tcPr>
            <w:tcW w:w="1353" w:type="dxa"/>
          </w:tcPr>
          <w:p w14:paraId="473107C5" w14:textId="5ADD4C26" w:rsidR="00234E58" w:rsidRDefault="00E6559E" w:rsidP="00234E58">
            <w:r>
              <w:t>4</w:t>
            </w:r>
          </w:p>
        </w:tc>
        <w:tc>
          <w:tcPr>
            <w:tcW w:w="1322" w:type="dxa"/>
          </w:tcPr>
          <w:p w14:paraId="3F03F38C" w14:textId="536932C5" w:rsidR="00234E58" w:rsidRDefault="00803B83" w:rsidP="00234E58">
            <w:r>
              <w:t>4</w:t>
            </w:r>
          </w:p>
        </w:tc>
        <w:tc>
          <w:tcPr>
            <w:tcW w:w="1670" w:type="dxa"/>
          </w:tcPr>
          <w:p w14:paraId="15A319AE" w14:textId="05CD898F" w:rsidR="00234E58" w:rsidRDefault="00803B83" w:rsidP="00234E58">
            <w:r>
              <w:t>4</w:t>
            </w:r>
          </w:p>
        </w:tc>
        <w:tc>
          <w:tcPr>
            <w:tcW w:w="1670" w:type="dxa"/>
          </w:tcPr>
          <w:p w14:paraId="2D1CD731" w14:textId="3922EC32" w:rsidR="00234E58" w:rsidRDefault="00803B83" w:rsidP="00234E58">
            <w:r>
              <w:t>0</w:t>
            </w:r>
          </w:p>
        </w:tc>
      </w:tr>
      <w:tr w:rsidR="00234E58" w14:paraId="656CFB75" w14:textId="77777777" w:rsidTr="00234E58">
        <w:trPr>
          <w:trHeight w:val="313"/>
        </w:trPr>
        <w:tc>
          <w:tcPr>
            <w:tcW w:w="1317" w:type="dxa"/>
          </w:tcPr>
          <w:p w14:paraId="0F7D28A0" w14:textId="09A55EAE" w:rsidR="00234E58" w:rsidRDefault="00234E58" w:rsidP="00234E58">
            <w:r w:rsidRPr="007505FD">
              <w:t>R1467</w:t>
            </w:r>
          </w:p>
        </w:tc>
        <w:tc>
          <w:tcPr>
            <w:tcW w:w="1353" w:type="dxa"/>
          </w:tcPr>
          <w:p w14:paraId="4F8C39DF" w14:textId="76BF423E" w:rsidR="00234E58" w:rsidRDefault="00E6559E" w:rsidP="00234E58">
            <w:r>
              <w:t>4</w:t>
            </w:r>
          </w:p>
        </w:tc>
        <w:tc>
          <w:tcPr>
            <w:tcW w:w="1322" w:type="dxa"/>
          </w:tcPr>
          <w:p w14:paraId="5194FF3F" w14:textId="0058F288" w:rsidR="00234E58" w:rsidRDefault="00051B28" w:rsidP="00234E58">
            <w:r>
              <w:t>4</w:t>
            </w:r>
          </w:p>
        </w:tc>
        <w:tc>
          <w:tcPr>
            <w:tcW w:w="1670" w:type="dxa"/>
          </w:tcPr>
          <w:p w14:paraId="5C10E88E" w14:textId="6F5CFF8E" w:rsidR="00234E58" w:rsidRDefault="00051B28" w:rsidP="00234E58">
            <w:r>
              <w:t>2</w:t>
            </w:r>
          </w:p>
        </w:tc>
        <w:tc>
          <w:tcPr>
            <w:tcW w:w="1670" w:type="dxa"/>
          </w:tcPr>
          <w:p w14:paraId="0FB6732B" w14:textId="5DC4D49C" w:rsidR="00234E58" w:rsidRDefault="00051B28" w:rsidP="00234E58">
            <w:r>
              <w:t>2</w:t>
            </w:r>
          </w:p>
        </w:tc>
      </w:tr>
      <w:tr w:rsidR="00234E58" w14:paraId="37E5466D" w14:textId="77777777" w:rsidTr="00234E58">
        <w:trPr>
          <w:trHeight w:val="327"/>
        </w:trPr>
        <w:tc>
          <w:tcPr>
            <w:tcW w:w="1317" w:type="dxa"/>
          </w:tcPr>
          <w:p w14:paraId="20F7923F" w14:textId="282DF382" w:rsidR="00234E58" w:rsidRDefault="00234E58" w:rsidP="00234E58">
            <w:r w:rsidRPr="007505FD">
              <w:t>R1469</w:t>
            </w:r>
          </w:p>
        </w:tc>
        <w:tc>
          <w:tcPr>
            <w:tcW w:w="1353" w:type="dxa"/>
          </w:tcPr>
          <w:p w14:paraId="54B22D16" w14:textId="7294C6D7" w:rsidR="00234E58" w:rsidRDefault="0088056D" w:rsidP="00234E58">
            <w:r>
              <w:t>3</w:t>
            </w:r>
          </w:p>
        </w:tc>
        <w:tc>
          <w:tcPr>
            <w:tcW w:w="1322" w:type="dxa"/>
          </w:tcPr>
          <w:p w14:paraId="527899A8" w14:textId="5BFAD345" w:rsidR="00234E58" w:rsidRDefault="00E77085" w:rsidP="00234E58">
            <w:r>
              <w:t>2</w:t>
            </w:r>
          </w:p>
        </w:tc>
        <w:tc>
          <w:tcPr>
            <w:tcW w:w="1670" w:type="dxa"/>
          </w:tcPr>
          <w:p w14:paraId="77AB94C0" w14:textId="4087DECD" w:rsidR="00234E58" w:rsidRDefault="00E77085" w:rsidP="00234E58">
            <w:r>
              <w:t>2</w:t>
            </w:r>
          </w:p>
        </w:tc>
        <w:tc>
          <w:tcPr>
            <w:tcW w:w="1670" w:type="dxa"/>
          </w:tcPr>
          <w:p w14:paraId="0C7677F9" w14:textId="377B250E" w:rsidR="00234E58" w:rsidRDefault="00E77085" w:rsidP="00234E58">
            <w:r>
              <w:t>0</w:t>
            </w:r>
          </w:p>
        </w:tc>
      </w:tr>
      <w:tr w:rsidR="00234E58" w14:paraId="6A271EA5" w14:textId="77777777" w:rsidTr="00234E58">
        <w:trPr>
          <w:trHeight w:val="327"/>
        </w:trPr>
        <w:tc>
          <w:tcPr>
            <w:tcW w:w="1317" w:type="dxa"/>
          </w:tcPr>
          <w:p w14:paraId="5156309B" w14:textId="05E381D8" w:rsidR="00234E58" w:rsidRDefault="00234E58" w:rsidP="00234E58">
            <w:r w:rsidRPr="007505FD">
              <w:t>R1585</w:t>
            </w:r>
          </w:p>
        </w:tc>
        <w:tc>
          <w:tcPr>
            <w:tcW w:w="1353" w:type="dxa"/>
          </w:tcPr>
          <w:p w14:paraId="72938259" w14:textId="6AEF55AF" w:rsidR="00234E58" w:rsidRDefault="00E6559E" w:rsidP="00234E58">
            <w:r>
              <w:t>0</w:t>
            </w:r>
          </w:p>
        </w:tc>
        <w:tc>
          <w:tcPr>
            <w:tcW w:w="1322" w:type="dxa"/>
          </w:tcPr>
          <w:p w14:paraId="1FFC7A95" w14:textId="579CEC23" w:rsidR="00234E58" w:rsidRDefault="00D36B08" w:rsidP="00234E58">
            <w:r>
              <w:t>0</w:t>
            </w:r>
          </w:p>
        </w:tc>
        <w:tc>
          <w:tcPr>
            <w:tcW w:w="1670" w:type="dxa"/>
          </w:tcPr>
          <w:p w14:paraId="33F76F7C" w14:textId="3A1BE0D8" w:rsidR="00234E58" w:rsidRDefault="00D36B08" w:rsidP="00234E58">
            <w:r>
              <w:t>0</w:t>
            </w:r>
          </w:p>
        </w:tc>
        <w:tc>
          <w:tcPr>
            <w:tcW w:w="1670" w:type="dxa"/>
          </w:tcPr>
          <w:p w14:paraId="367CBB38" w14:textId="5A8D880C" w:rsidR="00234E58" w:rsidRDefault="00D36B08" w:rsidP="00234E58">
            <w:r>
              <w:t>0</w:t>
            </w:r>
          </w:p>
        </w:tc>
      </w:tr>
      <w:tr w:rsidR="00234E58" w14:paraId="1FFB0EA6" w14:textId="77777777" w:rsidTr="00234E58">
        <w:trPr>
          <w:trHeight w:val="327"/>
        </w:trPr>
        <w:tc>
          <w:tcPr>
            <w:tcW w:w="1317" w:type="dxa"/>
          </w:tcPr>
          <w:p w14:paraId="096013D2" w14:textId="03F8F71E" w:rsidR="00234E58" w:rsidRDefault="00234E58" w:rsidP="00234E58">
            <w:r w:rsidRPr="007505FD">
              <w:t>R1587</w:t>
            </w:r>
          </w:p>
        </w:tc>
        <w:tc>
          <w:tcPr>
            <w:tcW w:w="1353" w:type="dxa"/>
          </w:tcPr>
          <w:p w14:paraId="45E50354" w14:textId="7AB701AC" w:rsidR="00234E58" w:rsidRDefault="00E6559E" w:rsidP="00234E58">
            <w:r>
              <w:t>0</w:t>
            </w:r>
          </w:p>
        </w:tc>
        <w:tc>
          <w:tcPr>
            <w:tcW w:w="1322" w:type="dxa"/>
          </w:tcPr>
          <w:p w14:paraId="7DBD9583" w14:textId="6F2D2AE1" w:rsidR="00234E58" w:rsidRDefault="00316B84" w:rsidP="00234E58">
            <w:r>
              <w:t>0</w:t>
            </w:r>
          </w:p>
        </w:tc>
        <w:tc>
          <w:tcPr>
            <w:tcW w:w="1670" w:type="dxa"/>
          </w:tcPr>
          <w:p w14:paraId="6D1DC749" w14:textId="32D2EA0F" w:rsidR="00234E58" w:rsidRDefault="00316B84" w:rsidP="00234E58">
            <w:r>
              <w:t>0</w:t>
            </w:r>
          </w:p>
        </w:tc>
        <w:tc>
          <w:tcPr>
            <w:tcW w:w="1670" w:type="dxa"/>
          </w:tcPr>
          <w:p w14:paraId="2A732FBC" w14:textId="6069FFB7" w:rsidR="00234E58" w:rsidRDefault="00316B84" w:rsidP="00234E58">
            <w:r>
              <w:t>0</w:t>
            </w:r>
          </w:p>
        </w:tc>
      </w:tr>
      <w:tr w:rsidR="00234E58" w14:paraId="16A7F8B7" w14:textId="77777777" w:rsidTr="00234E58">
        <w:trPr>
          <w:trHeight w:val="327"/>
        </w:trPr>
        <w:tc>
          <w:tcPr>
            <w:tcW w:w="1317" w:type="dxa"/>
          </w:tcPr>
          <w:p w14:paraId="652D9122" w14:textId="012CDD7E" w:rsidR="00234E58" w:rsidRDefault="00234E58" w:rsidP="00234E58">
            <w:r w:rsidRPr="007505FD">
              <w:t>R1623</w:t>
            </w:r>
          </w:p>
        </w:tc>
        <w:tc>
          <w:tcPr>
            <w:tcW w:w="1353" w:type="dxa"/>
          </w:tcPr>
          <w:p w14:paraId="2025A09E" w14:textId="38912DE9" w:rsidR="00234E58" w:rsidRDefault="0088056D" w:rsidP="00234E58">
            <w:r>
              <w:t>3</w:t>
            </w:r>
          </w:p>
        </w:tc>
        <w:tc>
          <w:tcPr>
            <w:tcW w:w="1322" w:type="dxa"/>
          </w:tcPr>
          <w:p w14:paraId="5E8F8A04" w14:textId="661A7847" w:rsidR="00234E58" w:rsidRDefault="00A0125B" w:rsidP="00234E58">
            <w:r>
              <w:t>2</w:t>
            </w:r>
          </w:p>
        </w:tc>
        <w:tc>
          <w:tcPr>
            <w:tcW w:w="1670" w:type="dxa"/>
          </w:tcPr>
          <w:p w14:paraId="43AE9345" w14:textId="20851C27" w:rsidR="00234E58" w:rsidRDefault="00A0125B" w:rsidP="00234E58">
            <w:r>
              <w:t>0</w:t>
            </w:r>
          </w:p>
        </w:tc>
        <w:tc>
          <w:tcPr>
            <w:tcW w:w="1670" w:type="dxa"/>
          </w:tcPr>
          <w:p w14:paraId="1B54936A" w14:textId="2D95CE46" w:rsidR="00234E58" w:rsidRDefault="00A0125B" w:rsidP="00234E58">
            <w:r>
              <w:t>2</w:t>
            </w:r>
          </w:p>
        </w:tc>
      </w:tr>
      <w:tr w:rsidR="00234E58" w14:paraId="28023F99" w14:textId="77777777" w:rsidTr="00234E58">
        <w:trPr>
          <w:trHeight w:val="327"/>
        </w:trPr>
        <w:tc>
          <w:tcPr>
            <w:tcW w:w="1317" w:type="dxa"/>
          </w:tcPr>
          <w:p w14:paraId="3714B420" w14:textId="3139E8F7" w:rsidR="00234E58" w:rsidRDefault="00234E58" w:rsidP="00234E58">
            <w:r w:rsidRPr="007505FD">
              <w:t>R1636</w:t>
            </w:r>
          </w:p>
        </w:tc>
        <w:tc>
          <w:tcPr>
            <w:tcW w:w="1353" w:type="dxa"/>
          </w:tcPr>
          <w:p w14:paraId="304F1155" w14:textId="3E3CCA6B" w:rsidR="00234E58" w:rsidRDefault="0088056D" w:rsidP="00234E58">
            <w:r>
              <w:t>3</w:t>
            </w:r>
          </w:p>
        </w:tc>
        <w:tc>
          <w:tcPr>
            <w:tcW w:w="1322" w:type="dxa"/>
          </w:tcPr>
          <w:p w14:paraId="6458BE52" w14:textId="0A68EA2A" w:rsidR="00234E58" w:rsidRDefault="00FB37A6" w:rsidP="00234E58">
            <w:r>
              <w:t>2</w:t>
            </w:r>
          </w:p>
        </w:tc>
        <w:tc>
          <w:tcPr>
            <w:tcW w:w="1670" w:type="dxa"/>
          </w:tcPr>
          <w:p w14:paraId="3B8A44D4" w14:textId="75EC000E" w:rsidR="00234E58" w:rsidRDefault="00FB37A6" w:rsidP="00234E58">
            <w:r>
              <w:t>2</w:t>
            </w:r>
          </w:p>
        </w:tc>
        <w:tc>
          <w:tcPr>
            <w:tcW w:w="1670" w:type="dxa"/>
          </w:tcPr>
          <w:p w14:paraId="427F4837" w14:textId="79CB1F21" w:rsidR="00234E58" w:rsidRDefault="00FB37A6" w:rsidP="00234E58">
            <w:r>
              <w:t>0</w:t>
            </w:r>
          </w:p>
        </w:tc>
      </w:tr>
      <w:tr w:rsidR="00234E58" w14:paraId="77FEEA9F" w14:textId="77777777" w:rsidTr="00234E58">
        <w:trPr>
          <w:trHeight w:val="327"/>
        </w:trPr>
        <w:tc>
          <w:tcPr>
            <w:tcW w:w="1317" w:type="dxa"/>
          </w:tcPr>
          <w:p w14:paraId="7D5A43B1" w14:textId="15AB1C6F" w:rsidR="00234E58" w:rsidRDefault="00234E58" w:rsidP="00234E58">
            <w:r w:rsidRPr="007505FD">
              <w:t>R1672</w:t>
            </w:r>
          </w:p>
        </w:tc>
        <w:tc>
          <w:tcPr>
            <w:tcW w:w="1353" w:type="dxa"/>
          </w:tcPr>
          <w:p w14:paraId="0AE3DF9B" w14:textId="5DD7256E" w:rsidR="00234E58" w:rsidRDefault="00E6559E" w:rsidP="00234E58">
            <w:r>
              <w:t>0</w:t>
            </w:r>
          </w:p>
        </w:tc>
        <w:tc>
          <w:tcPr>
            <w:tcW w:w="1322" w:type="dxa"/>
          </w:tcPr>
          <w:p w14:paraId="6305EBFD" w14:textId="654E15CC" w:rsidR="00234E58" w:rsidRDefault="002F146A" w:rsidP="00234E58">
            <w:r>
              <w:t>0</w:t>
            </w:r>
          </w:p>
        </w:tc>
        <w:tc>
          <w:tcPr>
            <w:tcW w:w="1670" w:type="dxa"/>
          </w:tcPr>
          <w:p w14:paraId="753B28F7" w14:textId="7FA72200" w:rsidR="00234E58" w:rsidRDefault="002F146A" w:rsidP="00234E58">
            <w:r>
              <w:t>0</w:t>
            </w:r>
          </w:p>
        </w:tc>
        <w:tc>
          <w:tcPr>
            <w:tcW w:w="1670" w:type="dxa"/>
          </w:tcPr>
          <w:p w14:paraId="799F86AF" w14:textId="49D0539C" w:rsidR="00234E58" w:rsidRDefault="002F146A" w:rsidP="00234E58">
            <w:r>
              <w:t>0</w:t>
            </w:r>
          </w:p>
        </w:tc>
      </w:tr>
      <w:tr w:rsidR="00234E58" w14:paraId="60FB3704" w14:textId="77777777" w:rsidTr="00234E58">
        <w:trPr>
          <w:trHeight w:val="327"/>
        </w:trPr>
        <w:tc>
          <w:tcPr>
            <w:tcW w:w="1317" w:type="dxa"/>
          </w:tcPr>
          <w:p w14:paraId="1287FAD4" w14:textId="059E3D33" w:rsidR="00234E58" w:rsidRDefault="00234E58" w:rsidP="00234E58">
            <w:r w:rsidRPr="007505FD">
              <w:t>R1673</w:t>
            </w:r>
          </w:p>
        </w:tc>
        <w:tc>
          <w:tcPr>
            <w:tcW w:w="1353" w:type="dxa"/>
          </w:tcPr>
          <w:p w14:paraId="05AE47F3" w14:textId="21C3D198" w:rsidR="00234E58" w:rsidRDefault="00E6559E" w:rsidP="00234E58">
            <w:r>
              <w:t>0</w:t>
            </w:r>
          </w:p>
        </w:tc>
        <w:tc>
          <w:tcPr>
            <w:tcW w:w="1322" w:type="dxa"/>
          </w:tcPr>
          <w:p w14:paraId="0A0AD9D9" w14:textId="229E76AA" w:rsidR="00234E58" w:rsidRDefault="002F146A" w:rsidP="00234E58">
            <w:r>
              <w:t>0</w:t>
            </w:r>
          </w:p>
        </w:tc>
        <w:tc>
          <w:tcPr>
            <w:tcW w:w="1670" w:type="dxa"/>
          </w:tcPr>
          <w:p w14:paraId="5D53FF85" w14:textId="343B26E2" w:rsidR="00234E58" w:rsidRDefault="002F146A" w:rsidP="00234E58">
            <w:r>
              <w:t>0</w:t>
            </w:r>
          </w:p>
        </w:tc>
        <w:tc>
          <w:tcPr>
            <w:tcW w:w="1670" w:type="dxa"/>
          </w:tcPr>
          <w:p w14:paraId="7A7E792A" w14:textId="5C4F7EBF" w:rsidR="00234E58" w:rsidRDefault="002F146A" w:rsidP="00234E58">
            <w:r>
              <w:t>0</w:t>
            </w:r>
          </w:p>
        </w:tc>
      </w:tr>
      <w:tr w:rsidR="00234E58" w14:paraId="3ABF1916" w14:textId="77777777" w:rsidTr="00234E58">
        <w:trPr>
          <w:trHeight w:val="327"/>
        </w:trPr>
        <w:tc>
          <w:tcPr>
            <w:tcW w:w="1317" w:type="dxa"/>
          </w:tcPr>
          <w:p w14:paraId="023FA309" w14:textId="0A0A9BFF" w:rsidR="00234E58" w:rsidRDefault="00234E58" w:rsidP="00234E58">
            <w:r w:rsidRPr="007505FD">
              <w:t>R1676</w:t>
            </w:r>
          </w:p>
        </w:tc>
        <w:tc>
          <w:tcPr>
            <w:tcW w:w="1353" w:type="dxa"/>
          </w:tcPr>
          <w:p w14:paraId="5E5E3894" w14:textId="704C6585" w:rsidR="00234E58" w:rsidRDefault="00E6559E" w:rsidP="00234E58">
            <w:r>
              <w:t>0</w:t>
            </w:r>
          </w:p>
        </w:tc>
        <w:tc>
          <w:tcPr>
            <w:tcW w:w="1322" w:type="dxa"/>
          </w:tcPr>
          <w:p w14:paraId="5FAD7B54" w14:textId="70BE4CA3" w:rsidR="00234E58" w:rsidRDefault="002F146A" w:rsidP="00234E58">
            <w:r>
              <w:t>0</w:t>
            </w:r>
          </w:p>
        </w:tc>
        <w:tc>
          <w:tcPr>
            <w:tcW w:w="1670" w:type="dxa"/>
          </w:tcPr>
          <w:p w14:paraId="1D613623" w14:textId="4F8EEE98" w:rsidR="00234E58" w:rsidRDefault="002F146A" w:rsidP="00234E58">
            <w:r>
              <w:t>0</w:t>
            </w:r>
          </w:p>
        </w:tc>
        <w:tc>
          <w:tcPr>
            <w:tcW w:w="1670" w:type="dxa"/>
          </w:tcPr>
          <w:p w14:paraId="3566906B" w14:textId="39640DEB" w:rsidR="00234E58" w:rsidRDefault="002F146A" w:rsidP="00234E58">
            <w:r>
              <w:t>0</w:t>
            </w:r>
          </w:p>
        </w:tc>
      </w:tr>
      <w:tr w:rsidR="00234E58" w14:paraId="71412726" w14:textId="77777777" w:rsidTr="00234E58">
        <w:trPr>
          <w:trHeight w:val="327"/>
        </w:trPr>
        <w:tc>
          <w:tcPr>
            <w:tcW w:w="1317" w:type="dxa"/>
          </w:tcPr>
          <w:p w14:paraId="34882732" w14:textId="540F4CF8" w:rsidR="00234E58" w:rsidRDefault="00234E58" w:rsidP="00234E58">
            <w:r w:rsidRPr="007505FD">
              <w:t>R1696</w:t>
            </w:r>
          </w:p>
        </w:tc>
        <w:tc>
          <w:tcPr>
            <w:tcW w:w="1353" w:type="dxa"/>
          </w:tcPr>
          <w:p w14:paraId="66547CA2" w14:textId="3DDF8D16" w:rsidR="00234E58" w:rsidRDefault="00E6559E" w:rsidP="00234E58">
            <w:r>
              <w:t>0</w:t>
            </w:r>
          </w:p>
        </w:tc>
        <w:tc>
          <w:tcPr>
            <w:tcW w:w="1322" w:type="dxa"/>
          </w:tcPr>
          <w:p w14:paraId="523E3A07" w14:textId="4E76BBE6" w:rsidR="00234E58" w:rsidRDefault="002F146A" w:rsidP="00234E58">
            <w:r>
              <w:t>0</w:t>
            </w:r>
          </w:p>
        </w:tc>
        <w:tc>
          <w:tcPr>
            <w:tcW w:w="1670" w:type="dxa"/>
          </w:tcPr>
          <w:p w14:paraId="3844FCF4" w14:textId="3C1343FE" w:rsidR="00234E58" w:rsidRDefault="002F146A" w:rsidP="00234E58">
            <w:r>
              <w:t>0</w:t>
            </w:r>
          </w:p>
        </w:tc>
        <w:tc>
          <w:tcPr>
            <w:tcW w:w="1670" w:type="dxa"/>
          </w:tcPr>
          <w:p w14:paraId="49A8F162" w14:textId="4A242E28" w:rsidR="00234E58" w:rsidRDefault="002F146A" w:rsidP="00234E58">
            <w:r>
              <w:t>0</w:t>
            </w:r>
          </w:p>
        </w:tc>
      </w:tr>
      <w:tr w:rsidR="00234E58" w14:paraId="70345B71" w14:textId="77777777" w:rsidTr="00234E58">
        <w:trPr>
          <w:trHeight w:val="327"/>
        </w:trPr>
        <w:tc>
          <w:tcPr>
            <w:tcW w:w="1317" w:type="dxa"/>
          </w:tcPr>
          <w:p w14:paraId="131F934D" w14:textId="6A089CEF" w:rsidR="00234E58" w:rsidRDefault="00234E58" w:rsidP="00234E58">
            <w:r w:rsidRPr="007505FD">
              <w:t>R1809</w:t>
            </w:r>
          </w:p>
        </w:tc>
        <w:tc>
          <w:tcPr>
            <w:tcW w:w="1353" w:type="dxa"/>
          </w:tcPr>
          <w:p w14:paraId="3D629FF4" w14:textId="30AA8756" w:rsidR="00234E58" w:rsidRDefault="0088056D" w:rsidP="00234E58">
            <w:r>
              <w:t>4</w:t>
            </w:r>
          </w:p>
        </w:tc>
        <w:tc>
          <w:tcPr>
            <w:tcW w:w="1322" w:type="dxa"/>
          </w:tcPr>
          <w:p w14:paraId="0B9F2936" w14:textId="37078351" w:rsidR="00234E58" w:rsidRDefault="00C4362A" w:rsidP="00234E58">
            <w:r>
              <w:t>3</w:t>
            </w:r>
          </w:p>
        </w:tc>
        <w:tc>
          <w:tcPr>
            <w:tcW w:w="1670" w:type="dxa"/>
          </w:tcPr>
          <w:p w14:paraId="73FCC0B9" w14:textId="36458F8C" w:rsidR="00234E58" w:rsidRDefault="00C4362A" w:rsidP="00234E58">
            <w:r>
              <w:t>3</w:t>
            </w:r>
          </w:p>
        </w:tc>
        <w:tc>
          <w:tcPr>
            <w:tcW w:w="1670" w:type="dxa"/>
          </w:tcPr>
          <w:p w14:paraId="427A7DAE" w14:textId="25A0AE86" w:rsidR="00234E58" w:rsidRDefault="00C4362A" w:rsidP="00234E58">
            <w:r>
              <w:t>0</w:t>
            </w:r>
          </w:p>
        </w:tc>
      </w:tr>
      <w:tr w:rsidR="00234E58" w14:paraId="2B692BC9" w14:textId="77777777" w:rsidTr="00234E58">
        <w:trPr>
          <w:trHeight w:val="327"/>
        </w:trPr>
        <w:tc>
          <w:tcPr>
            <w:tcW w:w="1317" w:type="dxa"/>
          </w:tcPr>
          <w:p w14:paraId="62B2B95F" w14:textId="67796AAB" w:rsidR="00234E58" w:rsidRDefault="00234E58" w:rsidP="00234E58">
            <w:r w:rsidRPr="007505FD">
              <w:t>R1810</w:t>
            </w:r>
          </w:p>
        </w:tc>
        <w:tc>
          <w:tcPr>
            <w:tcW w:w="1353" w:type="dxa"/>
          </w:tcPr>
          <w:p w14:paraId="7D7E67BF" w14:textId="28C21C12" w:rsidR="00234E58" w:rsidRDefault="00E6559E" w:rsidP="00234E58">
            <w:r>
              <w:t>0</w:t>
            </w:r>
          </w:p>
        </w:tc>
        <w:tc>
          <w:tcPr>
            <w:tcW w:w="1322" w:type="dxa"/>
          </w:tcPr>
          <w:p w14:paraId="755EFC5A" w14:textId="2695F97B" w:rsidR="00234E58" w:rsidRDefault="000F4C5F" w:rsidP="00234E58">
            <w:r>
              <w:t>3</w:t>
            </w:r>
          </w:p>
        </w:tc>
        <w:tc>
          <w:tcPr>
            <w:tcW w:w="1670" w:type="dxa"/>
          </w:tcPr>
          <w:p w14:paraId="5803ED2C" w14:textId="6290B4C1" w:rsidR="00234E58" w:rsidRDefault="000F4C5F" w:rsidP="00234E58">
            <w:r>
              <w:t>3</w:t>
            </w:r>
          </w:p>
        </w:tc>
        <w:tc>
          <w:tcPr>
            <w:tcW w:w="1670" w:type="dxa"/>
          </w:tcPr>
          <w:p w14:paraId="29AEA127" w14:textId="64733E7B" w:rsidR="00234E58" w:rsidRDefault="000F4C5F" w:rsidP="00234E58">
            <w:r>
              <w:t>0</w:t>
            </w:r>
          </w:p>
        </w:tc>
      </w:tr>
      <w:tr w:rsidR="00234E58" w14:paraId="14220799" w14:textId="77777777" w:rsidTr="00234E58">
        <w:trPr>
          <w:trHeight w:val="327"/>
        </w:trPr>
        <w:tc>
          <w:tcPr>
            <w:tcW w:w="1317" w:type="dxa"/>
          </w:tcPr>
          <w:p w14:paraId="3D709935" w14:textId="37FE06E7" w:rsidR="00234E58" w:rsidRDefault="00234E58" w:rsidP="00234E58">
            <w:r w:rsidRPr="007505FD">
              <w:t>R1854</w:t>
            </w:r>
          </w:p>
        </w:tc>
        <w:tc>
          <w:tcPr>
            <w:tcW w:w="1353" w:type="dxa"/>
          </w:tcPr>
          <w:p w14:paraId="23B2499E" w14:textId="39BB9935" w:rsidR="00234E58" w:rsidRDefault="00E6559E" w:rsidP="00234E58">
            <w:r>
              <w:t>0</w:t>
            </w:r>
          </w:p>
        </w:tc>
        <w:tc>
          <w:tcPr>
            <w:tcW w:w="1322" w:type="dxa"/>
          </w:tcPr>
          <w:p w14:paraId="09BEF131" w14:textId="36170F5C" w:rsidR="00234E58" w:rsidRDefault="00520D0A" w:rsidP="00234E58">
            <w:r>
              <w:t>1</w:t>
            </w:r>
          </w:p>
        </w:tc>
        <w:tc>
          <w:tcPr>
            <w:tcW w:w="1670" w:type="dxa"/>
          </w:tcPr>
          <w:p w14:paraId="7D37A084" w14:textId="2DB50DDF" w:rsidR="00234E58" w:rsidRDefault="00520D0A" w:rsidP="00234E58">
            <w:r>
              <w:t>1</w:t>
            </w:r>
          </w:p>
        </w:tc>
        <w:tc>
          <w:tcPr>
            <w:tcW w:w="1670" w:type="dxa"/>
          </w:tcPr>
          <w:p w14:paraId="5A15DF3D" w14:textId="15E1E880" w:rsidR="00234E58" w:rsidRDefault="00520D0A" w:rsidP="00234E58">
            <w:r>
              <w:t>0</w:t>
            </w:r>
          </w:p>
        </w:tc>
      </w:tr>
      <w:tr w:rsidR="00234E58" w14:paraId="123080CF" w14:textId="77777777" w:rsidTr="00234E58">
        <w:trPr>
          <w:trHeight w:val="327"/>
        </w:trPr>
        <w:tc>
          <w:tcPr>
            <w:tcW w:w="1317" w:type="dxa"/>
          </w:tcPr>
          <w:p w14:paraId="1B637F0B" w14:textId="275B8B29" w:rsidR="00234E58" w:rsidRDefault="00234E58" w:rsidP="00234E58">
            <w:r w:rsidRPr="007505FD">
              <w:t>R1859</w:t>
            </w:r>
          </w:p>
        </w:tc>
        <w:tc>
          <w:tcPr>
            <w:tcW w:w="1353" w:type="dxa"/>
          </w:tcPr>
          <w:p w14:paraId="530D8B28" w14:textId="6CF168B5" w:rsidR="00234E58" w:rsidRDefault="00E6559E" w:rsidP="00234E58">
            <w:r>
              <w:t>0</w:t>
            </w:r>
          </w:p>
        </w:tc>
        <w:tc>
          <w:tcPr>
            <w:tcW w:w="1322" w:type="dxa"/>
          </w:tcPr>
          <w:p w14:paraId="49A06648" w14:textId="6BFBB2C6" w:rsidR="00234E58" w:rsidRDefault="0084077D" w:rsidP="00234E58">
            <w:r>
              <w:t>0</w:t>
            </w:r>
          </w:p>
        </w:tc>
        <w:tc>
          <w:tcPr>
            <w:tcW w:w="1670" w:type="dxa"/>
          </w:tcPr>
          <w:p w14:paraId="2980AF73" w14:textId="32064D5E" w:rsidR="00234E58" w:rsidRDefault="0084077D" w:rsidP="00234E58">
            <w:r>
              <w:t>0</w:t>
            </w:r>
          </w:p>
        </w:tc>
        <w:tc>
          <w:tcPr>
            <w:tcW w:w="1670" w:type="dxa"/>
          </w:tcPr>
          <w:p w14:paraId="48D799B5" w14:textId="36D2D74E" w:rsidR="00234E58" w:rsidRDefault="0084077D" w:rsidP="00234E58">
            <w:r>
              <w:t>0</w:t>
            </w:r>
          </w:p>
        </w:tc>
      </w:tr>
      <w:tr w:rsidR="00234E58" w14:paraId="289AC4F2" w14:textId="77777777" w:rsidTr="00234E58">
        <w:trPr>
          <w:trHeight w:val="327"/>
        </w:trPr>
        <w:tc>
          <w:tcPr>
            <w:tcW w:w="1317" w:type="dxa"/>
          </w:tcPr>
          <w:p w14:paraId="247A58AC" w14:textId="7DF6630E" w:rsidR="00234E58" w:rsidRDefault="00234E58" w:rsidP="00234E58">
            <w:r w:rsidRPr="007505FD">
              <w:t>R1862</w:t>
            </w:r>
          </w:p>
        </w:tc>
        <w:tc>
          <w:tcPr>
            <w:tcW w:w="1353" w:type="dxa"/>
          </w:tcPr>
          <w:p w14:paraId="04A87E07" w14:textId="044ADB86" w:rsidR="00234E58" w:rsidRDefault="00E6559E" w:rsidP="00234E58">
            <w:r>
              <w:t>0</w:t>
            </w:r>
          </w:p>
        </w:tc>
        <w:tc>
          <w:tcPr>
            <w:tcW w:w="1322" w:type="dxa"/>
          </w:tcPr>
          <w:p w14:paraId="4EF78738" w14:textId="519AA21A" w:rsidR="00234E58" w:rsidRDefault="0084077D" w:rsidP="00234E58">
            <w:r>
              <w:t>2</w:t>
            </w:r>
          </w:p>
        </w:tc>
        <w:tc>
          <w:tcPr>
            <w:tcW w:w="1670" w:type="dxa"/>
          </w:tcPr>
          <w:p w14:paraId="090B3D6C" w14:textId="3449A653" w:rsidR="00234E58" w:rsidRDefault="0084077D" w:rsidP="00234E58">
            <w:r>
              <w:t>2</w:t>
            </w:r>
          </w:p>
        </w:tc>
        <w:tc>
          <w:tcPr>
            <w:tcW w:w="1670" w:type="dxa"/>
          </w:tcPr>
          <w:p w14:paraId="0F40160E" w14:textId="087E80B1" w:rsidR="00234E58" w:rsidRDefault="0084077D" w:rsidP="00234E58">
            <w:r>
              <w:t>0</w:t>
            </w:r>
          </w:p>
        </w:tc>
      </w:tr>
      <w:tr w:rsidR="00234E58" w14:paraId="3170375F" w14:textId="77777777" w:rsidTr="00234E58">
        <w:trPr>
          <w:trHeight w:val="327"/>
        </w:trPr>
        <w:tc>
          <w:tcPr>
            <w:tcW w:w="1317" w:type="dxa"/>
          </w:tcPr>
          <w:p w14:paraId="554184B9" w14:textId="70431502" w:rsidR="00234E58" w:rsidRDefault="00234E58" w:rsidP="00234E58">
            <w:r w:rsidRPr="007505FD">
              <w:t>R1870</w:t>
            </w:r>
          </w:p>
        </w:tc>
        <w:tc>
          <w:tcPr>
            <w:tcW w:w="1353" w:type="dxa"/>
          </w:tcPr>
          <w:p w14:paraId="4D8D91FC" w14:textId="1916C310" w:rsidR="00234E58" w:rsidRDefault="0088056D" w:rsidP="00234E58">
            <w:r>
              <w:t>3</w:t>
            </w:r>
          </w:p>
        </w:tc>
        <w:tc>
          <w:tcPr>
            <w:tcW w:w="1322" w:type="dxa"/>
          </w:tcPr>
          <w:p w14:paraId="4B265626" w14:textId="6B912EA3" w:rsidR="00234E58" w:rsidRDefault="00B12DD4" w:rsidP="00234E58">
            <w:r>
              <w:t>2</w:t>
            </w:r>
          </w:p>
        </w:tc>
        <w:tc>
          <w:tcPr>
            <w:tcW w:w="1670" w:type="dxa"/>
          </w:tcPr>
          <w:p w14:paraId="18C3D556" w14:textId="3BB7018D" w:rsidR="00234E58" w:rsidRDefault="00B12DD4" w:rsidP="00234E58">
            <w:r>
              <w:t>0</w:t>
            </w:r>
          </w:p>
        </w:tc>
        <w:tc>
          <w:tcPr>
            <w:tcW w:w="1670" w:type="dxa"/>
          </w:tcPr>
          <w:p w14:paraId="2BDBFC71" w14:textId="76C34C12" w:rsidR="00234E58" w:rsidRDefault="00B12DD4" w:rsidP="00234E58">
            <w:r>
              <w:t>2</w:t>
            </w:r>
          </w:p>
        </w:tc>
      </w:tr>
      <w:tr w:rsidR="00234E58" w14:paraId="6AB17577" w14:textId="77777777" w:rsidTr="00234E58">
        <w:trPr>
          <w:trHeight w:val="327"/>
        </w:trPr>
        <w:tc>
          <w:tcPr>
            <w:tcW w:w="1317" w:type="dxa"/>
          </w:tcPr>
          <w:p w14:paraId="2148D5A8" w14:textId="5889D08E" w:rsidR="00234E58" w:rsidRDefault="00234E58" w:rsidP="00234E58">
            <w:r w:rsidRPr="007505FD">
              <w:t>R1872</w:t>
            </w:r>
          </w:p>
        </w:tc>
        <w:tc>
          <w:tcPr>
            <w:tcW w:w="1353" w:type="dxa"/>
          </w:tcPr>
          <w:p w14:paraId="02395C69" w14:textId="766F0B30" w:rsidR="00234E58" w:rsidRDefault="00B12DD4" w:rsidP="00234E58">
            <w:r>
              <w:t>6</w:t>
            </w:r>
          </w:p>
        </w:tc>
        <w:tc>
          <w:tcPr>
            <w:tcW w:w="1322" w:type="dxa"/>
          </w:tcPr>
          <w:p w14:paraId="6D9ADB78" w14:textId="3D4A442D" w:rsidR="00234E58" w:rsidRDefault="00B12DD4" w:rsidP="00234E58">
            <w:r>
              <w:t>3</w:t>
            </w:r>
          </w:p>
        </w:tc>
        <w:tc>
          <w:tcPr>
            <w:tcW w:w="1670" w:type="dxa"/>
          </w:tcPr>
          <w:p w14:paraId="68E274B1" w14:textId="65265314" w:rsidR="00234E58" w:rsidRDefault="00B12DD4" w:rsidP="00234E58">
            <w:r>
              <w:t>3</w:t>
            </w:r>
          </w:p>
        </w:tc>
        <w:tc>
          <w:tcPr>
            <w:tcW w:w="1670" w:type="dxa"/>
          </w:tcPr>
          <w:p w14:paraId="52A3A302" w14:textId="0A4E1337" w:rsidR="00234E58" w:rsidRDefault="00B12DD4" w:rsidP="00234E58">
            <w:r>
              <w:t>0</w:t>
            </w:r>
          </w:p>
        </w:tc>
      </w:tr>
      <w:tr w:rsidR="00234E58" w14:paraId="5486636C" w14:textId="77777777" w:rsidTr="00234E58">
        <w:trPr>
          <w:trHeight w:val="327"/>
        </w:trPr>
        <w:tc>
          <w:tcPr>
            <w:tcW w:w="1317" w:type="dxa"/>
          </w:tcPr>
          <w:p w14:paraId="3A5B6CC1" w14:textId="3A12C7E7" w:rsidR="00234E58" w:rsidRDefault="00234E58" w:rsidP="00234E58">
            <w:r w:rsidRPr="007505FD">
              <w:t>R2021</w:t>
            </w:r>
          </w:p>
        </w:tc>
        <w:tc>
          <w:tcPr>
            <w:tcW w:w="1353" w:type="dxa"/>
          </w:tcPr>
          <w:p w14:paraId="6067F3A4" w14:textId="2EAC6FB0" w:rsidR="00234E58" w:rsidRDefault="0088056D" w:rsidP="00234E58">
            <w:r>
              <w:t>10</w:t>
            </w:r>
          </w:p>
        </w:tc>
        <w:tc>
          <w:tcPr>
            <w:tcW w:w="1322" w:type="dxa"/>
          </w:tcPr>
          <w:p w14:paraId="0EFAB804" w14:textId="1D0D37D6" w:rsidR="00234E58" w:rsidRDefault="00B12DD4" w:rsidP="00234E58">
            <w:r>
              <w:t>9</w:t>
            </w:r>
          </w:p>
        </w:tc>
        <w:tc>
          <w:tcPr>
            <w:tcW w:w="1670" w:type="dxa"/>
          </w:tcPr>
          <w:p w14:paraId="43723856" w14:textId="1F23C8E9" w:rsidR="00234E58" w:rsidRDefault="00B12DD4" w:rsidP="00234E58">
            <w:r>
              <w:t>0</w:t>
            </w:r>
          </w:p>
        </w:tc>
        <w:tc>
          <w:tcPr>
            <w:tcW w:w="1670" w:type="dxa"/>
          </w:tcPr>
          <w:p w14:paraId="0FE80EA4" w14:textId="3ADF6704" w:rsidR="00234E58" w:rsidRDefault="00B12DD4" w:rsidP="00234E58">
            <w:r>
              <w:t>9</w:t>
            </w:r>
          </w:p>
        </w:tc>
      </w:tr>
      <w:tr w:rsidR="00234E58" w14:paraId="58DD6A6F" w14:textId="77777777" w:rsidTr="00234E58">
        <w:trPr>
          <w:trHeight w:val="327"/>
        </w:trPr>
        <w:tc>
          <w:tcPr>
            <w:tcW w:w="1317" w:type="dxa"/>
          </w:tcPr>
          <w:p w14:paraId="76B74BBD" w14:textId="7D8BCD78" w:rsidR="00234E58" w:rsidRDefault="00234E58" w:rsidP="00234E58">
            <w:r w:rsidRPr="007505FD">
              <w:t>R2024</w:t>
            </w:r>
          </w:p>
        </w:tc>
        <w:tc>
          <w:tcPr>
            <w:tcW w:w="1353" w:type="dxa"/>
          </w:tcPr>
          <w:p w14:paraId="70E18C04" w14:textId="28458E6D" w:rsidR="00234E58" w:rsidRDefault="0088056D" w:rsidP="00234E58">
            <w:r>
              <w:t>2</w:t>
            </w:r>
          </w:p>
        </w:tc>
        <w:tc>
          <w:tcPr>
            <w:tcW w:w="1322" w:type="dxa"/>
          </w:tcPr>
          <w:p w14:paraId="17C5671F" w14:textId="0C395210" w:rsidR="00234E58" w:rsidRDefault="00115192" w:rsidP="00234E58">
            <w:r>
              <w:t>2</w:t>
            </w:r>
          </w:p>
        </w:tc>
        <w:tc>
          <w:tcPr>
            <w:tcW w:w="1670" w:type="dxa"/>
          </w:tcPr>
          <w:p w14:paraId="0B11D8DF" w14:textId="0E0DF533" w:rsidR="00234E58" w:rsidRDefault="00115192" w:rsidP="00234E58">
            <w:r>
              <w:t>2</w:t>
            </w:r>
          </w:p>
        </w:tc>
        <w:tc>
          <w:tcPr>
            <w:tcW w:w="1670" w:type="dxa"/>
          </w:tcPr>
          <w:p w14:paraId="46B996DD" w14:textId="488460A5" w:rsidR="00234E58" w:rsidRDefault="00115192" w:rsidP="00234E58">
            <w:r>
              <w:t>0</w:t>
            </w:r>
          </w:p>
        </w:tc>
      </w:tr>
      <w:tr w:rsidR="00234E58" w14:paraId="362F78A3" w14:textId="77777777" w:rsidTr="00234E58">
        <w:trPr>
          <w:trHeight w:val="327"/>
        </w:trPr>
        <w:tc>
          <w:tcPr>
            <w:tcW w:w="1317" w:type="dxa"/>
          </w:tcPr>
          <w:p w14:paraId="276B5926" w14:textId="77566BA7" w:rsidR="00234E58" w:rsidRDefault="00234E58" w:rsidP="00234E58">
            <w:r w:rsidRPr="007505FD">
              <w:t>R2026</w:t>
            </w:r>
          </w:p>
        </w:tc>
        <w:tc>
          <w:tcPr>
            <w:tcW w:w="1353" w:type="dxa"/>
          </w:tcPr>
          <w:p w14:paraId="5C47C7EA" w14:textId="0F75BD1F" w:rsidR="00234E58" w:rsidRDefault="0088056D" w:rsidP="00234E58">
            <w:r>
              <w:t>2</w:t>
            </w:r>
          </w:p>
        </w:tc>
        <w:tc>
          <w:tcPr>
            <w:tcW w:w="1322" w:type="dxa"/>
          </w:tcPr>
          <w:p w14:paraId="48CD564A" w14:textId="12980C83" w:rsidR="00234E58" w:rsidRDefault="001108FD" w:rsidP="00234E58">
            <w:r>
              <w:t>2</w:t>
            </w:r>
          </w:p>
        </w:tc>
        <w:tc>
          <w:tcPr>
            <w:tcW w:w="1670" w:type="dxa"/>
          </w:tcPr>
          <w:p w14:paraId="08743F82" w14:textId="4DB8E381" w:rsidR="00234E58" w:rsidRDefault="00EA2431" w:rsidP="00234E58">
            <w:r>
              <w:t>2</w:t>
            </w:r>
          </w:p>
        </w:tc>
        <w:tc>
          <w:tcPr>
            <w:tcW w:w="1670" w:type="dxa"/>
          </w:tcPr>
          <w:p w14:paraId="6EB523E8" w14:textId="1299F054" w:rsidR="00234E58" w:rsidRDefault="00EC57A6" w:rsidP="00234E58">
            <w:r>
              <w:t>0</w:t>
            </w:r>
          </w:p>
        </w:tc>
      </w:tr>
      <w:tr w:rsidR="00234E58" w14:paraId="0551E73A" w14:textId="77777777" w:rsidTr="00234E58">
        <w:trPr>
          <w:trHeight w:val="327"/>
        </w:trPr>
        <w:tc>
          <w:tcPr>
            <w:tcW w:w="1317" w:type="dxa"/>
          </w:tcPr>
          <w:p w14:paraId="05889465" w14:textId="496CD7A2" w:rsidR="00234E58" w:rsidRDefault="00234E58" w:rsidP="00234E58">
            <w:r w:rsidRPr="007505FD">
              <w:t>R2030</w:t>
            </w:r>
          </w:p>
        </w:tc>
        <w:tc>
          <w:tcPr>
            <w:tcW w:w="1353" w:type="dxa"/>
          </w:tcPr>
          <w:p w14:paraId="63B1A7A7" w14:textId="32E519B7" w:rsidR="00234E58" w:rsidRDefault="0088056D" w:rsidP="00234E58">
            <w:r>
              <w:t>0</w:t>
            </w:r>
          </w:p>
        </w:tc>
        <w:tc>
          <w:tcPr>
            <w:tcW w:w="1322" w:type="dxa"/>
          </w:tcPr>
          <w:p w14:paraId="31799E04" w14:textId="3B17BFD8" w:rsidR="00234E58" w:rsidRDefault="00270B3C" w:rsidP="00234E58">
            <w:r>
              <w:t>0</w:t>
            </w:r>
          </w:p>
        </w:tc>
        <w:tc>
          <w:tcPr>
            <w:tcW w:w="1670" w:type="dxa"/>
          </w:tcPr>
          <w:p w14:paraId="21AFCBF5" w14:textId="1927A3C7" w:rsidR="00234E58" w:rsidRDefault="00270B3C" w:rsidP="00234E58">
            <w:r>
              <w:t>0</w:t>
            </w:r>
          </w:p>
        </w:tc>
        <w:tc>
          <w:tcPr>
            <w:tcW w:w="1670" w:type="dxa"/>
          </w:tcPr>
          <w:p w14:paraId="70303AEF" w14:textId="20C2C8C2" w:rsidR="00234E58" w:rsidRDefault="00270B3C" w:rsidP="00234E58">
            <w:r>
              <w:t>0</w:t>
            </w:r>
          </w:p>
        </w:tc>
      </w:tr>
      <w:tr w:rsidR="00234E58" w14:paraId="2581BE86" w14:textId="77777777" w:rsidTr="00234E58">
        <w:trPr>
          <w:trHeight w:val="327"/>
        </w:trPr>
        <w:tc>
          <w:tcPr>
            <w:tcW w:w="1317" w:type="dxa"/>
          </w:tcPr>
          <w:p w14:paraId="74DB2F8F" w14:textId="6F994654" w:rsidR="00234E58" w:rsidRDefault="00234E58" w:rsidP="00234E58">
            <w:r w:rsidRPr="007505FD">
              <w:t>R2032</w:t>
            </w:r>
          </w:p>
        </w:tc>
        <w:tc>
          <w:tcPr>
            <w:tcW w:w="1353" w:type="dxa"/>
          </w:tcPr>
          <w:p w14:paraId="17BC69B4" w14:textId="1A1857F3" w:rsidR="00234E58" w:rsidRDefault="0088056D" w:rsidP="00234E58">
            <w:r>
              <w:t>3</w:t>
            </w:r>
          </w:p>
        </w:tc>
        <w:tc>
          <w:tcPr>
            <w:tcW w:w="1322" w:type="dxa"/>
          </w:tcPr>
          <w:p w14:paraId="322FCF78" w14:textId="3C9726C3" w:rsidR="00234E58" w:rsidRDefault="00487DFE" w:rsidP="00234E58">
            <w:r>
              <w:t>3</w:t>
            </w:r>
          </w:p>
        </w:tc>
        <w:tc>
          <w:tcPr>
            <w:tcW w:w="1670" w:type="dxa"/>
          </w:tcPr>
          <w:p w14:paraId="6F370775" w14:textId="0DB6EADF" w:rsidR="00234E58" w:rsidRDefault="00487DFE" w:rsidP="00234E58">
            <w:r>
              <w:t>3</w:t>
            </w:r>
          </w:p>
        </w:tc>
        <w:tc>
          <w:tcPr>
            <w:tcW w:w="1670" w:type="dxa"/>
          </w:tcPr>
          <w:p w14:paraId="2D25FDAE" w14:textId="3D5D334C" w:rsidR="00234E58" w:rsidRDefault="00487DFE" w:rsidP="00234E58">
            <w:r>
              <w:t>0</w:t>
            </w:r>
          </w:p>
        </w:tc>
      </w:tr>
      <w:tr w:rsidR="00234E58" w14:paraId="0C22ACAF" w14:textId="77777777" w:rsidTr="00234E58">
        <w:trPr>
          <w:trHeight w:val="327"/>
        </w:trPr>
        <w:tc>
          <w:tcPr>
            <w:tcW w:w="1317" w:type="dxa"/>
          </w:tcPr>
          <w:p w14:paraId="700ADEF5" w14:textId="662BF49B" w:rsidR="00234E58" w:rsidRDefault="00234E58" w:rsidP="00234E58">
            <w:r w:rsidRPr="007505FD">
              <w:t>R2034</w:t>
            </w:r>
          </w:p>
        </w:tc>
        <w:tc>
          <w:tcPr>
            <w:tcW w:w="1353" w:type="dxa"/>
          </w:tcPr>
          <w:p w14:paraId="6C1850C4" w14:textId="32F2D048" w:rsidR="00234E58" w:rsidRDefault="0088056D" w:rsidP="00234E58">
            <w:r>
              <w:t>5</w:t>
            </w:r>
          </w:p>
        </w:tc>
        <w:tc>
          <w:tcPr>
            <w:tcW w:w="1322" w:type="dxa"/>
          </w:tcPr>
          <w:p w14:paraId="7BDF6177" w14:textId="7E1B2FAE" w:rsidR="00234E58" w:rsidRDefault="0033212E" w:rsidP="00234E58">
            <w:r>
              <w:t>4</w:t>
            </w:r>
          </w:p>
        </w:tc>
        <w:tc>
          <w:tcPr>
            <w:tcW w:w="1670" w:type="dxa"/>
          </w:tcPr>
          <w:p w14:paraId="43AB1295" w14:textId="1FB22048" w:rsidR="00234E58" w:rsidRDefault="0033212E" w:rsidP="00234E58">
            <w:r>
              <w:t>0</w:t>
            </w:r>
          </w:p>
        </w:tc>
        <w:tc>
          <w:tcPr>
            <w:tcW w:w="1670" w:type="dxa"/>
          </w:tcPr>
          <w:p w14:paraId="14F4BDD1" w14:textId="25622B92" w:rsidR="00234E58" w:rsidRDefault="00ED10A5" w:rsidP="00234E58">
            <w:r>
              <w:t>4</w:t>
            </w:r>
          </w:p>
        </w:tc>
      </w:tr>
      <w:tr w:rsidR="00234E58" w14:paraId="1FF6FB28" w14:textId="77777777" w:rsidTr="00234E58">
        <w:trPr>
          <w:trHeight w:val="327"/>
        </w:trPr>
        <w:tc>
          <w:tcPr>
            <w:tcW w:w="1317" w:type="dxa"/>
          </w:tcPr>
          <w:p w14:paraId="298F7CC1" w14:textId="3F53D452" w:rsidR="00234E58" w:rsidRDefault="00234E58" w:rsidP="00234E58">
            <w:r w:rsidRPr="007505FD">
              <w:t>R2036</w:t>
            </w:r>
          </w:p>
        </w:tc>
        <w:tc>
          <w:tcPr>
            <w:tcW w:w="1353" w:type="dxa"/>
          </w:tcPr>
          <w:p w14:paraId="00B1BBA1" w14:textId="282D2D2E" w:rsidR="00234E58" w:rsidRDefault="0088056D" w:rsidP="00234E58">
            <w:r>
              <w:t>2</w:t>
            </w:r>
          </w:p>
        </w:tc>
        <w:tc>
          <w:tcPr>
            <w:tcW w:w="1322" w:type="dxa"/>
          </w:tcPr>
          <w:p w14:paraId="3D77B5DA" w14:textId="6F60731E" w:rsidR="00234E58" w:rsidRDefault="00631F3F" w:rsidP="00234E58">
            <w:r>
              <w:t>2</w:t>
            </w:r>
          </w:p>
        </w:tc>
        <w:tc>
          <w:tcPr>
            <w:tcW w:w="1670" w:type="dxa"/>
          </w:tcPr>
          <w:p w14:paraId="34884609" w14:textId="622D4BF2" w:rsidR="00234E58" w:rsidRDefault="00631F3F" w:rsidP="00234E58">
            <w:r>
              <w:t>2</w:t>
            </w:r>
          </w:p>
        </w:tc>
        <w:tc>
          <w:tcPr>
            <w:tcW w:w="1670" w:type="dxa"/>
          </w:tcPr>
          <w:p w14:paraId="6AF3A467" w14:textId="7EC75B1A" w:rsidR="00234E58" w:rsidRDefault="00631F3F" w:rsidP="00234E58">
            <w:r>
              <w:t>0</w:t>
            </w:r>
          </w:p>
        </w:tc>
      </w:tr>
      <w:tr w:rsidR="00234E58" w14:paraId="7D707069" w14:textId="77777777" w:rsidTr="00234E58">
        <w:trPr>
          <w:trHeight w:val="327"/>
        </w:trPr>
        <w:tc>
          <w:tcPr>
            <w:tcW w:w="1317" w:type="dxa"/>
          </w:tcPr>
          <w:p w14:paraId="3E68B106" w14:textId="0E052ADA" w:rsidR="00234E58" w:rsidRDefault="00234E58" w:rsidP="00234E58">
            <w:r w:rsidRPr="007505FD">
              <w:t>R2039</w:t>
            </w:r>
          </w:p>
        </w:tc>
        <w:tc>
          <w:tcPr>
            <w:tcW w:w="1353" w:type="dxa"/>
          </w:tcPr>
          <w:p w14:paraId="515C06A6" w14:textId="682AFB13" w:rsidR="00234E58" w:rsidRDefault="0088056D" w:rsidP="00234E58">
            <w:r>
              <w:t>1</w:t>
            </w:r>
          </w:p>
        </w:tc>
        <w:tc>
          <w:tcPr>
            <w:tcW w:w="1322" w:type="dxa"/>
          </w:tcPr>
          <w:p w14:paraId="5277F57B" w14:textId="4EA920F4" w:rsidR="00234E58" w:rsidRDefault="00757B95" w:rsidP="00234E58">
            <w:r>
              <w:t>1</w:t>
            </w:r>
          </w:p>
        </w:tc>
        <w:tc>
          <w:tcPr>
            <w:tcW w:w="1670" w:type="dxa"/>
          </w:tcPr>
          <w:p w14:paraId="5F114E17" w14:textId="4962102D" w:rsidR="00234E58" w:rsidRDefault="00757B95" w:rsidP="00234E58">
            <w:r>
              <w:t>1</w:t>
            </w:r>
          </w:p>
        </w:tc>
        <w:tc>
          <w:tcPr>
            <w:tcW w:w="1670" w:type="dxa"/>
          </w:tcPr>
          <w:p w14:paraId="35EDC377" w14:textId="52135887" w:rsidR="00234E58" w:rsidRDefault="00757B95" w:rsidP="00234E58">
            <w:r>
              <w:t>0</w:t>
            </w:r>
          </w:p>
        </w:tc>
      </w:tr>
      <w:tr w:rsidR="00234E58" w14:paraId="248F29BD" w14:textId="77777777" w:rsidTr="00234E58">
        <w:trPr>
          <w:trHeight w:val="327"/>
        </w:trPr>
        <w:tc>
          <w:tcPr>
            <w:tcW w:w="1317" w:type="dxa"/>
          </w:tcPr>
          <w:p w14:paraId="6C4CAABB" w14:textId="7749B799" w:rsidR="00234E58" w:rsidRDefault="00234E58" w:rsidP="00234E58">
            <w:r w:rsidRPr="007505FD">
              <w:t>R2041</w:t>
            </w:r>
          </w:p>
        </w:tc>
        <w:tc>
          <w:tcPr>
            <w:tcW w:w="1353" w:type="dxa"/>
          </w:tcPr>
          <w:p w14:paraId="543EC703" w14:textId="53EEFF0A" w:rsidR="00234E58" w:rsidRDefault="0088056D" w:rsidP="00234E58">
            <w:r>
              <w:t>2</w:t>
            </w:r>
          </w:p>
        </w:tc>
        <w:tc>
          <w:tcPr>
            <w:tcW w:w="1322" w:type="dxa"/>
          </w:tcPr>
          <w:p w14:paraId="07659A55" w14:textId="56B254CF" w:rsidR="00234E58" w:rsidRDefault="00E93B3A" w:rsidP="00234E58">
            <w:r>
              <w:t>2</w:t>
            </w:r>
          </w:p>
        </w:tc>
        <w:tc>
          <w:tcPr>
            <w:tcW w:w="1670" w:type="dxa"/>
          </w:tcPr>
          <w:p w14:paraId="5FDE52FE" w14:textId="126C5D7F" w:rsidR="00234E58" w:rsidRDefault="00E93B3A" w:rsidP="00234E58">
            <w:r>
              <w:t>2</w:t>
            </w:r>
          </w:p>
        </w:tc>
        <w:tc>
          <w:tcPr>
            <w:tcW w:w="1670" w:type="dxa"/>
          </w:tcPr>
          <w:p w14:paraId="6F22C93D" w14:textId="624B91DF" w:rsidR="00234E58" w:rsidRDefault="00E93B3A" w:rsidP="00234E58">
            <w:r>
              <w:t>0</w:t>
            </w:r>
          </w:p>
        </w:tc>
      </w:tr>
      <w:tr w:rsidR="00234E58" w14:paraId="23E76A1E" w14:textId="77777777" w:rsidTr="00234E58">
        <w:trPr>
          <w:trHeight w:val="327"/>
        </w:trPr>
        <w:tc>
          <w:tcPr>
            <w:tcW w:w="1317" w:type="dxa"/>
          </w:tcPr>
          <w:p w14:paraId="1022631A" w14:textId="62155095" w:rsidR="00234E58" w:rsidRDefault="00234E58" w:rsidP="00234E58">
            <w:r w:rsidRPr="007505FD">
              <w:t>R2044</w:t>
            </w:r>
          </w:p>
        </w:tc>
        <w:tc>
          <w:tcPr>
            <w:tcW w:w="1353" w:type="dxa"/>
          </w:tcPr>
          <w:p w14:paraId="1240A5CE" w14:textId="12BAF522" w:rsidR="00234E58" w:rsidRDefault="0088056D" w:rsidP="00234E58">
            <w:r>
              <w:t>2</w:t>
            </w:r>
          </w:p>
        </w:tc>
        <w:tc>
          <w:tcPr>
            <w:tcW w:w="1322" w:type="dxa"/>
          </w:tcPr>
          <w:p w14:paraId="55257CA4" w14:textId="46822118" w:rsidR="00234E58" w:rsidRDefault="00EB4C21" w:rsidP="00234E58">
            <w:r>
              <w:t>2</w:t>
            </w:r>
          </w:p>
        </w:tc>
        <w:tc>
          <w:tcPr>
            <w:tcW w:w="1670" w:type="dxa"/>
          </w:tcPr>
          <w:p w14:paraId="1A2B913F" w14:textId="093C7B2D" w:rsidR="00234E58" w:rsidRDefault="00EB4C21" w:rsidP="00234E58">
            <w:r>
              <w:t>2</w:t>
            </w:r>
          </w:p>
        </w:tc>
        <w:tc>
          <w:tcPr>
            <w:tcW w:w="1670" w:type="dxa"/>
          </w:tcPr>
          <w:p w14:paraId="146FE66C" w14:textId="704E1E93" w:rsidR="00234E58" w:rsidRDefault="00EB4C21" w:rsidP="00234E58">
            <w:r>
              <w:t>0</w:t>
            </w:r>
          </w:p>
        </w:tc>
      </w:tr>
      <w:tr w:rsidR="00234E58" w14:paraId="5ED093EC" w14:textId="77777777" w:rsidTr="00234E58">
        <w:trPr>
          <w:trHeight w:val="327"/>
        </w:trPr>
        <w:tc>
          <w:tcPr>
            <w:tcW w:w="1317" w:type="dxa"/>
          </w:tcPr>
          <w:p w14:paraId="03B92CA2" w14:textId="66C14276" w:rsidR="00234E58" w:rsidRDefault="00234E58" w:rsidP="00234E58">
            <w:r w:rsidRPr="007505FD">
              <w:t>R2046</w:t>
            </w:r>
          </w:p>
        </w:tc>
        <w:tc>
          <w:tcPr>
            <w:tcW w:w="1353" w:type="dxa"/>
          </w:tcPr>
          <w:p w14:paraId="71F1FC9E" w14:textId="295ACC4E" w:rsidR="00234E58" w:rsidRDefault="0088056D" w:rsidP="00234E58">
            <w:r>
              <w:t>0</w:t>
            </w:r>
          </w:p>
        </w:tc>
        <w:tc>
          <w:tcPr>
            <w:tcW w:w="1322" w:type="dxa"/>
          </w:tcPr>
          <w:p w14:paraId="6B753B52" w14:textId="6334CE42" w:rsidR="00234E58" w:rsidRDefault="00D22392" w:rsidP="00234E58">
            <w:r>
              <w:t>0</w:t>
            </w:r>
          </w:p>
        </w:tc>
        <w:tc>
          <w:tcPr>
            <w:tcW w:w="1670" w:type="dxa"/>
          </w:tcPr>
          <w:p w14:paraId="0B71B7CC" w14:textId="7BD99353" w:rsidR="00234E58" w:rsidRDefault="00D22392" w:rsidP="00234E58">
            <w:r>
              <w:t>0</w:t>
            </w:r>
          </w:p>
        </w:tc>
        <w:tc>
          <w:tcPr>
            <w:tcW w:w="1670" w:type="dxa"/>
          </w:tcPr>
          <w:p w14:paraId="24A4BC17" w14:textId="64F5DB79" w:rsidR="00234E58" w:rsidRDefault="00D22392" w:rsidP="00234E58">
            <w:r>
              <w:t>0</w:t>
            </w:r>
          </w:p>
        </w:tc>
      </w:tr>
      <w:tr w:rsidR="00234E58" w14:paraId="3AA46CF6" w14:textId="77777777" w:rsidTr="00234E58">
        <w:trPr>
          <w:trHeight w:val="327"/>
        </w:trPr>
        <w:tc>
          <w:tcPr>
            <w:tcW w:w="1317" w:type="dxa"/>
          </w:tcPr>
          <w:p w14:paraId="2AA6B8C2" w14:textId="1F1F9D02" w:rsidR="00234E58" w:rsidRDefault="00234E58" w:rsidP="00234E58">
            <w:r w:rsidRPr="007505FD">
              <w:t>R2151</w:t>
            </w:r>
          </w:p>
        </w:tc>
        <w:tc>
          <w:tcPr>
            <w:tcW w:w="1353" w:type="dxa"/>
          </w:tcPr>
          <w:p w14:paraId="590AC523" w14:textId="1B5C9398" w:rsidR="00234E58" w:rsidRDefault="0088056D" w:rsidP="00234E58">
            <w:r>
              <w:t>0</w:t>
            </w:r>
          </w:p>
        </w:tc>
        <w:tc>
          <w:tcPr>
            <w:tcW w:w="1322" w:type="dxa"/>
          </w:tcPr>
          <w:p w14:paraId="0D39C7AE" w14:textId="4E710261" w:rsidR="00234E58" w:rsidRDefault="00967677" w:rsidP="00234E58">
            <w:r>
              <w:t>0</w:t>
            </w:r>
          </w:p>
        </w:tc>
        <w:tc>
          <w:tcPr>
            <w:tcW w:w="1670" w:type="dxa"/>
          </w:tcPr>
          <w:p w14:paraId="7CAE0A44" w14:textId="60751908" w:rsidR="00234E58" w:rsidRDefault="00967677" w:rsidP="00234E58">
            <w:r>
              <w:t>0</w:t>
            </w:r>
          </w:p>
        </w:tc>
        <w:tc>
          <w:tcPr>
            <w:tcW w:w="1670" w:type="dxa"/>
          </w:tcPr>
          <w:p w14:paraId="3BCCCB6A" w14:textId="074E20ED" w:rsidR="00234E58" w:rsidRDefault="00967677" w:rsidP="00234E58">
            <w:r>
              <w:t>0</w:t>
            </w:r>
          </w:p>
        </w:tc>
      </w:tr>
      <w:tr w:rsidR="00234E58" w14:paraId="7A6D7509" w14:textId="77777777" w:rsidTr="00234E58">
        <w:trPr>
          <w:trHeight w:val="327"/>
        </w:trPr>
        <w:tc>
          <w:tcPr>
            <w:tcW w:w="1317" w:type="dxa"/>
          </w:tcPr>
          <w:p w14:paraId="3BC84648" w14:textId="1AD71E09" w:rsidR="00234E58" w:rsidRDefault="00234E58" w:rsidP="00234E58">
            <w:r w:rsidRPr="007505FD">
              <w:t>R2155</w:t>
            </w:r>
          </w:p>
        </w:tc>
        <w:tc>
          <w:tcPr>
            <w:tcW w:w="1353" w:type="dxa"/>
          </w:tcPr>
          <w:p w14:paraId="0D3D1179" w14:textId="4996FE18" w:rsidR="00234E58" w:rsidRDefault="0088056D" w:rsidP="00234E58">
            <w:r>
              <w:t>0</w:t>
            </w:r>
          </w:p>
        </w:tc>
        <w:tc>
          <w:tcPr>
            <w:tcW w:w="1322" w:type="dxa"/>
          </w:tcPr>
          <w:p w14:paraId="7AD41636" w14:textId="7A2A05BF" w:rsidR="00234E58" w:rsidRDefault="00CE4515" w:rsidP="00234E58">
            <w:r>
              <w:t>0</w:t>
            </w:r>
          </w:p>
        </w:tc>
        <w:tc>
          <w:tcPr>
            <w:tcW w:w="1670" w:type="dxa"/>
          </w:tcPr>
          <w:p w14:paraId="35650BDB" w14:textId="392B5BD6" w:rsidR="00234E58" w:rsidRDefault="00CE4515" w:rsidP="00234E58">
            <w:r>
              <w:t>0</w:t>
            </w:r>
          </w:p>
        </w:tc>
        <w:tc>
          <w:tcPr>
            <w:tcW w:w="1670" w:type="dxa"/>
          </w:tcPr>
          <w:p w14:paraId="00849C51" w14:textId="4F6EE680" w:rsidR="00234E58" w:rsidRDefault="00CE4515" w:rsidP="00234E58">
            <w:r>
              <w:t>0</w:t>
            </w:r>
          </w:p>
        </w:tc>
      </w:tr>
      <w:tr w:rsidR="00234E58" w14:paraId="290D151A" w14:textId="77777777" w:rsidTr="00234E58">
        <w:trPr>
          <w:trHeight w:val="327"/>
        </w:trPr>
        <w:tc>
          <w:tcPr>
            <w:tcW w:w="1317" w:type="dxa"/>
          </w:tcPr>
          <w:p w14:paraId="42470A6D" w14:textId="49A7FD9C" w:rsidR="00234E58" w:rsidRDefault="00234E58" w:rsidP="00234E58">
            <w:r w:rsidRPr="007505FD">
              <w:t>R2177</w:t>
            </w:r>
          </w:p>
        </w:tc>
        <w:tc>
          <w:tcPr>
            <w:tcW w:w="1353" w:type="dxa"/>
          </w:tcPr>
          <w:p w14:paraId="3A67BF28" w14:textId="409EAA52" w:rsidR="00234E58" w:rsidRDefault="0088056D" w:rsidP="00234E58">
            <w:r>
              <w:t>0</w:t>
            </w:r>
          </w:p>
        </w:tc>
        <w:tc>
          <w:tcPr>
            <w:tcW w:w="1322" w:type="dxa"/>
          </w:tcPr>
          <w:p w14:paraId="391D26EA" w14:textId="0F6B722B" w:rsidR="00234E58" w:rsidRDefault="00CE4515" w:rsidP="00234E58">
            <w:r>
              <w:t>0</w:t>
            </w:r>
          </w:p>
        </w:tc>
        <w:tc>
          <w:tcPr>
            <w:tcW w:w="1670" w:type="dxa"/>
          </w:tcPr>
          <w:p w14:paraId="2E6AC07E" w14:textId="2807923F" w:rsidR="00234E58" w:rsidRDefault="00CE4515" w:rsidP="00234E58">
            <w:r>
              <w:t>0</w:t>
            </w:r>
          </w:p>
        </w:tc>
        <w:tc>
          <w:tcPr>
            <w:tcW w:w="1670" w:type="dxa"/>
          </w:tcPr>
          <w:p w14:paraId="50676150" w14:textId="45823E52" w:rsidR="00234E58" w:rsidRDefault="00CE4515" w:rsidP="00234E58">
            <w:r>
              <w:t>0</w:t>
            </w:r>
          </w:p>
        </w:tc>
      </w:tr>
      <w:tr w:rsidR="00234E58" w14:paraId="15C485E4" w14:textId="77777777" w:rsidTr="00234E58">
        <w:trPr>
          <w:trHeight w:val="327"/>
        </w:trPr>
        <w:tc>
          <w:tcPr>
            <w:tcW w:w="1317" w:type="dxa"/>
          </w:tcPr>
          <w:p w14:paraId="5C27665E" w14:textId="4CB9284E" w:rsidR="00234E58" w:rsidRDefault="00234E58" w:rsidP="00234E58">
            <w:r w:rsidRPr="007505FD">
              <w:lastRenderedPageBreak/>
              <w:t>R1569</w:t>
            </w:r>
          </w:p>
        </w:tc>
        <w:tc>
          <w:tcPr>
            <w:tcW w:w="1353" w:type="dxa"/>
          </w:tcPr>
          <w:p w14:paraId="6E8F0EB2" w14:textId="133B9E13" w:rsidR="00234E58" w:rsidRDefault="004F2723" w:rsidP="00234E58">
            <w:r>
              <w:t>3</w:t>
            </w:r>
          </w:p>
        </w:tc>
        <w:tc>
          <w:tcPr>
            <w:tcW w:w="1322" w:type="dxa"/>
          </w:tcPr>
          <w:p w14:paraId="0133A7BF" w14:textId="0B58C97C" w:rsidR="00234E58" w:rsidRDefault="00E8032B" w:rsidP="00234E58">
            <w:r>
              <w:t>0</w:t>
            </w:r>
          </w:p>
        </w:tc>
        <w:tc>
          <w:tcPr>
            <w:tcW w:w="1670" w:type="dxa"/>
          </w:tcPr>
          <w:p w14:paraId="35B6FF36" w14:textId="68365C95" w:rsidR="00234E58" w:rsidRDefault="00E8032B" w:rsidP="00234E58">
            <w:r>
              <w:t>0</w:t>
            </w:r>
          </w:p>
        </w:tc>
        <w:tc>
          <w:tcPr>
            <w:tcW w:w="1670" w:type="dxa"/>
          </w:tcPr>
          <w:p w14:paraId="486996A1" w14:textId="088AA55C" w:rsidR="00234E58" w:rsidRDefault="00E8032B" w:rsidP="00234E58">
            <w:r>
              <w:t>0</w:t>
            </w:r>
          </w:p>
        </w:tc>
      </w:tr>
      <w:tr w:rsidR="00234E58" w14:paraId="3D58F211" w14:textId="77777777" w:rsidTr="00234E58">
        <w:trPr>
          <w:trHeight w:val="327"/>
        </w:trPr>
        <w:tc>
          <w:tcPr>
            <w:tcW w:w="1317" w:type="dxa"/>
          </w:tcPr>
          <w:p w14:paraId="6716E467" w14:textId="764C21FB" w:rsidR="00234E58" w:rsidRDefault="00234E58" w:rsidP="00234E58">
            <w:r w:rsidRPr="007505FD">
              <w:t>R1649</w:t>
            </w:r>
          </w:p>
        </w:tc>
        <w:tc>
          <w:tcPr>
            <w:tcW w:w="1353" w:type="dxa"/>
          </w:tcPr>
          <w:p w14:paraId="74453B60" w14:textId="712BEFC1" w:rsidR="00234E58" w:rsidRDefault="004F2723" w:rsidP="00234E58">
            <w:r>
              <w:t>0</w:t>
            </w:r>
          </w:p>
        </w:tc>
        <w:tc>
          <w:tcPr>
            <w:tcW w:w="1322" w:type="dxa"/>
          </w:tcPr>
          <w:p w14:paraId="1F03CAA9" w14:textId="112ED05B" w:rsidR="00234E58" w:rsidRDefault="003C34CB" w:rsidP="00234E58">
            <w:r>
              <w:t>0</w:t>
            </w:r>
          </w:p>
        </w:tc>
        <w:tc>
          <w:tcPr>
            <w:tcW w:w="1670" w:type="dxa"/>
          </w:tcPr>
          <w:p w14:paraId="6F8287BD" w14:textId="4BFBF405" w:rsidR="00234E58" w:rsidRDefault="003C34CB" w:rsidP="00234E58">
            <w:r>
              <w:t>0</w:t>
            </w:r>
          </w:p>
        </w:tc>
        <w:tc>
          <w:tcPr>
            <w:tcW w:w="1670" w:type="dxa"/>
          </w:tcPr>
          <w:p w14:paraId="7D9E4F66" w14:textId="1BCD502A" w:rsidR="00234E58" w:rsidRDefault="003C34CB" w:rsidP="00234E58">
            <w:r>
              <w:t>0</w:t>
            </w:r>
          </w:p>
        </w:tc>
      </w:tr>
      <w:tr w:rsidR="00234E58" w14:paraId="2A1F312F" w14:textId="77777777" w:rsidTr="00234E58">
        <w:trPr>
          <w:trHeight w:val="327"/>
        </w:trPr>
        <w:tc>
          <w:tcPr>
            <w:tcW w:w="1317" w:type="dxa"/>
          </w:tcPr>
          <w:p w14:paraId="02237898" w14:textId="61C09EBB" w:rsidR="00234E58" w:rsidRDefault="00234E58" w:rsidP="00234E58">
            <w:r w:rsidRPr="007505FD">
              <w:t>R1674</w:t>
            </w:r>
          </w:p>
        </w:tc>
        <w:tc>
          <w:tcPr>
            <w:tcW w:w="1353" w:type="dxa"/>
          </w:tcPr>
          <w:p w14:paraId="25D61F6F" w14:textId="3D99A970" w:rsidR="00234E58" w:rsidRDefault="004F2723" w:rsidP="00234E58">
            <w:r>
              <w:t>0</w:t>
            </w:r>
          </w:p>
        </w:tc>
        <w:tc>
          <w:tcPr>
            <w:tcW w:w="1322" w:type="dxa"/>
          </w:tcPr>
          <w:p w14:paraId="2280B25B" w14:textId="477B7ED3" w:rsidR="00234E58" w:rsidRDefault="004C0621" w:rsidP="00234E58">
            <w:r>
              <w:t>0</w:t>
            </w:r>
          </w:p>
        </w:tc>
        <w:tc>
          <w:tcPr>
            <w:tcW w:w="1670" w:type="dxa"/>
          </w:tcPr>
          <w:p w14:paraId="3E470D0C" w14:textId="67BD3679" w:rsidR="00234E58" w:rsidRDefault="004C0621" w:rsidP="00234E58">
            <w:r>
              <w:t>0</w:t>
            </w:r>
          </w:p>
        </w:tc>
        <w:tc>
          <w:tcPr>
            <w:tcW w:w="1670" w:type="dxa"/>
          </w:tcPr>
          <w:p w14:paraId="46CC63D8" w14:textId="60DFA748" w:rsidR="00234E58" w:rsidRDefault="004C0621" w:rsidP="00234E58">
            <w:r>
              <w:t>0</w:t>
            </w:r>
          </w:p>
        </w:tc>
      </w:tr>
      <w:tr w:rsidR="00234E58" w14:paraId="641BC7B3" w14:textId="77777777" w:rsidTr="00234E58">
        <w:trPr>
          <w:trHeight w:val="327"/>
        </w:trPr>
        <w:tc>
          <w:tcPr>
            <w:tcW w:w="1317" w:type="dxa"/>
          </w:tcPr>
          <w:p w14:paraId="2C609AD3" w14:textId="35965236" w:rsidR="00234E58" w:rsidRDefault="00234E58" w:rsidP="00234E58">
            <w:r w:rsidRPr="007505FD">
              <w:t>R1675</w:t>
            </w:r>
          </w:p>
        </w:tc>
        <w:tc>
          <w:tcPr>
            <w:tcW w:w="1353" w:type="dxa"/>
          </w:tcPr>
          <w:p w14:paraId="112052F8" w14:textId="4B05FDEF" w:rsidR="00234E58" w:rsidRDefault="004F2723" w:rsidP="00234E58">
            <w:r>
              <w:t>0</w:t>
            </w:r>
          </w:p>
        </w:tc>
        <w:tc>
          <w:tcPr>
            <w:tcW w:w="1322" w:type="dxa"/>
          </w:tcPr>
          <w:p w14:paraId="201B9E0E" w14:textId="4B1377BC" w:rsidR="00234E58" w:rsidRDefault="0088032C" w:rsidP="00234E58">
            <w:r>
              <w:t>0</w:t>
            </w:r>
          </w:p>
        </w:tc>
        <w:tc>
          <w:tcPr>
            <w:tcW w:w="1670" w:type="dxa"/>
          </w:tcPr>
          <w:p w14:paraId="5E8B4E22" w14:textId="44E550E0" w:rsidR="00234E58" w:rsidRDefault="0088032C" w:rsidP="00234E58">
            <w:r>
              <w:t>0</w:t>
            </w:r>
          </w:p>
        </w:tc>
        <w:tc>
          <w:tcPr>
            <w:tcW w:w="1670" w:type="dxa"/>
          </w:tcPr>
          <w:p w14:paraId="21416065" w14:textId="2C5C693C" w:rsidR="00234E58" w:rsidRDefault="0088032C" w:rsidP="00234E58">
            <w:r>
              <w:t>0</w:t>
            </w:r>
          </w:p>
        </w:tc>
      </w:tr>
      <w:tr w:rsidR="00234E58" w14:paraId="1FF75C78" w14:textId="77777777" w:rsidTr="00234E58">
        <w:trPr>
          <w:trHeight w:val="327"/>
        </w:trPr>
        <w:tc>
          <w:tcPr>
            <w:tcW w:w="1317" w:type="dxa"/>
          </w:tcPr>
          <w:p w14:paraId="3C663A85" w14:textId="62DCB922" w:rsidR="00234E58" w:rsidRDefault="00234E58" w:rsidP="00234E58">
            <w:r w:rsidRPr="007505FD">
              <w:t>R2145</w:t>
            </w:r>
          </w:p>
        </w:tc>
        <w:tc>
          <w:tcPr>
            <w:tcW w:w="1353" w:type="dxa"/>
          </w:tcPr>
          <w:p w14:paraId="38DFD416" w14:textId="3FEBA845" w:rsidR="00234E58" w:rsidRDefault="004F2723" w:rsidP="00234E58">
            <w:r>
              <w:t>4</w:t>
            </w:r>
          </w:p>
        </w:tc>
        <w:tc>
          <w:tcPr>
            <w:tcW w:w="1322" w:type="dxa"/>
          </w:tcPr>
          <w:p w14:paraId="7DD82CAD" w14:textId="544D51E5" w:rsidR="00234E58" w:rsidRDefault="009A6173" w:rsidP="00234E58">
            <w:r>
              <w:t>1</w:t>
            </w:r>
          </w:p>
        </w:tc>
        <w:tc>
          <w:tcPr>
            <w:tcW w:w="1670" w:type="dxa"/>
          </w:tcPr>
          <w:p w14:paraId="6936DD22" w14:textId="354BA212" w:rsidR="00234E58" w:rsidRDefault="009A6173" w:rsidP="00234E58">
            <w:r>
              <w:t>1</w:t>
            </w:r>
          </w:p>
        </w:tc>
        <w:tc>
          <w:tcPr>
            <w:tcW w:w="1670" w:type="dxa"/>
          </w:tcPr>
          <w:p w14:paraId="78CE5DF4" w14:textId="31956B40" w:rsidR="00234E58" w:rsidRDefault="009A6173" w:rsidP="00234E58">
            <w:r>
              <w:t>0</w:t>
            </w:r>
          </w:p>
        </w:tc>
      </w:tr>
      <w:tr w:rsidR="00234E58" w14:paraId="4130037C" w14:textId="77777777" w:rsidTr="00234E58">
        <w:trPr>
          <w:trHeight w:val="327"/>
        </w:trPr>
        <w:tc>
          <w:tcPr>
            <w:tcW w:w="1317" w:type="dxa"/>
          </w:tcPr>
          <w:p w14:paraId="7C6DB9F6" w14:textId="48B72D2F" w:rsidR="00234E58" w:rsidRDefault="00234E58" w:rsidP="00234E58">
            <w:r w:rsidRPr="007505FD">
              <w:t>R2146</w:t>
            </w:r>
          </w:p>
        </w:tc>
        <w:tc>
          <w:tcPr>
            <w:tcW w:w="1353" w:type="dxa"/>
          </w:tcPr>
          <w:p w14:paraId="1884077C" w14:textId="4EA32EDD" w:rsidR="00234E58" w:rsidRDefault="004F2723" w:rsidP="00234E58">
            <w:r>
              <w:t>4</w:t>
            </w:r>
          </w:p>
        </w:tc>
        <w:tc>
          <w:tcPr>
            <w:tcW w:w="1322" w:type="dxa"/>
          </w:tcPr>
          <w:p w14:paraId="1C1FCFEE" w14:textId="75E7A3CB" w:rsidR="00234E58" w:rsidRDefault="00114BA6" w:rsidP="00234E58">
            <w:r>
              <w:t>1</w:t>
            </w:r>
          </w:p>
        </w:tc>
        <w:tc>
          <w:tcPr>
            <w:tcW w:w="1670" w:type="dxa"/>
          </w:tcPr>
          <w:p w14:paraId="0B789390" w14:textId="52838F9E" w:rsidR="00234E58" w:rsidRDefault="00114BA6" w:rsidP="00234E58">
            <w:r>
              <w:t>1</w:t>
            </w:r>
          </w:p>
        </w:tc>
        <w:tc>
          <w:tcPr>
            <w:tcW w:w="1670" w:type="dxa"/>
          </w:tcPr>
          <w:p w14:paraId="2BC1B456" w14:textId="1C297765" w:rsidR="00234E58" w:rsidRDefault="00114BA6" w:rsidP="00234E58">
            <w:r>
              <w:t>0</w:t>
            </w:r>
          </w:p>
        </w:tc>
      </w:tr>
      <w:tr w:rsidR="00234E58" w14:paraId="5B9D4F10" w14:textId="77777777" w:rsidTr="00234E58">
        <w:trPr>
          <w:trHeight w:val="327"/>
        </w:trPr>
        <w:tc>
          <w:tcPr>
            <w:tcW w:w="1317" w:type="dxa"/>
          </w:tcPr>
          <w:p w14:paraId="1592402E" w14:textId="364D4A21" w:rsidR="00234E58" w:rsidRDefault="00234E58" w:rsidP="00234E58">
            <w:r w:rsidRPr="007505FD">
              <w:t>R2150</w:t>
            </w:r>
          </w:p>
        </w:tc>
        <w:tc>
          <w:tcPr>
            <w:tcW w:w="1353" w:type="dxa"/>
          </w:tcPr>
          <w:p w14:paraId="26B4DEB5" w14:textId="6549BF48" w:rsidR="00234E58" w:rsidRDefault="004F2723" w:rsidP="00234E58">
            <w:r>
              <w:t>0</w:t>
            </w:r>
          </w:p>
        </w:tc>
        <w:tc>
          <w:tcPr>
            <w:tcW w:w="1322" w:type="dxa"/>
          </w:tcPr>
          <w:p w14:paraId="03D08FDD" w14:textId="4535964B" w:rsidR="00234E58" w:rsidRDefault="00861780" w:rsidP="00234E58">
            <w:r>
              <w:t>0</w:t>
            </w:r>
          </w:p>
        </w:tc>
        <w:tc>
          <w:tcPr>
            <w:tcW w:w="1670" w:type="dxa"/>
          </w:tcPr>
          <w:p w14:paraId="732BB70C" w14:textId="33D38760" w:rsidR="00234E58" w:rsidRDefault="00861780" w:rsidP="00234E58">
            <w:r>
              <w:t>0</w:t>
            </w:r>
          </w:p>
        </w:tc>
        <w:tc>
          <w:tcPr>
            <w:tcW w:w="1670" w:type="dxa"/>
          </w:tcPr>
          <w:p w14:paraId="6F1A362D" w14:textId="54FD3654" w:rsidR="00234E58" w:rsidRDefault="00861780" w:rsidP="00234E58">
            <w:r>
              <w:t>0</w:t>
            </w:r>
          </w:p>
        </w:tc>
      </w:tr>
      <w:tr w:rsidR="00234E58" w14:paraId="78C206A0" w14:textId="77777777" w:rsidTr="00234E58">
        <w:trPr>
          <w:trHeight w:val="327"/>
        </w:trPr>
        <w:tc>
          <w:tcPr>
            <w:tcW w:w="1317" w:type="dxa"/>
          </w:tcPr>
          <w:p w14:paraId="2873C91F" w14:textId="4E219699" w:rsidR="00234E58" w:rsidRDefault="00234E58" w:rsidP="00234E58">
            <w:r w:rsidRPr="007505FD">
              <w:t>R2164</w:t>
            </w:r>
          </w:p>
        </w:tc>
        <w:tc>
          <w:tcPr>
            <w:tcW w:w="1353" w:type="dxa"/>
          </w:tcPr>
          <w:p w14:paraId="7CF771F7" w14:textId="593C15AE" w:rsidR="00234E58" w:rsidRDefault="004F2723" w:rsidP="00234E58">
            <w:r>
              <w:t>0</w:t>
            </w:r>
          </w:p>
        </w:tc>
        <w:tc>
          <w:tcPr>
            <w:tcW w:w="1322" w:type="dxa"/>
          </w:tcPr>
          <w:p w14:paraId="3BDC0A6A" w14:textId="593E7B95" w:rsidR="00234E58" w:rsidRDefault="00724713" w:rsidP="00234E58">
            <w:r>
              <w:t>0</w:t>
            </w:r>
          </w:p>
        </w:tc>
        <w:tc>
          <w:tcPr>
            <w:tcW w:w="1670" w:type="dxa"/>
          </w:tcPr>
          <w:p w14:paraId="03885DC0" w14:textId="4D17F4CB" w:rsidR="00234E58" w:rsidRDefault="00724713" w:rsidP="00234E58">
            <w:r>
              <w:t>0</w:t>
            </w:r>
          </w:p>
        </w:tc>
        <w:tc>
          <w:tcPr>
            <w:tcW w:w="1670" w:type="dxa"/>
          </w:tcPr>
          <w:p w14:paraId="21814F0A" w14:textId="2B16FEA4" w:rsidR="00234E58" w:rsidRDefault="00724713" w:rsidP="00234E58">
            <w:r>
              <w:t>0</w:t>
            </w:r>
          </w:p>
        </w:tc>
      </w:tr>
      <w:tr w:rsidR="00234E58" w14:paraId="666B1EF0" w14:textId="77777777" w:rsidTr="00234E58">
        <w:trPr>
          <w:trHeight w:val="327"/>
        </w:trPr>
        <w:tc>
          <w:tcPr>
            <w:tcW w:w="1317" w:type="dxa"/>
          </w:tcPr>
          <w:p w14:paraId="63FFD7CB" w14:textId="799B57C6" w:rsidR="00234E58" w:rsidRDefault="00234E58" w:rsidP="00234E58">
            <w:r w:rsidRPr="007505FD">
              <w:t>R2169</w:t>
            </w:r>
          </w:p>
        </w:tc>
        <w:tc>
          <w:tcPr>
            <w:tcW w:w="1353" w:type="dxa"/>
          </w:tcPr>
          <w:p w14:paraId="69067ABC" w14:textId="71189CF5" w:rsidR="00234E58" w:rsidRDefault="004F2723" w:rsidP="00234E58">
            <w:r>
              <w:t>0</w:t>
            </w:r>
          </w:p>
        </w:tc>
        <w:tc>
          <w:tcPr>
            <w:tcW w:w="1322" w:type="dxa"/>
          </w:tcPr>
          <w:p w14:paraId="389F5F08" w14:textId="756C0B0D" w:rsidR="00234E58" w:rsidRDefault="0027428E" w:rsidP="00234E58">
            <w:r>
              <w:t>0</w:t>
            </w:r>
          </w:p>
        </w:tc>
        <w:tc>
          <w:tcPr>
            <w:tcW w:w="1670" w:type="dxa"/>
          </w:tcPr>
          <w:p w14:paraId="550D7C7D" w14:textId="4CF0D920" w:rsidR="00234E58" w:rsidRDefault="0027428E" w:rsidP="00234E58">
            <w:r>
              <w:t>0</w:t>
            </w:r>
          </w:p>
        </w:tc>
        <w:tc>
          <w:tcPr>
            <w:tcW w:w="1670" w:type="dxa"/>
          </w:tcPr>
          <w:p w14:paraId="016DA54D" w14:textId="4EC66D93" w:rsidR="00234E58" w:rsidRDefault="0027428E" w:rsidP="00234E58">
            <w:r>
              <w:t>0</w:t>
            </w:r>
          </w:p>
        </w:tc>
      </w:tr>
      <w:tr w:rsidR="00234E58" w14:paraId="0A473772" w14:textId="77777777" w:rsidTr="00234E58">
        <w:trPr>
          <w:trHeight w:val="327"/>
        </w:trPr>
        <w:tc>
          <w:tcPr>
            <w:tcW w:w="1317" w:type="dxa"/>
          </w:tcPr>
          <w:p w14:paraId="782058F5" w14:textId="57835238" w:rsidR="00234E58" w:rsidRDefault="00234E58" w:rsidP="00234E58">
            <w:r w:rsidRPr="007505FD">
              <w:t>R2171</w:t>
            </w:r>
          </w:p>
        </w:tc>
        <w:tc>
          <w:tcPr>
            <w:tcW w:w="1353" w:type="dxa"/>
          </w:tcPr>
          <w:p w14:paraId="0C01A372" w14:textId="584A60A8" w:rsidR="00234E58" w:rsidRDefault="004F2723" w:rsidP="00234E58">
            <w:r>
              <w:t>0</w:t>
            </w:r>
          </w:p>
        </w:tc>
        <w:tc>
          <w:tcPr>
            <w:tcW w:w="1322" w:type="dxa"/>
          </w:tcPr>
          <w:p w14:paraId="35E80A61" w14:textId="320D64D7" w:rsidR="00234E58" w:rsidRDefault="00C427DE" w:rsidP="00234E58">
            <w:r>
              <w:t>0</w:t>
            </w:r>
          </w:p>
        </w:tc>
        <w:tc>
          <w:tcPr>
            <w:tcW w:w="1670" w:type="dxa"/>
          </w:tcPr>
          <w:p w14:paraId="21E30D66" w14:textId="46E26199" w:rsidR="00234E58" w:rsidRDefault="00C427DE" w:rsidP="00234E58">
            <w:r>
              <w:t>0</w:t>
            </w:r>
          </w:p>
        </w:tc>
        <w:tc>
          <w:tcPr>
            <w:tcW w:w="1670" w:type="dxa"/>
          </w:tcPr>
          <w:p w14:paraId="1E85B396" w14:textId="75C70E15" w:rsidR="00234E58" w:rsidRDefault="00C427DE" w:rsidP="00234E58">
            <w:r>
              <w:t>0</w:t>
            </w:r>
          </w:p>
        </w:tc>
      </w:tr>
      <w:tr w:rsidR="00234E58" w14:paraId="7BA5CD66" w14:textId="77777777" w:rsidTr="00234E58">
        <w:trPr>
          <w:trHeight w:val="327"/>
        </w:trPr>
        <w:tc>
          <w:tcPr>
            <w:tcW w:w="1317" w:type="dxa"/>
          </w:tcPr>
          <w:p w14:paraId="0A557991" w14:textId="63F621F5" w:rsidR="00234E58" w:rsidRDefault="00234E58" w:rsidP="00234E58">
            <w:r w:rsidRPr="007505FD">
              <w:t>R2172</w:t>
            </w:r>
          </w:p>
        </w:tc>
        <w:tc>
          <w:tcPr>
            <w:tcW w:w="1353" w:type="dxa"/>
          </w:tcPr>
          <w:p w14:paraId="0C25585E" w14:textId="386AFE66" w:rsidR="00234E58" w:rsidRDefault="004F2723" w:rsidP="00234E58">
            <w:r>
              <w:t>0</w:t>
            </w:r>
          </w:p>
        </w:tc>
        <w:tc>
          <w:tcPr>
            <w:tcW w:w="1322" w:type="dxa"/>
          </w:tcPr>
          <w:p w14:paraId="0FBBB377" w14:textId="6A1AF16C" w:rsidR="00234E58" w:rsidRDefault="00CA0308" w:rsidP="00234E58">
            <w:r>
              <w:t>0</w:t>
            </w:r>
          </w:p>
        </w:tc>
        <w:tc>
          <w:tcPr>
            <w:tcW w:w="1670" w:type="dxa"/>
          </w:tcPr>
          <w:p w14:paraId="2EE0A13E" w14:textId="26AC9973" w:rsidR="00234E58" w:rsidRDefault="00CA0308" w:rsidP="00234E58">
            <w:r>
              <w:t>0</w:t>
            </w:r>
          </w:p>
        </w:tc>
        <w:tc>
          <w:tcPr>
            <w:tcW w:w="1670" w:type="dxa"/>
          </w:tcPr>
          <w:p w14:paraId="7A968629" w14:textId="468799C2" w:rsidR="00234E58" w:rsidRDefault="00CA0308" w:rsidP="00234E58">
            <w:r>
              <w:t>0</w:t>
            </w:r>
          </w:p>
        </w:tc>
      </w:tr>
      <w:tr w:rsidR="00234E58" w14:paraId="4D3679B4" w14:textId="77777777" w:rsidTr="00234E58">
        <w:trPr>
          <w:trHeight w:val="327"/>
        </w:trPr>
        <w:tc>
          <w:tcPr>
            <w:tcW w:w="1317" w:type="dxa"/>
          </w:tcPr>
          <w:p w14:paraId="57640439" w14:textId="74819841" w:rsidR="00234E58" w:rsidRDefault="00234E58" w:rsidP="00234E58">
            <w:r w:rsidRPr="007505FD">
              <w:t>R1579</w:t>
            </w:r>
          </w:p>
        </w:tc>
        <w:tc>
          <w:tcPr>
            <w:tcW w:w="1353" w:type="dxa"/>
          </w:tcPr>
          <w:p w14:paraId="3302E270" w14:textId="7BAE6212" w:rsidR="00234E58" w:rsidRDefault="004F2723" w:rsidP="00234E58">
            <w:r>
              <w:t>4</w:t>
            </w:r>
          </w:p>
        </w:tc>
        <w:tc>
          <w:tcPr>
            <w:tcW w:w="1322" w:type="dxa"/>
          </w:tcPr>
          <w:p w14:paraId="10B5B377" w14:textId="046CE611" w:rsidR="00234E58" w:rsidRDefault="00C442E5" w:rsidP="00234E58">
            <w:r>
              <w:t>2</w:t>
            </w:r>
          </w:p>
        </w:tc>
        <w:tc>
          <w:tcPr>
            <w:tcW w:w="1670" w:type="dxa"/>
          </w:tcPr>
          <w:p w14:paraId="25B2885D" w14:textId="60C2C5A2" w:rsidR="00234E58" w:rsidRDefault="00C442E5" w:rsidP="00234E58">
            <w:r>
              <w:t>2</w:t>
            </w:r>
          </w:p>
        </w:tc>
        <w:tc>
          <w:tcPr>
            <w:tcW w:w="1670" w:type="dxa"/>
          </w:tcPr>
          <w:p w14:paraId="4D263119" w14:textId="2B24BF2E" w:rsidR="00234E58" w:rsidRDefault="00C442E5" w:rsidP="00234E58">
            <w:r>
              <w:t>0</w:t>
            </w:r>
          </w:p>
        </w:tc>
      </w:tr>
      <w:tr w:rsidR="00234E58" w14:paraId="761F2E37" w14:textId="77777777" w:rsidTr="00234E58">
        <w:trPr>
          <w:trHeight w:val="327"/>
        </w:trPr>
        <w:tc>
          <w:tcPr>
            <w:tcW w:w="1317" w:type="dxa"/>
          </w:tcPr>
          <w:p w14:paraId="59F4E511" w14:textId="2ABAF72A" w:rsidR="00234E58" w:rsidRDefault="00234E58" w:rsidP="00234E58">
            <w:r w:rsidRPr="007505FD">
              <w:t>R1596</w:t>
            </w:r>
          </w:p>
        </w:tc>
        <w:tc>
          <w:tcPr>
            <w:tcW w:w="1353" w:type="dxa"/>
          </w:tcPr>
          <w:p w14:paraId="2304B177" w14:textId="6BF556A1" w:rsidR="00234E58" w:rsidRDefault="004F2723" w:rsidP="00234E58">
            <w:r>
              <w:t>8</w:t>
            </w:r>
          </w:p>
        </w:tc>
        <w:tc>
          <w:tcPr>
            <w:tcW w:w="1322" w:type="dxa"/>
          </w:tcPr>
          <w:p w14:paraId="0618F87A" w14:textId="4003EC6B" w:rsidR="00234E58" w:rsidRDefault="0040322A" w:rsidP="00234E58">
            <w:r>
              <w:t>3</w:t>
            </w:r>
          </w:p>
        </w:tc>
        <w:tc>
          <w:tcPr>
            <w:tcW w:w="1670" w:type="dxa"/>
          </w:tcPr>
          <w:p w14:paraId="0701166C" w14:textId="7191AA06" w:rsidR="00234E58" w:rsidRDefault="0040322A" w:rsidP="00234E58">
            <w:r>
              <w:t>3</w:t>
            </w:r>
          </w:p>
        </w:tc>
        <w:tc>
          <w:tcPr>
            <w:tcW w:w="1670" w:type="dxa"/>
          </w:tcPr>
          <w:p w14:paraId="4FC5E641" w14:textId="7C348A42" w:rsidR="00234E58" w:rsidRDefault="0040322A" w:rsidP="00234E58">
            <w:r>
              <w:t>0</w:t>
            </w:r>
          </w:p>
        </w:tc>
      </w:tr>
      <w:tr w:rsidR="00E37801" w14:paraId="6CB7C959" w14:textId="77777777" w:rsidTr="008652A2">
        <w:trPr>
          <w:trHeight w:val="327"/>
        </w:trPr>
        <w:tc>
          <w:tcPr>
            <w:tcW w:w="1317" w:type="dxa"/>
          </w:tcPr>
          <w:p w14:paraId="0E9F7B16" w14:textId="77777777" w:rsidR="00E37801" w:rsidRDefault="00E37801" w:rsidP="008652A2">
            <w:r w:rsidRPr="007505FD">
              <w:t>R1606</w:t>
            </w:r>
          </w:p>
        </w:tc>
        <w:tc>
          <w:tcPr>
            <w:tcW w:w="1353" w:type="dxa"/>
          </w:tcPr>
          <w:p w14:paraId="1741A781" w14:textId="77777777" w:rsidR="00E37801" w:rsidRDefault="00E37801" w:rsidP="008652A2">
            <w:r>
              <w:t>1</w:t>
            </w:r>
          </w:p>
        </w:tc>
        <w:tc>
          <w:tcPr>
            <w:tcW w:w="1322" w:type="dxa"/>
          </w:tcPr>
          <w:p w14:paraId="4CC3AF4B" w14:textId="77777777" w:rsidR="00E37801" w:rsidRDefault="00E37801" w:rsidP="008652A2">
            <w:r>
              <w:t>1</w:t>
            </w:r>
          </w:p>
        </w:tc>
        <w:tc>
          <w:tcPr>
            <w:tcW w:w="1670" w:type="dxa"/>
          </w:tcPr>
          <w:p w14:paraId="0A28A944" w14:textId="77777777" w:rsidR="00E37801" w:rsidRDefault="00E37801" w:rsidP="008652A2">
            <w:r>
              <w:t>0</w:t>
            </w:r>
          </w:p>
        </w:tc>
        <w:tc>
          <w:tcPr>
            <w:tcW w:w="1670" w:type="dxa"/>
          </w:tcPr>
          <w:p w14:paraId="54F24116" w14:textId="77777777" w:rsidR="00E37801" w:rsidRDefault="00E37801" w:rsidP="008652A2">
            <w:r>
              <w:t>1</w:t>
            </w:r>
          </w:p>
        </w:tc>
      </w:tr>
      <w:tr w:rsidR="00E37801" w14:paraId="676943DA" w14:textId="77777777" w:rsidTr="008652A2">
        <w:trPr>
          <w:trHeight w:val="327"/>
        </w:trPr>
        <w:tc>
          <w:tcPr>
            <w:tcW w:w="1317" w:type="dxa"/>
          </w:tcPr>
          <w:p w14:paraId="61B44BCC" w14:textId="77777777" w:rsidR="00E37801" w:rsidRDefault="00E37801" w:rsidP="008652A2">
            <w:r w:rsidRPr="007505FD">
              <w:t>R1861</w:t>
            </w:r>
          </w:p>
        </w:tc>
        <w:tc>
          <w:tcPr>
            <w:tcW w:w="1353" w:type="dxa"/>
          </w:tcPr>
          <w:p w14:paraId="5CCCC3AC" w14:textId="77777777" w:rsidR="00E37801" w:rsidRDefault="00E37801" w:rsidP="008652A2">
            <w:r>
              <w:t>2</w:t>
            </w:r>
          </w:p>
        </w:tc>
        <w:tc>
          <w:tcPr>
            <w:tcW w:w="1322" w:type="dxa"/>
          </w:tcPr>
          <w:p w14:paraId="367B9346" w14:textId="77777777" w:rsidR="00E37801" w:rsidRDefault="00E37801" w:rsidP="008652A2">
            <w:r>
              <w:t>1</w:t>
            </w:r>
          </w:p>
        </w:tc>
        <w:tc>
          <w:tcPr>
            <w:tcW w:w="1670" w:type="dxa"/>
          </w:tcPr>
          <w:p w14:paraId="3DCDAC96" w14:textId="77777777" w:rsidR="00E37801" w:rsidRDefault="00E37801" w:rsidP="008652A2">
            <w:r>
              <w:t>1</w:t>
            </w:r>
          </w:p>
        </w:tc>
        <w:tc>
          <w:tcPr>
            <w:tcW w:w="1670" w:type="dxa"/>
          </w:tcPr>
          <w:p w14:paraId="1662CD43" w14:textId="77777777" w:rsidR="00E37801" w:rsidRDefault="00E37801" w:rsidP="008652A2">
            <w:r>
              <w:t>0</w:t>
            </w:r>
          </w:p>
        </w:tc>
      </w:tr>
      <w:tr w:rsidR="00E37801" w14:paraId="7052CD87" w14:textId="77777777" w:rsidTr="008652A2">
        <w:trPr>
          <w:trHeight w:val="327"/>
        </w:trPr>
        <w:tc>
          <w:tcPr>
            <w:tcW w:w="1317" w:type="dxa"/>
          </w:tcPr>
          <w:p w14:paraId="4C5CEB18" w14:textId="77777777" w:rsidR="00E37801" w:rsidRDefault="00E37801" w:rsidP="008652A2">
            <w:r w:rsidRPr="007505FD">
              <w:t>R1865</w:t>
            </w:r>
          </w:p>
        </w:tc>
        <w:tc>
          <w:tcPr>
            <w:tcW w:w="1353" w:type="dxa"/>
          </w:tcPr>
          <w:p w14:paraId="23B3DCF3" w14:textId="77777777" w:rsidR="00E37801" w:rsidRDefault="00E37801" w:rsidP="008652A2">
            <w:r>
              <w:t>7</w:t>
            </w:r>
          </w:p>
        </w:tc>
        <w:tc>
          <w:tcPr>
            <w:tcW w:w="1322" w:type="dxa"/>
          </w:tcPr>
          <w:p w14:paraId="463018F7" w14:textId="77777777" w:rsidR="00E37801" w:rsidRDefault="00E37801" w:rsidP="008652A2">
            <w:r>
              <w:t>2</w:t>
            </w:r>
          </w:p>
        </w:tc>
        <w:tc>
          <w:tcPr>
            <w:tcW w:w="1670" w:type="dxa"/>
          </w:tcPr>
          <w:p w14:paraId="3E3A8888" w14:textId="77777777" w:rsidR="00E37801" w:rsidRDefault="00E37801" w:rsidP="008652A2">
            <w:r>
              <w:t>0</w:t>
            </w:r>
          </w:p>
        </w:tc>
        <w:tc>
          <w:tcPr>
            <w:tcW w:w="1670" w:type="dxa"/>
          </w:tcPr>
          <w:p w14:paraId="6694AA36" w14:textId="77777777" w:rsidR="00E37801" w:rsidRDefault="00E37801" w:rsidP="008652A2">
            <w:r>
              <w:t>2</w:t>
            </w:r>
          </w:p>
        </w:tc>
      </w:tr>
      <w:tr w:rsidR="00E37801" w14:paraId="2AF58329" w14:textId="77777777" w:rsidTr="008652A2">
        <w:trPr>
          <w:trHeight w:val="327"/>
        </w:trPr>
        <w:tc>
          <w:tcPr>
            <w:tcW w:w="1317" w:type="dxa"/>
          </w:tcPr>
          <w:p w14:paraId="33A3B42C" w14:textId="77777777" w:rsidR="00E37801" w:rsidRDefault="00E37801" w:rsidP="008652A2">
            <w:r w:rsidRPr="007505FD">
              <w:t>R1867</w:t>
            </w:r>
          </w:p>
        </w:tc>
        <w:tc>
          <w:tcPr>
            <w:tcW w:w="1353" w:type="dxa"/>
          </w:tcPr>
          <w:p w14:paraId="2A43C6D7" w14:textId="77777777" w:rsidR="00E37801" w:rsidRDefault="00E37801" w:rsidP="008652A2">
            <w:r>
              <w:t>4</w:t>
            </w:r>
          </w:p>
        </w:tc>
        <w:tc>
          <w:tcPr>
            <w:tcW w:w="1322" w:type="dxa"/>
          </w:tcPr>
          <w:p w14:paraId="052FEB31" w14:textId="77777777" w:rsidR="00E37801" w:rsidRDefault="00E37801" w:rsidP="008652A2">
            <w:r>
              <w:t>4</w:t>
            </w:r>
          </w:p>
        </w:tc>
        <w:tc>
          <w:tcPr>
            <w:tcW w:w="1670" w:type="dxa"/>
          </w:tcPr>
          <w:p w14:paraId="1A5E7C69" w14:textId="77777777" w:rsidR="00E37801" w:rsidRDefault="00E37801" w:rsidP="008652A2">
            <w:r>
              <w:t>0</w:t>
            </w:r>
          </w:p>
        </w:tc>
        <w:tc>
          <w:tcPr>
            <w:tcW w:w="1670" w:type="dxa"/>
          </w:tcPr>
          <w:p w14:paraId="35D7982B" w14:textId="77777777" w:rsidR="00E37801" w:rsidRDefault="00E37801" w:rsidP="008652A2">
            <w:r>
              <w:t>4</w:t>
            </w:r>
          </w:p>
        </w:tc>
      </w:tr>
      <w:tr w:rsidR="00E37801" w14:paraId="4097BE27" w14:textId="77777777" w:rsidTr="008652A2">
        <w:trPr>
          <w:trHeight w:val="327"/>
        </w:trPr>
        <w:tc>
          <w:tcPr>
            <w:tcW w:w="1317" w:type="dxa"/>
          </w:tcPr>
          <w:p w14:paraId="27B5980F" w14:textId="77777777" w:rsidR="00E37801" w:rsidRDefault="00E37801" w:rsidP="008652A2">
            <w:r w:rsidRPr="007505FD">
              <w:t>R1869</w:t>
            </w:r>
          </w:p>
        </w:tc>
        <w:tc>
          <w:tcPr>
            <w:tcW w:w="1353" w:type="dxa"/>
          </w:tcPr>
          <w:p w14:paraId="7C973AF5" w14:textId="77777777" w:rsidR="00E37801" w:rsidRDefault="00E37801" w:rsidP="008652A2">
            <w:r>
              <w:t>1</w:t>
            </w:r>
          </w:p>
        </w:tc>
        <w:tc>
          <w:tcPr>
            <w:tcW w:w="1322" w:type="dxa"/>
          </w:tcPr>
          <w:p w14:paraId="50BDBC18" w14:textId="77777777" w:rsidR="00E37801" w:rsidRDefault="00E37801" w:rsidP="008652A2">
            <w:r>
              <w:t>1</w:t>
            </w:r>
          </w:p>
        </w:tc>
        <w:tc>
          <w:tcPr>
            <w:tcW w:w="1670" w:type="dxa"/>
          </w:tcPr>
          <w:p w14:paraId="19E5BE8F" w14:textId="77777777" w:rsidR="00E37801" w:rsidRDefault="00E37801" w:rsidP="008652A2">
            <w:r>
              <w:t>1</w:t>
            </w:r>
          </w:p>
        </w:tc>
        <w:tc>
          <w:tcPr>
            <w:tcW w:w="1670" w:type="dxa"/>
          </w:tcPr>
          <w:p w14:paraId="1DCC45A0" w14:textId="77777777" w:rsidR="00E37801" w:rsidRDefault="00E37801" w:rsidP="008652A2">
            <w:r>
              <w:t>0</w:t>
            </w:r>
          </w:p>
        </w:tc>
      </w:tr>
      <w:tr w:rsidR="00E37801" w14:paraId="2107445C" w14:textId="77777777" w:rsidTr="008652A2">
        <w:trPr>
          <w:trHeight w:val="327"/>
        </w:trPr>
        <w:tc>
          <w:tcPr>
            <w:tcW w:w="1317" w:type="dxa"/>
          </w:tcPr>
          <w:p w14:paraId="1866AC65" w14:textId="77777777" w:rsidR="00E37801" w:rsidRDefault="00E37801" w:rsidP="008652A2">
            <w:r w:rsidRPr="007505FD">
              <w:t>R2098</w:t>
            </w:r>
          </w:p>
        </w:tc>
        <w:tc>
          <w:tcPr>
            <w:tcW w:w="1353" w:type="dxa"/>
          </w:tcPr>
          <w:p w14:paraId="35F06A72" w14:textId="77777777" w:rsidR="00E37801" w:rsidRDefault="00E37801" w:rsidP="008652A2">
            <w:r>
              <w:t>0</w:t>
            </w:r>
          </w:p>
        </w:tc>
        <w:tc>
          <w:tcPr>
            <w:tcW w:w="1322" w:type="dxa"/>
          </w:tcPr>
          <w:p w14:paraId="63306364" w14:textId="77777777" w:rsidR="00E37801" w:rsidRDefault="00E37801" w:rsidP="008652A2">
            <w:r>
              <w:t>0</w:t>
            </w:r>
          </w:p>
        </w:tc>
        <w:tc>
          <w:tcPr>
            <w:tcW w:w="1670" w:type="dxa"/>
          </w:tcPr>
          <w:p w14:paraId="5261D436" w14:textId="77777777" w:rsidR="00E37801" w:rsidRDefault="00E37801" w:rsidP="008652A2">
            <w:r>
              <w:t>0</w:t>
            </w:r>
          </w:p>
        </w:tc>
        <w:tc>
          <w:tcPr>
            <w:tcW w:w="1670" w:type="dxa"/>
          </w:tcPr>
          <w:p w14:paraId="0E16F024" w14:textId="77777777" w:rsidR="00E37801" w:rsidRDefault="00E37801" w:rsidP="008652A2">
            <w:r>
              <w:t>0</w:t>
            </w:r>
          </w:p>
        </w:tc>
      </w:tr>
      <w:tr w:rsidR="00E37801" w14:paraId="3DB87577" w14:textId="77777777" w:rsidTr="008652A2">
        <w:trPr>
          <w:trHeight w:val="327"/>
        </w:trPr>
        <w:tc>
          <w:tcPr>
            <w:tcW w:w="1317" w:type="dxa"/>
          </w:tcPr>
          <w:p w14:paraId="2ED64880" w14:textId="77777777" w:rsidR="00E37801" w:rsidRDefault="00E37801" w:rsidP="008652A2">
            <w:r w:rsidRPr="007505FD">
              <w:t>R2106</w:t>
            </w:r>
          </w:p>
        </w:tc>
        <w:tc>
          <w:tcPr>
            <w:tcW w:w="1353" w:type="dxa"/>
          </w:tcPr>
          <w:p w14:paraId="6DA8307D" w14:textId="77777777" w:rsidR="00E37801" w:rsidRDefault="00E37801" w:rsidP="008652A2">
            <w:r>
              <w:t>0</w:t>
            </w:r>
          </w:p>
        </w:tc>
        <w:tc>
          <w:tcPr>
            <w:tcW w:w="1322" w:type="dxa"/>
          </w:tcPr>
          <w:p w14:paraId="68590B04" w14:textId="77777777" w:rsidR="00E37801" w:rsidRDefault="00E37801" w:rsidP="008652A2">
            <w:r>
              <w:t>0</w:t>
            </w:r>
          </w:p>
        </w:tc>
        <w:tc>
          <w:tcPr>
            <w:tcW w:w="1670" w:type="dxa"/>
          </w:tcPr>
          <w:p w14:paraId="3B088FF7" w14:textId="77777777" w:rsidR="00E37801" w:rsidRDefault="00E37801" w:rsidP="008652A2">
            <w:r>
              <w:t>0</w:t>
            </w:r>
          </w:p>
        </w:tc>
        <w:tc>
          <w:tcPr>
            <w:tcW w:w="1670" w:type="dxa"/>
          </w:tcPr>
          <w:p w14:paraId="5287C5B4" w14:textId="77777777" w:rsidR="00E37801" w:rsidRDefault="00E37801" w:rsidP="008652A2">
            <w:r>
              <w:t>0</w:t>
            </w:r>
          </w:p>
        </w:tc>
      </w:tr>
      <w:tr w:rsidR="00E37801" w14:paraId="0C201930" w14:textId="77777777" w:rsidTr="008652A2">
        <w:trPr>
          <w:trHeight w:val="327"/>
        </w:trPr>
        <w:tc>
          <w:tcPr>
            <w:tcW w:w="1317" w:type="dxa"/>
          </w:tcPr>
          <w:p w14:paraId="687F1F5C" w14:textId="77777777" w:rsidR="00E37801" w:rsidRDefault="00E37801" w:rsidP="008652A2">
            <w:r w:rsidRPr="007505FD">
              <w:t>R2115</w:t>
            </w:r>
          </w:p>
        </w:tc>
        <w:tc>
          <w:tcPr>
            <w:tcW w:w="1353" w:type="dxa"/>
          </w:tcPr>
          <w:p w14:paraId="6FE2F10C" w14:textId="77777777" w:rsidR="00E37801" w:rsidRDefault="00E37801" w:rsidP="008652A2">
            <w:r>
              <w:t>0</w:t>
            </w:r>
          </w:p>
        </w:tc>
        <w:tc>
          <w:tcPr>
            <w:tcW w:w="1322" w:type="dxa"/>
          </w:tcPr>
          <w:p w14:paraId="70465763" w14:textId="77777777" w:rsidR="00E37801" w:rsidRDefault="00E37801" w:rsidP="008652A2">
            <w:r>
              <w:t>0</w:t>
            </w:r>
          </w:p>
        </w:tc>
        <w:tc>
          <w:tcPr>
            <w:tcW w:w="1670" w:type="dxa"/>
          </w:tcPr>
          <w:p w14:paraId="55935EE2" w14:textId="77777777" w:rsidR="00E37801" w:rsidRDefault="00E37801" w:rsidP="008652A2">
            <w:r>
              <w:t>0</w:t>
            </w:r>
          </w:p>
        </w:tc>
        <w:tc>
          <w:tcPr>
            <w:tcW w:w="1670" w:type="dxa"/>
          </w:tcPr>
          <w:p w14:paraId="11ABEFED" w14:textId="77777777" w:rsidR="00E37801" w:rsidRDefault="00E37801" w:rsidP="008652A2">
            <w:r>
              <w:t>0</w:t>
            </w:r>
          </w:p>
        </w:tc>
      </w:tr>
      <w:tr w:rsidR="00E37801" w14:paraId="46B8DEB8" w14:textId="77777777" w:rsidTr="008652A2">
        <w:trPr>
          <w:trHeight w:val="327"/>
        </w:trPr>
        <w:tc>
          <w:tcPr>
            <w:tcW w:w="1317" w:type="dxa"/>
          </w:tcPr>
          <w:p w14:paraId="467301DB" w14:textId="77777777" w:rsidR="00E37801" w:rsidRDefault="00E37801" w:rsidP="008652A2">
            <w:r w:rsidRPr="007505FD">
              <w:t>R1626</w:t>
            </w:r>
          </w:p>
        </w:tc>
        <w:tc>
          <w:tcPr>
            <w:tcW w:w="1353" w:type="dxa"/>
          </w:tcPr>
          <w:p w14:paraId="451B09F9" w14:textId="77777777" w:rsidR="00E37801" w:rsidRDefault="00E37801" w:rsidP="008652A2">
            <w:r>
              <w:t>4</w:t>
            </w:r>
          </w:p>
        </w:tc>
        <w:tc>
          <w:tcPr>
            <w:tcW w:w="1322" w:type="dxa"/>
          </w:tcPr>
          <w:p w14:paraId="395A6003" w14:textId="77777777" w:rsidR="00E37801" w:rsidRDefault="00E37801" w:rsidP="008652A2">
            <w:r>
              <w:t>4</w:t>
            </w:r>
          </w:p>
        </w:tc>
        <w:tc>
          <w:tcPr>
            <w:tcW w:w="1670" w:type="dxa"/>
          </w:tcPr>
          <w:p w14:paraId="5B2222AA" w14:textId="77777777" w:rsidR="00E37801" w:rsidRDefault="00E37801" w:rsidP="008652A2">
            <w:r>
              <w:t>1</w:t>
            </w:r>
          </w:p>
        </w:tc>
        <w:tc>
          <w:tcPr>
            <w:tcW w:w="1670" w:type="dxa"/>
          </w:tcPr>
          <w:p w14:paraId="4798A9DA" w14:textId="77777777" w:rsidR="00E37801" w:rsidRDefault="00E37801" w:rsidP="008652A2">
            <w:r>
              <w:t>3</w:t>
            </w:r>
          </w:p>
        </w:tc>
      </w:tr>
      <w:tr w:rsidR="00E37801" w14:paraId="7B78DBE0" w14:textId="77777777" w:rsidTr="008652A2">
        <w:trPr>
          <w:trHeight w:val="327"/>
        </w:trPr>
        <w:tc>
          <w:tcPr>
            <w:tcW w:w="1317" w:type="dxa"/>
          </w:tcPr>
          <w:p w14:paraId="3D452078" w14:textId="77777777" w:rsidR="00E37801" w:rsidRDefault="00E37801" w:rsidP="008652A2">
            <w:r w:rsidRPr="007505FD">
              <w:t>R1625</w:t>
            </w:r>
          </w:p>
        </w:tc>
        <w:tc>
          <w:tcPr>
            <w:tcW w:w="1353" w:type="dxa"/>
          </w:tcPr>
          <w:p w14:paraId="1FFB7D74" w14:textId="77777777" w:rsidR="00E37801" w:rsidRDefault="00E37801" w:rsidP="008652A2">
            <w:r>
              <w:t>10</w:t>
            </w:r>
          </w:p>
        </w:tc>
        <w:tc>
          <w:tcPr>
            <w:tcW w:w="1322" w:type="dxa"/>
          </w:tcPr>
          <w:p w14:paraId="0E088729" w14:textId="77777777" w:rsidR="00E37801" w:rsidRDefault="00E37801" w:rsidP="008652A2">
            <w:r>
              <w:t>10</w:t>
            </w:r>
          </w:p>
        </w:tc>
        <w:tc>
          <w:tcPr>
            <w:tcW w:w="1670" w:type="dxa"/>
          </w:tcPr>
          <w:p w14:paraId="7835F653" w14:textId="77777777" w:rsidR="00E37801" w:rsidRDefault="00E37801" w:rsidP="008652A2">
            <w:r>
              <w:t>1</w:t>
            </w:r>
          </w:p>
        </w:tc>
        <w:tc>
          <w:tcPr>
            <w:tcW w:w="1670" w:type="dxa"/>
          </w:tcPr>
          <w:p w14:paraId="4937C477" w14:textId="77777777" w:rsidR="00E37801" w:rsidRDefault="00E37801" w:rsidP="008652A2">
            <w:r>
              <w:t>9</w:t>
            </w:r>
          </w:p>
        </w:tc>
      </w:tr>
      <w:tr w:rsidR="00E37801" w14:paraId="05832892" w14:textId="77777777" w:rsidTr="008652A2">
        <w:trPr>
          <w:trHeight w:val="327"/>
        </w:trPr>
        <w:tc>
          <w:tcPr>
            <w:tcW w:w="1317" w:type="dxa"/>
          </w:tcPr>
          <w:p w14:paraId="669807A0" w14:textId="77777777" w:rsidR="00E37801" w:rsidRDefault="00E37801" w:rsidP="008652A2">
            <w:r w:rsidRPr="007505FD">
              <w:t>R1882</w:t>
            </w:r>
          </w:p>
        </w:tc>
        <w:tc>
          <w:tcPr>
            <w:tcW w:w="1353" w:type="dxa"/>
          </w:tcPr>
          <w:p w14:paraId="71696AA6" w14:textId="77777777" w:rsidR="00E37801" w:rsidRDefault="00E37801" w:rsidP="008652A2">
            <w:r>
              <w:t>4</w:t>
            </w:r>
          </w:p>
        </w:tc>
        <w:tc>
          <w:tcPr>
            <w:tcW w:w="1322" w:type="dxa"/>
          </w:tcPr>
          <w:p w14:paraId="742D673A" w14:textId="77777777" w:rsidR="00E37801" w:rsidRDefault="00E37801" w:rsidP="008652A2">
            <w:r>
              <w:t>4</w:t>
            </w:r>
          </w:p>
        </w:tc>
        <w:tc>
          <w:tcPr>
            <w:tcW w:w="1670" w:type="dxa"/>
          </w:tcPr>
          <w:p w14:paraId="0CDDFEE7" w14:textId="77777777" w:rsidR="00E37801" w:rsidRDefault="00E37801" w:rsidP="008652A2">
            <w:r>
              <w:t>4</w:t>
            </w:r>
          </w:p>
        </w:tc>
        <w:tc>
          <w:tcPr>
            <w:tcW w:w="1670" w:type="dxa"/>
          </w:tcPr>
          <w:p w14:paraId="3B88ADDF" w14:textId="77777777" w:rsidR="00E37801" w:rsidRDefault="00E37801" w:rsidP="008652A2">
            <w:r>
              <w:t>0</w:t>
            </w:r>
          </w:p>
        </w:tc>
      </w:tr>
      <w:tr w:rsidR="00E37801" w14:paraId="38BB689F" w14:textId="77777777" w:rsidTr="008652A2">
        <w:trPr>
          <w:trHeight w:val="327"/>
        </w:trPr>
        <w:tc>
          <w:tcPr>
            <w:tcW w:w="1317" w:type="dxa"/>
          </w:tcPr>
          <w:p w14:paraId="13B81360" w14:textId="77777777" w:rsidR="00E37801" w:rsidRDefault="00E37801" w:rsidP="008652A2">
            <w:r w:rsidRPr="007505FD">
              <w:t>R2118</w:t>
            </w:r>
          </w:p>
        </w:tc>
        <w:tc>
          <w:tcPr>
            <w:tcW w:w="1353" w:type="dxa"/>
          </w:tcPr>
          <w:p w14:paraId="17CC1568" w14:textId="77777777" w:rsidR="00E37801" w:rsidRDefault="00E37801" w:rsidP="008652A2">
            <w:r>
              <w:t>4</w:t>
            </w:r>
          </w:p>
        </w:tc>
        <w:tc>
          <w:tcPr>
            <w:tcW w:w="1322" w:type="dxa"/>
          </w:tcPr>
          <w:p w14:paraId="0B5DEDDB" w14:textId="77777777" w:rsidR="00E37801" w:rsidRDefault="00E37801" w:rsidP="008652A2">
            <w:r>
              <w:t>4</w:t>
            </w:r>
          </w:p>
        </w:tc>
        <w:tc>
          <w:tcPr>
            <w:tcW w:w="1670" w:type="dxa"/>
          </w:tcPr>
          <w:p w14:paraId="2D7AB171" w14:textId="77777777" w:rsidR="00E37801" w:rsidRDefault="00E37801" w:rsidP="008652A2">
            <w:r>
              <w:t>4</w:t>
            </w:r>
          </w:p>
        </w:tc>
        <w:tc>
          <w:tcPr>
            <w:tcW w:w="1670" w:type="dxa"/>
          </w:tcPr>
          <w:p w14:paraId="56F60F72" w14:textId="77777777" w:rsidR="00E37801" w:rsidRDefault="00E37801" w:rsidP="008652A2">
            <w:r>
              <w:t>0</w:t>
            </w:r>
          </w:p>
        </w:tc>
      </w:tr>
      <w:tr w:rsidR="00E37801" w14:paraId="2B9D3DB9" w14:textId="77777777" w:rsidTr="008652A2">
        <w:trPr>
          <w:trHeight w:val="327"/>
        </w:trPr>
        <w:tc>
          <w:tcPr>
            <w:tcW w:w="1317" w:type="dxa"/>
          </w:tcPr>
          <w:p w14:paraId="08A97E4C" w14:textId="77777777" w:rsidR="00E37801" w:rsidRDefault="00E37801" w:rsidP="008652A2">
            <w:r w:rsidRPr="007505FD">
              <w:t>R2181</w:t>
            </w:r>
          </w:p>
        </w:tc>
        <w:tc>
          <w:tcPr>
            <w:tcW w:w="1353" w:type="dxa"/>
          </w:tcPr>
          <w:p w14:paraId="695ED79D" w14:textId="77777777" w:rsidR="00E37801" w:rsidRDefault="00E37801" w:rsidP="008652A2">
            <w:r>
              <w:t>0</w:t>
            </w:r>
          </w:p>
        </w:tc>
        <w:tc>
          <w:tcPr>
            <w:tcW w:w="1322" w:type="dxa"/>
          </w:tcPr>
          <w:p w14:paraId="7682901A" w14:textId="77777777" w:rsidR="00E37801" w:rsidRDefault="00E37801" w:rsidP="008652A2">
            <w:r>
              <w:t>0</w:t>
            </w:r>
          </w:p>
        </w:tc>
        <w:tc>
          <w:tcPr>
            <w:tcW w:w="1670" w:type="dxa"/>
          </w:tcPr>
          <w:p w14:paraId="09DF2F22" w14:textId="77777777" w:rsidR="00E37801" w:rsidRDefault="00E37801" w:rsidP="008652A2">
            <w:r>
              <w:t>0</w:t>
            </w:r>
          </w:p>
        </w:tc>
        <w:tc>
          <w:tcPr>
            <w:tcW w:w="1670" w:type="dxa"/>
          </w:tcPr>
          <w:p w14:paraId="521FDE3A" w14:textId="77777777" w:rsidR="00E37801" w:rsidRDefault="00E37801" w:rsidP="008652A2">
            <w:r>
              <w:t>0</w:t>
            </w:r>
          </w:p>
        </w:tc>
      </w:tr>
      <w:tr w:rsidR="00E37801" w14:paraId="71D93926" w14:textId="77777777" w:rsidTr="008652A2">
        <w:trPr>
          <w:trHeight w:val="327"/>
        </w:trPr>
        <w:tc>
          <w:tcPr>
            <w:tcW w:w="1317" w:type="dxa"/>
          </w:tcPr>
          <w:p w14:paraId="4A55B634" w14:textId="77777777" w:rsidR="00E37801" w:rsidRDefault="00E37801" w:rsidP="008652A2">
            <w:r w:rsidRPr="007505FD">
              <w:t>R1391</w:t>
            </w:r>
          </w:p>
        </w:tc>
        <w:tc>
          <w:tcPr>
            <w:tcW w:w="1353" w:type="dxa"/>
          </w:tcPr>
          <w:p w14:paraId="553BB41E" w14:textId="77777777" w:rsidR="00E37801" w:rsidRDefault="00E37801" w:rsidP="008652A2">
            <w:r>
              <w:t>9</w:t>
            </w:r>
          </w:p>
        </w:tc>
        <w:tc>
          <w:tcPr>
            <w:tcW w:w="1322" w:type="dxa"/>
          </w:tcPr>
          <w:p w14:paraId="6E79CAD2" w14:textId="77777777" w:rsidR="00E37801" w:rsidRDefault="00E37801" w:rsidP="008652A2">
            <w:r>
              <w:t>9</w:t>
            </w:r>
          </w:p>
        </w:tc>
        <w:tc>
          <w:tcPr>
            <w:tcW w:w="1670" w:type="dxa"/>
          </w:tcPr>
          <w:p w14:paraId="5166D805" w14:textId="77777777" w:rsidR="00E37801" w:rsidRDefault="00E37801" w:rsidP="008652A2">
            <w:r>
              <w:t>8</w:t>
            </w:r>
          </w:p>
        </w:tc>
        <w:tc>
          <w:tcPr>
            <w:tcW w:w="1670" w:type="dxa"/>
          </w:tcPr>
          <w:p w14:paraId="717A09DC" w14:textId="77777777" w:rsidR="00E37801" w:rsidRDefault="00E37801" w:rsidP="008652A2">
            <w:r>
              <w:t>1</w:t>
            </w:r>
          </w:p>
        </w:tc>
      </w:tr>
      <w:tr w:rsidR="00E37801" w14:paraId="2CE80DAA" w14:textId="77777777" w:rsidTr="008652A2">
        <w:trPr>
          <w:trHeight w:val="327"/>
        </w:trPr>
        <w:tc>
          <w:tcPr>
            <w:tcW w:w="1317" w:type="dxa"/>
          </w:tcPr>
          <w:p w14:paraId="35726D4D" w14:textId="77777777" w:rsidR="00E37801" w:rsidRDefault="00E37801" w:rsidP="008652A2">
            <w:r w:rsidRPr="007505FD">
              <w:t>R1392</w:t>
            </w:r>
          </w:p>
        </w:tc>
        <w:tc>
          <w:tcPr>
            <w:tcW w:w="1353" w:type="dxa"/>
          </w:tcPr>
          <w:p w14:paraId="01D7FE9D" w14:textId="77777777" w:rsidR="00E37801" w:rsidRDefault="00E37801" w:rsidP="008652A2">
            <w:r>
              <w:t>9</w:t>
            </w:r>
          </w:p>
        </w:tc>
        <w:tc>
          <w:tcPr>
            <w:tcW w:w="1322" w:type="dxa"/>
          </w:tcPr>
          <w:p w14:paraId="564F8621" w14:textId="77777777" w:rsidR="00E37801" w:rsidRDefault="00E37801" w:rsidP="008652A2">
            <w:r>
              <w:t>9</w:t>
            </w:r>
          </w:p>
        </w:tc>
        <w:tc>
          <w:tcPr>
            <w:tcW w:w="1670" w:type="dxa"/>
          </w:tcPr>
          <w:p w14:paraId="43D98991" w14:textId="77777777" w:rsidR="00E37801" w:rsidRDefault="00E37801" w:rsidP="008652A2">
            <w:r>
              <w:t>8</w:t>
            </w:r>
          </w:p>
        </w:tc>
        <w:tc>
          <w:tcPr>
            <w:tcW w:w="1670" w:type="dxa"/>
          </w:tcPr>
          <w:p w14:paraId="0B7F4789" w14:textId="77777777" w:rsidR="00E37801" w:rsidRDefault="00E37801" w:rsidP="008652A2">
            <w:r>
              <w:t>1</w:t>
            </w:r>
          </w:p>
        </w:tc>
      </w:tr>
      <w:tr w:rsidR="00E37801" w14:paraId="0D968D95" w14:textId="77777777" w:rsidTr="008652A2">
        <w:trPr>
          <w:trHeight w:val="327"/>
        </w:trPr>
        <w:tc>
          <w:tcPr>
            <w:tcW w:w="1317" w:type="dxa"/>
          </w:tcPr>
          <w:p w14:paraId="5D6103C1" w14:textId="77777777" w:rsidR="00E37801" w:rsidRDefault="00E37801" w:rsidP="008652A2">
            <w:r w:rsidRPr="007505FD">
              <w:t>R1470</w:t>
            </w:r>
          </w:p>
        </w:tc>
        <w:tc>
          <w:tcPr>
            <w:tcW w:w="1353" w:type="dxa"/>
          </w:tcPr>
          <w:p w14:paraId="6DD9EA83" w14:textId="77777777" w:rsidR="00E37801" w:rsidRDefault="00E37801" w:rsidP="008652A2">
            <w:r>
              <w:t>0</w:t>
            </w:r>
          </w:p>
        </w:tc>
        <w:tc>
          <w:tcPr>
            <w:tcW w:w="1322" w:type="dxa"/>
          </w:tcPr>
          <w:p w14:paraId="5C0696E7" w14:textId="77777777" w:rsidR="00E37801" w:rsidRDefault="00E37801" w:rsidP="008652A2">
            <w:r>
              <w:t>0</w:t>
            </w:r>
          </w:p>
        </w:tc>
        <w:tc>
          <w:tcPr>
            <w:tcW w:w="1670" w:type="dxa"/>
          </w:tcPr>
          <w:p w14:paraId="03D80ABE" w14:textId="77777777" w:rsidR="00E37801" w:rsidRDefault="00E37801" w:rsidP="008652A2">
            <w:r>
              <w:t>0</w:t>
            </w:r>
          </w:p>
        </w:tc>
        <w:tc>
          <w:tcPr>
            <w:tcW w:w="1670" w:type="dxa"/>
          </w:tcPr>
          <w:p w14:paraId="1220C0F1" w14:textId="77777777" w:rsidR="00E37801" w:rsidRDefault="00E37801" w:rsidP="008652A2">
            <w:r>
              <w:t>0</w:t>
            </w:r>
          </w:p>
        </w:tc>
      </w:tr>
      <w:tr w:rsidR="00E37801" w14:paraId="2445664A" w14:textId="77777777" w:rsidTr="008652A2">
        <w:trPr>
          <w:trHeight w:val="327"/>
        </w:trPr>
        <w:tc>
          <w:tcPr>
            <w:tcW w:w="1317" w:type="dxa"/>
          </w:tcPr>
          <w:p w14:paraId="63C25129" w14:textId="77777777" w:rsidR="00E37801" w:rsidRDefault="00E37801" w:rsidP="008652A2">
            <w:r w:rsidRPr="007505FD">
              <w:t>R1570</w:t>
            </w:r>
          </w:p>
        </w:tc>
        <w:tc>
          <w:tcPr>
            <w:tcW w:w="1353" w:type="dxa"/>
          </w:tcPr>
          <w:p w14:paraId="30B08F67" w14:textId="77777777" w:rsidR="00E37801" w:rsidRDefault="00E37801" w:rsidP="008652A2">
            <w:r>
              <w:t>0</w:t>
            </w:r>
          </w:p>
        </w:tc>
        <w:tc>
          <w:tcPr>
            <w:tcW w:w="1322" w:type="dxa"/>
          </w:tcPr>
          <w:p w14:paraId="007A1F6A" w14:textId="77777777" w:rsidR="00E37801" w:rsidRDefault="00E37801" w:rsidP="008652A2">
            <w:r>
              <w:t>0</w:t>
            </w:r>
          </w:p>
        </w:tc>
        <w:tc>
          <w:tcPr>
            <w:tcW w:w="1670" w:type="dxa"/>
          </w:tcPr>
          <w:p w14:paraId="6813D370" w14:textId="77777777" w:rsidR="00E37801" w:rsidRDefault="00E37801" w:rsidP="008652A2">
            <w:r>
              <w:t>0</w:t>
            </w:r>
          </w:p>
        </w:tc>
        <w:tc>
          <w:tcPr>
            <w:tcW w:w="1670" w:type="dxa"/>
          </w:tcPr>
          <w:p w14:paraId="5BA356CA" w14:textId="77777777" w:rsidR="00E37801" w:rsidRDefault="00E37801" w:rsidP="008652A2">
            <w:r>
              <w:t>0</w:t>
            </w:r>
          </w:p>
        </w:tc>
      </w:tr>
      <w:tr w:rsidR="00E37801" w14:paraId="19C34581" w14:textId="77777777" w:rsidTr="008652A2">
        <w:trPr>
          <w:trHeight w:val="327"/>
        </w:trPr>
        <w:tc>
          <w:tcPr>
            <w:tcW w:w="1317" w:type="dxa"/>
          </w:tcPr>
          <w:p w14:paraId="1571F5BC" w14:textId="77777777" w:rsidR="00E37801" w:rsidRDefault="00E37801" w:rsidP="008652A2">
            <w:r w:rsidRPr="007505FD">
              <w:t>R1603</w:t>
            </w:r>
          </w:p>
        </w:tc>
        <w:tc>
          <w:tcPr>
            <w:tcW w:w="1353" w:type="dxa"/>
          </w:tcPr>
          <w:p w14:paraId="4FECE066" w14:textId="77777777" w:rsidR="00E37801" w:rsidRDefault="00E37801" w:rsidP="008652A2">
            <w:r>
              <w:t>9</w:t>
            </w:r>
          </w:p>
        </w:tc>
        <w:tc>
          <w:tcPr>
            <w:tcW w:w="1322" w:type="dxa"/>
          </w:tcPr>
          <w:p w14:paraId="4D697E3F" w14:textId="77777777" w:rsidR="00E37801" w:rsidRDefault="00E37801" w:rsidP="008652A2">
            <w:r>
              <w:t>9</w:t>
            </w:r>
          </w:p>
        </w:tc>
        <w:tc>
          <w:tcPr>
            <w:tcW w:w="1670" w:type="dxa"/>
          </w:tcPr>
          <w:p w14:paraId="631D24E1" w14:textId="77777777" w:rsidR="00E37801" w:rsidRDefault="00E37801" w:rsidP="008652A2">
            <w:r>
              <w:t>8</w:t>
            </w:r>
          </w:p>
        </w:tc>
        <w:tc>
          <w:tcPr>
            <w:tcW w:w="1670" w:type="dxa"/>
          </w:tcPr>
          <w:p w14:paraId="701CBE73" w14:textId="77777777" w:rsidR="00E37801" w:rsidRDefault="00E37801" w:rsidP="008652A2">
            <w:r>
              <w:t>1</w:t>
            </w:r>
          </w:p>
        </w:tc>
      </w:tr>
      <w:tr w:rsidR="00E37801" w14:paraId="512196FA" w14:textId="77777777" w:rsidTr="008652A2">
        <w:trPr>
          <w:trHeight w:val="327"/>
        </w:trPr>
        <w:tc>
          <w:tcPr>
            <w:tcW w:w="1317" w:type="dxa"/>
          </w:tcPr>
          <w:p w14:paraId="734E25ED" w14:textId="77777777" w:rsidR="00E37801" w:rsidRDefault="00E37801" w:rsidP="008652A2">
            <w:r w:rsidRPr="007505FD">
              <w:t>R1604</w:t>
            </w:r>
          </w:p>
        </w:tc>
        <w:tc>
          <w:tcPr>
            <w:tcW w:w="1353" w:type="dxa"/>
          </w:tcPr>
          <w:p w14:paraId="1811DA8E" w14:textId="77777777" w:rsidR="00E37801" w:rsidRDefault="00E37801" w:rsidP="008652A2">
            <w:r>
              <w:t>9</w:t>
            </w:r>
          </w:p>
        </w:tc>
        <w:tc>
          <w:tcPr>
            <w:tcW w:w="1322" w:type="dxa"/>
          </w:tcPr>
          <w:p w14:paraId="7FFA2AF6" w14:textId="77777777" w:rsidR="00E37801" w:rsidRDefault="00E37801" w:rsidP="008652A2">
            <w:r>
              <w:t>9</w:t>
            </w:r>
          </w:p>
        </w:tc>
        <w:tc>
          <w:tcPr>
            <w:tcW w:w="1670" w:type="dxa"/>
          </w:tcPr>
          <w:p w14:paraId="3B4F141B" w14:textId="77777777" w:rsidR="00E37801" w:rsidRDefault="00E37801" w:rsidP="008652A2">
            <w:r>
              <w:t>8</w:t>
            </w:r>
          </w:p>
        </w:tc>
        <w:tc>
          <w:tcPr>
            <w:tcW w:w="1670" w:type="dxa"/>
          </w:tcPr>
          <w:p w14:paraId="63C329A5" w14:textId="77777777" w:rsidR="00E37801" w:rsidRDefault="00E37801" w:rsidP="008652A2">
            <w:r>
              <w:t>1</w:t>
            </w:r>
          </w:p>
        </w:tc>
      </w:tr>
      <w:tr w:rsidR="00E37801" w14:paraId="2BCCD207" w14:textId="77777777" w:rsidTr="008652A2">
        <w:trPr>
          <w:trHeight w:val="327"/>
        </w:trPr>
        <w:tc>
          <w:tcPr>
            <w:tcW w:w="1317" w:type="dxa"/>
          </w:tcPr>
          <w:p w14:paraId="10A9CE37" w14:textId="77777777" w:rsidR="00E37801" w:rsidRDefault="00E37801" w:rsidP="008652A2">
            <w:r w:rsidRPr="007505FD">
              <w:t>R1637</w:t>
            </w:r>
          </w:p>
        </w:tc>
        <w:tc>
          <w:tcPr>
            <w:tcW w:w="1353" w:type="dxa"/>
          </w:tcPr>
          <w:p w14:paraId="5D58BBD7" w14:textId="77777777" w:rsidR="00E37801" w:rsidRDefault="00E37801" w:rsidP="008652A2">
            <w:r>
              <w:t>9</w:t>
            </w:r>
          </w:p>
        </w:tc>
        <w:tc>
          <w:tcPr>
            <w:tcW w:w="1322" w:type="dxa"/>
          </w:tcPr>
          <w:p w14:paraId="302B1939" w14:textId="77777777" w:rsidR="00E37801" w:rsidRDefault="00E37801" w:rsidP="008652A2">
            <w:r>
              <w:t>9</w:t>
            </w:r>
          </w:p>
        </w:tc>
        <w:tc>
          <w:tcPr>
            <w:tcW w:w="1670" w:type="dxa"/>
          </w:tcPr>
          <w:p w14:paraId="00736BB0" w14:textId="77777777" w:rsidR="00E37801" w:rsidRDefault="00E37801" w:rsidP="008652A2">
            <w:r>
              <w:t>8</w:t>
            </w:r>
          </w:p>
        </w:tc>
        <w:tc>
          <w:tcPr>
            <w:tcW w:w="1670" w:type="dxa"/>
          </w:tcPr>
          <w:p w14:paraId="66F6F974" w14:textId="77777777" w:rsidR="00E37801" w:rsidRDefault="00E37801" w:rsidP="008652A2">
            <w:r>
              <w:t>1</w:t>
            </w:r>
          </w:p>
        </w:tc>
      </w:tr>
      <w:tr w:rsidR="00E37801" w14:paraId="082C91C4" w14:textId="77777777" w:rsidTr="008652A2">
        <w:trPr>
          <w:trHeight w:val="327"/>
        </w:trPr>
        <w:tc>
          <w:tcPr>
            <w:tcW w:w="1317" w:type="dxa"/>
          </w:tcPr>
          <w:p w14:paraId="6BA21149" w14:textId="77777777" w:rsidR="00E37801" w:rsidRDefault="00E37801" w:rsidP="008652A2">
            <w:r w:rsidRPr="007505FD">
              <w:t>R1638</w:t>
            </w:r>
          </w:p>
        </w:tc>
        <w:tc>
          <w:tcPr>
            <w:tcW w:w="1353" w:type="dxa"/>
          </w:tcPr>
          <w:p w14:paraId="437E06F2" w14:textId="77777777" w:rsidR="00E37801" w:rsidRDefault="00E37801" w:rsidP="008652A2">
            <w:r>
              <w:t>0</w:t>
            </w:r>
          </w:p>
        </w:tc>
        <w:tc>
          <w:tcPr>
            <w:tcW w:w="1322" w:type="dxa"/>
          </w:tcPr>
          <w:p w14:paraId="54DD3B45" w14:textId="77777777" w:rsidR="00E37801" w:rsidRDefault="00E37801" w:rsidP="008652A2">
            <w:r>
              <w:t>0</w:t>
            </w:r>
          </w:p>
        </w:tc>
        <w:tc>
          <w:tcPr>
            <w:tcW w:w="1670" w:type="dxa"/>
          </w:tcPr>
          <w:p w14:paraId="4637993D" w14:textId="77777777" w:rsidR="00E37801" w:rsidRDefault="00E37801" w:rsidP="008652A2">
            <w:r>
              <w:t>0</w:t>
            </w:r>
          </w:p>
        </w:tc>
        <w:tc>
          <w:tcPr>
            <w:tcW w:w="1670" w:type="dxa"/>
          </w:tcPr>
          <w:p w14:paraId="5DFE8476" w14:textId="77777777" w:rsidR="00E37801" w:rsidRDefault="00E37801" w:rsidP="008652A2">
            <w:r>
              <w:t>0</w:t>
            </w:r>
          </w:p>
        </w:tc>
      </w:tr>
      <w:tr w:rsidR="00E37801" w14:paraId="3D4E3153" w14:textId="77777777" w:rsidTr="008652A2">
        <w:trPr>
          <w:trHeight w:val="327"/>
        </w:trPr>
        <w:tc>
          <w:tcPr>
            <w:tcW w:w="1317" w:type="dxa"/>
          </w:tcPr>
          <w:p w14:paraId="30E0B916" w14:textId="77777777" w:rsidR="00E37801" w:rsidRDefault="00E37801" w:rsidP="008652A2">
            <w:r w:rsidRPr="007505FD">
              <w:t>R1812</w:t>
            </w:r>
          </w:p>
        </w:tc>
        <w:tc>
          <w:tcPr>
            <w:tcW w:w="1353" w:type="dxa"/>
          </w:tcPr>
          <w:p w14:paraId="38295344" w14:textId="77777777" w:rsidR="00E37801" w:rsidRDefault="00E37801" w:rsidP="008652A2">
            <w:r>
              <w:t>0</w:t>
            </w:r>
          </w:p>
        </w:tc>
        <w:tc>
          <w:tcPr>
            <w:tcW w:w="1322" w:type="dxa"/>
          </w:tcPr>
          <w:p w14:paraId="246C1C1D" w14:textId="77777777" w:rsidR="00E37801" w:rsidRDefault="00E37801" w:rsidP="008652A2">
            <w:r>
              <w:t>0</w:t>
            </w:r>
          </w:p>
        </w:tc>
        <w:tc>
          <w:tcPr>
            <w:tcW w:w="1670" w:type="dxa"/>
          </w:tcPr>
          <w:p w14:paraId="627F5827" w14:textId="77777777" w:rsidR="00E37801" w:rsidRDefault="00E37801" w:rsidP="008652A2">
            <w:r>
              <w:t>0</w:t>
            </w:r>
          </w:p>
        </w:tc>
        <w:tc>
          <w:tcPr>
            <w:tcW w:w="1670" w:type="dxa"/>
          </w:tcPr>
          <w:p w14:paraId="4A65C548" w14:textId="77777777" w:rsidR="00E37801" w:rsidRDefault="00E37801" w:rsidP="008652A2">
            <w:r>
              <w:t>0</w:t>
            </w:r>
          </w:p>
        </w:tc>
      </w:tr>
      <w:tr w:rsidR="00E37801" w14:paraId="61079D94" w14:textId="77777777" w:rsidTr="008652A2">
        <w:trPr>
          <w:trHeight w:val="327"/>
        </w:trPr>
        <w:tc>
          <w:tcPr>
            <w:tcW w:w="1317" w:type="dxa"/>
          </w:tcPr>
          <w:p w14:paraId="7BC712A4" w14:textId="77777777" w:rsidR="00E37801" w:rsidRPr="007505FD" w:rsidRDefault="00E37801" w:rsidP="008652A2">
            <w:r>
              <w:t>R1889</w:t>
            </w:r>
          </w:p>
        </w:tc>
        <w:tc>
          <w:tcPr>
            <w:tcW w:w="1353" w:type="dxa"/>
          </w:tcPr>
          <w:p w14:paraId="1F232773" w14:textId="77777777" w:rsidR="00E37801" w:rsidRDefault="00E37801" w:rsidP="008652A2">
            <w:r>
              <w:t>9</w:t>
            </w:r>
          </w:p>
        </w:tc>
        <w:tc>
          <w:tcPr>
            <w:tcW w:w="1322" w:type="dxa"/>
          </w:tcPr>
          <w:p w14:paraId="22AD22A6" w14:textId="77777777" w:rsidR="00E37801" w:rsidRDefault="00E37801" w:rsidP="008652A2">
            <w:r>
              <w:t>9</w:t>
            </w:r>
          </w:p>
        </w:tc>
        <w:tc>
          <w:tcPr>
            <w:tcW w:w="1670" w:type="dxa"/>
          </w:tcPr>
          <w:p w14:paraId="6716F2CC" w14:textId="77777777" w:rsidR="00E37801" w:rsidRDefault="00E37801" w:rsidP="008652A2">
            <w:r>
              <w:t>8</w:t>
            </w:r>
          </w:p>
        </w:tc>
        <w:tc>
          <w:tcPr>
            <w:tcW w:w="1670" w:type="dxa"/>
          </w:tcPr>
          <w:p w14:paraId="766D7AA9" w14:textId="77777777" w:rsidR="00E37801" w:rsidRDefault="00E37801" w:rsidP="008652A2">
            <w:r>
              <w:t>1</w:t>
            </w:r>
          </w:p>
        </w:tc>
      </w:tr>
    </w:tbl>
    <w:p w14:paraId="7C351E17" w14:textId="77777777" w:rsidR="00E37801" w:rsidRDefault="00E37801" w:rsidP="00E37801"/>
    <w:p w14:paraId="1CD044B4" w14:textId="77777777" w:rsidR="00E37801" w:rsidRPr="000239E3" w:rsidRDefault="00E37801" w:rsidP="00E37801">
      <w:pPr>
        <w:rPr>
          <w:b/>
        </w:rPr>
      </w:pPr>
      <w:r w:rsidRPr="000239E3">
        <w:rPr>
          <w:b/>
        </w:rPr>
        <w:lastRenderedPageBreak/>
        <w:t>Totalen</w:t>
      </w:r>
    </w:p>
    <w:tbl>
      <w:tblPr>
        <w:tblStyle w:val="TableGrid"/>
        <w:tblW w:w="7378" w:type="dxa"/>
        <w:tblBorders>
          <w:left w:val="none" w:sz="0" w:space="0" w:color="auto"/>
          <w:right w:val="none" w:sz="0" w:space="0" w:color="auto"/>
          <w:insideV w:val="none" w:sz="0" w:space="0" w:color="auto"/>
        </w:tblBorders>
        <w:tblLook w:val="04A0" w:firstRow="1" w:lastRow="0" w:firstColumn="1" w:lastColumn="0" w:noHBand="0" w:noVBand="1"/>
      </w:tblPr>
      <w:tblGrid>
        <w:gridCol w:w="1729"/>
        <w:gridCol w:w="1764"/>
        <w:gridCol w:w="1700"/>
        <w:gridCol w:w="2185"/>
      </w:tblGrid>
      <w:tr w:rsidR="00E37801" w:rsidRPr="00A23838" w14:paraId="036F1594" w14:textId="77777777" w:rsidTr="008652A2">
        <w:trPr>
          <w:trHeight w:val="437"/>
        </w:trPr>
        <w:tc>
          <w:tcPr>
            <w:tcW w:w="1729" w:type="dxa"/>
            <w:vAlign w:val="bottom"/>
          </w:tcPr>
          <w:p w14:paraId="7CE87A0A" w14:textId="77777777" w:rsidR="00E37801" w:rsidRPr="006C30C7" w:rsidRDefault="00E37801" w:rsidP="008652A2">
            <w:pPr>
              <w:pStyle w:val="TabelSubkop"/>
            </w:pPr>
            <w:r>
              <w:t>Aantal logische testgevallen</w:t>
            </w:r>
          </w:p>
        </w:tc>
        <w:tc>
          <w:tcPr>
            <w:tcW w:w="1764" w:type="dxa"/>
            <w:vAlign w:val="bottom"/>
          </w:tcPr>
          <w:p w14:paraId="7D9ECADD" w14:textId="77777777" w:rsidR="00E37801" w:rsidRPr="006C30C7" w:rsidRDefault="00E37801" w:rsidP="008652A2">
            <w:pPr>
              <w:pStyle w:val="TabelSubkop"/>
            </w:pPr>
            <w:r>
              <w:t>Aantal Fysieke testgevallen</w:t>
            </w:r>
          </w:p>
        </w:tc>
        <w:tc>
          <w:tcPr>
            <w:tcW w:w="1700" w:type="dxa"/>
            <w:vAlign w:val="bottom"/>
          </w:tcPr>
          <w:p w14:paraId="4FD97C97" w14:textId="77777777" w:rsidR="00E37801" w:rsidRPr="006C30C7" w:rsidRDefault="00E37801" w:rsidP="008652A2">
            <w:pPr>
              <w:pStyle w:val="TabelSubkop"/>
            </w:pPr>
            <w:r>
              <w:t>Aantal OK</w:t>
            </w:r>
          </w:p>
        </w:tc>
        <w:tc>
          <w:tcPr>
            <w:tcW w:w="2185" w:type="dxa"/>
            <w:vAlign w:val="bottom"/>
          </w:tcPr>
          <w:p w14:paraId="658D93E1" w14:textId="77777777" w:rsidR="00E37801" w:rsidRPr="006C30C7" w:rsidRDefault="00E37801" w:rsidP="008652A2">
            <w:pPr>
              <w:pStyle w:val="TabelSubkop"/>
            </w:pPr>
            <w:r>
              <w:t>Aantal NOK</w:t>
            </w:r>
          </w:p>
        </w:tc>
      </w:tr>
      <w:tr w:rsidR="00E37801" w14:paraId="04D3EAD1" w14:textId="77777777" w:rsidTr="008652A2">
        <w:trPr>
          <w:trHeight w:val="227"/>
        </w:trPr>
        <w:tc>
          <w:tcPr>
            <w:tcW w:w="1729" w:type="dxa"/>
          </w:tcPr>
          <w:p w14:paraId="579B8563" w14:textId="7D6D77BE" w:rsidR="00E37801" w:rsidRDefault="00626F0C" w:rsidP="008652A2">
            <w:r>
              <w:t>173</w:t>
            </w:r>
          </w:p>
        </w:tc>
        <w:tc>
          <w:tcPr>
            <w:tcW w:w="1764" w:type="dxa"/>
          </w:tcPr>
          <w:p w14:paraId="045910C4" w14:textId="77777777" w:rsidR="00E37801" w:rsidRDefault="00E37801" w:rsidP="008652A2">
            <w:r>
              <w:t>147</w:t>
            </w:r>
          </w:p>
        </w:tc>
        <w:tc>
          <w:tcPr>
            <w:tcW w:w="1700" w:type="dxa"/>
          </w:tcPr>
          <w:p w14:paraId="67E4F4F6" w14:textId="77777777" w:rsidR="00E37801" w:rsidRDefault="00E37801" w:rsidP="008652A2">
            <w:r>
              <w:t>103</w:t>
            </w:r>
          </w:p>
        </w:tc>
        <w:tc>
          <w:tcPr>
            <w:tcW w:w="2185" w:type="dxa"/>
          </w:tcPr>
          <w:p w14:paraId="55965F54" w14:textId="77777777" w:rsidR="00E37801" w:rsidRDefault="00E37801" w:rsidP="008652A2">
            <w:r>
              <w:t>44</w:t>
            </w:r>
          </w:p>
        </w:tc>
      </w:tr>
    </w:tbl>
    <w:p w14:paraId="7CBB1A50" w14:textId="77777777" w:rsidR="005317B3" w:rsidRDefault="005317B3" w:rsidP="00CE5208"/>
    <w:p w14:paraId="3D7C8CCC" w14:textId="70D23DBE" w:rsidR="005317B3" w:rsidRPr="00817A0F" w:rsidRDefault="005317B3" w:rsidP="005317B3">
      <w:pPr>
        <w:pStyle w:val="Heading2"/>
      </w:pPr>
      <w:bookmarkStart w:id="132" w:name="_Toc449358895"/>
      <w:r>
        <w:t xml:space="preserve">Actie: </w:t>
      </w:r>
      <w:r w:rsidRPr="00CE5208">
        <w:t xml:space="preserve">Registratie </w:t>
      </w:r>
      <w:r>
        <w:t>geslachtsnaam</w:t>
      </w:r>
      <w:bookmarkEnd w:id="132"/>
    </w:p>
    <w:p w14:paraId="6E3255E2" w14:textId="77777777" w:rsidR="005317B3" w:rsidRDefault="005317B3" w:rsidP="005317B3">
      <w:pPr>
        <w:pStyle w:val="Heading2"/>
        <w:numPr>
          <w:ilvl w:val="0"/>
          <w:numId w:val="0"/>
        </w:numPr>
        <w:ind w:left="576"/>
      </w:pPr>
    </w:p>
    <w:tbl>
      <w:tblPr>
        <w:tblStyle w:val="TableGrid"/>
        <w:tblW w:w="7332" w:type="dxa"/>
        <w:tblBorders>
          <w:left w:val="none" w:sz="0" w:space="0" w:color="auto"/>
          <w:right w:val="none" w:sz="0" w:space="0" w:color="auto"/>
          <w:insideV w:val="none" w:sz="0" w:space="0" w:color="auto"/>
        </w:tblBorders>
        <w:tblLook w:val="04A0" w:firstRow="1" w:lastRow="0" w:firstColumn="1" w:lastColumn="0" w:noHBand="0" w:noVBand="1"/>
      </w:tblPr>
      <w:tblGrid>
        <w:gridCol w:w="1317"/>
        <w:gridCol w:w="1353"/>
        <w:gridCol w:w="1322"/>
        <w:gridCol w:w="1670"/>
        <w:gridCol w:w="1670"/>
      </w:tblGrid>
      <w:tr w:rsidR="005317B3" w:rsidRPr="00A23838" w14:paraId="4C5919A6" w14:textId="77777777" w:rsidTr="008652A2">
        <w:trPr>
          <w:trHeight w:val="641"/>
        </w:trPr>
        <w:tc>
          <w:tcPr>
            <w:tcW w:w="1317" w:type="dxa"/>
            <w:vAlign w:val="bottom"/>
          </w:tcPr>
          <w:p w14:paraId="06E36155" w14:textId="77777777" w:rsidR="005317B3" w:rsidRPr="006C30C7" w:rsidRDefault="005317B3" w:rsidP="008652A2">
            <w:pPr>
              <w:pStyle w:val="TabelSubkop"/>
            </w:pPr>
            <w:r w:rsidRPr="006C30C7">
              <w:t>Regel</w:t>
            </w:r>
          </w:p>
        </w:tc>
        <w:tc>
          <w:tcPr>
            <w:tcW w:w="1353" w:type="dxa"/>
            <w:vAlign w:val="bottom"/>
          </w:tcPr>
          <w:p w14:paraId="5C19C10F" w14:textId="77777777" w:rsidR="005317B3" w:rsidRPr="006C30C7" w:rsidRDefault="005317B3" w:rsidP="008652A2">
            <w:pPr>
              <w:pStyle w:val="TabelSubkop"/>
            </w:pPr>
            <w:r w:rsidRPr="006C30C7">
              <w:t>Aantal</w:t>
            </w:r>
            <w:r>
              <w:t xml:space="preserve"> opgestelde logische </w:t>
            </w:r>
            <w:r w:rsidRPr="006C30C7">
              <w:t>testgevallen</w:t>
            </w:r>
          </w:p>
        </w:tc>
        <w:tc>
          <w:tcPr>
            <w:tcW w:w="1322" w:type="dxa"/>
            <w:vAlign w:val="bottom"/>
          </w:tcPr>
          <w:p w14:paraId="63104BB7" w14:textId="77777777" w:rsidR="005317B3" w:rsidRDefault="005317B3" w:rsidP="008652A2">
            <w:pPr>
              <w:pStyle w:val="TabelSubkop"/>
            </w:pPr>
            <w:r>
              <w:t>Aantal uitgevoerde</w:t>
            </w:r>
          </w:p>
          <w:p w14:paraId="0335A192" w14:textId="77777777" w:rsidR="005317B3" w:rsidRPr="006C30C7" w:rsidRDefault="005317B3" w:rsidP="008652A2">
            <w:pPr>
              <w:pStyle w:val="TabelSubkop"/>
            </w:pPr>
            <w:r>
              <w:t xml:space="preserve">Fysieke testgevallen </w:t>
            </w:r>
          </w:p>
        </w:tc>
        <w:tc>
          <w:tcPr>
            <w:tcW w:w="1670" w:type="dxa"/>
            <w:vAlign w:val="bottom"/>
          </w:tcPr>
          <w:p w14:paraId="3B841BB5" w14:textId="77777777" w:rsidR="005317B3" w:rsidRPr="006C30C7" w:rsidRDefault="005317B3" w:rsidP="008652A2">
            <w:pPr>
              <w:pStyle w:val="TabelSubkop"/>
            </w:pPr>
            <w:r>
              <w:t xml:space="preserve">Aantal geslaagde fysieke testgevallen </w:t>
            </w:r>
          </w:p>
        </w:tc>
        <w:tc>
          <w:tcPr>
            <w:tcW w:w="1670" w:type="dxa"/>
          </w:tcPr>
          <w:p w14:paraId="5627B50A" w14:textId="77777777" w:rsidR="005317B3" w:rsidRDefault="005317B3" w:rsidP="008652A2">
            <w:pPr>
              <w:pStyle w:val="TabelSubkop"/>
            </w:pPr>
            <w:r>
              <w:t>Aantal gefaalde fysieke testgevallen</w:t>
            </w:r>
          </w:p>
        </w:tc>
      </w:tr>
      <w:tr w:rsidR="005317B3" w14:paraId="57481641" w14:textId="77777777" w:rsidTr="008652A2">
        <w:trPr>
          <w:trHeight w:val="533"/>
        </w:trPr>
        <w:tc>
          <w:tcPr>
            <w:tcW w:w="1317" w:type="dxa"/>
          </w:tcPr>
          <w:p w14:paraId="1139C70E" w14:textId="342B2830" w:rsidR="005317B3" w:rsidRDefault="0087695E" w:rsidP="008652A2">
            <w:r>
              <w:t>R1573</w:t>
            </w:r>
          </w:p>
        </w:tc>
        <w:tc>
          <w:tcPr>
            <w:tcW w:w="1353" w:type="dxa"/>
          </w:tcPr>
          <w:p w14:paraId="70961E14" w14:textId="48FFC73A" w:rsidR="005317B3" w:rsidRDefault="00160AFD" w:rsidP="008652A2">
            <w:r>
              <w:t>5</w:t>
            </w:r>
          </w:p>
        </w:tc>
        <w:tc>
          <w:tcPr>
            <w:tcW w:w="1322" w:type="dxa"/>
          </w:tcPr>
          <w:p w14:paraId="4A0CD5BC" w14:textId="5D8E4F08" w:rsidR="005317B3" w:rsidRDefault="001E532B" w:rsidP="008652A2">
            <w:r>
              <w:t>5</w:t>
            </w:r>
          </w:p>
        </w:tc>
        <w:tc>
          <w:tcPr>
            <w:tcW w:w="1670" w:type="dxa"/>
          </w:tcPr>
          <w:p w14:paraId="6970597F" w14:textId="34B89597" w:rsidR="005317B3" w:rsidRDefault="00025290" w:rsidP="008652A2">
            <w:r>
              <w:t>2</w:t>
            </w:r>
          </w:p>
        </w:tc>
        <w:tc>
          <w:tcPr>
            <w:tcW w:w="1670" w:type="dxa"/>
          </w:tcPr>
          <w:p w14:paraId="162652ED" w14:textId="6D31B388" w:rsidR="005317B3" w:rsidRDefault="00FB7EC1" w:rsidP="008652A2">
            <w:r>
              <w:t>3</w:t>
            </w:r>
          </w:p>
        </w:tc>
      </w:tr>
      <w:tr w:rsidR="005317B3" w14:paraId="5AE0CA3B" w14:textId="77777777" w:rsidTr="008652A2">
        <w:trPr>
          <w:trHeight w:val="313"/>
        </w:trPr>
        <w:tc>
          <w:tcPr>
            <w:tcW w:w="1317" w:type="dxa"/>
          </w:tcPr>
          <w:p w14:paraId="038A9262" w14:textId="2F67EF42" w:rsidR="005317B3" w:rsidRDefault="0087695E" w:rsidP="008652A2">
            <w:r>
              <w:t>R1836</w:t>
            </w:r>
          </w:p>
        </w:tc>
        <w:tc>
          <w:tcPr>
            <w:tcW w:w="1353" w:type="dxa"/>
          </w:tcPr>
          <w:p w14:paraId="761E7A1D" w14:textId="05A76CCE" w:rsidR="005317B3" w:rsidRDefault="001E532B" w:rsidP="008652A2">
            <w:r>
              <w:t>6</w:t>
            </w:r>
          </w:p>
        </w:tc>
        <w:tc>
          <w:tcPr>
            <w:tcW w:w="1322" w:type="dxa"/>
          </w:tcPr>
          <w:p w14:paraId="0A3F9370" w14:textId="377AD553" w:rsidR="005317B3" w:rsidRDefault="001E532B" w:rsidP="008652A2">
            <w:r>
              <w:t>4</w:t>
            </w:r>
          </w:p>
        </w:tc>
        <w:tc>
          <w:tcPr>
            <w:tcW w:w="1670" w:type="dxa"/>
          </w:tcPr>
          <w:p w14:paraId="4407EE8D" w14:textId="284F9B06" w:rsidR="005317B3" w:rsidRDefault="00025290" w:rsidP="008652A2">
            <w:r>
              <w:t>2</w:t>
            </w:r>
          </w:p>
        </w:tc>
        <w:tc>
          <w:tcPr>
            <w:tcW w:w="1670" w:type="dxa"/>
          </w:tcPr>
          <w:p w14:paraId="7F578045" w14:textId="26C14911" w:rsidR="005317B3" w:rsidRDefault="00FB7EC1" w:rsidP="008652A2">
            <w:r>
              <w:t>2</w:t>
            </w:r>
          </w:p>
        </w:tc>
      </w:tr>
      <w:tr w:rsidR="0087695E" w14:paraId="3D758CF7" w14:textId="77777777" w:rsidTr="008652A2">
        <w:trPr>
          <w:trHeight w:val="313"/>
        </w:trPr>
        <w:tc>
          <w:tcPr>
            <w:tcW w:w="1317" w:type="dxa"/>
          </w:tcPr>
          <w:p w14:paraId="7BB5B400" w14:textId="5C623F20" w:rsidR="0087695E" w:rsidRDefault="0087695E" w:rsidP="008652A2">
            <w:r>
              <w:t>R1882</w:t>
            </w:r>
          </w:p>
        </w:tc>
        <w:tc>
          <w:tcPr>
            <w:tcW w:w="1353" w:type="dxa"/>
          </w:tcPr>
          <w:p w14:paraId="04C74CFA" w14:textId="42C76E21" w:rsidR="0087695E" w:rsidRDefault="00160AFD" w:rsidP="008652A2">
            <w:r>
              <w:t>4</w:t>
            </w:r>
          </w:p>
        </w:tc>
        <w:tc>
          <w:tcPr>
            <w:tcW w:w="1322" w:type="dxa"/>
          </w:tcPr>
          <w:p w14:paraId="6CE0D8BA" w14:textId="7E56AECF" w:rsidR="0087695E" w:rsidRDefault="001E532B" w:rsidP="008652A2">
            <w:r>
              <w:t>4</w:t>
            </w:r>
          </w:p>
        </w:tc>
        <w:tc>
          <w:tcPr>
            <w:tcW w:w="1670" w:type="dxa"/>
          </w:tcPr>
          <w:p w14:paraId="08E74379" w14:textId="10FAEE81" w:rsidR="0087695E" w:rsidRDefault="00025290" w:rsidP="008652A2">
            <w:r>
              <w:t>2</w:t>
            </w:r>
          </w:p>
        </w:tc>
        <w:tc>
          <w:tcPr>
            <w:tcW w:w="1670" w:type="dxa"/>
          </w:tcPr>
          <w:p w14:paraId="2B141BA7" w14:textId="601CD0F0" w:rsidR="0087695E" w:rsidRDefault="00FB7EC1" w:rsidP="008652A2">
            <w:r>
              <w:t>2</w:t>
            </w:r>
          </w:p>
        </w:tc>
      </w:tr>
      <w:tr w:rsidR="0087695E" w14:paraId="5F3D5815" w14:textId="77777777" w:rsidTr="008652A2">
        <w:trPr>
          <w:trHeight w:val="313"/>
        </w:trPr>
        <w:tc>
          <w:tcPr>
            <w:tcW w:w="1317" w:type="dxa"/>
          </w:tcPr>
          <w:p w14:paraId="6D16C4BC" w14:textId="401CA3F7" w:rsidR="0087695E" w:rsidRDefault="0087695E" w:rsidP="008652A2">
            <w:r>
              <w:t>R1571</w:t>
            </w:r>
          </w:p>
        </w:tc>
        <w:tc>
          <w:tcPr>
            <w:tcW w:w="1353" w:type="dxa"/>
          </w:tcPr>
          <w:p w14:paraId="1D864B86" w14:textId="77D8C007" w:rsidR="0087695E" w:rsidRDefault="00160AFD" w:rsidP="008652A2">
            <w:r>
              <w:t>2</w:t>
            </w:r>
          </w:p>
        </w:tc>
        <w:tc>
          <w:tcPr>
            <w:tcW w:w="1322" w:type="dxa"/>
          </w:tcPr>
          <w:p w14:paraId="440C0475" w14:textId="553482A8" w:rsidR="0087695E" w:rsidRDefault="00A1764A" w:rsidP="008652A2">
            <w:r>
              <w:t>1</w:t>
            </w:r>
          </w:p>
        </w:tc>
        <w:tc>
          <w:tcPr>
            <w:tcW w:w="1670" w:type="dxa"/>
          </w:tcPr>
          <w:p w14:paraId="1C13DFDD" w14:textId="059C7C9F" w:rsidR="0087695E" w:rsidRDefault="00025290" w:rsidP="008652A2">
            <w:r>
              <w:t>1</w:t>
            </w:r>
          </w:p>
        </w:tc>
        <w:tc>
          <w:tcPr>
            <w:tcW w:w="1670" w:type="dxa"/>
          </w:tcPr>
          <w:p w14:paraId="417FCF37" w14:textId="4C887721" w:rsidR="0087695E" w:rsidRDefault="00FB7EC1" w:rsidP="008652A2">
            <w:r>
              <w:t>0</w:t>
            </w:r>
          </w:p>
        </w:tc>
      </w:tr>
      <w:tr w:rsidR="0087695E" w14:paraId="626C9302" w14:textId="77777777" w:rsidTr="008652A2">
        <w:trPr>
          <w:trHeight w:val="313"/>
        </w:trPr>
        <w:tc>
          <w:tcPr>
            <w:tcW w:w="1317" w:type="dxa"/>
          </w:tcPr>
          <w:p w14:paraId="160CD218" w14:textId="25CAFF71" w:rsidR="0087695E" w:rsidRDefault="0087695E" w:rsidP="008652A2">
            <w:r>
              <w:t>R2161</w:t>
            </w:r>
          </w:p>
        </w:tc>
        <w:tc>
          <w:tcPr>
            <w:tcW w:w="1353" w:type="dxa"/>
          </w:tcPr>
          <w:p w14:paraId="04E4AE07" w14:textId="514BB6CA" w:rsidR="0087695E" w:rsidRDefault="00160AFD" w:rsidP="008652A2">
            <w:r>
              <w:t>4</w:t>
            </w:r>
          </w:p>
        </w:tc>
        <w:tc>
          <w:tcPr>
            <w:tcW w:w="1322" w:type="dxa"/>
          </w:tcPr>
          <w:p w14:paraId="53F4E4B6" w14:textId="5A85485D" w:rsidR="0087695E" w:rsidRDefault="00A1764A" w:rsidP="008652A2">
            <w:r>
              <w:t>4</w:t>
            </w:r>
          </w:p>
        </w:tc>
        <w:tc>
          <w:tcPr>
            <w:tcW w:w="1670" w:type="dxa"/>
          </w:tcPr>
          <w:p w14:paraId="74F6ED5C" w14:textId="5F658440" w:rsidR="0087695E" w:rsidRDefault="00025290" w:rsidP="008652A2">
            <w:r>
              <w:t>4</w:t>
            </w:r>
          </w:p>
        </w:tc>
        <w:tc>
          <w:tcPr>
            <w:tcW w:w="1670" w:type="dxa"/>
          </w:tcPr>
          <w:p w14:paraId="3FFCDB0F" w14:textId="2A4F1511" w:rsidR="0087695E" w:rsidRDefault="00FB7EC1" w:rsidP="008652A2">
            <w:r>
              <w:t>0</w:t>
            </w:r>
          </w:p>
        </w:tc>
      </w:tr>
      <w:tr w:rsidR="0087695E" w14:paraId="514EF037" w14:textId="77777777" w:rsidTr="008652A2">
        <w:trPr>
          <w:trHeight w:val="313"/>
        </w:trPr>
        <w:tc>
          <w:tcPr>
            <w:tcW w:w="1317" w:type="dxa"/>
          </w:tcPr>
          <w:p w14:paraId="719DF811" w14:textId="77B65B2D" w:rsidR="0087695E" w:rsidRDefault="0087695E" w:rsidP="008652A2">
            <w:r>
              <w:t>R2163</w:t>
            </w:r>
          </w:p>
        </w:tc>
        <w:tc>
          <w:tcPr>
            <w:tcW w:w="1353" w:type="dxa"/>
          </w:tcPr>
          <w:p w14:paraId="5442A0B5" w14:textId="60B05319" w:rsidR="0087695E" w:rsidRDefault="00160AFD" w:rsidP="008652A2">
            <w:r>
              <w:t>3</w:t>
            </w:r>
          </w:p>
        </w:tc>
        <w:tc>
          <w:tcPr>
            <w:tcW w:w="1322" w:type="dxa"/>
          </w:tcPr>
          <w:p w14:paraId="1B1C1566" w14:textId="4635EFC0" w:rsidR="0087695E" w:rsidRDefault="00A1764A" w:rsidP="008652A2">
            <w:r>
              <w:t>3</w:t>
            </w:r>
          </w:p>
        </w:tc>
        <w:tc>
          <w:tcPr>
            <w:tcW w:w="1670" w:type="dxa"/>
          </w:tcPr>
          <w:p w14:paraId="1F6DB523" w14:textId="548F76B2" w:rsidR="0087695E" w:rsidRDefault="00025290" w:rsidP="008652A2">
            <w:r>
              <w:t>0</w:t>
            </w:r>
          </w:p>
        </w:tc>
        <w:tc>
          <w:tcPr>
            <w:tcW w:w="1670" w:type="dxa"/>
          </w:tcPr>
          <w:p w14:paraId="4ECAB357" w14:textId="36E7EC1E" w:rsidR="0087695E" w:rsidRDefault="00FB7EC1" w:rsidP="008652A2">
            <w:r>
              <w:t>3</w:t>
            </w:r>
          </w:p>
        </w:tc>
      </w:tr>
      <w:tr w:rsidR="0087695E" w14:paraId="06930E30" w14:textId="77777777" w:rsidTr="008652A2">
        <w:trPr>
          <w:trHeight w:val="313"/>
        </w:trPr>
        <w:tc>
          <w:tcPr>
            <w:tcW w:w="1317" w:type="dxa"/>
          </w:tcPr>
          <w:p w14:paraId="2151264F" w14:textId="5293F358" w:rsidR="0087695E" w:rsidRDefault="0087695E" w:rsidP="008652A2">
            <w:r>
              <w:t>R2173</w:t>
            </w:r>
          </w:p>
        </w:tc>
        <w:tc>
          <w:tcPr>
            <w:tcW w:w="1353" w:type="dxa"/>
          </w:tcPr>
          <w:p w14:paraId="41376E0E" w14:textId="6770DF9D" w:rsidR="0087695E" w:rsidRDefault="00160AFD" w:rsidP="008652A2">
            <w:r>
              <w:t>3</w:t>
            </w:r>
          </w:p>
        </w:tc>
        <w:tc>
          <w:tcPr>
            <w:tcW w:w="1322" w:type="dxa"/>
          </w:tcPr>
          <w:p w14:paraId="0685E243" w14:textId="1E3B7C08" w:rsidR="0087695E" w:rsidRDefault="00A1764A" w:rsidP="008652A2">
            <w:r>
              <w:t>3</w:t>
            </w:r>
          </w:p>
        </w:tc>
        <w:tc>
          <w:tcPr>
            <w:tcW w:w="1670" w:type="dxa"/>
          </w:tcPr>
          <w:p w14:paraId="5945C947" w14:textId="2722AE08" w:rsidR="0087695E" w:rsidRDefault="008E3202" w:rsidP="008652A2">
            <w:r>
              <w:t>0</w:t>
            </w:r>
          </w:p>
        </w:tc>
        <w:tc>
          <w:tcPr>
            <w:tcW w:w="1670" w:type="dxa"/>
          </w:tcPr>
          <w:p w14:paraId="654797AF" w14:textId="7A5A048D" w:rsidR="0087695E" w:rsidRDefault="00FB7EC1" w:rsidP="008652A2">
            <w:r>
              <w:t>3</w:t>
            </w:r>
          </w:p>
        </w:tc>
      </w:tr>
      <w:tr w:rsidR="0087695E" w14:paraId="3A188021" w14:textId="77777777" w:rsidTr="008652A2">
        <w:trPr>
          <w:trHeight w:val="313"/>
        </w:trPr>
        <w:tc>
          <w:tcPr>
            <w:tcW w:w="1317" w:type="dxa"/>
          </w:tcPr>
          <w:p w14:paraId="3C86D97F" w14:textId="58F8380C" w:rsidR="0087695E" w:rsidRDefault="0087695E" w:rsidP="008652A2">
            <w:r>
              <w:t>R2156</w:t>
            </w:r>
          </w:p>
        </w:tc>
        <w:tc>
          <w:tcPr>
            <w:tcW w:w="1353" w:type="dxa"/>
          </w:tcPr>
          <w:p w14:paraId="1C52BF5F" w14:textId="703F7BB3" w:rsidR="0087695E" w:rsidRDefault="00160AFD" w:rsidP="008652A2">
            <w:r>
              <w:t>2</w:t>
            </w:r>
          </w:p>
        </w:tc>
        <w:tc>
          <w:tcPr>
            <w:tcW w:w="1322" w:type="dxa"/>
          </w:tcPr>
          <w:p w14:paraId="2D845802" w14:textId="6B120C3B" w:rsidR="0087695E" w:rsidRDefault="00A1764A" w:rsidP="008652A2">
            <w:r>
              <w:t>2</w:t>
            </w:r>
          </w:p>
        </w:tc>
        <w:tc>
          <w:tcPr>
            <w:tcW w:w="1670" w:type="dxa"/>
          </w:tcPr>
          <w:p w14:paraId="49311CEB" w14:textId="787B2C57" w:rsidR="0087695E" w:rsidRDefault="008E3202" w:rsidP="008652A2">
            <w:r>
              <w:t>0</w:t>
            </w:r>
          </w:p>
        </w:tc>
        <w:tc>
          <w:tcPr>
            <w:tcW w:w="1670" w:type="dxa"/>
          </w:tcPr>
          <w:p w14:paraId="7C2F3530" w14:textId="6A6D8444" w:rsidR="0087695E" w:rsidRDefault="00FB7EC1" w:rsidP="008652A2">
            <w:r>
              <w:t>2</w:t>
            </w:r>
          </w:p>
        </w:tc>
      </w:tr>
      <w:tr w:rsidR="0087695E" w14:paraId="1940B282" w14:textId="77777777" w:rsidTr="008652A2">
        <w:trPr>
          <w:trHeight w:val="313"/>
        </w:trPr>
        <w:tc>
          <w:tcPr>
            <w:tcW w:w="1317" w:type="dxa"/>
          </w:tcPr>
          <w:p w14:paraId="016C872D" w14:textId="620CD8C7" w:rsidR="0087695E" w:rsidRDefault="0087695E" w:rsidP="008652A2">
            <w:r>
              <w:t>R2157</w:t>
            </w:r>
          </w:p>
        </w:tc>
        <w:tc>
          <w:tcPr>
            <w:tcW w:w="1353" w:type="dxa"/>
          </w:tcPr>
          <w:p w14:paraId="3B8A7E19" w14:textId="4E7970EC" w:rsidR="0087695E" w:rsidRDefault="00160AFD" w:rsidP="008652A2">
            <w:r>
              <w:t>2</w:t>
            </w:r>
          </w:p>
        </w:tc>
        <w:tc>
          <w:tcPr>
            <w:tcW w:w="1322" w:type="dxa"/>
          </w:tcPr>
          <w:p w14:paraId="4B145A20" w14:textId="2E6C1EA8" w:rsidR="0087695E" w:rsidRDefault="00A1764A" w:rsidP="008652A2">
            <w:r>
              <w:t>2</w:t>
            </w:r>
          </w:p>
        </w:tc>
        <w:tc>
          <w:tcPr>
            <w:tcW w:w="1670" w:type="dxa"/>
          </w:tcPr>
          <w:p w14:paraId="66D26925" w14:textId="2860F1BB" w:rsidR="0087695E" w:rsidRDefault="008E3202" w:rsidP="008652A2">
            <w:r>
              <w:t>0</w:t>
            </w:r>
          </w:p>
        </w:tc>
        <w:tc>
          <w:tcPr>
            <w:tcW w:w="1670" w:type="dxa"/>
          </w:tcPr>
          <w:p w14:paraId="3118A362" w14:textId="0678060A" w:rsidR="0087695E" w:rsidRDefault="00FB7EC1" w:rsidP="008652A2">
            <w:r>
              <w:t>2</w:t>
            </w:r>
          </w:p>
        </w:tc>
      </w:tr>
      <w:tr w:rsidR="0087695E" w14:paraId="5EF57F9B" w14:textId="77777777" w:rsidTr="008652A2">
        <w:trPr>
          <w:trHeight w:val="313"/>
        </w:trPr>
        <w:tc>
          <w:tcPr>
            <w:tcW w:w="1317" w:type="dxa"/>
          </w:tcPr>
          <w:p w14:paraId="1E059BDF" w14:textId="0B2D42FD" w:rsidR="0087695E" w:rsidRDefault="0087695E" w:rsidP="008652A2">
            <w:r>
              <w:t>R2166</w:t>
            </w:r>
          </w:p>
        </w:tc>
        <w:tc>
          <w:tcPr>
            <w:tcW w:w="1353" w:type="dxa"/>
          </w:tcPr>
          <w:p w14:paraId="58397D4C" w14:textId="23EDE0FB" w:rsidR="0087695E" w:rsidRDefault="00160AFD" w:rsidP="008652A2">
            <w:r>
              <w:t>1</w:t>
            </w:r>
          </w:p>
        </w:tc>
        <w:tc>
          <w:tcPr>
            <w:tcW w:w="1322" w:type="dxa"/>
          </w:tcPr>
          <w:p w14:paraId="3088AACC" w14:textId="04E0EA2D" w:rsidR="0087695E" w:rsidRDefault="00A1764A" w:rsidP="008652A2">
            <w:r>
              <w:t>1</w:t>
            </w:r>
          </w:p>
        </w:tc>
        <w:tc>
          <w:tcPr>
            <w:tcW w:w="1670" w:type="dxa"/>
          </w:tcPr>
          <w:p w14:paraId="060D13F4" w14:textId="2A264A9B" w:rsidR="0087695E" w:rsidRDefault="008E3202" w:rsidP="008652A2">
            <w:r>
              <w:t>1</w:t>
            </w:r>
          </w:p>
        </w:tc>
        <w:tc>
          <w:tcPr>
            <w:tcW w:w="1670" w:type="dxa"/>
          </w:tcPr>
          <w:p w14:paraId="3EC321D3" w14:textId="458C5F3C" w:rsidR="0087695E" w:rsidRDefault="00FB7EC1" w:rsidP="008652A2">
            <w:r>
              <w:t>0</w:t>
            </w:r>
          </w:p>
        </w:tc>
      </w:tr>
      <w:tr w:rsidR="0087695E" w14:paraId="07FA0790" w14:textId="77777777" w:rsidTr="008652A2">
        <w:trPr>
          <w:trHeight w:val="313"/>
        </w:trPr>
        <w:tc>
          <w:tcPr>
            <w:tcW w:w="1317" w:type="dxa"/>
          </w:tcPr>
          <w:p w14:paraId="4225B724" w14:textId="1E00D530" w:rsidR="0087695E" w:rsidRDefault="0087695E" w:rsidP="008652A2">
            <w:r>
              <w:t>R1572</w:t>
            </w:r>
          </w:p>
        </w:tc>
        <w:tc>
          <w:tcPr>
            <w:tcW w:w="1353" w:type="dxa"/>
          </w:tcPr>
          <w:p w14:paraId="3BEFC7C8" w14:textId="77DCCF74" w:rsidR="0087695E" w:rsidRDefault="00160AFD" w:rsidP="008652A2">
            <w:r>
              <w:t>0</w:t>
            </w:r>
          </w:p>
        </w:tc>
        <w:tc>
          <w:tcPr>
            <w:tcW w:w="1322" w:type="dxa"/>
          </w:tcPr>
          <w:p w14:paraId="78D0061D" w14:textId="43847D57" w:rsidR="0087695E" w:rsidRDefault="00A1764A" w:rsidP="008652A2">
            <w:r>
              <w:t>0</w:t>
            </w:r>
          </w:p>
        </w:tc>
        <w:tc>
          <w:tcPr>
            <w:tcW w:w="1670" w:type="dxa"/>
          </w:tcPr>
          <w:p w14:paraId="5F878B28" w14:textId="1A08F494" w:rsidR="0087695E" w:rsidRDefault="008E3202" w:rsidP="008652A2">
            <w:r>
              <w:t>0</w:t>
            </w:r>
          </w:p>
        </w:tc>
        <w:tc>
          <w:tcPr>
            <w:tcW w:w="1670" w:type="dxa"/>
          </w:tcPr>
          <w:p w14:paraId="6DF26AD9" w14:textId="352E6414" w:rsidR="0087695E" w:rsidRDefault="00FB7EC1" w:rsidP="008652A2">
            <w:r>
              <w:t>0</w:t>
            </w:r>
          </w:p>
        </w:tc>
      </w:tr>
      <w:tr w:rsidR="0087695E" w14:paraId="11045897" w14:textId="77777777" w:rsidTr="008652A2">
        <w:trPr>
          <w:trHeight w:val="313"/>
        </w:trPr>
        <w:tc>
          <w:tcPr>
            <w:tcW w:w="1317" w:type="dxa"/>
          </w:tcPr>
          <w:p w14:paraId="22B5C311" w14:textId="6EC750D3" w:rsidR="0087695E" w:rsidRDefault="0087695E" w:rsidP="008652A2">
            <w:r>
              <w:t>R1790</w:t>
            </w:r>
          </w:p>
        </w:tc>
        <w:tc>
          <w:tcPr>
            <w:tcW w:w="1353" w:type="dxa"/>
          </w:tcPr>
          <w:p w14:paraId="32092B42" w14:textId="6D0F7FE9" w:rsidR="0087695E" w:rsidRDefault="00160AFD" w:rsidP="008652A2">
            <w:r>
              <w:t>0</w:t>
            </w:r>
          </w:p>
        </w:tc>
        <w:tc>
          <w:tcPr>
            <w:tcW w:w="1322" w:type="dxa"/>
          </w:tcPr>
          <w:p w14:paraId="24CD52C7" w14:textId="4CC946E6" w:rsidR="0087695E" w:rsidRDefault="00A1764A" w:rsidP="008652A2">
            <w:r>
              <w:t>0</w:t>
            </w:r>
          </w:p>
        </w:tc>
        <w:tc>
          <w:tcPr>
            <w:tcW w:w="1670" w:type="dxa"/>
          </w:tcPr>
          <w:p w14:paraId="73ED60ED" w14:textId="649B8431" w:rsidR="0087695E" w:rsidRDefault="008E3202" w:rsidP="008652A2">
            <w:r>
              <w:t>0</w:t>
            </w:r>
          </w:p>
        </w:tc>
        <w:tc>
          <w:tcPr>
            <w:tcW w:w="1670" w:type="dxa"/>
          </w:tcPr>
          <w:p w14:paraId="74AC4C9F" w14:textId="4FC22097" w:rsidR="0087695E" w:rsidRDefault="00FB7EC1" w:rsidP="008652A2">
            <w:r>
              <w:t>0</w:t>
            </w:r>
          </w:p>
        </w:tc>
      </w:tr>
      <w:tr w:rsidR="0087695E" w14:paraId="6D4A686B" w14:textId="77777777" w:rsidTr="008652A2">
        <w:trPr>
          <w:trHeight w:val="313"/>
        </w:trPr>
        <w:tc>
          <w:tcPr>
            <w:tcW w:w="1317" w:type="dxa"/>
          </w:tcPr>
          <w:p w14:paraId="38E294C1" w14:textId="5A94C469" w:rsidR="0087695E" w:rsidRDefault="0087695E" w:rsidP="008652A2">
            <w:r>
              <w:t>R2132</w:t>
            </w:r>
          </w:p>
        </w:tc>
        <w:tc>
          <w:tcPr>
            <w:tcW w:w="1353" w:type="dxa"/>
          </w:tcPr>
          <w:p w14:paraId="67718FF2" w14:textId="06AB07B5" w:rsidR="0087695E" w:rsidRDefault="00160AFD" w:rsidP="008652A2">
            <w:r>
              <w:t>2</w:t>
            </w:r>
          </w:p>
        </w:tc>
        <w:tc>
          <w:tcPr>
            <w:tcW w:w="1322" w:type="dxa"/>
          </w:tcPr>
          <w:p w14:paraId="0AAC1CF8" w14:textId="593CE2F9" w:rsidR="0087695E" w:rsidRDefault="008E3202" w:rsidP="008652A2">
            <w:r>
              <w:t>0</w:t>
            </w:r>
          </w:p>
        </w:tc>
        <w:tc>
          <w:tcPr>
            <w:tcW w:w="1670" w:type="dxa"/>
          </w:tcPr>
          <w:p w14:paraId="07E018B5" w14:textId="3D2B2F02" w:rsidR="0087695E" w:rsidRDefault="008E3202" w:rsidP="008652A2">
            <w:r>
              <w:t>0</w:t>
            </w:r>
          </w:p>
        </w:tc>
        <w:tc>
          <w:tcPr>
            <w:tcW w:w="1670" w:type="dxa"/>
          </w:tcPr>
          <w:p w14:paraId="3B209D96" w14:textId="65692C13" w:rsidR="0087695E" w:rsidRDefault="00FB7EC1" w:rsidP="008652A2">
            <w:r>
              <w:t>0</w:t>
            </w:r>
          </w:p>
        </w:tc>
      </w:tr>
      <w:tr w:rsidR="0087695E" w14:paraId="6604D583" w14:textId="77777777" w:rsidTr="008652A2">
        <w:trPr>
          <w:trHeight w:val="313"/>
        </w:trPr>
        <w:tc>
          <w:tcPr>
            <w:tcW w:w="1317" w:type="dxa"/>
          </w:tcPr>
          <w:p w14:paraId="01338ED1" w14:textId="627FEDF6" w:rsidR="0087695E" w:rsidRDefault="0087695E" w:rsidP="008652A2">
            <w:r>
              <w:t>R1574</w:t>
            </w:r>
          </w:p>
        </w:tc>
        <w:tc>
          <w:tcPr>
            <w:tcW w:w="1353" w:type="dxa"/>
          </w:tcPr>
          <w:p w14:paraId="31FA8945" w14:textId="6A535A2E" w:rsidR="0087695E" w:rsidRDefault="00160AFD" w:rsidP="008652A2">
            <w:r>
              <w:t>5</w:t>
            </w:r>
          </w:p>
        </w:tc>
        <w:tc>
          <w:tcPr>
            <w:tcW w:w="1322" w:type="dxa"/>
          </w:tcPr>
          <w:p w14:paraId="7370EF63" w14:textId="2005207A" w:rsidR="0087695E" w:rsidRDefault="00A1764A" w:rsidP="008652A2">
            <w:r>
              <w:t>5</w:t>
            </w:r>
          </w:p>
        </w:tc>
        <w:tc>
          <w:tcPr>
            <w:tcW w:w="1670" w:type="dxa"/>
          </w:tcPr>
          <w:p w14:paraId="4E9C8DB5" w14:textId="0FDC4127" w:rsidR="0087695E" w:rsidRDefault="008E3202" w:rsidP="008652A2">
            <w:r>
              <w:t>1</w:t>
            </w:r>
          </w:p>
        </w:tc>
        <w:tc>
          <w:tcPr>
            <w:tcW w:w="1670" w:type="dxa"/>
          </w:tcPr>
          <w:p w14:paraId="66F527CD" w14:textId="0ECCD256" w:rsidR="0087695E" w:rsidRDefault="00FB7EC1" w:rsidP="008652A2">
            <w:r>
              <w:t>4</w:t>
            </w:r>
          </w:p>
        </w:tc>
      </w:tr>
      <w:tr w:rsidR="0087695E" w14:paraId="394EB129" w14:textId="77777777" w:rsidTr="008652A2">
        <w:trPr>
          <w:trHeight w:val="313"/>
        </w:trPr>
        <w:tc>
          <w:tcPr>
            <w:tcW w:w="1317" w:type="dxa"/>
          </w:tcPr>
          <w:p w14:paraId="3813726A" w14:textId="1AEF430B" w:rsidR="0087695E" w:rsidRDefault="0087695E" w:rsidP="008652A2">
            <w:r>
              <w:t>R1811</w:t>
            </w:r>
          </w:p>
        </w:tc>
        <w:tc>
          <w:tcPr>
            <w:tcW w:w="1353" w:type="dxa"/>
          </w:tcPr>
          <w:p w14:paraId="5D192107" w14:textId="1AB79617" w:rsidR="0087695E" w:rsidRDefault="00160AFD" w:rsidP="008652A2">
            <w:r>
              <w:t>5</w:t>
            </w:r>
          </w:p>
        </w:tc>
        <w:tc>
          <w:tcPr>
            <w:tcW w:w="1322" w:type="dxa"/>
          </w:tcPr>
          <w:p w14:paraId="2814DF30" w14:textId="7FBB9AD2" w:rsidR="0087695E" w:rsidRDefault="00A1764A" w:rsidP="008652A2">
            <w:r>
              <w:t>5</w:t>
            </w:r>
          </w:p>
        </w:tc>
        <w:tc>
          <w:tcPr>
            <w:tcW w:w="1670" w:type="dxa"/>
          </w:tcPr>
          <w:p w14:paraId="43C2FF84" w14:textId="0FBC2EB7" w:rsidR="0087695E" w:rsidRDefault="008E3202" w:rsidP="008652A2">
            <w:r>
              <w:t>1</w:t>
            </w:r>
          </w:p>
        </w:tc>
        <w:tc>
          <w:tcPr>
            <w:tcW w:w="1670" w:type="dxa"/>
          </w:tcPr>
          <w:p w14:paraId="2AD144F2" w14:textId="62ADE344" w:rsidR="0087695E" w:rsidRDefault="00FB7EC1" w:rsidP="008652A2">
            <w:r>
              <w:t>4</w:t>
            </w:r>
          </w:p>
        </w:tc>
      </w:tr>
    </w:tbl>
    <w:p w14:paraId="05EBF544" w14:textId="77777777" w:rsidR="00E37801" w:rsidRDefault="00E37801" w:rsidP="00E37801">
      <w:pPr>
        <w:rPr>
          <w:b/>
        </w:rPr>
      </w:pPr>
    </w:p>
    <w:p w14:paraId="7C2E5F42" w14:textId="77777777" w:rsidR="00E37801" w:rsidRPr="000239E3" w:rsidRDefault="00E37801" w:rsidP="00E37801">
      <w:pPr>
        <w:rPr>
          <w:b/>
        </w:rPr>
      </w:pPr>
      <w:r w:rsidRPr="000239E3">
        <w:rPr>
          <w:b/>
        </w:rPr>
        <w:t>Totalen</w:t>
      </w:r>
    </w:p>
    <w:tbl>
      <w:tblPr>
        <w:tblStyle w:val="TableGrid"/>
        <w:tblW w:w="7378" w:type="dxa"/>
        <w:tblBorders>
          <w:left w:val="none" w:sz="0" w:space="0" w:color="auto"/>
          <w:right w:val="none" w:sz="0" w:space="0" w:color="auto"/>
          <w:insideV w:val="none" w:sz="0" w:space="0" w:color="auto"/>
        </w:tblBorders>
        <w:tblLook w:val="04A0" w:firstRow="1" w:lastRow="0" w:firstColumn="1" w:lastColumn="0" w:noHBand="0" w:noVBand="1"/>
      </w:tblPr>
      <w:tblGrid>
        <w:gridCol w:w="1729"/>
        <w:gridCol w:w="1764"/>
        <w:gridCol w:w="1700"/>
        <w:gridCol w:w="2185"/>
      </w:tblGrid>
      <w:tr w:rsidR="00E37801" w:rsidRPr="00A23838" w14:paraId="5124F95E" w14:textId="77777777" w:rsidTr="008652A2">
        <w:trPr>
          <w:trHeight w:val="437"/>
        </w:trPr>
        <w:tc>
          <w:tcPr>
            <w:tcW w:w="1729" w:type="dxa"/>
            <w:vAlign w:val="bottom"/>
          </w:tcPr>
          <w:p w14:paraId="1A0960F6" w14:textId="77777777" w:rsidR="00E37801" w:rsidRPr="006C30C7" w:rsidRDefault="00E37801" w:rsidP="008652A2">
            <w:pPr>
              <w:pStyle w:val="TabelSubkop"/>
            </w:pPr>
            <w:r>
              <w:t>Aantal logische testgevallen</w:t>
            </w:r>
          </w:p>
        </w:tc>
        <w:tc>
          <w:tcPr>
            <w:tcW w:w="1764" w:type="dxa"/>
            <w:vAlign w:val="bottom"/>
          </w:tcPr>
          <w:p w14:paraId="74D98C1D" w14:textId="77777777" w:rsidR="00E37801" w:rsidRPr="006C30C7" w:rsidRDefault="00E37801" w:rsidP="008652A2">
            <w:pPr>
              <w:pStyle w:val="TabelSubkop"/>
            </w:pPr>
            <w:r>
              <w:t>Aantal Fysieke testgevallen</w:t>
            </w:r>
          </w:p>
        </w:tc>
        <w:tc>
          <w:tcPr>
            <w:tcW w:w="1700" w:type="dxa"/>
            <w:vAlign w:val="bottom"/>
          </w:tcPr>
          <w:p w14:paraId="58E13111" w14:textId="77777777" w:rsidR="00E37801" w:rsidRPr="006C30C7" w:rsidRDefault="00E37801" w:rsidP="008652A2">
            <w:pPr>
              <w:pStyle w:val="TabelSubkop"/>
            </w:pPr>
            <w:r>
              <w:t>Aantal OK</w:t>
            </w:r>
          </w:p>
        </w:tc>
        <w:tc>
          <w:tcPr>
            <w:tcW w:w="2185" w:type="dxa"/>
            <w:vAlign w:val="bottom"/>
          </w:tcPr>
          <w:p w14:paraId="52242ED1" w14:textId="77777777" w:rsidR="00E37801" w:rsidRPr="006C30C7" w:rsidRDefault="00E37801" w:rsidP="008652A2">
            <w:pPr>
              <w:pStyle w:val="TabelSubkop"/>
            </w:pPr>
            <w:r>
              <w:t>Aantal NOK</w:t>
            </w:r>
          </w:p>
        </w:tc>
      </w:tr>
      <w:tr w:rsidR="00E37801" w14:paraId="5F593AFC" w14:textId="77777777" w:rsidTr="008652A2">
        <w:trPr>
          <w:trHeight w:val="227"/>
        </w:trPr>
        <w:tc>
          <w:tcPr>
            <w:tcW w:w="1729" w:type="dxa"/>
          </w:tcPr>
          <w:p w14:paraId="127F6524" w14:textId="1D97E0FA" w:rsidR="00E37801" w:rsidRDefault="00E37801" w:rsidP="008652A2">
            <w:r>
              <w:t>44</w:t>
            </w:r>
          </w:p>
        </w:tc>
        <w:tc>
          <w:tcPr>
            <w:tcW w:w="1764" w:type="dxa"/>
          </w:tcPr>
          <w:p w14:paraId="3C57CF53" w14:textId="669E9695" w:rsidR="00E37801" w:rsidRDefault="00E37801" w:rsidP="008652A2">
            <w:r>
              <w:t>39</w:t>
            </w:r>
          </w:p>
        </w:tc>
        <w:tc>
          <w:tcPr>
            <w:tcW w:w="1700" w:type="dxa"/>
          </w:tcPr>
          <w:p w14:paraId="0FB9744E" w14:textId="6D03C212" w:rsidR="00E37801" w:rsidRDefault="00E37801" w:rsidP="008652A2">
            <w:r>
              <w:t>14</w:t>
            </w:r>
          </w:p>
        </w:tc>
        <w:tc>
          <w:tcPr>
            <w:tcW w:w="2185" w:type="dxa"/>
          </w:tcPr>
          <w:p w14:paraId="58AF7CF2" w14:textId="4439149D" w:rsidR="00E37801" w:rsidRDefault="00E37801" w:rsidP="008652A2">
            <w:r>
              <w:t>25</w:t>
            </w:r>
          </w:p>
        </w:tc>
      </w:tr>
    </w:tbl>
    <w:p w14:paraId="51EC4A15" w14:textId="77777777" w:rsidR="005317B3" w:rsidRDefault="005317B3" w:rsidP="00817A0F"/>
    <w:p w14:paraId="75D07DA0" w14:textId="77777777" w:rsidR="005317B3" w:rsidRDefault="005317B3" w:rsidP="005317B3"/>
    <w:p w14:paraId="024DC472" w14:textId="77777777" w:rsidR="00E37801" w:rsidRDefault="00E37801" w:rsidP="005317B3"/>
    <w:p w14:paraId="7C75FE03" w14:textId="77777777" w:rsidR="00E37801" w:rsidRDefault="00E37801" w:rsidP="005317B3"/>
    <w:p w14:paraId="559EBD8F" w14:textId="77777777" w:rsidR="00E37801" w:rsidRDefault="00E37801" w:rsidP="005317B3"/>
    <w:p w14:paraId="45DAEEB1" w14:textId="77777777" w:rsidR="00E37801" w:rsidRDefault="00E37801" w:rsidP="005317B3"/>
    <w:p w14:paraId="7B03CAAC" w14:textId="77777777" w:rsidR="00E37801" w:rsidRDefault="00E37801" w:rsidP="005317B3"/>
    <w:p w14:paraId="21ED7E4E" w14:textId="089A655C" w:rsidR="005317B3" w:rsidRPr="00817A0F" w:rsidRDefault="005317B3" w:rsidP="005317B3">
      <w:pPr>
        <w:pStyle w:val="Heading2"/>
      </w:pPr>
      <w:bookmarkStart w:id="133" w:name="_Toc449358896"/>
      <w:r>
        <w:lastRenderedPageBreak/>
        <w:t xml:space="preserve">Actie: </w:t>
      </w:r>
      <w:r w:rsidRPr="00CE5208">
        <w:t xml:space="preserve">Registratie </w:t>
      </w:r>
      <w:r>
        <w:t>naamgebruik</w:t>
      </w:r>
      <w:bookmarkEnd w:id="133"/>
    </w:p>
    <w:p w14:paraId="2F1327F1" w14:textId="77777777" w:rsidR="005317B3" w:rsidRDefault="005317B3" w:rsidP="005317B3">
      <w:pPr>
        <w:pStyle w:val="Heading2"/>
        <w:numPr>
          <w:ilvl w:val="0"/>
          <w:numId w:val="0"/>
        </w:numPr>
        <w:ind w:left="576"/>
      </w:pPr>
    </w:p>
    <w:p w14:paraId="0CF00579" w14:textId="77777777" w:rsidR="005317B3" w:rsidRDefault="005317B3" w:rsidP="005317B3"/>
    <w:tbl>
      <w:tblPr>
        <w:tblStyle w:val="TableGrid"/>
        <w:tblW w:w="7332" w:type="dxa"/>
        <w:tblBorders>
          <w:left w:val="none" w:sz="0" w:space="0" w:color="auto"/>
          <w:right w:val="none" w:sz="0" w:space="0" w:color="auto"/>
          <w:insideV w:val="none" w:sz="0" w:space="0" w:color="auto"/>
        </w:tblBorders>
        <w:tblLook w:val="04A0" w:firstRow="1" w:lastRow="0" w:firstColumn="1" w:lastColumn="0" w:noHBand="0" w:noVBand="1"/>
      </w:tblPr>
      <w:tblGrid>
        <w:gridCol w:w="1317"/>
        <w:gridCol w:w="1353"/>
        <w:gridCol w:w="1322"/>
        <w:gridCol w:w="1670"/>
        <w:gridCol w:w="1670"/>
      </w:tblGrid>
      <w:tr w:rsidR="005317B3" w:rsidRPr="00A23838" w14:paraId="133DF6AA" w14:textId="77777777" w:rsidTr="008652A2">
        <w:trPr>
          <w:trHeight w:val="641"/>
        </w:trPr>
        <w:tc>
          <w:tcPr>
            <w:tcW w:w="1317" w:type="dxa"/>
            <w:vAlign w:val="bottom"/>
          </w:tcPr>
          <w:p w14:paraId="6F0E99EB" w14:textId="77777777" w:rsidR="005317B3" w:rsidRPr="006C30C7" w:rsidRDefault="005317B3" w:rsidP="008652A2">
            <w:pPr>
              <w:pStyle w:val="TabelSubkop"/>
            </w:pPr>
            <w:r w:rsidRPr="006C30C7">
              <w:t>Regel</w:t>
            </w:r>
          </w:p>
        </w:tc>
        <w:tc>
          <w:tcPr>
            <w:tcW w:w="1353" w:type="dxa"/>
            <w:vAlign w:val="bottom"/>
          </w:tcPr>
          <w:p w14:paraId="1E33B799" w14:textId="77777777" w:rsidR="005317B3" w:rsidRPr="006C30C7" w:rsidRDefault="005317B3" w:rsidP="008652A2">
            <w:pPr>
              <w:pStyle w:val="TabelSubkop"/>
            </w:pPr>
            <w:r w:rsidRPr="006C30C7">
              <w:t>Aantal</w:t>
            </w:r>
            <w:r>
              <w:t xml:space="preserve"> opgestelde logische </w:t>
            </w:r>
            <w:r w:rsidRPr="006C30C7">
              <w:t>testgevallen</w:t>
            </w:r>
          </w:p>
        </w:tc>
        <w:tc>
          <w:tcPr>
            <w:tcW w:w="1322" w:type="dxa"/>
            <w:vAlign w:val="bottom"/>
          </w:tcPr>
          <w:p w14:paraId="4117195C" w14:textId="77777777" w:rsidR="005317B3" w:rsidRDefault="005317B3" w:rsidP="008652A2">
            <w:pPr>
              <w:pStyle w:val="TabelSubkop"/>
            </w:pPr>
            <w:r>
              <w:t>Aantal uitgevoerde</w:t>
            </w:r>
          </w:p>
          <w:p w14:paraId="2E34C1C7" w14:textId="77777777" w:rsidR="005317B3" w:rsidRPr="006C30C7" w:rsidRDefault="005317B3" w:rsidP="008652A2">
            <w:pPr>
              <w:pStyle w:val="TabelSubkop"/>
            </w:pPr>
            <w:r>
              <w:t xml:space="preserve">Fysieke testgevallen </w:t>
            </w:r>
          </w:p>
        </w:tc>
        <w:tc>
          <w:tcPr>
            <w:tcW w:w="1670" w:type="dxa"/>
            <w:vAlign w:val="bottom"/>
          </w:tcPr>
          <w:p w14:paraId="38FAC397" w14:textId="77777777" w:rsidR="005317B3" w:rsidRPr="006C30C7" w:rsidRDefault="005317B3" w:rsidP="008652A2">
            <w:pPr>
              <w:pStyle w:val="TabelSubkop"/>
            </w:pPr>
            <w:r>
              <w:t xml:space="preserve">Aantal geslaagde fysieke testgevallen </w:t>
            </w:r>
          </w:p>
        </w:tc>
        <w:tc>
          <w:tcPr>
            <w:tcW w:w="1670" w:type="dxa"/>
          </w:tcPr>
          <w:p w14:paraId="072E3899" w14:textId="77777777" w:rsidR="005317B3" w:rsidRDefault="005317B3" w:rsidP="008652A2">
            <w:pPr>
              <w:pStyle w:val="TabelSubkop"/>
            </w:pPr>
            <w:r>
              <w:t>Aantal gefaalde fysieke testgevallen</w:t>
            </w:r>
          </w:p>
        </w:tc>
      </w:tr>
      <w:tr w:rsidR="005317B3" w14:paraId="5D6F85C5" w14:textId="77777777" w:rsidTr="008652A2">
        <w:trPr>
          <w:trHeight w:val="533"/>
        </w:trPr>
        <w:tc>
          <w:tcPr>
            <w:tcW w:w="1317" w:type="dxa"/>
          </w:tcPr>
          <w:p w14:paraId="4B2C8A42" w14:textId="69A735F4" w:rsidR="005317B3" w:rsidRDefault="00736859" w:rsidP="008652A2">
            <w:r>
              <w:t>R1836</w:t>
            </w:r>
          </w:p>
        </w:tc>
        <w:tc>
          <w:tcPr>
            <w:tcW w:w="1353" w:type="dxa"/>
          </w:tcPr>
          <w:p w14:paraId="06C0F027" w14:textId="12F36BC7" w:rsidR="005317B3" w:rsidRDefault="001E532B" w:rsidP="008652A2">
            <w:r>
              <w:t>6</w:t>
            </w:r>
          </w:p>
        </w:tc>
        <w:tc>
          <w:tcPr>
            <w:tcW w:w="1322" w:type="dxa"/>
          </w:tcPr>
          <w:p w14:paraId="32C9CA68" w14:textId="66706C6D" w:rsidR="005317B3" w:rsidRDefault="0077013B" w:rsidP="008652A2">
            <w:r>
              <w:t>4</w:t>
            </w:r>
          </w:p>
        </w:tc>
        <w:tc>
          <w:tcPr>
            <w:tcW w:w="1670" w:type="dxa"/>
          </w:tcPr>
          <w:p w14:paraId="0266C124" w14:textId="27398639" w:rsidR="005317B3" w:rsidRDefault="00945CE6" w:rsidP="008652A2">
            <w:r>
              <w:t>2</w:t>
            </w:r>
          </w:p>
        </w:tc>
        <w:tc>
          <w:tcPr>
            <w:tcW w:w="1670" w:type="dxa"/>
          </w:tcPr>
          <w:p w14:paraId="3B0C2EE3" w14:textId="369331CC" w:rsidR="005317B3" w:rsidRDefault="006431FF" w:rsidP="008652A2">
            <w:r>
              <w:t>2</w:t>
            </w:r>
          </w:p>
        </w:tc>
      </w:tr>
      <w:tr w:rsidR="005317B3" w14:paraId="35A6822D" w14:textId="77777777" w:rsidTr="008652A2">
        <w:trPr>
          <w:trHeight w:val="313"/>
        </w:trPr>
        <w:tc>
          <w:tcPr>
            <w:tcW w:w="1317" w:type="dxa"/>
          </w:tcPr>
          <w:p w14:paraId="1A6BB61A" w14:textId="139AE873" w:rsidR="005317B3" w:rsidRDefault="00736859" w:rsidP="008652A2">
            <w:r>
              <w:t>R1882</w:t>
            </w:r>
          </w:p>
        </w:tc>
        <w:tc>
          <w:tcPr>
            <w:tcW w:w="1353" w:type="dxa"/>
          </w:tcPr>
          <w:p w14:paraId="3135CDA0" w14:textId="080CB1CA" w:rsidR="005317B3" w:rsidRDefault="00160AFD" w:rsidP="008652A2">
            <w:r>
              <w:t>4</w:t>
            </w:r>
          </w:p>
        </w:tc>
        <w:tc>
          <w:tcPr>
            <w:tcW w:w="1322" w:type="dxa"/>
          </w:tcPr>
          <w:p w14:paraId="781E4638" w14:textId="01FC6EF7" w:rsidR="005317B3" w:rsidRDefault="0077013B" w:rsidP="008652A2">
            <w:r>
              <w:t>4</w:t>
            </w:r>
          </w:p>
        </w:tc>
        <w:tc>
          <w:tcPr>
            <w:tcW w:w="1670" w:type="dxa"/>
          </w:tcPr>
          <w:p w14:paraId="3C78BD0B" w14:textId="64DEEF07" w:rsidR="005317B3" w:rsidRDefault="00945CE6" w:rsidP="008652A2">
            <w:r>
              <w:t>2</w:t>
            </w:r>
          </w:p>
        </w:tc>
        <w:tc>
          <w:tcPr>
            <w:tcW w:w="1670" w:type="dxa"/>
          </w:tcPr>
          <w:p w14:paraId="7EF91BA5" w14:textId="47EA30DB" w:rsidR="005317B3" w:rsidRDefault="006431FF" w:rsidP="008652A2">
            <w:r>
              <w:t>2</w:t>
            </w:r>
          </w:p>
        </w:tc>
      </w:tr>
      <w:tr w:rsidR="00736859" w14:paraId="0BDA826E" w14:textId="77777777" w:rsidTr="008652A2">
        <w:trPr>
          <w:trHeight w:val="313"/>
        </w:trPr>
        <w:tc>
          <w:tcPr>
            <w:tcW w:w="1317" w:type="dxa"/>
          </w:tcPr>
          <w:p w14:paraId="37BF2D98" w14:textId="58CA6FE1" w:rsidR="00736859" w:rsidRDefault="00736859" w:rsidP="008652A2">
            <w:r>
              <w:t>R1679</w:t>
            </w:r>
          </w:p>
        </w:tc>
        <w:tc>
          <w:tcPr>
            <w:tcW w:w="1353" w:type="dxa"/>
          </w:tcPr>
          <w:p w14:paraId="3C450213" w14:textId="6A0D3D9D" w:rsidR="00736859" w:rsidRDefault="00160AFD" w:rsidP="008652A2">
            <w:r>
              <w:t>2</w:t>
            </w:r>
          </w:p>
        </w:tc>
        <w:tc>
          <w:tcPr>
            <w:tcW w:w="1322" w:type="dxa"/>
          </w:tcPr>
          <w:p w14:paraId="3E6D7549" w14:textId="4C399EBF" w:rsidR="00736859" w:rsidRDefault="0077013B" w:rsidP="008652A2">
            <w:r>
              <w:t>0</w:t>
            </w:r>
          </w:p>
        </w:tc>
        <w:tc>
          <w:tcPr>
            <w:tcW w:w="1670" w:type="dxa"/>
          </w:tcPr>
          <w:p w14:paraId="083937F5" w14:textId="5784D3D5" w:rsidR="00736859" w:rsidRDefault="00945CE6" w:rsidP="008652A2">
            <w:r>
              <w:t>0</w:t>
            </w:r>
          </w:p>
        </w:tc>
        <w:tc>
          <w:tcPr>
            <w:tcW w:w="1670" w:type="dxa"/>
          </w:tcPr>
          <w:p w14:paraId="16245B98" w14:textId="7E6121EA" w:rsidR="00736859" w:rsidRDefault="006431FF" w:rsidP="008652A2">
            <w:r>
              <w:t>0</w:t>
            </w:r>
          </w:p>
        </w:tc>
      </w:tr>
      <w:tr w:rsidR="00736859" w14:paraId="515ED1D9" w14:textId="77777777" w:rsidTr="008652A2">
        <w:trPr>
          <w:trHeight w:val="313"/>
        </w:trPr>
        <w:tc>
          <w:tcPr>
            <w:tcW w:w="1317" w:type="dxa"/>
          </w:tcPr>
          <w:p w14:paraId="2D6DC157" w14:textId="3DA552DD" w:rsidR="00736859" w:rsidRDefault="00736859" w:rsidP="008652A2">
            <w:r>
              <w:t>R1682</w:t>
            </w:r>
          </w:p>
        </w:tc>
        <w:tc>
          <w:tcPr>
            <w:tcW w:w="1353" w:type="dxa"/>
          </w:tcPr>
          <w:p w14:paraId="669EE4DE" w14:textId="1901A8D2" w:rsidR="00736859" w:rsidRDefault="00160AFD" w:rsidP="008652A2">
            <w:r>
              <w:t>2</w:t>
            </w:r>
          </w:p>
        </w:tc>
        <w:tc>
          <w:tcPr>
            <w:tcW w:w="1322" w:type="dxa"/>
          </w:tcPr>
          <w:p w14:paraId="78BF16AD" w14:textId="598BD4E3" w:rsidR="00736859" w:rsidRDefault="0077013B" w:rsidP="008652A2">
            <w:r>
              <w:t>2</w:t>
            </w:r>
          </w:p>
        </w:tc>
        <w:tc>
          <w:tcPr>
            <w:tcW w:w="1670" w:type="dxa"/>
          </w:tcPr>
          <w:p w14:paraId="55D5D89E" w14:textId="1DBF68A0" w:rsidR="00736859" w:rsidRDefault="00945CE6" w:rsidP="008652A2">
            <w:r>
              <w:t>1</w:t>
            </w:r>
          </w:p>
        </w:tc>
        <w:tc>
          <w:tcPr>
            <w:tcW w:w="1670" w:type="dxa"/>
          </w:tcPr>
          <w:p w14:paraId="07E4034A" w14:textId="6F5EFE79" w:rsidR="00736859" w:rsidRDefault="006431FF" w:rsidP="008652A2">
            <w:r>
              <w:t>1</w:t>
            </w:r>
          </w:p>
        </w:tc>
      </w:tr>
      <w:tr w:rsidR="00736859" w14:paraId="3F398F6E" w14:textId="77777777" w:rsidTr="008652A2">
        <w:trPr>
          <w:trHeight w:val="313"/>
        </w:trPr>
        <w:tc>
          <w:tcPr>
            <w:tcW w:w="1317" w:type="dxa"/>
          </w:tcPr>
          <w:p w14:paraId="06973AE0" w14:textId="1E40438F" w:rsidR="00736859" w:rsidRDefault="00736859" w:rsidP="008652A2">
            <w:r>
              <w:t>R2160</w:t>
            </w:r>
          </w:p>
        </w:tc>
        <w:tc>
          <w:tcPr>
            <w:tcW w:w="1353" w:type="dxa"/>
          </w:tcPr>
          <w:p w14:paraId="72BA4F21" w14:textId="6FB652A2" w:rsidR="00736859" w:rsidRDefault="00160AFD" w:rsidP="008652A2">
            <w:r>
              <w:t>2</w:t>
            </w:r>
          </w:p>
        </w:tc>
        <w:tc>
          <w:tcPr>
            <w:tcW w:w="1322" w:type="dxa"/>
          </w:tcPr>
          <w:p w14:paraId="707AA82F" w14:textId="6472EE97" w:rsidR="00736859" w:rsidRDefault="0077013B" w:rsidP="008652A2">
            <w:r>
              <w:t>0</w:t>
            </w:r>
          </w:p>
        </w:tc>
        <w:tc>
          <w:tcPr>
            <w:tcW w:w="1670" w:type="dxa"/>
          </w:tcPr>
          <w:p w14:paraId="2C931560" w14:textId="531D7839" w:rsidR="00736859" w:rsidRDefault="00945CE6" w:rsidP="008652A2">
            <w:r>
              <w:t>0</w:t>
            </w:r>
          </w:p>
        </w:tc>
        <w:tc>
          <w:tcPr>
            <w:tcW w:w="1670" w:type="dxa"/>
          </w:tcPr>
          <w:p w14:paraId="21A7D8EC" w14:textId="2A555A86" w:rsidR="00736859" w:rsidRDefault="006431FF" w:rsidP="008652A2">
            <w:r>
              <w:t>0</w:t>
            </w:r>
          </w:p>
        </w:tc>
      </w:tr>
      <w:tr w:rsidR="00736859" w14:paraId="079403C6" w14:textId="77777777" w:rsidTr="008652A2">
        <w:trPr>
          <w:trHeight w:val="313"/>
        </w:trPr>
        <w:tc>
          <w:tcPr>
            <w:tcW w:w="1317" w:type="dxa"/>
          </w:tcPr>
          <w:p w14:paraId="62152974" w14:textId="546182D8" w:rsidR="00736859" w:rsidRDefault="00736859" w:rsidP="008652A2">
            <w:r>
              <w:t>R2162</w:t>
            </w:r>
          </w:p>
        </w:tc>
        <w:tc>
          <w:tcPr>
            <w:tcW w:w="1353" w:type="dxa"/>
          </w:tcPr>
          <w:p w14:paraId="60E4209A" w14:textId="408D0298" w:rsidR="00736859" w:rsidRDefault="00160AFD" w:rsidP="008652A2">
            <w:r>
              <w:t>3</w:t>
            </w:r>
          </w:p>
        </w:tc>
        <w:tc>
          <w:tcPr>
            <w:tcW w:w="1322" w:type="dxa"/>
          </w:tcPr>
          <w:p w14:paraId="2AC3AF81" w14:textId="283806CD" w:rsidR="00736859" w:rsidRDefault="0077013B" w:rsidP="008652A2">
            <w:r>
              <w:t>3</w:t>
            </w:r>
          </w:p>
        </w:tc>
        <w:tc>
          <w:tcPr>
            <w:tcW w:w="1670" w:type="dxa"/>
          </w:tcPr>
          <w:p w14:paraId="3030AF7F" w14:textId="2C9A0218" w:rsidR="00736859" w:rsidRDefault="00945CE6" w:rsidP="008652A2">
            <w:r>
              <w:t>2</w:t>
            </w:r>
          </w:p>
        </w:tc>
        <w:tc>
          <w:tcPr>
            <w:tcW w:w="1670" w:type="dxa"/>
          </w:tcPr>
          <w:p w14:paraId="56C9677D" w14:textId="277E962E" w:rsidR="00736859" w:rsidRDefault="006431FF" w:rsidP="008652A2">
            <w:r>
              <w:t>1</w:t>
            </w:r>
          </w:p>
        </w:tc>
      </w:tr>
      <w:tr w:rsidR="00736859" w14:paraId="680FBCE4" w14:textId="77777777" w:rsidTr="008652A2">
        <w:trPr>
          <w:trHeight w:val="313"/>
        </w:trPr>
        <w:tc>
          <w:tcPr>
            <w:tcW w:w="1317" w:type="dxa"/>
          </w:tcPr>
          <w:p w14:paraId="299585D3" w14:textId="3ECE7888" w:rsidR="00736859" w:rsidRDefault="00736859" w:rsidP="008652A2">
            <w:r>
              <w:t>R1681</w:t>
            </w:r>
          </w:p>
        </w:tc>
        <w:tc>
          <w:tcPr>
            <w:tcW w:w="1353" w:type="dxa"/>
          </w:tcPr>
          <w:p w14:paraId="683BBD93" w14:textId="7CA950DD" w:rsidR="00736859" w:rsidRDefault="00160AFD" w:rsidP="008652A2">
            <w:r>
              <w:t>2</w:t>
            </w:r>
          </w:p>
        </w:tc>
        <w:tc>
          <w:tcPr>
            <w:tcW w:w="1322" w:type="dxa"/>
          </w:tcPr>
          <w:p w14:paraId="56E4AD02" w14:textId="0869A830" w:rsidR="00736859" w:rsidRDefault="0077013B" w:rsidP="008652A2">
            <w:r>
              <w:t>2</w:t>
            </w:r>
          </w:p>
        </w:tc>
        <w:tc>
          <w:tcPr>
            <w:tcW w:w="1670" w:type="dxa"/>
          </w:tcPr>
          <w:p w14:paraId="1DCE0231" w14:textId="2B4F0EF6" w:rsidR="00736859" w:rsidRDefault="00945CE6" w:rsidP="008652A2">
            <w:r>
              <w:t>2</w:t>
            </w:r>
          </w:p>
        </w:tc>
        <w:tc>
          <w:tcPr>
            <w:tcW w:w="1670" w:type="dxa"/>
          </w:tcPr>
          <w:p w14:paraId="0336CAD3" w14:textId="3E5431D6" w:rsidR="00736859" w:rsidRDefault="006431FF" w:rsidP="008652A2">
            <w:r>
              <w:t>0</w:t>
            </w:r>
          </w:p>
        </w:tc>
      </w:tr>
      <w:tr w:rsidR="00736859" w14:paraId="12B70A86" w14:textId="77777777" w:rsidTr="008652A2">
        <w:trPr>
          <w:trHeight w:val="313"/>
        </w:trPr>
        <w:tc>
          <w:tcPr>
            <w:tcW w:w="1317" w:type="dxa"/>
          </w:tcPr>
          <w:p w14:paraId="361C6765" w14:textId="131B660A" w:rsidR="00736859" w:rsidRDefault="00736859" w:rsidP="008652A2">
            <w:r>
              <w:t>R2158</w:t>
            </w:r>
          </w:p>
        </w:tc>
        <w:tc>
          <w:tcPr>
            <w:tcW w:w="1353" w:type="dxa"/>
          </w:tcPr>
          <w:p w14:paraId="7AB75AF0" w14:textId="069031B7" w:rsidR="00736859" w:rsidRDefault="00160AFD" w:rsidP="008652A2">
            <w:r>
              <w:t>2</w:t>
            </w:r>
          </w:p>
        </w:tc>
        <w:tc>
          <w:tcPr>
            <w:tcW w:w="1322" w:type="dxa"/>
          </w:tcPr>
          <w:p w14:paraId="6728B3CE" w14:textId="5865F860" w:rsidR="00736859" w:rsidRDefault="0077013B" w:rsidP="008652A2">
            <w:r>
              <w:t>2</w:t>
            </w:r>
          </w:p>
        </w:tc>
        <w:tc>
          <w:tcPr>
            <w:tcW w:w="1670" w:type="dxa"/>
          </w:tcPr>
          <w:p w14:paraId="1F86C12D" w14:textId="12FDCEB5" w:rsidR="00736859" w:rsidRDefault="00945CE6" w:rsidP="008652A2">
            <w:r>
              <w:t>1</w:t>
            </w:r>
          </w:p>
        </w:tc>
        <w:tc>
          <w:tcPr>
            <w:tcW w:w="1670" w:type="dxa"/>
          </w:tcPr>
          <w:p w14:paraId="0FAD9EF0" w14:textId="3F08B163" w:rsidR="00736859" w:rsidRDefault="006431FF" w:rsidP="008652A2">
            <w:r>
              <w:t>1</w:t>
            </w:r>
          </w:p>
        </w:tc>
      </w:tr>
      <w:tr w:rsidR="00736859" w14:paraId="2FEC84F5" w14:textId="77777777" w:rsidTr="008652A2">
        <w:trPr>
          <w:trHeight w:val="313"/>
        </w:trPr>
        <w:tc>
          <w:tcPr>
            <w:tcW w:w="1317" w:type="dxa"/>
          </w:tcPr>
          <w:p w14:paraId="65139DBB" w14:textId="1FB58A8A" w:rsidR="00736859" w:rsidRDefault="00736859" w:rsidP="008652A2">
            <w:r>
              <w:t>R2159</w:t>
            </w:r>
          </w:p>
        </w:tc>
        <w:tc>
          <w:tcPr>
            <w:tcW w:w="1353" w:type="dxa"/>
          </w:tcPr>
          <w:p w14:paraId="3C96F3DD" w14:textId="64CFDDAB" w:rsidR="00736859" w:rsidRDefault="00160AFD" w:rsidP="008652A2">
            <w:r>
              <w:t>2</w:t>
            </w:r>
          </w:p>
        </w:tc>
        <w:tc>
          <w:tcPr>
            <w:tcW w:w="1322" w:type="dxa"/>
          </w:tcPr>
          <w:p w14:paraId="06163277" w14:textId="5AF66AE4" w:rsidR="00736859" w:rsidRDefault="0077013B" w:rsidP="008652A2">
            <w:r>
              <w:t>2</w:t>
            </w:r>
          </w:p>
        </w:tc>
        <w:tc>
          <w:tcPr>
            <w:tcW w:w="1670" w:type="dxa"/>
          </w:tcPr>
          <w:p w14:paraId="1C9AB628" w14:textId="2DEFB957" w:rsidR="00736859" w:rsidRDefault="00945CE6" w:rsidP="008652A2">
            <w:r>
              <w:t>1</w:t>
            </w:r>
          </w:p>
        </w:tc>
        <w:tc>
          <w:tcPr>
            <w:tcW w:w="1670" w:type="dxa"/>
          </w:tcPr>
          <w:p w14:paraId="764AD579" w14:textId="4B8A0A37" w:rsidR="00736859" w:rsidRDefault="006431FF" w:rsidP="008652A2">
            <w:r>
              <w:t>1</w:t>
            </w:r>
          </w:p>
        </w:tc>
      </w:tr>
      <w:tr w:rsidR="00736859" w14:paraId="353CB2AF" w14:textId="77777777" w:rsidTr="008652A2">
        <w:trPr>
          <w:trHeight w:val="313"/>
        </w:trPr>
        <w:tc>
          <w:tcPr>
            <w:tcW w:w="1317" w:type="dxa"/>
          </w:tcPr>
          <w:p w14:paraId="6EDD8D13" w14:textId="749FAC07" w:rsidR="00736859" w:rsidRDefault="00736859" w:rsidP="008652A2">
            <w:r>
              <w:t>R2167</w:t>
            </w:r>
          </w:p>
        </w:tc>
        <w:tc>
          <w:tcPr>
            <w:tcW w:w="1353" w:type="dxa"/>
          </w:tcPr>
          <w:p w14:paraId="447A1148" w14:textId="1577DF10" w:rsidR="00736859" w:rsidRDefault="00160AFD" w:rsidP="008652A2">
            <w:r>
              <w:t>2</w:t>
            </w:r>
          </w:p>
        </w:tc>
        <w:tc>
          <w:tcPr>
            <w:tcW w:w="1322" w:type="dxa"/>
          </w:tcPr>
          <w:p w14:paraId="19F5C8E8" w14:textId="3A6F9BDF" w:rsidR="00736859" w:rsidRDefault="0077013B" w:rsidP="008652A2">
            <w:r>
              <w:t>2</w:t>
            </w:r>
          </w:p>
        </w:tc>
        <w:tc>
          <w:tcPr>
            <w:tcW w:w="1670" w:type="dxa"/>
          </w:tcPr>
          <w:p w14:paraId="05292648" w14:textId="60A6124C" w:rsidR="00736859" w:rsidRDefault="00945CE6" w:rsidP="008652A2">
            <w:r>
              <w:t>2</w:t>
            </w:r>
          </w:p>
        </w:tc>
        <w:tc>
          <w:tcPr>
            <w:tcW w:w="1670" w:type="dxa"/>
          </w:tcPr>
          <w:p w14:paraId="16AE3BE6" w14:textId="09B6C55D" w:rsidR="00736859" w:rsidRDefault="006431FF" w:rsidP="008652A2">
            <w:r>
              <w:t>0</w:t>
            </w:r>
          </w:p>
        </w:tc>
      </w:tr>
      <w:tr w:rsidR="00736859" w14:paraId="1B0B954C" w14:textId="77777777" w:rsidTr="008652A2">
        <w:trPr>
          <w:trHeight w:val="313"/>
        </w:trPr>
        <w:tc>
          <w:tcPr>
            <w:tcW w:w="1317" w:type="dxa"/>
          </w:tcPr>
          <w:p w14:paraId="3BD84981" w14:textId="266B36F7" w:rsidR="00736859" w:rsidRDefault="00736859" w:rsidP="008652A2">
            <w:r>
              <w:t>R2176</w:t>
            </w:r>
          </w:p>
        </w:tc>
        <w:tc>
          <w:tcPr>
            <w:tcW w:w="1353" w:type="dxa"/>
          </w:tcPr>
          <w:p w14:paraId="7388B50C" w14:textId="32B5188B" w:rsidR="00736859" w:rsidRDefault="00160AFD" w:rsidP="008652A2">
            <w:r>
              <w:t>2</w:t>
            </w:r>
          </w:p>
        </w:tc>
        <w:tc>
          <w:tcPr>
            <w:tcW w:w="1322" w:type="dxa"/>
          </w:tcPr>
          <w:p w14:paraId="5E968FBC" w14:textId="66BB9B31" w:rsidR="00736859" w:rsidRDefault="0077013B" w:rsidP="008652A2">
            <w:r>
              <w:t>2</w:t>
            </w:r>
          </w:p>
        </w:tc>
        <w:tc>
          <w:tcPr>
            <w:tcW w:w="1670" w:type="dxa"/>
          </w:tcPr>
          <w:p w14:paraId="5114FB3C" w14:textId="04A5A5BE" w:rsidR="00736859" w:rsidRDefault="00B219E1" w:rsidP="008652A2">
            <w:r>
              <w:t>1</w:t>
            </w:r>
          </w:p>
        </w:tc>
        <w:tc>
          <w:tcPr>
            <w:tcW w:w="1670" w:type="dxa"/>
          </w:tcPr>
          <w:p w14:paraId="2CF701C4" w14:textId="43BE2B0B" w:rsidR="00736859" w:rsidRDefault="006431FF" w:rsidP="008652A2">
            <w:r>
              <w:t>1</w:t>
            </w:r>
          </w:p>
        </w:tc>
      </w:tr>
      <w:tr w:rsidR="00736859" w14:paraId="26A94CDD" w14:textId="77777777" w:rsidTr="008652A2">
        <w:trPr>
          <w:trHeight w:val="313"/>
        </w:trPr>
        <w:tc>
          <w:tcPr>
            <w:tcW w:w="1317" w:type="dxa"/>
          </w:tcPr>
          <w:p w14:paraId="73F32A5F" w14:textId="47F68630" w:rsidR="00736859" w:rsidRDefault="00736859" w:rsidP="008652A2">
            <w:r>
              <w:t>R1677</w:t>
            </w:r>
          </w:p>
        </w:tc>
        <w:tc>
          <w:tcPr>
            <w:tcW w:w="1353" w:type="dxa"/>
          </w:tcPr>
          <w:p w14:paraId="52AD6E61" w14:textId="687B5B05" w:rsidR="00736859" w:rsidRDefault="00160AFD" w:rsidP="008652A2">
            <w:r>
              <w:t>7</w:t>
            </w:r>
          </w:p>
        </w:tc>
        <w:tc>
          <w:tcPr>
            <w:tcW w:w="1322" w:type="dxa"/>
          </w:tcPr>
          <w:p w14:paraId="6270606B" w14:textId="463D9731" w:rsidR="00736859" w:rsidRDefault="0077013B" w:rsidP="008652A2">
            <w:r>
              <w:t>6</w:t>
            </w:r>
          </w:p>
        </w:tc>
        <w:tc>
          <w:tcPr>
            <w:tcW w:w="1670" w:type="dxa"/>
          </w:tcPr>
          <w:p w14:paraId="0C2FD944" w14:textId="61D4116F" w:rsidR="00736859" w:rsidRDefault="00B219E1" w:rsidP="008652A2">
            <w:r>
              <w:t>1</w:t>
            </w:r>
          </w:p>
        </w:tc>
        <w:tc>
          <w:tcPr>
            <w:tcW w:w="1670" w:type="dxa"/>
          </w:tcPr>
          <w:p w14:paraId="22AECADD" w14:textId="71862FEB" w:rsidR="00736859" w:rsidRDefault="006431FF" w:rsidP="008652A2">
            <w:r>
              <w:t>5</w:t>
            </w:r>
          </w:p>
        </w:tc>
      </w:tr>
      <w:tr w:rsidR="00736859" w14:paraId="7D6570DA" w14:textId="77777777" w:rsidTr="008652A2">
        <w:trPr>
          <w:trHeight w:val="313"/>
        </w:trPr>
        <w:tc>
          <w:tcPr>
            <w:tcW w:w="1317" w:type="dxa"/>
          </w:tcPr>
          <w:p w14:paraId="12CDE2A5" w14:textId="37A75122" w:rsidR="00736859" w:rsidRDefault="00736859" w:rsidP="008652A2">
            <w:r>
              <w:t>R1680</w:t>
            </w:r>
          </w:p>
        </w:tc>
        <w:tc>
          <w:tcPr>
            <w:tcW w:w="1353" w:type="dxa"/>
          </w:tcPr>
          <w:p w14:paraId="7F7C9054" w14:textId="5F5FB671" w:rsidR="00736859" w:rsidRDefault="00160AFD" w:rsidP="008652A2">
            <w:r>
              <w:t>2</w:t>
            </w:r>
          </w:p>
        </w:tc>
        <w:tc>
          <w:tcPr>
            <w:tcW w:w="1322" w:type="dxa"/>
          </w:tcPr>
          <w:p w14:paraId="68B9F627" w14:textId="43DE1E53" w:rsidR="00736859" w:rsidRDefault="0077013B" w:rsidP="008652A2">
            <w:r>
              <w:t>2</w:t>
            </w:r>
          </w:p>
        </w:tc>
        <w:tc>
          <w:tcPr>
            <w:tcW w:w="1670" w:type="dxa"/>
          </w:tcPr>
          <w:p w14:paraId="412517F3" w14:textId="1FADBDFF" w:rsidR="00736859" w:rsidRDefault="00B219E1" w:rsidP="008652A2">
            <w:r>
              <w:t>1</w:t>
            </w:r>
          </w:p>
        </w:tc>
        <w:tc>
          <w:tcPr>
            <w:tcW w:w="1670" w:type="dxa"/>
          </w:tcPr>
          <w:p w14:paraId="4714A0B1" w14:textId="43E92BEE" w:rsidR="00736859" w:rsidRDefault="006431FF" w:rsidP="008652A2">
            <w:r>
              <w:t>1</w:t>
            </w:r>
          </w:p>
        </w:tc>
      </w:tr>
      <w:tr w:rsidR="00736859" w14:paraId="4D7D28A4" w14:textId="77777777" w:rsidTr="008652A2">
        <w:trPr>
          <w:trHeight w:val="313"/>
        </w:trPr>
        <w:tc>
          <w:tcPr>
            <w:tcW w:w="1317" w:type="dxa"/>
          </w:tcPr>
          <w:p w14:paraId="0C1D85DD" w14:textId="558CE934" w:rsidR="00736859" w:rsidRDefault="00736859" w:rsidP="008652A2">
            <w:r>
              <w:t>R1683</w:t>
            </w:r>
          </w:p>
        </w:tc>
        <w:tc>
          <w:tcPr>
            <w:tcW w:w="1353" w:type="dxa"/>
          </w:tcPr>
          <w:p w14:paraId="63A51C9D" w14:textId="1005C21B" w:rsidR="00736859" w:rsidRDefault="00160AFD" w:rsidP="008652A2">
            <w:r>
              <w:t>8</w:t>
            </w:r>
          </w:p>
        </w:tc>
        <w:tc>
          <w:tcPr>
            <w:tcW w:w="1322" w:type="dxa"/>
          </w:tcPr>
          <w:p w14:paraId="5047AF1E" w14:textId="3B3E22BB" w:rsidR="00736859" w:rsidRDefault="0077013B" w:rsidP="008652A2">
            <w:r>
              <w:t>6</w:t>
            </w:r>
          </w:p>
        </w:tc>
        <w:tc>
          <w:tcPr>
            <w:tcW w:w="1670" w:type="dxa"/>
          </w:tcPr>
          <w:p w14:paraId="6915E3F1" w14:textId="675E9DFA" w:rsidR="00736859" w:rsidRDefault="00B219E1" w:rsidP="008652A2">
            <w:r>
              <w:t>0</w:t>
            </w:r>
          </w:p>
        </w:tc>
        <w:tc>
          <w:tcPr>
            <w:tcW w:w="1670" w:type="dxa"/>
          </w:tcPr>
          <w:p w14:paraId="07D690C9" w14:textId="6347101E" w:rsidR="00736859" w:rsidRDefault="006431FF" w:rsidP="008652A2">
            <w:r>
              <w:t>6</w:t>
            </w:r>
          </w:p>
        </w:tc>
      </w:tr>
      <w:tr w:rsidR="00736859" w14:paraId="27E44ECE" w14:textId="77777777" w:rsidTr="008652A2">
        <w:trPr>
          <w:trHeight w:val="313"/>
        </w:trPr>
        <w:tc>
          <w:tcPr>
            <w:tcW w:w="1317" w:type="dxa"/>
          </w:tcPr>
          <w:p w14:paraId="745E9684" w14:textId="7CAFFCFD" w:rsidR="00736859" w:rsidRDefault="00736859" w:rsidP="008652A2">
            <w:r>
              <w:t>R1684</w:t>
            </w:r>
          </w:p>
        </w:tc>
        <w:tc>
          <w:tcPr>
            <w:tcW w:w="1353" w:type="dxa"/>
          </w:tcPr>
          <w:p w14:paraId="6BC139DD" w14:textId="47F43FCE" w:rsidR="00736859" w:rsidRDefault="00160AFD" w:rsidP="008652A2">
            <w:r>
              <w:t>5</w:t>
            </w:r>
          </w:p>
        </w:tc>
        <w:tc>
          <w:tcPr>
            <w:tcW w:w="1322" w:type="dxa"/>
          </w:tcPr>
          <w:p w14:paraId="6ED5D37C" w14:textId="59C72BD6" w:rsidR="00736859" w:rsidRDefault="0077013B" w:rsidP="008652A2">
            <w:r>
              <w:t>5</w:t>
            </w:r>
          </w:p>
        </w:tc>
        <w:tc>
          <w:tcPr>
            <w:tcW w:w="1670" w:type="dxa"/>
          </w:tcPr>
          <w:p w14:paraId="1C1F3429" w14:textId="33DF5E75" w:rsidR="00736859" w:rsidRDefault="00B219E1" w:rsidP="008652A2">
            <w:r>
              <w:t>0</w:t>
            </w:r>
          </w:p>
        </w:tc>
        <w:tc>
          <w:tcPr>
            <w:tcW w:w="1670" w:type="dxa"/>
          </w:tcPr>
          <w:p w14:paraId="7420C2F6" w14:textId="384233C1" w:rsidR="00736859" w:rsidRDefault="006431FF" w:rsidP="008652A2">
            <w:r>
              <w:t>5</w:t>
            </w:r>
          </w:p>
        </w:tc>
      </w:tr>
    </w:tbl>
    <w:p w14:paraId="4FDCCE4A" w14:textId="77777777" w:rsidR="005317B3" w:rsidRDefault="005317B3" w:rsidP="005317B3"/>
    <w:p w14:paraId="10536CD2" w14:textId="77777777" w:rsidR="00E37801" w:rsidRPr="000239E3" w:rsidRDefault="00E37801" w:rsidP="00E37801">
      <w:pPr>
        <w:rPr>
          <w:b/>
        </w:rPr>
      </w:pPr>
      <w:r w:rsidRPr="000239E3">
        <w:rPr>
          <w:b/>
        </w:rPr>
        <w:t>Totalen</w:t>
      </w:r>
    </w:p>
    <w:tbl>
      <w:tblPr>
        <w:tblStyle w:val="TableGrid"/>
        <w:tblW w:w="7378" w:type="dxa"/>
        <w:tblBorders>
          <w:left w:val="none" w:sz="0" w:space="0" w:color="auto"/>
          <w:right w:val="none" w:sz="0" w:space="0" w:color="auto"/>
          <w:insideV w:val="none" w:sz="0" w:space="0" w:color="auto"/>
        </w:tblBorders>
        <w:tblLook w:val="04A0" w:firstRow="1" w:lastRow="0" w:firstColumn="1" w:lastColumn="0" w:noHBand="0" w:noVBand="1"/>
      </w:tblPr>
      <w:tblGrid>
        <w:gridCol w:w="1729"/>
        <w:gridCol w:w="1764"/>
        <w:gridCol w:w="1700"/>
        <w:gridCol w:w="2185"/>
      </w:tblGrid>
      <w:tr w:rsidR="00E37801" w:rsidRPr="00A23838" w14:paraId="10A15F8D" w14:textId="77777777" w:rsidTr="008652A2">
        <w:trPr>
          <w:trHeight w:val="437"/>
        </w:trPr>
        <w:tc>
          <w:tcPr>
            <w:tcW w:w="1729" w:type="dxa"/>
            <w:vAlign w:val="bottom"/>
          </w:tcPr>
          <w:p w14:paraId="6B8260A5" w14:textId="77777777" w:rsidR="00E37801" w:rsidRPr="006C30C7" w:rsidRDefault="00E37801" w:rsidP="008652A2">
            <w:pPr>
              <w:pStyle w:val="TabelSubkop"/>
            </w:pPr>
            <w:r>
              <w:t>Aantal logische testgevallen</w:t>
            </w:r>
          </w:p>
        </w:tc>
        <w:tc>
          <w:tcPr>
            <w:tcW w:w="1764" w:type="dxa"/>
            <w:vAlign w:val="bottom"/>
          </w:tcPr>
          <w:p w14:paraId="03C2882A" w14:textId="77777777" w:rsidR="00E37801" w:rsidRPr="006C30C7" w:rsidRDefault="00E37801" w:rsidP="008652A2">
            <w:pPr>
              <w:pStyle w:val="TabelSubkop"/>
            </w:pPr>
            <w:r>
              <w:t>Aantal Fysieke testgevallen</w:t>
            </w:r>
          </w:p>
        </w:tc>
        <w:tc>
          <w:tcPr>
            <w:tcW w:w="1700" w:type="dxa"/>
            <w:vAlign w:val="bottom"/>
          </w:tcPr>
          <w:p w14:paraId="58EE6E3A" w14:textId="77777777" w:rsidR="00E37801" w:rsidRPr="006C30C7" w:rsidRDefault="00E37801" w:rsidP="008652A2">
            <w:pPr>
              <w:pStyle w:val="TabelSubkop"/>
            </w:pPr>
            <w:r>
              <w:t>Aantal OK</w:t>
            </w:r>
          </w:p>
        </w:tc>
        <w:tc>
          <w:tcPr>
            <w:tcW w:w="2185" w:type="dxa"/>
            <w:vAlign w:val="bottom"/>
          </w:tcPr>
          <w:p w14:paraId="4E077F09" w14:textId="77777777" w:rsidR="00E37801" w:rsidRPr="006C30C7" w:rsidRDefault="00E37801" w:rsidP="008652A2">
            <w:pPr>
              <w:pStyle w:val="TabelSubkop"/>
            </w:pPr>
            <w:r>
              <w:t>Aantal NOK</w:t>
            </w:r>
          </w:p>
        </w:tc>
      </w:tr>
      <w:tr w:rsidR="00E37801" w14:paraId="03522B24" w14:textId="77777777" w:rsidTr="008652A2">
        <w:trPr>
          <w:trHeight w:val="227"/>
        </w:trPr>
        <w:tc>
          <w:tcPr>
            <w:tcW w:w="1729" w:type="dxa"/>
          </w:tcPr>
          <w:p w14:paraId="19DB718D" w14:textId="51B6F9F1" w:rsidR="00E37801" w:rsidRDefault="00E37801" w:rsidP="008652A2">
            <w:r>
              <w:t>51</w:t>
            </w:r>
          </w:p>
        </w:tc>
        <w:tc>
          <w:tcPr>
            <w:tcW w:w="1764" w:type="dxa"/>
          </w:tcPr>
          <w:p w14:paraId="129FF316" w14:textId="48445086" w:rsidR="00E37801" w:rsidRDefault="00E37801" w:rsidP="008652A2">
            <w:r>
              <w:t>42</w:t>
            </w:r>
          </w:p>
        </w:tc>
        <w:tc>
          <w:tcPr>
            <w:tcW w:w="1700" w:type="dxa"/>
          </w:tcPr>
          <w:p w14:paraId="1D3D43B3" w14:textId="3521115F" w:rsidR="00E37801" w:rsidRDefault="00E37801" w:rsidP="008652A2">
            <w:r>
              <w:t>16</w:t>
            </w:r>
          </w:p>
        </w:tc>
        <w:tc>
          <w:tcPr>
            <w:tcW w:w="2185" w:type="dxa"/>
          </w:tcPr>
          <w:p w14:paraId="525AE00D" w14:textId="45884A18" w:rsidR="00E37801" w:rsidRDefault="00E37801" w:rsidP="008652A2">
            <w:r>
              <w:t>26</w:t>
            </w:r>
          </w:p>
        </w:tc>
      </w:tr>
    </w:tbl>
    <w:p w14:paraId="64E2D3D5" w14:textId="77777777" w:rsidR="005317B3" w:rsidRDefault="005317B3" w:rsidP="005317B3"/>
    <w:p w14:paraId="5A705158" w14:textId="77777777" w:rsidR="005317B3" w:rsidRDefault="005317B3" w:rsidP="005317B3"/>
    <w:p w14:paraId="70E2DF84" w14:textId="77777777" w:rsidR="005317B3" w:rsidRPr="00817A0F" w:rsidRDefault="005317B3" w:rsidP="00817A0F"/>
    <w:p w14:paraId="499DDB7F" w14:textId="77777777" w:rsidR="001C6982" w:rsidRPr="007B046E" w:rsidRDefault="008635EC" w:rsidP="002F630B">
      <w:pPr>
        <w:pStyle w:val="Heading1"/>
        <w:spacing w:line="276" w:lineRule="auto"/>
        <w:jc w:val="both"/>
        <w:rPr>
          <w:lang w:val="nl-NL"/>
        </w:rPr>
      </w:pPr>
      <w:bookmarkStart w:id="134" w:name="_Toc322772380"/>
      <w:bookmarkStart w:id="135" w:name="_Toc449358897"/>
      <w:r w:rsidRPr="007B046E">
        <w:rPr>
          <w:lang w:val="nl-NL"/>
        </w:rPr>
        <w:lastRenderedPageBreak/>
        <w:t>Conclusie</w:t>
      </w:r>
      <w:bookmarkEnd w:id="134"/>
      <w:bookmarkEnd w:id="135"/>
    </w:p>
    <w:p w14:paraId="47FA85A8" w14:textId="77D37C90" w:rsidR="009E6425" w:rsidRPr="007B046E" w:rsidRDefault="009E6425" w:rsidP="002F630B">
      <w:pPr>
        <w:spacing w:line="276" w:lineRule="auto"/>
        <w:jc w:val="both"/>
      </w:pPr>
      <w:r w:rsidRPr="007B046E">
        <w:t>Naar aanleiding van het testt</w:t>
      </w:r>
      <w:r w:rsidR="00435578" w:rsidRPr="007B046E">
        <w:t>raject, ten behoeve van de</w:t>
      </w:r>
      <w:r w:rsidRPr="007B046E">
        <w:t xml:space="preserve"> oplevering van </w:t>
      </w:r>
      <w:r w:rsidR="001668EC">
        <w:t>BRP release “Carice</w:t>
      </w:r>
      <w:r w:rsidR="00186E24">
        <w:t xml:space="preserve">”, </w:t>
      </w:r>
      <w:r w:rsidRPr="007B046E">
        <w:t xml:space="preserve">zal in dit hoofdstuk een conclusie getrokken worden over de aangeboden functionaliteiten. </w:t>
      </w:r>
    </w:p>
    <w:p w14:paraId="70E654CC" w14:textId="77777777" w:rsidR="00444BE3" w:rsidRDefault="008635EC" w:rsidP="005317B3">
      <w:pPr>
        <w:pStyle w:val="Heading2"/>
      </w:pPr>
      <w:bookmarkStart w:id="136" w:name="_Toc322772381"/>
      <w:bookmarkStart w:id="137" w:name="_Toc449358898"/>
      <w:r w:rsidRPr="007B046E">
        <w:t>Evaluatie</w:t>
      </w:r>
      <w:bookmarkEnd w:id="136"/>
      <w:bookmarkEnd w:id="137"/>
    </w:p>
    <w:p w14:paraId="58721808" w14:textId="5CCA94B7" w:rsidR="00186E24" w:rsidRDefault="00186E24" w:rsidP="00186E24">
      <w:r w:rsidRPr="00177558">
        <w:t>Op basis van de testresultaten</w:t>
      </w:r>
      <w:r w:rsidR="00551472">
        <w:t xml:space="preserve"> van de ‘Levering’</w:t>
      </w:r>
      <w:r w:rsidRPr="00177558">
        <w:t xml:space="preserve"> </w:t>
      </w:r>
      <w:r w:rsidR="00671E01" w:rsidRPr="00177558">
        <w:t xml:space="preserve">is geconstateerd dat de oplevering </w:t>
      </w:r>
      <w:r w:rsidR="00A70F6F" w:rsidRPr="00177558">
        <w:t xml:space="preserve">op de belangrijkste punten </w:t>
      </w:r>
      <w:r w:rsidR="00671E01" w:rsidRPr="00177558">
        <w:t>voldoet aan de speci</w:t>
      </w:r>
      <w:r w:rsidR="00842F73" w:rsidRPr="00177558">
        <w:t>ficaties t.a.v. functionaliteit</w:t>
      </w:r>
      <w:r w:rsidR="008B7C02" w:rsidRPr="00177558">
        <w:t xml:space="preserve"> en dat de openstaande bevindingen geen belemmering vormen voor</w:t>
      </w:r>
      <w:r w:rsidR="00F05F30" w:rsidRPr="00177558">
        <w:t xml:space="preserve"> de uitvoering van vervolg</w:t>
      </w:r>
      <w:r w:rsidR="008B7C02" w:rsidRPr="00177558">
        <w:t xml:space="preserve"> testen</w:t>
      </w:r>
      <w:r w:rsidR="00842F73" w:rsidRPr="00177558">
        <w:t>.</w:t>
      </w:r>
    </w:p>
    <w:p w14:paraId="2D1B0A0F" w14:textId="12A8FD11" w:rsidR="00E22182" w:rsidRPr="00177558" w:rsidRDefault="00E22182" w:rsidP="00186E24">
      <w:r>
        <w:t xml:space="preserve">Bij de ‘Bijhouding’ </w:t>
      </w:r>
      <w:r w:rsidR="00552F6D">
        <w:t>zijn nog niet alle functionaliteiten gerealiseerd.</w:t>
      </w:r>
    </w:p>
    <w:p w14:paraId="04DFDE10" w14:textId="7AB7C2F9" w:rsidR="00444BE3" w:rsidRDefault="007F28C4" w:rsidP="005317B3">
      <w:pPr>
        <w:pStyle w:val="Heading2"/>
      </w:pPr>
      <w:bookmarkStart w:id="138" w:name="_Toc449358899"/>
      <w:r>
        <w:t>Aandachtspunt</w:t>
      </w:r>
      <w:bookmarkEnd w:id="138"/>
    </w:p>
    <w:p w14:paraId="3B842AFE" w14:textId="04A1DE3B" w:rsidR="00186E24" w:rsidRPr="00186E24" w:rsidRDefault="00406124" w:rsidP="00186E24">
      <w:r>
        <w:t>In de testopstelling waarbinnen de testen</w:t>
      </w:r>
      <w:r w:rsidR="00552F6D">
        <w:t xml:space="preserve"> van ‘Levering’</w:t>
      </w:r>
      <w:r>
        <w:t xml:space="preserve"> zijn uitgevoerd is geen component aanwezig welke de functionaliteit van het uitlezen van de oin nummers uit de certificaten verzorgt (SSL </w:t>
      </w:r>
      <w:r w:rsidR="00BD5BD7">
        <w:t>on/</w:t>
      </w:r>
      <w:r>
        <w:t xml:space="preserve">offloader). Daarom is dit onderdeel van de infrastructuur niet getest. </w:t>
      </w:r>
      <w:r w:rsidR="00BD5BD7">
        <w:t xml:space="preserve">Het risico bestaat dat er additionele wijzigingen aan de applicatie verricht moeten worden om deze </w:t>
      </w:r>
      <w:r w:rsidR="00CC678F">
        <w:t>integratie mogelijk te maken</w:t>
      </w:r>
      <w:r w:rsidR="00A04315">
        <w:t xml:space="preserve"> (zie ook TEAMBRP-4817 en TEAMBRP-4814)</w:t>
      </w:r>
      <w:r w:rsidR="00CC678F">
        <w:t>.</w:t>
      </w:r>
    </w:p>
    <w:p w14:paraId="499BC5A7" w14:textId="7741A5EC" w:rsidR="005B7DBE" w:rsidRPr="005B7DBE" w:rsidRDefault="005B7DBE" w:rsidP="008652A2">
      <w:pPr>
        <w:pStyle w:val="Heading2"/>
        <w:jc w:val="both"/>
      </w:pPr>
      <w:bookmarkStart w:id="139" w:name="_Toc449358900"/>
      <w:r>
        <w:t>Conclusie</w:t>
      </w:r>
      <w:bookmarkEnd w:id="139"/>
    </w:p>
    <w:p w14:paraId="7D7EFC2A" w14:textId="77777777" w:rsidR="00552F6D" w:rsidRDefault="00552F6D" w:rsidP="00552F6D">
      <w:r>
        <w:t xml:space="preserve">Voor de ‘Levering’ geldt dat de openstaande bevindingen een lage impact hebben en vormen daarmee geen belemmering voor het vervolg traject. </w:t>
      </w:r>
    </w:p>
    <w:p w14:paraId="0B9CE301" w14:textId="77777777" w:rsidR="00552F6D" w:rsidRDefault="00552F6D" w:rsidP="00552F6D">
      <w:r>
        <w:t xml:space="preserve">Houd rekening dat bij de ‘Bijhouding’ niet de volledige functionaliteit van de handeling en acties zijn gerealiseerd. </w:t>
      </w:r>
    </w:p>
    <w:p w14:paraId="1CBD47B3" w14:textId="77777777" w:rsidR="00552F6D" w:rsidRPr="00AA3917" w:rsidRDefault="00552F6D" w:rsidP="00552F6D">
      <w:pPr>
        <w:jc w:val="both"/>
      </w:pPr>
      <w:r>
        <w:t>Uitgaande van het bovenstaande en kunnen de testobjecten in deze release ter beoordeling overgedragen worden aan I&amp;T.</w:t>
      </w:r>
    </w:p>
    <w:p w14:paraId="3711A700" w14:textId="048F1D59" w:rsidR="00B30418" w:rsidRPr="007B046E" w:rsidRDefault="00B30418">
      <w:pPr>
        <w:spacing w:after="0" w:line="240" w:lineRule="auto"/>
        <w:rPr>
          <w:rFonts w:cs="Arial"/>
          <w:color w:val="333333"/>
          <w:szCs w:val="16"/>
          <w:lang w:eastAsia="en-US"/>
        </w:rPr>
      </w:pPr>
      <w:r w:rsidRPr="007B046E">
        <w:rPr>
          <w:rFonts w:cs="Arial"/>
          <w:color w:val="333333"/>
          <w:szCs w:val="16"/>
          <w:lang w:eastAsia="en-US"/>
        </w:rPr>
        <w:br w:type="page"/>
      </w:r>
    </w:p>
    <w:p w14:paraId="117D3F20" w14:textId="2D883AC8" w:rsidR="008B2748" w:rsidRPr="00A94CA8" w:rsidRDefault="00133940" w:rsidP="00133940">
      <w:pPr>
        <w:pStyle w:val="Heading1"/>
        <w:numPr>
          <w:ilvl w:val="0"/>
          <w:numId w:val="0"/>
        </w:numPr>
        <w:spacing w:line="276" w:lineRule="auto"/>
        <w:jc w:val="both"/>
        <w:rPr>
          <w:lang w:val="nl-NL"/>
        </w:rPr>
      </w:pPr>
      <w:bookmarkStart w:id="140" w:name="_Toc322772384"/>
      <w:bookmarkStart w:id="141" w:name="_Toc449358901"/>
      <w:r w:rsidRPr="00A94CA8">
        <w:rPr>
          <w:lang w:val="nl-NL"/>
        </w:rPr>
        <w:lastRenderedPageBreak/>
        <w:t>Bijlage I</w:t>
      </w:r>
      <w:r w:rsidR="00A70F6F" w:rsidRPr="00A94CA8">
        <w:rPr>
          <w:lang w:val="nl-NL"/>
        </w:rPr>
        <w:t>: Overzicht totalen per use case</w:t>
      </w:r>
      <w:r w:rsidR="00B34841" w:rsidRPr="00A94CA8">
        <w:rPr>
          <w:lang w:val="nl-NL"/>
        </w:rPr>
        <w:t xml:space="preserve"> voor Levering</w:t>
      </w:r>
      <w:bookmarkEnd w:id="140"/>
      <w:bookmarkEnd w:id="141"/>
    </w:p>
    <w:tbl>
      <w:tblPr>
        <w:tblStyle w:val="TableGrid"/>
        <w:tblW w:w="8047" w:type="dxa"/>
        <w:tblInd w:w="-34" w:type="dxa"/>
        <w:tblBorders>
          <w:left w:val="none" w:sz="0" w:space="0" w:color="auto"/>
          <w:right w:val="none" w:sz="0" w:space="0" w:color="auto"/>
          <w:insideV w:val="none" w:sz="0" w:space="0" w:color="auto"/>
        </w:tblBorders>
        <w:tblLook w:val="04A0" w:firstRow="1" w:lastRow="0" w:firstColumn="1" w:lastColumn="0" w:noHBand="0" w:noVBand="1"/>
      </w:tblPr>
      <w:tblGrid>
        <w:gridCol w:w="3407"/>
        <w:gridCol w:w="1458"/>
        <w:gridCol w:w="1492"/>
        <w:gridCol w:w="874"/>
        <w:gridCol w:w="816"/>
      </w:tblGrid>
      <w:tr w:rsidR="00A70F6F" w:rsidRPr="00A23838" w14:paraId="61C49527" w14:textId="77777777" w:rsidTr="00133940">
        <w:trPr>
          <w:trHeight w:val="463"/>
        </w:trPr>
        <w:tc>
          <w:tcPr>
            <w:tcW w:w="3407" w:type="dxa"/>
            <w:vAlign w:val="bottom"/>
          </w:tcPr>
          <w:p w14:paraId="52A7DA30" w14:textId="77777777" w:rsidR="00A70F6F" w:rsidRDefault="00A70F6F" w:rsidP="00133940">
            <w:pPr>
              <w:pStyle w:val="TabelSubkop"/>
            </w:pPr>
            <w:r>
              <w:t>Use case</w:t>
            </w:r>
          </w:p>
        </w:tc>
        <w:tc>
          <w:tcPr>
            <w:tcW w:w="1458" w:type="dxa"/>
            <w:vAlign w:val="bottom"/>
          </w:tcPr>
          <w:p w14:paraId="0C6A38B6" w14:textId="77777777" w:rsidR="00A70F6F" w:rsidRPr="006C30C7" w:rsidRDefault="00A70F6F" w:rsidP="00133940">
            <w:pPr>
              <w:pStyle w:val="TabelSubkop"/>
            </w:pPr>
            <w:r>
              <w:t>Aantal logische testgevallen</w:t>
            </w:r>
          </w:p>
        </w:tc>
        <w:tc>
          <w:tcPr>
            <w:tcW w:w="1492" w:type="dxa"/>
            <w:vAlign w:val="bottom"/>
          </w:tcPr>
          <w:p w14:paraId="620E465A" w14:textId="77777777" w:rsidR="00A70F6F" w:rsidRPr="006C30C7" w:rsidRDefault="00A70F6F" w:rsidP="00133940">
            <w:pPr>
              <w:pStyle w:val="TabelSubkop"/>
            </w:pPr>
            <w:r>
              <w:t>Aantal Fysieke testgevallen</w:t>
            </w:r>
          </w:p>
        </w:tc>
        <w:tc>
          <w:tcPr>
            <w:tcW w:w="874" w:type="dxa"/>
            <w:vAlign w:val="bottom"/>
          </w:tcPr>
          <w:p w14:paraId="58ADD94A" w14:textId="77777777" w:rsidR="00A70F6F" w:rsidRPr="006C30C7" w:rsidRDefault="00A70F6F" w:rsidP="00133940">
            <w:pPr>
              <w:pStyle w:val="TabelSubkop"/>
            </w:pPr>
            <w:r>
              <w:t>Aantal OK</w:t>
            </w:r>
          </w:p>
        </w:tc>
        <w:tc>
          <w:tcPr>
            <w:tcW w:w="816" w:type="dxa"/>
            <w:vAlign w:val="bottom"/>
          </w:tcPr>
          <w:p w14:paraId="2075C99F" w14:textId="77777777" w:rsidR="00A70F6F" w:rsidRPr="006C30C7" w:rsidRDefault="00A70F6F" w:rsidP="00133940">
            <w:pPr>
              <w:pStyle w:val="TabelSubkop"/>
            </w:pPr>
            <w:r>
              <w:t>Aantal NOK</w:t>
            </w:r>
          </w:p>
        </w:tc>
      </w:tr>
      <w:tr w:rsidR="00A70F6F" w14:paraId="184C9CA9" w14:textId="77777777" w:rsidTr="00133940">
        <w:trPr>
          <w:trHeight w:val="240"/>
        </w:trPr>
        <w:tc>
          <w:tcPr>
            <w:tcW w:w="3407" w:type="dxa"/>
            <w:vAlign w:val="bottom"/>
          </w:tcPr>
          <w:p w14:paraId="4D9AE271" w14:textId="77777777" w:rsidR="00A70F6F" w:rsidRDefault="00A70F6F" w:rsidP="00133940">
            <w:r w:rsidRPr="00DD3254">
              <w:t>LV.1.AB_Archiveer_bericht</w:t>
            </w:r>
          </w:p>
        </w:tc>
        <w:tc>
          <w:tcPr>
            <w:tcW w:w="1458" w:type="dxa"/>
            <w:vAlign w:val="bottom"/>
          </w:tcPr>
          <w:p w14:paraId="49EDEAC2" w14:textId="3AD4A955" w:rsidR="00A70F6F" w:rsidRDefault="00A70F6F" w:rsidP="00E96366">
            <w:r>
              <w:t>3</w:t>
            </w:r>
            <w:r w:rsidR="00E96366">
              <w:t>3</w:t>
            </w:r>
          </w:p>
        </w:tc>
        <w:tc>
          <w:tcPr>
            <w:tcW w:w="1492" w:type="dxa"/>
            <w:vAlign w:val="bottom"/>
          </w:tcPr>
          <w:p w14:paraId="4753E8EC" w14:textId="5F2C0991" w:rsidR="00A70F6F" w:rsidRDefault="00E96366" w:rsidP="00E96366">
            <w:r>
              <w:t>19</w:t>
            </w:r>
          </w:p>
        </w:tc>
        <w:tc>
          <w:tcPr>
            <w:tcW w:w="874" w:type="dxa"/>
            <w:vAlign w:val="bottom"/>
          </w:tcPr>
          <w:p w14:paraId="791B7468" w14:textId="0D675D0A" w:rsidR="00A70F6F" w:rsidRDefault="00E96366" w:rsidP="00133940">
            <w:r>
              <w:t>19</w:t>
            </w:r>
          </w:p>
        </w:tc>
        <w:tc>
          <w:tcPr>
            <w:tcW w:w="816" w:type="dxa"/>
            <w:vAlign w:val="bottom"/>
          </w:tcPr>
          <w:p w14:paraId="2D4DAF58" w14:textId="59B8D7DD" w:rsidR="00A70F6F" w:rsidRDefault="00D50AD0" w:rsidP="00133940">
            <w:r>
              <w:t>0</w:t>
            </w:r>
          </w:p>
        </w:tc>
      </w:tr>
      <w:tr w:rsidR="00A70F6F" w14:paraId="40180827" w14:textId="77777777" w:rsidTr="00133940">
        <w:trPr>
          <w:trHeight w:val="240"/>
        </w:trPr>
        <w:tc>
          <w:tcPr>
            <w:tcW w:w="3407" w:type="dxa"/>
            <w:vAlign w:val="bottom"/>
          </w:tcPr>
          <w:p w14:paraId="4E22C321" w14:textId="77777777" w:rsidR="00A70F6F" w:rsidRPr="00DC14A9" w:rsidRDefault="00A70F6F" w:rsidP="00133940">
            <w:r w:rsidRPr="00DD3254">
              <w:t>LV.1.AL_Autorisatie_levering</w:t>
            </w:r>
          </w:p>
        </w:tc>
        <w:tc>
          <w:tcPr>
            <w:tcW w:w="1458" w:type="dxa"/>
            <w:vAlign w:val="bottom"/>
          </w:tcPr>
          <w:p w14:paraId="26A4AA9F" w14:textId="45CA36C1" w:rsidR="00A70F6F" w:rsidRDefault="00E96366" w:rsidP="00133940">
            <w:r>
              <w:t>36</w:t>
            </w:r>
          </w:p>
        </w:tc>
        <w:tc>
          <w:tcPr>
            <w:tcW w:w="1492" w:type="dxa"/>
            <w:vAlign w:val="bottom"/>
          </w:tcPr>
          <w:p w14:paraId="1632633E" w14:textId="0D18CF7D" w:rsidR="00A70F6F" w:rsidRDefault="00E96366" w:rsidP="00133940">
            <w:r>
              <w:t>36</w:t>
            </w:r>
          </w:p>
        </w:tc>
        <w:tc>
          <w:tcPr>
            <w:tcW w:w="874" w:type="dxa"/>
            <w:vAlign w:val="bottom"/>
          </w:tcPr>
          <w:p w14:paraId="2615EDF5" w14:textId="293E5E85" w:rsidR="00A70F6F" w:rsidRDefault="00E96366" w:rsidP="00133940">
            <w:r>
              <w:t>36</w:t>
            </w:r>
          </w:p>
        </w:tc>
        <w:tc>
          <w:tcPr>
            <w:tcW w:w="816" w:type="dxa"/>
            <w:vAlign w:val="bottom"/>
          </w:tcPr>
          <w:p w14:paraId="32569ED4" w14:textId="77777777" w:rsidR="00A70F6F" w:rsidRDefault="00A70F6F" w:rsidP="00133940">
            <w:r>
              <w:t>0</w:t>
            </w:r>
          </w:p>
        </w:tc>
      </w:tr>
      <w:tr w:rsidR="00A70F6F" w14:paraId="26C1C8A2" w14:textId="77777777" w:rsidTr="00133940">
        <w:trPr>
          <w:trHeight w:val="240"/>
        </w:trPr>
        <w:tc>
          <w:tcPr>
            <w:tcW w:w="3407" w:type="dxa"/>
            <w:vAlign w:val="bottom"/>
          </w:tcPr>
          <w:p w14:paraId="74FD918A" w14:textId="77777777" w:rsidR="00A70F6F" w:rsidRPr="00DC14A9" w:rsidRDefault="00A70F6F" w:rsidP="00133940">
            <w:r w:rsidRPr="00DD3254">
              <w:t>LV.1.AU_Authenticatie</w:t>
            </w:r>
          </w:p>
        </w:tc>
        <w:tc>
          <w:tcPr>
            <w:tcW w:w="1458" w:type="dxa"/>
            <w:vAlign w:val="bottom"/>
          </w:tcPr>
          <w:p w14:paraId="3EC53F03" w14:textId="77777777" w:rsidR="00A70F6F" w:rsidRDefault="00A70F6F" w:rsidP="00133940">
            <w:r>
              <w:t>24</w:t>
            </w:r>
          </w:p>
        </w:tc>
        <w:tc>
          <w:tcPr>
            <w:tcW w:w="1492" w:type="dxa"/>
            <w:vAlign w:val="bottom"/>
          </w:tcPr>
          <w:p w14:paraId="300F34E0" w14:textId="5FD32B30" w:rsidR="00A70F6F" w:rsidRDefault="00E96366" w:rsidP="00133940">
            <w:r>
              <w:t>24</w:t>
            </w:r>
          </w:p>
        </w:tc>
        <w:tc>
          <w:tcPr>
            <w:tcW w:w="874" w:type="dxa"/>
            <w:vAlign w:val="bottom"/>
          </w:tcPr>
          <w:p w14:paraId="526C4699" w14:textId="27A38864" w:rsidR="00A70F6F" w:rsidRDefault="00E96366" w:rsidP="00133940">
            <w:r>
              <w:t>24</w:t>
            </w:r>
          </w:p>
        </w:tc>
        <w:tc>
          <w:tcPr>
            <w:tcW w:w="816" w:type="dxa"/>
            <w:vAlign w:val="bottom"/>
          </w:tcPr>
          <w:p w14:paraId="1EDD3187" w14:textId="77777777" w:rsidR="00A70F6F" w:rsidRDefault="00A70F6F" w:rsidP="00133940">
            <w:r>
              <w:t>0</w:t>
            </w:r>
          </w:p>
        </w:tc>
      </w:tr>
      <w:tr w:rsidR="00455981" w14:paraId="68688301" w14:textId="77777777" w:rsidTr="00133940">
        <w:trPr>
          <w:trHeight w:val="240"/>
        </w:trPr>
        <w:tc>
          <w:tcPr>
            <w:tcW w:w="3407" w:type="dxa"/>
            <w:vAlign w:val="bottom"/>
          </w:tcPr>
          <w:p w14:paraId="733AB85A" w14:textId="77777777" w:rsidR="00455981" w:rsidRPr="00DC14A9" w:rsidRDefault="00455981" w:rsidP="00133940">
            <w:r w:rsidRPr="00DD3254">
              <w:t>LV.1.MB_Maak_BRP_Bericht</w:t>
            </w:r>
          </w:p>
        </w:tc>
        <w:tc>
          <w:tcPr>
            <w:tcW w:w="1458" w:type="dxa"/>
            <w:vAlign w:val="bottom"/>
          </w:tcPr>
          <w:p w14:paraId="2EBF5C2B" w14:textId="681B10CB" w:rsidR="00455981" w:rsidRDefault="00E96366" w:rsidP="00133940">
            <w:r>
              <w:t>209</w:t>
            </w:r>
          </w:p>
        </w:tc>
        <w:tc>
          <w:tcPr>
            <w:tcW w:w="1492" w:type="dxa"/>
            <w:vAlign w:val="bottom"/>
          </w:tcPr>
          <w:p w14:paraId="7E3FA0AE" w14:textId="0F6ADEAF" w:rsidR="00455981" w:rsidRDefault="00E96366" w:rsidP="00133940">
            <w:r>
              <w:t>192</w:t>
            </w:r>
          </w:p>
        </w:tc>
        <w:tc>
          <w:tcPr>
            <w:tcW w:w="874" w:type="dxa"/>
            <w:vAlign w:val="bottom"/>
          </w:tcPr>
          <w:p w14:paraId="6A0422DA" w14:textId="61F5ADFB" w:rsidR="00455981" w:rsidRDefault="00E96366" w:rsidP="00133940">
            <w:r>
              <w:t>185</w:t>
            </w:r>
          </w:p>
        </w:tc>
        <w:tc>
          <w:tcPr>
            <w:tcW w:w="816" w:type="dxa"/>
            <w:vAlign w:val="bottom"/>
          </w:tcPr>
          <w:p w14:paraId="3BB9F7E9" w14:textId="5873FECC" w:rsidR="00455981" w:rsidRDefault="00E96366" w:rsidP="00133940">
            <w:r>
              <w:t>7</w:t>
            </w:r>
          </w:p>
        </w:tc>
      </w:tr>
      <w:tr w:rsidR="00455981" w14:paraId="69D7999D" w14:textId="77777777" w:rsidTr="00133940">
        <w:trPr>
          <w:trHeight w:val="240"/>
        </w:trPr>
        <w:tc>
          <w:tcPr>
            <w:tcW w:w="3407" w:type="dxa"/>
            <w:vAlign w:val="bottom"/>
          </w:tcPr>
          <w:p w14:paraId="0C76A3A5" w14:textId="77777777" w:rsidR="00455981" w:rsidRPr="00DC14A9" w:rsidRDefault="00455981" w:rsidP="00133940">
            <w:r w:rsidRPr="00DD3254">
              <w:t>SA.1.LM_Lever_Mutaties</w:t>
            </w:r>
          </w:p>
        </w:tc>
        <w:tc>
          <w:tcPr>
            <w:tcW w:w="1458" w:type="dxa"/>
            <w:vAlign w:val="bottom"/>
          </w:tcPr>
          <w:p w14:paraId="3E70A218" w14:textId="062369EA" w:rsidR="00455981" w:rsidRDefault="00E96366" w:rsidP="00133940">
            <w:r>
              <w:t>32</w:t>
            </w:r>
          </w:p>
        </w:tc>
        <w:tc>
          <w:tcPr>
            <w:tcW w:w="1492" w:type="dxa"/>
            <w:vAlign w:val="bottom"/>
          </w:tcPr>
          <w:p w14:paraId="0207528E" w14:textId="611A7DC0" w:rsidR="00455981" w:rsidRDefault="00E96366" w:rsidP="00133940">
            <w:r>
              <w:t>27</w:t>
            </w:r>
          </w:p>
        </w:tc>
        <w:tc>
          <w:tcPr>
            <w:tcW w:w="874" w:type="dxa"/>
            <w:vAlign w:val="bottom"/>
          </w:tcPr>
          <w:p w14:paraId="6DF6D146" w14:textId="603B61B4" w:rsidR="00455981" w:rsidRDefault="008F4941" w:rsidP="00133940">
            <w:r>
              <w:t>24</w:t>
            </w:r>
          </w:p>
        </w:tc>
        <w:tc>
          <w:tcPr>
            <w:tcW w:w="816" w:type="dxa"/>
            <w:vAlign w:val="bottom"/>
          </w:tcPr>
          <w:p w14:paraId="30C75368" w14:textId="4D8DF6EC" w:rsidR="00455981" w:rsidRDefault="008F4941" w:rsidP="00133940">
            <w:r>
              <w:t>3</w:t>
            </w:r>
          </w:p>
        </w:tc>
      </w:tr>
      <w:tr w:rsidR="00455981" w14:paraId="5C1DD3D2" w14:textId="77777777" w:rsidTr="00133940">
        <w:trPr>
          <w:trHeight w:val="240"/>
        </w:trPr>
        <w:tc>
          <w:tcPr>
            <w:tcW w:w="3407" w:type="dxa"/>
            <w:vAlign w:val="bottom"/>
          </w:tcPr>
          <w:p w14:paraId="0F2D1E44" w14:textId="77777777" w:rsidR="00455981" w:rsidRPr="00F76DC8" w:rsidRDefault="00455981" w:rsidP="00133940">
            <w:pPr>
              <w:rPr>
                <w:i/>
              </w:rPr>
            </w:pPr>
            <w:r w:rsidRPr="00F76DC8">
              <w:rPr>
                <w:i/>
              </w:rPr>
              <w:t>UCS SA.0.MA – Mutatielevering op basis van afnemerindicatie</w:t>
            </w:r>
          </w:p>
        </w:tc>
        <w:tc>
          <w:tcPr>
            <w:tcW w:w="1458" w:type="dxa"/>
            <w:vAlign w:val="bottom"/>
          </w:tcPr>
          <w:p w14:paraId="50EEBE57" w14:textId="54F78C46" w:rsidR="00455981" w:rsidRDefault="00E96366" w:rsidP="00133940">
            <w:r>
              <w:t>22</w:t>
            </w:r>
          </w:p>
        </w:tc>
        <w:tc>
          <w:tcPr>
            <w:tcW w:w="1492" w:type="dxa"/>
            <w:vAlign w:val="bottom"/>
          </w:tcPr>
          <w:p w14:paraId="7208ECD0" w14:textId="555A3991" w:rsidR="00455981" w:rsidRDefault="00E96366" w:rsidP="00133940">
            <w:r>
              <w:t>21</w:t>
            </w:r>
          </w:p>
        </w:tc>
        <w:tc>
          <w:tcPr>
            <w:tcW w:w="874" w:type="dxa"/>
            <w:vAlign w:val="bottom"/>
          </w:tcPr>
          <w:p w14:paraId="5B71E644" w14:textId="4074548A" w:rsidR="00455981" w:rsidRDefault="00E96366" w:rsidP="00133940">
            <w:r>
              <w:t>17</w:t>
            </w:r>
          </w:p>
        </w:tc>
        <w:tc>
          <w:tcPr>
            <w:tcW w:w="816" w:type="dxa"/>
            <w:vAlign w:val="bottom"/>
          </w:tcPr>
          <w:p w14:paraId="3B9B9E89" w14:textId="17854676" w:rsidR="00455981" w:rsidRDefault="00E96366" w:rsidP="00133940">
            <w:r>
              <w:t>4</w:t>
            </w:r>
          </w:p>
        </w:tc>
      </w:tr>
      <w:tr w:rsidR="00455981" w14:paraId="3F2C9FA8" w14:textId="77777777" w:rsidTr="00133940">
        <w:trPr>
          <w:trHeight w:val="240"/>
        </w:trPr>
        <w:tc>
          <w:tcPr>
            <w:tcW w:w="3407" w:type="dxa"/>
            <w:vAlign w:val="bottom"/>
          </w:tcPr>
          <w:p w14:paraId="7F540843" w14:textId="77777777" w:rsidR="00455981" w:rsidRPr="00F76DC8" w:rsidRDefault="00455981" w:rsidP="00133940">
            <w:pPr>
              <w:spacing w:after="0"/>
              <w:rPr>
                <w:i/>
                <w:szCs w:val="16"/>
              </w:rPr>
            </w:pPr>
            <w:r w:rsidRPr="00F76DC8">
              <w:rPr>
                <w:i/>
                <w:szCs w:val="16"/>
              </w:rPr>
              <w:t>UCS SA.0.MD – Mutatielevering op basis van doelbinding</w:t>
            </w:r>
          </w:p>
        </w:tc>
        <w:tc>
          <w:tcPr>
            <w:tcW w:w="1458" w:type="dxa"/>
            <w:vAlign w:val="bottom"/>
          </w:tcPr>
          <w:p w14:paraId="55CDDE89" w14:textId="0F85A02F" w:rsidR="00455981" w:rsidRDefault="00E96366" w:rsidP="00133940">
            <w:r>
              <w:t>14</w:t>
            </w:r>
          </w:p>
        </w:tc>
        <w:tc>
          <w:tcPr>
            <w:tcW w:w="1492" w:type="dxa"/>
            <w:vAlign w:val="bottom"/>
          </w:tcPr>
          <w:p w14:paraId="55DF12B2" w14:textId="195B3891" w:rsidR="00455981" w:rsidRDefault="00E96366" w:rsidP="00133940">
            <w:r>
              <w:t>14</w:t>
            </w:r>
          </w:p>
        </w:tc>
        <w:tc>
          <w:tcPr>
            <w:tcW w:w="874" w:type="dxa"/>
            <w:vAlign w:val="bottom"/>
          </w:tcPr>
          <w:p w14:paraId="69DD2A34" w14:textId="1CA30F0C" w:rsidR="00455981" w:rsidRDefault="00E96366" w:rsidP="00133940">
            <w:r>
              <w:t>14</w:t>
            </w:r>
          </w:p>
        </w:tc>
        <w:tc>
          <w:tcPr>
            <w:tcW w:w="816" w:type="dxa"/>
            <w:vAlign w:val="bottom"/>
          </w:tcPr>
          <w:p w14:paraId="64A8EA2D" w14:textId="77777777" w:rsidR="00455981" w:rsidRDefault="00455981" w:rsidP="00133940">
            <w:r>
              <w:t>0</w:t>
            </w:r>
          </w:p>
        </w:tc>
      </w:tr>
      <w:tr w:rsidR="00455981" w14:paraId="084FE236" w14:textId="77777777" w:rsidTr="00133940">
        <w:trPr>
          <w:trHeight w:val="240"/>
        </w:trPr>
        <w:tc>
          <w:tcPr>
            <w:tcW w:w="3407" w:type="dxa"/>
            <w:vAlign w:val="bottom"/>
          </w:tcPr>
          <w:p w14:paraId="2DF5CBAC" w14:textId="77777777" w:rsidR="00455981" w:rsidRPr="00F76DC8" w:rsidRDefault="00455981" w:rsidP="00133940">
            <w:pPr>
              <w:spacing w:after="0"/>
              <w:rPr>
                <w:i/>
                <w:szCs w:val="16"/>
              </w:rPr>
            </w:pPr>
            <w:r w:rsidRPr="00F76DC8">
              <w:rPr>
                <w:i/>
                <w:szCs w:val="16"/>
              </w:rPr>
              <w:t>UCS SA.0.AT – Attendering</w:t>
            </w:r>
          </w:p>
        </w:tc>
        <w:tc>
          <w:tcPr>
            <w:tcW w:w="1458" w:type="dxa"/>
            <w:vAlign w:val="bottom"/>
          </w:tcPr>
          <w:p w14:paraId="49933E94" w14:textId="2952E027" w:rsidR="00455981" w:rsidRDefault="00E96366" w:rsidP="00133940">
            <w:r>
              <w:t>11</w:t>
            </w:r>
          </w:p>
        </w:tc>
        <w:tc>
          <w:tcPr>
            <w:tcW w:w="1492" w:type="dxa"/>
            <w:vAlign w:val="bottom"/>
          </w:tcPr>
          <w:p w14:paraId="30D49D57" w14:textId="7534D0BF" w:rsidR="00455981" w:rsidRDefault="00E96366" w:rsidP="00133940">
            <w:r>
              <w:t>11</w:t>
            </w:r>
          </w:p>
        </w:tc>
        <w:tc>
          <w:tcPr>
            <w:tcW w:w="874" w:type="dxa"/>
            <w:vAlign w:val="bottom"/>
          </w:tcPr>
          <w:p w14:paraId="67A4E9D2" w14:textId="580F2631" w:rsidR="00455981" w:rsidRDefault="00E96366" w:rsidP="00133940">
            <w:r>
              <w:t>11</w:t>
            </w:r>
          </w:p>
        </w:tc>
        <w:tc>
          <w:tcPr>
            <w:tcW w:w="816" w:type="dxa"/>
            <w:vAlign w:val="bottom"/>
          </w:tcPr>
          <w:p w14:paraId="3CAB079D" w14:textId="3CCE8CE2" w:rsidR="00455981" w:rsidRDefault="00D50AD0" w:rsidP="00133940">
            <w:r>
              <w:t>0</w:t>
            </w:r>
          </w:p>
        </w:tc>
      </w:tr>
      <w:tr w:rsidR="00455981" w14:paraId="71323D31" w14:textId="77777777" w:rsidTr="00133940">
        <w:trPr>
          <w:trHeight w:val="240"/>
        </w:trPr>
        <w:tc>
          <w:tcPr>
            <w:tcW w:w="3407" w:type="dxa"/>
            <w:vAlign w:val="bottom"/>
          </w:tcPr>
          <w:p w14:paraId="7BA5F2BA" w14:textId="77777777" w:rsidR="00455981" w:rsidRPr="00F76DC8" w:rsidRDefault="00455981" w:rsidP="00133940">
            <w:pPr>
              <w:rPr>
                <w:i/>
              </w:rPr>
            </w:pPr>
            <w:r w:rsidRPr="00F76DC8">
              <w:rPr>
                <w:i/>
                <w:szCs w:val="16"/>
              </w:rPr>
              <w:t>UCS SA.0.AA – Attendering met plaatsen afnemerindicatie</w:t>
            </w:r>
          </w:p>
        </w:tc>
        <w:tc>
          <w:tcPr>
            <w:tcW w:w="1458" w:type="dxa"/>
            <w:vAlign w:val="bottom"/>
          </w:tcPr>
          <w:p w14:paraId="285DC3DB" w14:textId="1F159858" w:rsidR="00455981" w:rsidRDefault="00E96366" w:rsidP="00133940">
            <w:r>
              <w:t>13</w:t>
            </w:r>
          </w:p>
        </w:tc>
        <w:tc>
          <w:tcPr>
            <w:tcW w:w="1492" w:type="dxa"/>
            <w:vAlign w:val="bottom"/>
          </w:tcPr>
          <w:p w14:paraId="302F6CD2" w14:textId="10D8E2BF" w:rsidR="00455981" w:rsidRDefault="00E96366" w:rsidP="00133940">
            <w:r>
              <w:t>9</w:t>
            </w:r>
          </w:p>
        </w:tc>
        <w:tc>
          <w:tcPr>
            <w:tcW w:w="874" w:type="dxa"/>
            <w:vAlign w:val="bottom"/>
          </w:tcPr>
          <w:p w14:paraId="266E79F9" w14:textId="14773554" w:rsidR="00455981" w:rsidRDefault="00E96366" w:rsidP="00133940">
            <w:r>
              <w:t>8</w:t>
            </w:r>
          </w:p>
        </w:tc>
        <w:tc>
          <w:tcPr>
            <w:tcW w:w="816" w:type="dxa"/>
            <w:vAlign w:val="bottom"/>
          </w:tcPr>
          <w:p w14:paraId="774A1C72" w14:textId="540BB745" w:rsidR="00455981" w:rsidRDefault="00E96366" w:rsidP="00133940">
            <w:r>
              <w:t>1</w:t>
            </w:r>
          </w:p>
        </w:tc>
      </w:tr>
      <w:tr w:rsidR="00455981" w14:paraId="138732DE" w14:textId="77777777" w:rsidTr="00133940">
        <w:trPr>
          <w:trHeight w:val="240"/>
        </w:trPr>
        <w:tc>
          <w:tcPr>
            <w:tcW w:w="3407" w:type="dxa"/>
            <w:vAlign w:val="bottom"/>
          </w:tcPr>
          <w:p w14:paraId="2F6283B4" w14:textId="77777777" w:rsidR="00455981" w:rsidRPr="00DC14A9" w:rsidRDefault="00455981" w:rsidP="00133940">
            <w:r w:rsidRPr="00DD3254">
              <w:t>SA.1.PA_Plaats_Afnemerindicatie</w:t>
            </w:r>
          </w:p>
        </w:tc>
        <w:tc>
          <w:tcPr>
            <w:tcW w:w="1458" w:type="dxa"/>
            <w:vAlign w:val="bottom"/>
          </w:tcPr>
          <w:p w14:paraId="71635074" w14:textId="77777777" w:rsidR="00455981" w:rsidRDefault="00455981" w:rsidP="00133940">
            <w:r>
              <w:t>49</w:t>
            </w:r>
          </w:p>
        </w:tc>
        <w:tc>
          <w:tcPr>
            <w:tcW w:w="1492" w:type="dxa"/>
            <w:vAlign w:val="bottom"/>
          </w:tcPr>
          <w:p w14:paraId="0A125799" w14:textId="12B0166F" w:rsidR="00455981" w:rsidRDefault="00E96366" w:rsidP="00133940">
            <w:r>
              <w:t>48</w:t>
            </w:r>
          </w:p>
        </w:tc>
        <w:tc>
          <w:tcPr>
            <w:tcW w:w="874" w:type="dxa"/>
            <w:vAlign w:val="bottom"/>
          </w:tcPr>
          <w:p w14:paraId="7CB739F5" w14:textId="6999C6FB" w:rsidR="00455981" w:rsidRDefault="00E96366" w:rsidP="00133940">
            <w:r>
              <w:t>48</w:t>
            </w:r>
          </w:p>
        </w:tc>
        <w:tc>
          <w:tcPr>
            <w:tcW w:w="816" w:type="dxa"/>
            <w:vAlign w:val="bottom"/>
          </w:tcPr>
          <w:p w14:paraId="1C3760BF" w14:textId="2A8928B5" w:rsidR="00455981" w:rsidRDefault="00E96366" w:rsidP="00133940">
            <w:r>
              <w:t>0</w:t>
            </w:r>
          </w:p>
        </w:tc>
      </w:tr>
      <w:tr w:rsidR="00455981" w14:paraId="762B8FF9" w14:textId="77777777" w:rsidTr="00133940">
        <w:trPr>
          <w:trHeight w:val="240"/>
        </w:trPr>
        <w:tc>
          <w:tcPr>
            <w:tcW w:w="3407" w:type="dxa"/>
            <w:vAlign w:val="bottom"/>
          </w:tcPr>
          <w:p w14:paraId="44B719F5" w14:textId="77777777" w:rsidR="00455981" w:rsidRPr="00DD3254" w:rsidRDefault="00455981" w:rsidP="00133940">
            <w:r w:rsidRPr="00DD3254">
              <w:t>SA.1.SP_synchroniseer_persoon</w:t>
            </w:r>
          </w:p>
        </w:tc>
        <w:tc>
          <w:tcPr>
            <w:tcW w:w="1458" w:type="dxa"/>
            <w:vAlign w:val="bottom"/>
          </w:tcPr>
          <w:p w14:paraId="3F6BA565" w14:textId="6628494A" w:rsidR="00455981" w:rsidRDefault="00E96366" w:rsidP="00133940">
            <w:r>
              <w:t>30</w:t>
            </w:r>
          </w:p>
        </w:tc>
        <w:tc>
          <w:tcPr>
            <w:tcW w:w="1492" w:type="dxa"/>
            <w:vAlign w:val="bottom"/>
          </w:tcPr>
          <w:p w14:paraId="1FB4E1EB" w14:textId="6B968527" w:rsidR="00455981" w:rsidRDefault="00E96366" w:rsidP="00133940">
            <w:r>
              <w:t>28</w:t>
            </w:r>
          </w:p>
        </w:tc>
        <w:tc>
          <w:tcPr>
            <w:tcW w:w="874" w:type="dxa"/>
            <w:vAlign w:val="bottom"/>
          </w:tcPr>
          <w:p w14:paraId="794BC01F" w14:textId="0DF35AD6" w:rsidR="00455981" w:rsidRDefault="00E96366" w:rsidP="00133940">
            <w:r>
              <w:t>28</w:t>
            </w:r>
          </w:p>
        </w:tc>
        <w:tc>
          <w:tcPr>
            <w:tcW w:w="816" w:type="dxa"/>
            <w:vAlign w:val="bottom"/>
          </w:tcPr>
          <w:p w14:paraId="6A16579A" w14:textId="77777777" w:rsidR="00455981" w:rsidRDefault="00455981" w:rsidP="00133940">
            <w:r>
              <w:t>0</w:t>
            </w:r>
          </w:p>
        </w:tc>
      </w:tr>
      <w:tr w:rsidR="00455981" w14:paraId="1FEB41FF" w14:textId="77777777" w:rsidTr="00133940">
        <w:trPr>
          <w:trHeight w:val="240"/>
        </w:trPr>
        <w:tc>
          <w:tcPr>
            <w:tcW w:w="3407" w:type="dxa"/>
            <w:vAlign w:val="bottom"/>
          </w:tcPr>
          <w:p w14:paraId="003F4C48" w14:textId="77777777" w:rsidR="00455981" w:rsidRPr="00DD3254" w:rsidRDefault="00455981" w:rsidP="00133940">
            <w:r w:rsidRPr="00DD3254">
              <w:t>SA.1.SS_Synchroniseer_Stamgegevens</w:t>
            </w:r>
          </w:p>
        </w:tc>
        <w:tc>
          <w:tcPr>
            <w:tcW w:w="1458" w:type="dxa"/>
            <w:vAlign w:val="bottom"/>
          </w:tcPr>
          <w:p w14:paraId="175E0D59" w14:textId="6356CE4C" w:rsidR="00455981" w:rsidRDefault="00E96366" w:rsidP="00133940">
            <w:r>
              <w:t>9</w:t>
            </w:r>
          </w:p>
        </w:tc>
        <w:tc>
          <w:tcPr>
            <w:tcW w:w="1492" w:type="dxa"/>
            <w:vAlign w:val="bottom"/>
          </w:tcPr>
          <w:p w14:paraId="0E32C2BD" w14:textId="576DE3F3" w:rsidR="00455981" w:rsidRDefault="00E96366" w:rsidP="00133940">
            <w:r>
              <w:t>9</w:t>
            </w:r>
          </w:p>
        </w:tc>
        <w:tc>
          <w:tcPr>
            <w:tcW w:w="874" w:type="dxa"/>
            <w:vAlign w:val="bottom"/>
          </w:tcPr>
          <w:p w14:paraId="4C657F5E" w14:textId="72FAF0E1" w:rsidR="00455981" w:rsidRDefault="00E96366" w:rsidP="00133940">
            <w:r>
              <w:t>9</w:t>
            </w:r>
          </w:p>
        </w:tc>
        <w:tc>
          <w:tcPr>
            <w:tcW w:w="816" w:type="dxa"/>
            <w:vAlign w:val="bottom"/>
          </w:tcPr>
          <w:p w14:paraId="6CD419B6" w14:textId="05BD6C8A" w:rsidR="00455981" w:rsidRDefault="00E96366" w:rsidP="00133940">
            <w:r>
              <w:t>0</w:t>
            </w:r>
          </w:p>
        </w:tc>
      </w:tr>
      <w:tr w:rsidR="00455981" w14:paraId="149C21F5" w14:textId="77777777" w:rsidTr="00133940">
        <w:trPr>
          <w:trHeight w:val="240"/>
        </w:trPr>
        <w:tc>
          <w:tcPr>
            <w:tcW w:w="3407" w:type="dxa"/>
            <w:vAlign w:val="bottom"/>
          </w:tcPr>
          <w:p w14:paraId="1F4F9640" w14:textId="77777777" w:rsidR="00455981" w:rsidRPr="00DD3254" w:rsidRDefault="00455981" w:rsidP="00133940">
            <w:r w:rsidRPr="00DD3254">
              <w:t>SA.1.VA_Verwijder_Afnemerindicatie</w:t>
            </w:r>
          </w:p>
        </w:tc>
        <w:tc>
          <w:tcPr>
            <w:tcW w:w="1458" w:type="dxa"/>
            <w:vAlign w:val="bottom"/>
          </w:tcPr>
          <w:p w14:paraId="4B43DB15" w14:textId="584E64C9" w:rsidR="00455981" w:rsidRDefault="00E96366" w:rsidP="00133940">
            <w:r>
              <w:t>23</w:t>
            </w:r>
          </w:p>
        </w:tc>
        <w:tc>
          <w:tcPr>
            <w:tcW w:w="1492" w:type="dxa"/>
            <w:vAlign w:val="bottom"/>
          </w:tcPr>
          <w:p w14:paraId="05389990" w14:textId="2B0050D9" w:rsidR="00455981" w:rsidRDefault="00E96366" w:rsidP="00133940">
            <w:r>
              <w:t>21</w:t>
            </w:r>
          </w:p>
        </w:tc>
        <w:tc>
          <w:tcPr>
            <w:tcW w:w="874" w:type="dxa"/>
            <w:vAlign w:val="bottom"/>
          </w:tcPr>
          <w:p w14:paraId="6767D020" w14:textId="61105A41" w:rsidR="00455981" w:rsidRDefault="00E96366" w:rsidP="00133940">
            <w:r>
              <w:t>21</w:t>
            </w:r>
          </w:p>
        </w:tc>
        <w:tc>
          <w:tcPr>
            <w:tcW w:w="816" w:type="dxa"/>
            <w:vAlign w:val="bottom"/>
          </w:tcPr>
          <w:p w14:paraId="14A838EA" w14:textId="26F93380" w:rsidR="00455981" w:rsidRDefault="0044471C" w:rsidP="00133940">
            <w:r>
              <w:t>0</w:t>
            </w:r>
          </w:p>
        </w:tc>
      </w:tr>
      <w:tr w:rsidR="0044471C" w14:paraId="29AC6D90" w14:textId="77777777" w:rsidTr="00133940">
        <w:trPr>
          <w:trHeight w:val="240"/>
        </w:trPr>
        <w:tc>
          <w:tcPr>
            <w:tcW w:w="3407" w:type="dxa"/>
            <w:vAlign w:val="bottom"/>
          </w:tcPr>
          <w:p w14:paraId="6ABAC724" w14:textId="56F4026E" w:rsidR="0044471C" w:rsidRPr="00DD3254" w:rsidRDefault="0044471C" w:rsidP="00133940">
            <w:r>
              <w:t>LV.1.PB_Protocolleer_Bericht</w:t>
            </w:r>
          </w:p>
        </w:tc>
        <w:tc>
          <w:tcPr>
            <w:tcW w:w="1458" w:type="dxa"/>
            <w:vAlign w:val="bottom"/>
          </w:tcPr>
          <w:p w14:paraId="1A769FA6" w14:textId="1A90559E" w:rsidR="0044471C" w:rsidRDefault="00E54D4C" w:rsidP="00133940">
            <w:r>
              <w:t>40</w:t>
            </w:r>
          </w:p>
        </w:tc>
        <w:tc>
          <w:tcPr>
            <w:tcW w:w="1492" w:type="dxa"/>
            <w:vAlign w:val="bottom"/>
          </w:tcPr>
          <w:p w14:paraId="53D7688A" w14:textId="3E94EFD1" w:rsidR="0044471C" w:rsidRDefault="00E96366" w:rsidP="00133940">
            <w:r>
              <w:t>19</w:t>
            </w:r>
          </w:p>
        </w:tc>
        <w:tc>
          <w:tcPr>
            <w:tcW w:w="874" w:type="dxa"/>
            <w:vAlign w:val="bottom"/>
          </w:tcPr>
          <w:p w14:paraId="09D249AE" w14:textId="709B9B24" w:rsidR="0044471C" w:rsidRDefault="00E96366" w:rsidP="00133940">
            <w:r>
              <w:t>18</w:t>
            </w:r>
          </w:p>
        </w:tc>
        <w:tc>
          <w:tcPr>
            <w:tcW w:w="816" w:type="dxa"/>
            <w:vAlign w:val="bottom"/>
          </w:tcPr>
          <w:p w14:paraId="63615FFE" w14:textId="19B3DEAF" w:rsidR="0044471C" w:rsidRDefault="00E96366" w:rsidP="00133940">
            <w:r>
              <w:t>1</w:t>
            </w:r>
          </w:p>
        </w:tc>
      </w:tr>
      <w:tr w:rsidR="00E96366" w14:paraId="668D057B" w14:textId="77777777" w:rsidTr="00133940">
        <w:trPr>
          <w:trHeight w:val="240"/>
        </w:trPr>
        <w:tc>
          <w:tcPr>
            <w:tcW w:w="3407" w:type="dxa"/>
            <w:vAlign w:val="bottom"/>
          </w:tcPr>
          <w:p w14:paraId="1DDA2BC5" w14:textId="6A0F7958" w:rsidR="00E96366" w:rsidRDefault="00A0157A" w:rsidP="00133940">
            <w:r>
              <w:t>AL.1.VZ_Verzenden</w:t>
            </w:r>
          </w:p>
        </w:tc>
        <w:tc>
          <w:tcPr>
            <w:tcW w:w="1458" w:type="dxa"/>
            <w:vAlign w:val="bottom"/>
          </w:tcPr>
          <w:p w14:paraId="55CDEEBF" w14:textId="7B74B34E" w:rsidR="00E96366" w:rsidRDefault="00A0157A" w:rsidP="00133940">
            <w:r>
              <w:t>9</w:t>
            </w:r>
          </w:p>
        </w:tc>
        <w:tc>
          <w:tcPr>
            <w:tcW w:w="1492" w:type="dxa"/>
            <w:vAlign w:val="bottom"/>
          </w:tcPr>
          <w:p w14:paraId="584CE87B" w14:textId="470FB12B" w:rsidR="00E96366" w:rsidRDefault="00A0157A" w:rsidP="00133940">
            <w:r>
              <w:t>6</w:t>
            </w:r>
          </w:p>
        </w:tc>
        <w:tc>
          <w:tcPr>
            <w:tcW w:w="874" w:type="dxa"/>
            <w:vAlign w:val="bottom"/>
          </w:tcPr>
          <w:p w14:paraId="197FA162" w14:textId="400CA5F3" w:rsidR="00E96366" w:rsidRDefault="00A0157A" w:rsidP="00133940">
            <w:r>
              <w:t>6</w:t>
            </w:r>
          </w:p>
        </w:tc>
        <w:tc>
          <w:tcPr>
            <w:tcW w:w="816" w:type="dxa"/>
            <w:vAlign w:val="bottom"/>
          </w:tcPr>
          <w:p w14:paraId="505EF941" w14:textId="40472143" w:rsidR="00E96366" w:rsidRDefault="00A0157A" w:rsidP="00133940">
            <w:r>
              <w:t>0</w:t>
            </w:r>
          </w:p>
        </w:tc>
      </w:tr>
      <w:tr w:rsidR="00E96366" w14:paraId="60DBAD80" w14:textId="77777777" w:rsidTr="00133940">
        <w:trPr>
          <w:trHeight w:val="240"/>
        </w:trPr>
        <w:tc>
          <w:tcPr>
            <w:tcW w:w="3407" w:type="dxa"/>
            <w:vAlign w:val="bottom"/>
          </w:tcPr>
          <w:p w14:paraId="69B81B19" w14:textId="6EAF09E5" w:rsidR="00E96366" w:rsidRDefault="00A0157A" w:rsidP="00133940">
            <w:r>
              <w:t>AL.1.VE_Verzend_bericht</w:t>
            </w:r>
          </w:p>
        </w:tc>
        <w:tc>
          <w:tcPr>
            <w:tcW w:w="1458" w:type="dxa"/>
            <w:vAlign w:val="bottom"/>
          </w:tcPr>
          <w:p w14:paraId="56F47D47" w14:textId="03D3D3D8" w:rsidR="00E96366" w:rsidRDefault="00A0157A" w:rsidP="00133940">
            <w:r>
              <w:t>5</w:t>
            </w:r>
          </w:p>
        </w:tc>
        <w:tc>
          <w:tcPr>
            <w:tcW w:w="1492" w:type="dxa"/>
            <w:vAlign w:val="bottom"/>
          </w:tcPr>
          <w:p w14:paraId="7C76E102" w14:textId="7072CA66" w:rsidR="00E96366" w:rsidRDefault="00A0157A" w:rsidP="00133940">
            <w:r>
              <w:t>2</w:t>
            </w:r>
          </w:p>
        </w:tc>
        <w:tc>
          <w:tcPr>
            <w:tcW w:w="874" w:type="dxa"/>
            <w:vAlign w:val="bottom"/>
          </w:tcPr>
          <w:p w14:paraId="77A31038" w14:textId="7ECBAF73" w:rsidR="00E96366" w:rsidRDefault="00A0157A" w:rsidP="00133940">
            <w:r>
              <w:t>2</w:t>
            </w:r>
          </w:p>
        </w:tc>
        <w:tc>
          <w:tcPr>
            <w:tcW w:w="816" w:type="dxa"/>
            <w:vAlign w:val="bottom"/>
          </w:tcPr>
          <w:p w14:paraId="45B23658" w14:textId="6716CD7B" w:rsidR="00E96366" w:rsidRDefault="00A0157A" w:rsidP="00133940">
            <w:r>
              <w:t>0</w:t>
            </w:r>
          </w:p>
        </w:tc>
      </w:tr>
      <w:tr w:rsidR="00E96366" w14:paraId="52877CC0" w14:textId="77777777" w:rsidTr="00133940">
        <w:trPr>
          <w:trHeight w:val="240"/>
        </w:trPr>
        <w:tc>
          <w:tcPr>
            <w:tcW w:w="3407" w:type="dxa"/>
            <w:vAlign w:val="bottom"/>
          </w:tcPr>
          <w:p w14:paraId="4652A733" w14:textId="2DA5AB08" w:rsidR="00E96366" w:rsidRDefault="00A0157A" w:rsidP="00133940">
            <w:r>
              <w:t>AL.1.MR_Maak_Resultaatbericht</w:t>
            </w:r>
          </w:p>
        </w:tc>
        <w:tc>
          <w:tcPr>
            <w:tcW w:w="1458" w:type="dxa"/>
            <w:vAlign w:val="bottom"/>
          </w:tcPr>
          <w:p w14:paraId="6BE5289D" w14:textId="70D5C784" w:rsidR="00E96366" w:rsidRDefault="00A0157A" w:rsidP="00133940">
            <w:r>
              <w:t>4</w:t>
            </w:r>
          </w:p>
        </w:tc>
        <w:tc>
          <w:tcPr>
            <w:tcW w:w="1492" w:type="dxa"/>
            <w:vAlign w:val="bottom"/>
          </w:tcPr>
          <w:p w14:paraId="51540E1D" w14:textId="5453F901" w:rsidR="00E96366" w:rsidRDefault="00A0157A" w:rsidP="00133940">
            <w:r>
              <w:t>3</w:t>
            </w:r>
          </w:p>
        </w:tc>
        <w:tc>
          <w:tcPr>
            <w:tcW w:w="874" w:type="dxa"/>
            <w:vAlign w:val="bottom"/>
          </w:tcPr>
          <w:p w14:paraId="20AE4AC6" w14:textId="3484847D" w:rsidR="00E96366" w:rsidRDefault="00A0157A" w:rsidP="00133940">
            <w:r>
              <w:t>3</w:t>
            </w:r>
          </w:p>
        </w:tc>
        <w:tc>
          <w:tcPr>
            <w:tcW w:w="816" w:type="dxa"/>
            <w:vAlign w:val="bottom"/>
          </w:tcPr>
          <w:p w14:paraId="59775868" w14:textId="5ADB832E" w:rsidR="00E96366" w:rsidRDefault="00A0157A" w:rsidP="00133940">
            <w:r>
              <w:t>0</w:t>
            </w:r>
          </w:p>
        </w:tc>
      </w:tr>
      <w:tr w:rsidR="00A0157A" w14:paraId="719565BA" w14:textId="77777777" w:rsidTr="00133940">
        <w:trPr>
          <w:trHeight w:val="240"/>
        </w:trPr>
        <w:tc>
          <w:tcPr>
            <w:tcW w:w="3407" w:type="dxa"/>
            <w:vAlign w:val="bottom"/>
          </w:tcPr>
          <w:p w14:paraId="734973E4" w14:textId="40864E40" w:rsidR="00A0157A" w:rsidRDefault="00A0157A" w:rsidP="00133940">
            <w:r>
              <w:t>AL.1.VR_Verzend_Resultaatbericht</w:t>
            </w:r>
          </w:p>
        </w:tc>
        <w:tc>
          <w:tcPr>
            <w:tcW w:w="1458" w:type="dxa"/>
            <w:vAlign w:val="bottom"/>
          </w:tcPr>
          <w:p w14:paraId="63EFE6DD" w14:textId="32445866" w:rsidR="00A0157A" w:rsidRDefault="00A0157A" w:rsidP="00133940">
            <w:r>
              <w:t>0</w:t>
            </w:r>
          </w:p>
        </w:tc>
        <w:tc>
          <w:tcPr>
            <w:tcW w:w="1492" w:type="dxa"/>
            <w:vAlign w:val="bottom"/>
          </w:tcPr>
          <w:p w14:paraId="0578A200" w14:textId="03000EFC" w:rsidR="00A0157A" w:rsidRDefault="00A0157A" w:rsidP="00133940">
            <w:r>
              <w:t>0</w:t>
            </w:r>
          </w:p>
        </w:tc>
        <w:tc>
          <w:tcPr>
            <w:tcW w:w="874" w:type="dxa"/>
            <w:vAlign w:val="bottom"/>
          </w:tcPr>
          <w:p w14:paraId="7FEB9B2F" w14:textId="344B896D" w:rsidR="00A0157A" w:rsidRDefault="00A0157A" w:rsidP="00133940">
            <w:r>
              <w:t>0</w:t>
            </w:r>
          </w:p>
        </w:tc>
        <w:tc>
          <w:tcPr>
            <w:tcW w:w="816" w:type="dxa"/>
            <w:vAlign w:val="bottom"/>
          </w:tcPr>
          <w:p w14:paraId="0CAD5B54" w14:textId="50E3F710" w:rsidR="00A0157A" w:rsidRDefault="00A0157A" w:rsidP="00133940">
            <w:r>
              <w:t>0</w:t>
            </w:r>
          </w:p>
        </w:tc>
      </w:tr>
      <w:tr w:rsidR="00A0157A" w14:paraId="221DD2AF" w14:textId="77777777" w:rsidTr="00133940">
        <w:trPr>
          <w:trHeight w:val="240"/>
        </w:trPr>
        <w:tc>
          <w:tcPr>
            <w:tcW w:w="3407" w:type="dxa"/>
            <w:vAlign w:val="bottom"/>
          </w:tcPr>
          <w:p w14:paraId="2D5C48BD" w14:textId="77777777" w:rsidR="00A0157A" w:rsidRDefault="00A0157A" w:rsidP="00133940"/>
        </w:tc>
        <w:tc>
          <w:tcPr>
            <w:tcW w:w="1458" w:type="dxa"/>
            <w:vAlign w:val="bottom"/>
          </w:tcPr>
          <w:p w14:paraId="485F4836" w14:textId="77777777" w:rsidR="00A0157A" w:rsidRDefault="00A0157A" w:rsidP="00133940"/>
        </w:tc>
        <w:tc>
          <w:tcPr>
            <w:tcW w:w="1492" w:type="dxa"/>
            <w:vAlign w:val="bottom"/>
          </w:tcPr>
          <w:p w14:paraId="0A621963" w14:textId="77777777" w:rsidR="00A0157A" w:rsidRDefault="00A0157A" w:rsidP="00133940"/>
        </w:tc>
        <w:tc>
          <w:tcPr>
            <w:tcW w:w="874" w:type="dxa"/>
            <w:vAlign w:val="bottom"/>
          </w:tcPr>
          <w:p w14:paraId="70748F4D" w14:textId="77777777" w:rsidR="00A0157A" w:rsidRDefault="00A0157A" w:rsidP="00133940"/>
        </w:tc>
        <w:tc>
          <w:tcPr>
            <w:tcW w:w="816" w:type="dxa"/>
            <w:vAlign w:val="bottom"/>
          </w:tcPr>
          <w:p w14:paraId="42AA80D9" w14:textId="77777777" w:rsidR="00A0157A" w:rsidRDefault="00A0157A" w:rsidP="00133940"/>
        </w:tc>
      </w:tr>
      <w:tr w:rsidR="00A0157A" w:rsidRPr="00A0157A" w14:paraId="30E21940" w14:textId="77777777" w:rsidTr="00133940">
        <w:trPr>
          <w:trHeight w:val="240"/>
        </w:trPr>
        <w:tc>
          <w:tcPr>
            <w:tcW w:w="3407" w:type="dxa"/>
            <w:vAlign w:val="bottom"/>
          </w:tcPr>
          <w:p w14:paraId="1B59BE89" w14:textId="6CEF6B6A" w:rsidR="00A0157A" w:rsidRPr="00A0157A" w:rsidRDefault="00A0157A" w:rsidP="00133940">
            <w:pPr>
              <w:rPr>
                <w:b/>
              </w:rPr>
            </w:pPr>
            <w:r>
              <w:rPr>
                <w:b/>
              </w:rPr>
              <w:t>Totaal:</w:t>
            </w:r>
          </w:p>
        </w:tc>
        <w:tc>
          <w:tcPr>
            <w:tcW w:w="1458" w:type="dxa"/>
            <w:vAlign w:val="bottom"/>
          </w:tcPr>
          <w:p w14:paraId="5CEF4930" w14:textId="37F8A011" w:rsidR="00A0157A" w:rsidRPr="00A0157A" w:rsidRDefault="00A0157A" w:rsidP="00133940">
            <w:pPr>
              <w:rPr>
                <w:b/>
              </w:rPr>
            </w:pPr>
            <w:r>
              <w:rPr>
                <w:b/>
              </w:rPr>
              <w:t>563</w:t>
            </w:r>
          </w:p>
        </w:tc>
        <w:tc>
          <w:tcPr>
            <w:tcW w:w="1492" w:type="dxa"/>
            <w:vAlign w:val="bottom"/>
          </w:tcPr>
          <w:p w14:paraId="62D791D9" w14:textId="58218F01" w:rsidR="00A0157A" w:rsidRPr="00A0157A" w:rsidRDefault="00A0157A" w:rsidP="00133940">
            <w:pPr>
              <w:rPr>
                <w:b/>
              </w:rPr>
            </w:pPr>
            <w:r>
              <w:rPr>
                <w:b/>
              </w:rPr>
              <w:t>489</w:t>
            </w:r>
          </w:p>
        </w:tc>
        <w:tc>
          <w:tcPr>
            <w:tcW w:w="874" w:type="dxa"/>
            <w:vAlign w:val="bottom"/>
          </w:tcPr>
          <w:p w14:paraId="030322C1" w14:textId="7F2E0CE3" w:rsidR="00A0157A" w:rsidRPr="00A0157A" w:rsidRDefault="008F4941" w:rsidP="00133940">
            <w:pPr>
              <w:rPr>
                <w:b/>
              </w:rPr>
            </w:pPr>
            <w:r>
              <w:rPr>
                <w:b/>
              </w:rPr>
              <w:t>473</w:t>
            </w:r>
          </w:p>
        </w:tc>
        <w:tc>
          <w:tcPr>
            <w:tcW w:w="816" w:type="dxa"/>
            <w:vAlign w:val="bottom"/>
          </w:tcPr>
          <w:p w14:paraId="2A58EF53" w14:textId="42F33C03" w:rsidR="00A0157A" w:rsidRPr="00A0157A" w:rsidRDefault="008F4941" w:rsidP="00133940">
            <w:pPr>
              <w:rPr>
                <w:b/>
              </w:rPr>
            </w:pPr>
            <w:r>
              <w:rPr>
                <w:b/>
              </w:rPr>
              <w:t>16</w:t>
            </w:r>
          </w:p>
        </w:tc>
      </w:tr>
    </w:tbl>
    <w:p w14:paraId="75417ABE" w14:textId="3E70DF72" w:rsidR="00B34D02" w:rsidRPr="00A94CA8" w:rsidRDefault="00B34D02" w:rsidP="004D248F">
      <w:pPr>
        <w:pStyle w:val="Heading1"/>
        <w:numPr>
          <w:ilvl w:val="0"/>
          <w:numId w:val="0"/>
        </w:numPr>
        <w:spacing w:line="276" w:lineRule="auto"/>
        <w:rPr>
          <w:lang w:val="nl-NL"/>
        </w:rPr>
      </w:pPr>
      <w:bookmarkStart w:id="142" w:name="_Toc322772385"/>
      <w:bookmarkStart w:id="143" w:name="_Toc449358902"/>
      <w:r w:rsidRPr="00A94CA8">
        <w:rPr>
          <w:lang w:val="nl-NL"/>
        </w:rPr>
        <w:lastRenderedPageBreak/>
        <w:t>Bijlage II: Overzicht totalen Functionele story test</w:t>
      </w:r>
      <w:r w:rsidR="0043689B" w:rsidRPr="00A94CA8">
        <w:rPr>
          <w:lang w:val="nl-NL"/>
        </w:rPr>
        <w:t xml:space="preserve"> (Levering)</w:t>
      </w:r>
      <w:bookmarkEnd w:id="142"/>
      <w:bookmarkEnd w:id="143"/>
    </w:p>
    <w:tbl>
      <w:tblPr>
        <w:tblStyle w:val="TableGrid"/>
        <w:tblW w:w="8047" w:type="dxa"/>
        <w:tblInd w:w="-34" w:type="dxa"/>
        <w:tblBorders>
          <w:left w:val="none" w:sz="0" w:space="0" w:color="auto"/>
          <w:right w:val="none" w:sz="0" w:space="0" w:color="auto"/>
          <w:insideV w:val="none" w:sz="0" w:space="0" w:color="auto"/>
        </w:tblBorders>
        <w:tblLook w:val="04A0" w:firstRow="1" w:lastRow="0" w:firstColumn="1" w:lastColumn="0" w:noHBand="0" w:noVBand="1"/>
      </w:tblPr>
      <w:tblGrid>
        <w:gridCol w:w="3407"/>
        <w:gridCol w:w="1458"/>
        <w:gridCol w:w="1492"/>
        <w:gridCol w:w="874"/>
        <w:gridCol w:w="816"/>
      </w:tblGrid>
      <w:tr w:rsidR="00B34D02" w:rsidRPr="00A23838" w14:paraId="4A37EF21" w14:textId="77777777" w:rsidTr="00412C21">
        <w:trPr>
          <w:trHeight w:val="463"/>
        </w:trPr>
        <w:tc>
          <w:tcPr>
            <w:tcW w:w="3407" w:type="dxa"/>
            <w:vAlign w:val="bottom"/>
          </w:tcPr>
          <w:p w14:paraId="4A18324D" w14:textId="47E4C154" w:rsidR="00B34D02" w:rsidRDefault="00B34D02" w:rsidP="00412C21">
            <w:pPr>
              <w:pStyle w:val="TabelSubkop"/>
            </w:pPr>
            <w:r>
              <w:t>Testsuite</w:t>
            </w:r>
          </w:p>
        </w:tc>
        <w:tc>
          <w:tcPr>
            <w:tcW w:w="1458" w:type="dxa"/>
            <w:vAlign w:val="bottom"/>
          </w:tcPr>
          <w:p w14:paraId="1D4EA09F" w14:textId="77777777" w:rsidR="00B34D02" w:rsidRPr="006C30C7" w:rsidRDefault="00B34D02" w:rsidP="00412C21">
            <w:pPr>
              <w:pStyle w:val="TabelSubkop"/>
            </w:pPr>
            <w:r>
              <w:t>Aantal logische testgevallen</w:t>
            </w:r>
          </w:p>
        </w:tc>
        <w:tc>
          <w:tcPr>
            <w:tcW w:w="1492" w:type="dxa"/>
            <w:vAlign w:val="bottom"/>
          </w:tcPr>
          <w:p w14:paraId="6C74B5C5" w14:textId="77777777" w:rsidR="00B34D02" w:rsidRPr="006C30C7" w:rsidRDefault="00B34D02" w:rsidP="00412C21">
            <w:pPr>
              <w:pStyle w:val="TabelSubkop"/>
            </w:pPr>
            <w:r>
              <w:t>Aantal Fysieke testgevallen</w:t>
            </w:r>
          </w:p>
        </w:tc>
        <w:tc>
          <w:tcPr>
            <w:tcW w:w="874" w:type="dxa"/>
            <w:vAlign w:val="bottom"/>
          </w:tcPr>
          <w:p w14:paraId="546E47BE" w14:textId="77777777" w:rsidR="00B34D02" w:rsidRPr="006C30C7" w:rsidRDefault="00B34D02" w:rsidP="00412C21">
            <w:pPr>
              <w:pStyle w:val="TabelSubkop"/>
            </w:pPr>
            <w:r>
              <w:t>Aantal OK</w:t>
            </w:r>
          </w:p>
        </w:tc>
        <w:tc>
          <w:tcPr>
            <w:tcW w:w="816" w:type="dxa"/>
            <w:vAlign w:val="bottom"/>
          </w:tcPr>
          <w:p w14:paraId="25C3238F" w14:textId="77777777" w:rsidR="00B34D02" w:rsidRPr="006C30C7" w:rsidRDefault="00B34D02" w:rsidP="00412C21">
            <w:pPr>
              <w:pStyle w:val="TabelSubkop"/>
            </w:pPr>
            <w:r>
              <w:t>Aantal NOK</w:t>
            </w:r>
          </w:p>
        </w:tc>
      </w:tr>
      <w:tr w:rsidR="00B34D02" w14:paraId="33969395" w14:textId="77777777" w:rsidTr="00412C21">
        <w:trPr>
          <w:trHeight w:val="240"/>
        </w:trPr>
        <w:tc>
          <w:tcPr>
            <w:tcW w:w="3407" w:type="dxa"/>
            <w:vAlign w:val="bottom"/>
          </w:tcPr>
          <w:p w14:paraId="5EDD9815" w14:textId="0D7B3475" w:rsidR="00B34D02" w:rsidRDefault="00B34D02" w:rsidP="00412C21">
            <w:r>
              <w:t>Intake</w:t>
            </w:r>
          </w:p>
        </w:tc>
        <w:tc>
          <w:tcPr>
            <w:tcW w:w="1458" w:type="dxa"/>
            <w:vAlign w:val="bottom"/>
          </w:tcPr>
          <w:p w14:paraId="76204853" w14:textId="054A6266" w:rsidR="00B34D02" w:rsidRDefault="00B34D02" w:rsidP="00412C21">
            <w:r>
              <w:t>NVT</w:t>
            </w:r>
          </w:p>
        </w:tc>
        <w:tc>
          <w:tcPr>
            <w:tcW w:w="1492" w:type="dxa"/>
            <w:vAlign w:val="bottom"/>
          </w:tcPr>
          <w:p w14:paraId="4F838B2B" w14:textId="273E145B" w:rsidR="00B34D02" w:rsidRDefault="007265B5" w:rsidP="00412C21">
            <w:r>
              <w:t>14</w:t>
            </w:r>
          </w:p>
        </w:tc>
        <w:tc>
          <w:tcPr>
            <w:tcW w:w="874" w:type="dxa"/>
            <w:vAlign w:val="bottom"/>
          </w:tcPr>
          <w:p w14:paraId="047EC392" w14:textId="70200719" w:rsidR="00B34D02" w:rsidRDefault="007265B5" w:rsidP="00412C21">
            <w:r>
              <w:t>14</w:t>
            </w:r>
          </w:p>
        </w:tc>
        <w:tc>
          <w:tcPr>
            <w:tcW w:w="816" w:type="dxa"/>
            <w:vAlign w:val="bottom"/>
          </w:tcPr>
          <w:p w14:paraId="0E216E71" w14:textId="5A87EDC8" w:rsidR="00B34D02" w:rsidRDefault="00B34D02" w:rsidP="00412C21">
            <w:r>
              <w:t>0</w:t>
            </w:r>
          </w:p>
        </w:tc>
      </w:tr>
      <w:tr w:rsidR="00B34D02" w14:paraId="283F133D" w14:textId="77777777" w:rsidTr="00412C21">
        <w:trPr>
          <w:trHeight w:val="240"/>
        </w:trPr>
        <w:tc>
          <w:tcPr>
            <w:tcW w:w="3407" w:type="dxa"/>
            <w:vAlign w:val="bottom"/>
          </w:tcPr>
          <w:p w14:paraId="32A88D40" w14:textId="4EBF77C4" w:rsidR="00B34D02" w:rsidRPr="00DC14A9" w:rsidRDefault="00B34D02" w:rsidP="00412C21">
            <w:r>
              <w:t>A</w:t>
            </w:r>
            <w:r w:rsidRPr="00B34D02">
              <w:t>fnemerindicaties</w:t>
            </w:r>
          </w:p>
        </w:tc>
        <w:tc>
          <w:tcPr>
            <w:tcW w:w="1458" w:type="dxa"/>
          </w:tcPr>
          <w:p w14:paraId="073FAD17" w14:textId="40B822BD" w:rsidR="00B34D02" w:rsidRDefault="00B34D02" w:rsidP="00412C21">
            <w:r w:rsidRPr="000A2AA4">
              <w:t>NVT</w:t>
            </w:r>
          </w:p>
        </w:tc>
        <w:tc>
          <w:tcPr>
            <w:tcW w:w="1492" w:type="dxa"/>
            <w:vAlign w:val="bottom"/>
          </w:tcPr>
          <w:p w14:paraId="30E000DB" w14:textId="6484E653" w:rsidR="00B34D02" w:rsidRDefault="007265B5" w:rsidP="00412C21">
            <w:r>
              <w:t>15</w:t>
            </w:r>
          </w:p>
        </w:tc>
        <w:tc>
          <w:tcPr>
            <w:tcW w:w="874" w:type="dxa"/>
            <w:vAlign w:val="bottom"/>
          </w:tcPr>
          <w:p w14:paraId="1C8D9F90" w14:textId="52B55167" w:rsidR="00B34D02" w:rsidRDefault="007265B5" w:rsidP="00412C21">
            <w:r>
              <w:t>15</w:t>
            </w:r>
          </w:p>
        </w:tc>
        <w:tc>
          <w:tcPr>
            <w:tcW w:w="816" w:type="dxa"/>
            <w:vAlign w:val="bottom"/>
          </w:tcPr>
          <w:p w14:paraId="002F0E2A" w14:textId="7CD94BF0" w:rsidR="00B34D02" w:rsidRDefault="00B34D02" w:rsidP="00412C21">
            <w:r>
              <w:t>0</w:t>
            </w:r>
          </w:p>
        </w:tc>
      </w:tr>
      <w:tr w:rsidR="00B34D02" w14:paraId="4B83525D" w14:textId="77777777" w:rsidTr="00412C21">
        <w:trPr>
          <w:trHeight w:val="240"/>
        </w:trPr>
        <w:tc>
          <w:tcPr>
            <w:tcW w:w="3407" w:type="dxa"/>
            <w:vAlign w:val="bottom"/>
          </w:tcPr>
          <w:p w14:paraId="16D1C48F" w14:textId="37433917" w:rsidR="00B34D02" w:rsidRPr="00DC14A9" w:rsidRDefault="00B34D02" w:rsidP="00412C21">
            <w:r>
              <w:t>Attendering</w:t>
            </w:r>
          </w:p>
        </w:tc>
        <w:tc>
          <w:tcPr>
            <w:tcW w:w="1458" w:type="dxa"/>
          </w:tcPr>
          <w:p w14:paraId="086E690F" w14:textId="73199016" w:rsidR="00B34D02" w:rsidRDefault="00B34D02" w:rsidP="00412C21">
            <w:r w:rsidRPr="000A2AA4">
              <w:t>NVT</w:t>
            </w:r>
          </w:p>
        </w:tc>
        <w:tc>
          <w:tcPr>
            <w:tcW w:w="1492" w:type="dxa"/>
            <w:vAlign w:val="bottom"/>
          </w:tcPr>
          <w:p w14:paraId="0EC12664" w14:textId="28F1E76C" w:rsidR="00B34D02" w:rsidRDefault="00B34D02" w:rsidP="00412C21">
            <w:r>
              <w:t>10</w:t>
            </w:r>
          </w:p>
        </w:tc>
        <w:tc>
          <w:tcPr>
            <w:tcW w:w="874" w:type="dxa"/>
            <w:vAlign w:val="bottom"/>
          </w:tcPr>
          <w:p w14:paraId="22EA77D0" w14:textId="30A25DDC" w:rsidR="00B34D02" w:rsidRDefault="00B34D02" w:rsidP="00412C21">
            <w:r>
              <w:t>10</w:t>
            </w:r>
          </w:p>
        </w:tc>
        <w:tc>
          <w:tcPr>
            <w:tcW w:w="816" w:type="dxa"/>
            <w:vAlign w:val="bottom"/>
          </w:tcPr>
          <w:p w14:paraId="180323DB" w14:textId="56691CBE" w:rsidR="00B34D02" w:rsidRDefault="00B34D02" w:rsidP="00412C21">
            <w:r>
              <w:t>0</w:t>
            </w:r>
          </w:p>
        </w:tc>
      </w:tr>
      <w:tr w:rsidR="00B34D02" w14:paraId="4F3FE327" w14:textId="77777777" w:rsidTr="00412C21">
        <w:trPr>
          <w:trHeight w:val="240"/>
        </w:trPr>
        <w:tc>
          <w:tcPr>
            <w:tcW w:w="3407" w:type="dxa"/>
            <w:vAlign w:val="bottom"/>
          </w:tcPr>
          <w:p w14:paraId="07FB9068" w14:textId="2B79B8CB" w:rsidR="00B34D02" w:rsidRPr="00DC14A9" w:rsidRDefault="00B34D02" w:rsidP="00412C21">
            <w:r>
              <w:t>Doelbinding</w:t>
            </w:r>
          </w:p>
        </w:tc>
        <w:tc>
          <w:tcPr>
            <w:tcW w:w="1458" w:type="dxa"/>
          </w:tcPr>
          <w:p w14:paraId="58DF985B" w14:textId="36B99D9E" w:rsidR="00B34D02" w:rsidRDefault="00B34D02" w:rsidP="00412C21">
            <w:r w:rsidRPr="000A2AA4">
              <w:t>NVT</w:t>
            </w:r>
          </w:p>
        </w:tc>
        <w:tc>
          <w:tcPr>
            <w:tcW w:w="1492" w:type="dxa"/>
            <w:vAlign w:val="bottom"/>
          </w:tcPr>
          <w:p w14:paraId="14E4CC34" w14:textId="19808BD4" w:rsidR="00B34D02" w:rsidRDefault="00B34D02" w:rsidP="00412C21">
            <w:r>
              <w:t>13</w:t>
            </w:r>
          </w:p>
        </w:tc>
        <w:tc>
          <w:tcPr>
            <w:tcW w:w="874" w:type="dxa"/>
            <w:vAlign w:val="bottom"/>
          </w:tcPr>
          <w:p w14:paraId="287AA502" w14:textId="5FF793DE" w:rsidR="00B34D02" w:rsidRDefault="00B34D02" w:rsidP="00412C21">
            <w:r>
              <w:t>13</w:t>
            </w:r>
          </w:p>
        </w:tc>
        <w:tc>
          <w:tcPr>
            <w:tcW w:w="816" w:type="dxa"/>
            <w:vAlign w:val="bottom"/>
          </w:tcPr>
          <w:p w14:paraId="04190776" w14:textId="48998714" w:rsidR="00B34D02" w:rsidRDefault="00B34D02" w:rsidP="00412C21">
            <w:r>
              <w:t>0</w:t>
            </w:r>
          </w:p>
        </w:tc>
      </w:tr>
      <w:tr w:rsidR="00B34D02" w14:paraId="4C4BE960" w14:textId="77777777" w:rsidTr="00412C21">
        <w:trPr>
          <w:trHeight w:val="240"/>
        </w:trPr>
        <w:tc>
          <w:tcPr>
            <w:tcW w:w="3407" w:type="dxa"/>
            <w:vAlign w:val="bottom"/>
          </w:tcPr>
          <w:p w14:paraId="7818F014" w14:textId="70EF8F1F" w:rsidR="00B34D02" w:rsidRPr="00B34D02" w:rsidRDefault="00B34D02" w:rsidP="00412C21">
            <w:r>
              <w:t>Levering</w:t>
            </w:r>
          </w:p>
        </w:tc>
        <w:tc>
          <w:tcPr>
            <w:tcW w:w="1458" w:type="dxa"/>
          </w:tcPr>
          <w:p w14:paraId="6FBF3443" w14:textId="086EB5CD" w:rsidR="00B34D02" w:rsidRDefault="00B34D02" w:rsidP="00412C21">
            <w:r w:rsidRPr="000A2AA4">
              <w:t>NVT</w:t>
            </w:r>
          </w:p>
        </w:tc>
        <w:tc>
          <w:tcPr>
            <w:tcW w:w="1492" w:type="dxa"/>
            <w:vAlign w:val="bottom"/>
          </w:tcPr>
          <w:p w14:paraId="1544D811" w14:textId="5DAE9FC6" w:rsidR="00B34D02" w:rsidRDefault="007265B5" w:rsidP="00412C21">
            <w:r>
              <w:t>64</w:t>
            </w:r>
          </w:p>
        </w:tc>
        <w:tc>
          <w:tcPr>
            <w:tcW w:w="874" w:type="dxa"/>
            <w:vAlign w:val="bottom"/>
          </w:tcPr>
          <w:p w14:paraId="0D21C30B" w14:textId="64DE1378" w:rsidR="00B34D02" w:rsidRDefault="007265B5" w:rsidP="00412C21">
            <w:r>
              <w:t>64</w:t>
            </w:r>
          </w:p>
        </w:tc>
        <w:tc>
          <w:tcPr>
            <w:tcW w:w="816" w:type="dxa"/>
            <w:vAlign w:val="bottom"/>
          </w:tcPr>
          <w:p w14:paraId="63443FAE" w14:textId="5CC00BA9" w:rsidR="00B34D02" w:rsidRDefault="00B34D02" w:rsidP="00412C21">
            <w:r>
              <w:t>0</w:t>
            </w:r>
          </w:p>
        </w:tc>
      </w:tr>
      <w:tr w:rsidR="00B34D02" w14:paraId="2C6E7DAB" w14:textId="77777777" w:rsidTr="00412C21">
        <w:trPr>
          <w:trHeight w:val="240"/>
        </w:trPr>
        <w:tc>
          <w:tcPr>
            <w:tcW w:w="3407" w:type="dxa"/>
            <w:vAlign w:val="bottom"/>
          </w:tcPr>
          <w:p w14:paraId="1744E8AF" w14:textId="31528A15" w:rsidR="00B34D02" w:rsidRPr="00B34D02" w:rsidRDefault="00B34D02" w:rsidP="00412C21">
            <w:pPr>
              <w:spacing w:after="0"/>
              <w:rPr>
                <w:szCs w:val="16"/>
              </w:rPr>
            </w:pPr>
            <w:r>
              <w:rPr>
                <w:szCs w:val="16"/>
              </w:rPr>
              <w:t>Migratie</w:t>
            </w:r>
          </w:p>
        </w:tc>
        <w:tc>
          <w:tcPr>
            <w:tcW w:w="1458" w:type="dxa"/>
          </w:tcPr>
          <w:p w14:paraId="499F4F20" w14:textId="1A412037" w:rsidR="00B34D02" w:rsidRDefault="00B34D02" w:rsidP="00412C21">
            <w:r w:rsidRPr="000A2AA4">
              <w:t>NVT</w:t>
            </w:r>
          </w:p>
        </w:tc>
        <w:tc>
          <w:tcPr>
            <w:tcW w:w="1492" w:type="dxa"/>
            <w:vAlign w:val="bottom"/>
          </w:tcPr>
          <w:p w14:paraId="7FAB5863" w14:textId="5F859125" w:rsidR="00B34D02" w:rsidRDefault="00B34D02" w:rsidP="00412C21">
            <w:r>
              <w:t>16</w:t>
            </w:r>
          </w:p>
        </w:tc>
        <w:tc>
          <w:tcPr>
            <w:tcW w:w="874" w:type="dxa"/>
            <w:vAlign w:val="bottom"/>
          </w:tcPr>
          <w:p w14:paraId="6B6ABF08" w14:textId="2A37C6C2" w:rsidR="00B34D02" w:rsidRDefault="00B34D02" w:rsidP="00412C21">
            <w:r>
              <w:t>16</w:t>
            </w:r>
          </w:p>
        </w:tc>
        <w:tc>
          <w:tcPr>
            <w:tcW w:w="816" w:type="dxa"/>
            <w:vAlign w:val="bottom"/>
          </w:tcPr>
          <w:p w14:paraId="792F737D" w14:textId="4E8C3227" w:rsidR="00B34D02" w:rsidRDefault="00B34D02" w:rsidP="00412C21">
            <w:r>
              <w:t>0</w:t>
            </w:r>
          </w:p>
        </w:tc>
      </w:tr>
      <w:tr w:rsidR="00B34D02" w14:paraId="515B124A" w14:textId="77777777" w:rsidTr="00412C21">
        <w:trPr>
          <w:trHeight w:val="240"/>
        </w:trPr>
        <w:tc>
          <w:tcPr>
            <w:tcW w:w="3407" w:type="dxa"/>
            <w:vAlign w:val="bottom"/>
          </w:tcPr>
          <w:p w14:paraId="25D7DB52" w14:textId="46880EBC" w:rsidR="00B34D02" w:rsidRPr="00B34D02" w:rsidRDefault="00B34D02" w:rsidP="00412C21">
            <w:pPr>
              <w:spacing w:after="0"/>
              <w:rPr>
                <w:szCs w:val="16"/>
              </w:rPr>
            </w:pPr>
            <w:r>
              <w:rPr>
                <w:szCs w:val="16"/>
              </w:rPr>
              <w:t>Synchronisatie</w:t>
            </w:r>
          </w:p>
        </w:tc>
        <w:tc>
          <w:tcPr>
            <w:tcW w:w="1458" w:type="dxa"/>
          </w:tcPr>
          <w:p w14:paraId="6505963A" w14:textId="4F7D8DEF" w:rsidR="00B34D02" w:rsidRDefault="00B34D02" w:rsidP="00412C21">
            <w:r w:rsidRPr="000A2AA4">
              <w:t>NVT</w:t>
            </w:r>
          </w:p>
        </w:tc>
        <w:tc>
          <w:tcPr>
            <w:tcW w:w="1492" w:type="dxa"/>
            <w:vAlign w:val="bottom"/>
          </w:tcPr>
          <w:p w14:paraId="22612D2D" w14:textId="5D8C11E6" w:rsidR="00B34D02" w:rsidRDefault="007265B5" w:rsidP="00412C21">
            <w:r>
              <w:t>19</w:t>
            </w:r>
          </w:p>
        </w:tc>
        <w:tc>
          <w:tcPr>
            <w:tcW w:w="874" w:type="dxa"/>
            <w:vAlign w:val="bottom"/>
          </w:tcPr>
          <w:p w14:paraId="050EE5BA" w14:textId="0D73C7E0" w:rsidR="00B34D02" w:rsidRDefault="007265B5" w:rsidP="00412C21">
            <w:r>
              <w:t>19</w:t>
            </w:r>
          </w:p>
        </w:tc>
        <w:tc>
          <w:tcPr>
            <w:tcW w:w="816" w:type="dxa"/>
            <w:vAlign w:val="bottom"/>
          </w:tcPr>
          <w:p w14:paraId="278FC3E6" w14:textId="736CE140" w:rsidR="00B34D02" w:rsidRDefault="00B34D02" w:rsidP="00412C21">
            <w:r>
              <w:t>0</w:t>
            </w:r>
          </w:p>
        </w:tc>
      </w:tr>
      <w:tr w:rsidR="00B34D02" w14:paraId="521B9C8B" w14:textId="77777777" w:rsidTr="00412C21">
        <w:trPr>
          <w:trHeight w:val="240"/>
        </w:trPr>
        <w:tc>
          <w:tcPr>
            <w:tcW w:w="3407" w:type="dxa"/>
            <w:vAlign w:val="bottom"/>
          </w:tcPr>
          <w:p w14:paraId="2DD98284" w14:textId="6CAA2A98" w:rsidR="00B34D02" w:rsidRPr="00B34D02" w:rsidRDefault="00B34D02" w:rsidP="00412C21">
            <w:r>
              <w:t>Onderzoek</w:t>
            </w:r>
          </w:p>
        </w:tc>
        <w:tc>
          <w:tcPr>
            <w:tcW w:w="1458" w:type="dxa"/>
          </w:tcPr>
          <w:p w14:paraId="0C70CF6F" w14:textId="1EBAED42" w:rsidR="00B34D02" w:rsidRDefault="00B34D02" w:rsidP="00412C21">
            <w:r w:rsidRPr="000A2AA4">
              <w:t>NVT</w:t>
            </w:r>
          </w:p>
        </w:tc>
        <w:tc>
          <w:tcPr>
            <w:tcW w:w="1492" w:type="dxa"/>
            <w:vAlign w:val="bottom"/>
          </w:tcPr>
          <w:p w14:paraId="5ED281C1" w14:textId="7759BE32" w:rsidR="00B34D02" w:rsidRDefault="00B34D02" w:rsidP="00412C21">
            <w:r>
              <w:t>90</w:t>
            </w:r>
          </w:p>
        </w:tc>
        <w:tc>
          <w:tcPr>
            <w:tcW w:w="874" w:type="dxa"/>
            <w:vAlign w:val="bottom"/>
          </w:tcPr>
          <w:p w14:paraId="4CC8BE4D" w14:textId="3A076424" w:rsidR="00B34D02" w:rsidRDefault="00B34D02" w:rsidP="00412C21">
            <w:r>
              <w:t>90</w:t>
            </w:r>
          </w:p>
        </w:tc>
        <w:tc>
          <w:tcPr>
            <w:tcW w:w="816" w:type="dxa"/>
            <w:vAlign w:val="bottom"/>
          </w:tcPr>
          <w:p w14:paraId="4C396D1C" w14:textId="330A4159" w:rsidR="00B34D02" w:rsidRDefault="00B34D02" w:rsidP="00412C21">
            <w:r>
              <w:t>0</w:t>
            </w:r>
          </w:p>
        </w:tc>
      </w:tr>
      <w:tr w:rsidR="007265B5" w14:paraId="54AA93E1" w14:textId="77777777" w:rsidTr="00412C21">
        <w:trPr>
          <w:trHeight w:val="240"/>
        </w:trPr>
        <w:tc>
          <w:tcPr>
            <w:tcW w:w="3407" w:type="dxa"/>
            <w:vAlign w:val="bottom"/>
          </w:tcPr>
          <w:p w14:paraId="68A32EA3" w14:textId="2EF8011F" w:rsidR="007265B5" w:rsidRDefault="007265B5" w:rsidP="00412C21">
            <w:r>
              <w:t>Overige Testen</w:t>
            </w:r>
          </w:p>
        </w:tc>
        <w:tc>
          <w:tcPr>
            <w:tcW w:w="1458" w:type="dxa"/>
          </w:tcPr>
          <w:p w14:paraId="574120CB" w14:textId="7B4FC8B1" w:rsidR="007265B5" w:rsidRPr="000A2AA4" w:rsidRDefault="007265B5" w:rsidP="00412C21">
            <w:r>
              <w:t>NVT</w:t>
            </w:r>
          </w:p>
        </w:tc>
        <w:tc>
          <w:tcPr>
            <w:tcW w:w="1492" w:type="dxa"/>
            <w:vAlign w:val="bottom"/>
          </w:tcPr>
          <w:p w14:paraId="7893F611" w14:textId="3ED3249D" w:rsidR="007265B5" w:rsidRDefault="007265B5" w:rsidP="00412C21">
            <w:r>
              <w:t>34</w:t>
            </w:r>
          </w:p>
        </w:tc>
        <w:tc>
          <w:tcPr>
            <w:tcW w:w="874" w:type="dxa"/>
            <w:vAlign w:val="bottom"/>
          </w:tcPr>
          <w:p w14:paraId="5F53E0B6" w14:textId="45306DAE" w:rsidR="007265B5" w:rsidRDefault="007265B5" w:rsidP="00412C21">
            <w:r>
              <w:t>34</w:t>
            </w:r>
          </w:p>
        </w:tc>
        <w:tc>
          <w:tcPr>
            <w:tcW w:w="816" w:type="dxa"/>
            <w:vAlign w:val="bottom"/>
          </w:tcPr>
          <w:p w14:paraId="2FE08DBF" w14:textId="6DEC9376" w:rsidR="007265B5" w:rsidRDefault="007265B5" w:rsidP="00412C21">
            <w:r>
              <w:t>0</w:t>
            </w:r>
          </w:p>
        </w:tc>
      </w:tr>
    </w:tbl>
    <w:p w14:paraId="3EADCF7D" w14:textId="77777777" w:rsidR="00B34D02" w:rsidRPr="007B046E" w:rsidRDefault="00B34D02" w:rsidP="00131742">
      <w:pPr>
        <w:shd w:val="clear" w:color="auto" w:fill="FFFFFF"/>
        <w:spacing w:before="100" w:beforeAutospacing="1" w:after="100" w:afterAutospacing="1" w:line="276" w:lineRule="auto"/>
        <w:jc w:val="both"/>
        <w:rPr>
          <w:rFonts w:cs="Arial"/>
          <w:color w:val="333333"/>
          <w:szCs w:val="16"/>
          <w:lang w:eastAsia="en-US"/>
        </w:rPr>
      </w:pPr>
    </w:p>
    <w:sectPr w:rsidR="00B34D02" w:rsidRPr="007B046E" w:rsidSect="00A10686">
      <w:headerReference w:type="default" r:id="rId8"/>
      <w:footerReference w:type="default" r:id="rId9"/>
      <w:headerReference w:type="first" r:id="rId10"/>
      <w:type w:val="continuous"/>
      <w:pgSz w:w="11900" w:h="16820" w:code="9"/>
      <w:pgMar w:top="2410" w:right="1977" w:bottom="340" w:left="2552" w:header="198" w:footer="210" w:gutter="0"/>
      <w:cols w:space="708"/>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C61EB5" w14:textId="77777777" w:rsidR="00890DAF" w:rsidRDefault="00890DAF">
      <w:r>
        <w:separator/>
      </w:r>
    </w:p>
  </w:endnote>
  <w:endnote w:type="continuationSeparator" w:id="0">
    <w:p w14:paraId="7C226C20" w14:textId="77777777" w:rsidR="00890DAF" w:rsidRDefault="00890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ystem">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222" w:type="dxa"/>
      <w:tblLayout w:type="fixed"/>
      <w:tblCellMar>
        <w:left w:w="0" w:type="dxa"/>
        <w:right w:w="0" w:type="dxa"/>
      </w:tblCellMar>
      <w:tblLook w:val="0000" w:firstRow="0" w:lastRow="0" w:firstColumn="0" w:lastColumn="0" w:noHBand="0" w:noVBand="0"/>
    </w:tblPr>
    <w:tblGrid>
      <w:gridCol w:w="6726"/>
      <w:gridCol w:w="1496"/>
    </w:tblGrid>
    <w:tr w:rsidR="008652A2" w14:paraId="5A5E4865" w14:textId="77777777" w:rsidTr="008D5494">
      <w:trPr>
        <w:trHeight w:hRule="exact" w:val="240"/>
      </w:trPr>
      <w:tc>
        <w:tcPr>
          <w:tcW w:w="6260" w:type="dxa"/>
          <w:shd w:val="clear" w:color="auto" w:fill="auto"/>
          <w:vAlign w:val="bottom"/>
        </w:tcPr>
        <w:p w14:paraId="1B15C7BC" w14:textId="77777777" w:rsidR="008652A2" w:rsidRPr="00C12E90" w:rsidRDefault="008652A2" w:rsidP="008D5494"/>
      </w:tc>
      <w:tc>
        <w:tcPr>
          <w:tcW w:w="1392" w:type="dxa"/>
          <w:vAlign w:val="bottom"/>
        </w:tcPr>
        <w:p w14:paraId="2D9C25AE" w14:textId="77777777" w:rsidR="008652A2" w:rsidRPr="006B1455" w:rsidRDefault="008652A2" w:rsidP="008D5494">
          <w:pPr>
            <w:pStyle w:val="Huisstijl-Paginanummering"/>
          </w:pPr>
          <w:r>
            <w:t xml:space="preserve">  </w:t>
          </w:r>
          <w:r w:rsidRPr="006B1455">
            <w:t xml:space="preserve">Pagina </w:t>
          </w:r>
          <w:r w:rsidRPr="006B1455">
            <w:fldChar w:fldCharType="begin"/>
          </w:r>
          <w:r w:rsidRPr="006B1455">
            <w:instrText xml:space="preserve"> PAGE   \* MERGEFORMAT </w:instrText>
          </w:r>
          <w:r w:rsidRPr="006B1455">
            <w:fldChar w:fldCharType="separate"/>
          </w:r>
          <w:r w:rsidR="00024664">
            <w:t>21</w:t>
          </w:r>
          <w:r w:rsidRPr="006B1455">
            <w:fldChar w:fldCharType="end"/>
          </w:r>
          <w:r w:rsidRPr="006B1455">
            <w:t xml:space="preserve"> van </w:t>
          </w:r>
          <w:fldSimple w:instr=" NUMPAGES   \* MERGEFORMAT ">
            <w:r w:rsidR="00024664">
              <w:t>35</w:t>
            </w:r>
          </w:fldSimple>
        </w:p>
      </w:tc>
    </w:tr>
  </w:tbl>
  <w:p w14:paraId="6E0C2FC4" w14:textId="77777777" w:rsidR="008652A2" w:rsidRDefault="008652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403A92" w14:textId="77777777" w:rsidR="00890DAF" w:rsidRDefault="00890DAF">
      <w:r>
        <w:separator/>
      </w:r>
    </w:p>
  </w:footnote>
  <w:footnote w:type="continuationSeparator" w:id="0">
    <w:p w14:paraId="4379D2FD" w14:textId="77777777" w:rsidR="00890DAF" w:rsidRDefault="00890D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C9B1A" w14:textId="77777777" w:rsidR="008652A2" w:rsidRDefault="008652A2" w:rsidP="00790778">
    <w:pPr>
      <w:rPr>
        <w:lang w:val="en-US"/>
      </w:rPr>
    </w:pPr>
  </w:p>
  <w:tbl>
    <w:tblPr>
      <w:tblW w:w="7655" w:type="dxa"/>
      <w:tblLayout w:type="fixed"/>
      <w:tblCellMar>
        <w:left w:w="0" w:type="dxa"/>
        <w:right w:w="0" w:type="dxa"/>
      </w:tblCellMar>
      <w:tblLook w:val="01E0" w:firstRow="1" w:lastRow="1" w:firstColumn="1" w:lastColumn="1" w:noHBand="0" w:noVBand="0"/>
    </w:tblPr>
    <w:tblGrid>
      <w:gridCol w:w="7655"/>
    </w:tblGrid>
    <w:tr w:rsidR="008652A2" w:rsidRPr="009659A4" w14:paraId="3181E48D" w14:textId="77777777" w:rsidTr="00C83472">
      <w:trPr>
        <w:trHeight w:val="403"/>
      </w:trPr>
      <w:tc>
        <w:tcPr>
          <w:tcW w:w="7655" w:type="dxa"/>
        </w:tcPr>
        <w:p w14:paraId="4026F496" w14:textId="503EC9F9" w:rsidR="008652A2" w:rsidRPr="00A94CA8" w:rsidRDefault="008652A2" w:rsidP="00C85C34">
          <w:pPr>
            <w:rPr>
              <w:lang w:val="en-US"/>
            </w:rPr>
          </w:pPr>
          <w:r w:rsidRPr="00B265C4">
            <w:rPr>
              <w:rStyle w:val="Huisstijl-Rubricering"/>
            </w:rPr>
            <w:fldChar w:fldCharType="begin"/>
          </w:r>
          <w:r w:rsidRPr="00A94CA8">
            <w:rPr>
              <w:rStyle w:val="Huisstijl-Rubricering"/>
              <w:lang w:val="en-US"/>
            </w:rPr>
            <w:instrText xml:space="preserve"> DOCPROPERTY  Rubricering  \* MERGEFORMAT </w:instrText>
          </w:r>
          <w:r w:rsidRPr="00B265C4">
            <w:rPr>
              <w:rStyle w:val="Huisstijl-Rubricering"/>
            </w:rPr>
            <w:fldChar w:fldCharType="separate"/>
          </w:r>
          <w:r w:rsidRPr="00A94CA8">
            <w:rPr>
              <w:rStyle w:val="Huisstijl-Rubricering"/>
              <w:lang w:val="en-US"/>
            </w:rPr>
            <w:t xml:space="preserve"> </w:t>
          </w:r>
          <w:r w:rsidRPr="00B265C4">
            <w:rPr>
              <w:rStyle w:val="Huisstijl-Rubricering"/>
            </w:rPr>
            <w:fldChar w:fldCharType="end"/>
          </w:r>
          <w:r w:rsidRPr="00A87CFD">
            <w:rPr>
              <w:rStyle w:val="Huisstijl-Koptekst"/>
            </w:rPr>
            <w:fldChar w:fldCharType="begin"/>
          </w:r>
          <w:r w:rsidRPr="00A94CA8">
            <w:rPr>
              <w:rStyle w:val="Huisstijl-Koptekst"/>
              <w:lang w:val="en-US"/>
            </w:rPr>
            <w:instrText xml:space="preserve"> DOCPROPERTY  Rubricering_klein_pipe  \* MERGEFORMAT </w:instrText>
          </w:r>
          <w:r w:rsidRPr="00A87CFD">
            <w:rPr>
              <w:rStyle w:val="Huisstijl-Koptekst"/>
            </w:rPr>
            <w:fldChar w:fldCharType="end"/>
          </w:r>
          <w:r w:rsidRPr="00B265C4">
            <w:rPr>
              <w:rStyle w:val="Huisstijl-Koptekst"/>
            </w:rPr>
            <w:fldChar w:fldCharType="begin"/>
          </w:r>
          <w:r w:rsidRPr="00A94CA8">
            <w:rPr>
              <w:rStyle w:val="Huisstijl-Koptekst"/>
              <w:lang w:val="en-US"/>
            </w:rPr>
            <w:instrText xml:space="preserve"> DOCPROPERTY  Status  \* MERGEFORMAT </w:instrText>
          </w:r>
          <w:r w:rsidRPr="00B265C4">
            <w:rPr>
              <w:rStyle w:val="Huisstijl-Koptekst"/>
            </w:rPr>
            <w:fldChar w:fldCharType="end"/>
          </w:r>
          <w:r w:rsidRPr="00A94CA8">
            <w:rPr>
              <w:rStyle w:val="Huisstijl-Koptekst"/>
              <w:lang w:val="en-US"/>
            </w:rPr>
            <w:t xml:space="preserve">Testrapport BRP Release Carice | </w:t>
          </w:r>
          <w:r w:rsidRPr="00487598">
            <w:rPr>
              <w:rStyle w:val="Huisstijl-Koptekst"/>
            </w:rPr>
            <w:fldChar w:fldCharType="begin"/>
          </w:r>
          <w:r w:rsidRPr="00A94CA8">
            <w:rPr>
              <w:rStyle w:val="Huisstijl-Koptekst"/>
              <w:lang w:val="en-US"/>
            </w:rPr>
            <w:instrText xml:space="preserve"> DOCPROPERTY  Versie_kop  \* MERGEFORMAT </w:instrText>
          </w:r>
          <w:r w:rsidRPr="00487598">
            <w:rPr>
              <w:rStyle w:val="Huisstijl-Koptekst"/>
            </w:rPr>
            <w:fldChar w:fldCharType="separate"/>
          </w:r>
          <w:r w:rsidRPr="00A94CA8">
            <w:rPr>
              <w:rStyle w:val="Huisstijl-Koptekst"/>
              <w:lang w:val="en-US"/>
            </w:rPr>
            <w:t>Versie</w:t>
          </w:r>
          <w:r w:rsidRPr="00487598">
            <w:rPr>
              <w:rStyle w:val="Huisstijl-Koptekst"/>
            </w:rPr>
            <w:fldChar w:fldCharType="end"/>
          </w:r>
          <w:r w:rsidRPr="00A94CA8">
            <w:rPr>
              <w:rStyle w:val="Huisstijl-Koptekst"/>
              <w:lang w:val="en-US"/>
            </w:rPr>
            <w:t xml:space="preserve"> 1.</w:t>
          </w:r>
          <w:r>
            <w:rPr>
              <w:rStyle w:val="Huisstijl-Koptekst"/>
              <w:lang w:val="en-US"/>
            </w:rPr>
            <w:t>1</w:t>
          </w:r>
          <w:r w:rsidRPr="00A94CA8">
            <w:rPr>
              <w:lang w:val="en-US"/>
            </w:rPr>
            <w:t xml:space="preserve"> </w:t>
          </w:r>
          <w:r w:rsidRPr="00A94CA8">
            <w:rPr>
              <w:rStyle w:val="Huisstijl-Koptekst"/>
              <w:lang w:val="en-US"/>
            </w:rPr>
            <w:t>| 2</w:t>
          </w:r>
          <w:r>
            <w:rPr>
              <w:rStyle w:val="Huisstijl-Koptekst"/>
              <w:lang w:val="en-US"/>
            </w:rPr>
            <w:t>5</w:t>
          </w:r>
          <w:r w:rsidRPr="00A94CA8">
            <w:rPr>
              <w:rStyle w:val="Huisstijl-Koptekst"/>
              <w:lang w:val="en-US"/>
            </w:rPr>
            <w:t xml:space="preserve"> april 2016</w:t>
          </w:r>
        </w:p>
      </w:tc>
    </w:tr>
  </w:tbl>
  <w:p w14:paraId="5F29C8B1" w14:textId="77777777" w:rsidR="008652A2" w:rsidRPr="00A94CA8" w:rsidRDefault="008652A2">
    <w:pPr>
      <w:pStyle w:val="Header"/>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0" w:type="dxa"/>
        <w:right w:w="0" w:type="dxa"/>
      </w:tblCellMar>
      <w:tblLook w:val="0000" w:firstRow="0" w:lastRow="0" w:firstColumn="0" w:lastColumn="0" w:noHBand="0" w:noVBand="0"/>
    </w:tblPr>
    <w:tblGrid>
      <w:gridCol w:w="737"/>
      <w:gridCol w:w="5262"/>
    </w:tblGrid>
    <w:tr w:rsidR="008652A2" w14:paraId="522F0B14" w14:textId="77777777" w:rsidTr="008D5494">
      <w:trPr>
        <w:trHeight w:val="2636"/>
      </w:trPr>
      <w:tc>
        <w:tcPr>
          <w:tcW w:w="737" w:type="dxa"/>
          <w:shd w:val="clear" w:color="auto" w:fill="auto"/>
        </w:tcPr>
        <w:p w14:paraId="3B0FAF41" w14:textId="77777777" w:rsidR="008652A2" w:rsidRDefault="008652A2" w:rsidP="008D5494">
          <w:pPr>
            <w:framePr w:w="6237" w:h="2637" w:hRule="exact" w:wrap="around" w:vAnchor="page" w:hAnchor="page" w:x="5586" w:y="1"/>
            <w:spacing w:line="240" w:lineRule="auto"/>
          </w:pPr>
          <w:r>
            <w:rPr>
              <w:noProof/>
              <w:lang w:val="en-US" w:eastAsia="en-US"/>
            </w:rPr>
            <w:drawing>
              <wp:inline distT="0" distB="0" distL="0" distR="0" wp14:anchorId="47CBD18F" wp14:editId="71332F51">
                <wp:extent cx="474345" cy="1583055"/>
                <wp:effectExtent l="0" t="0" r="8255" b="0"/>
                <wp:docPr id="1" name="Picture 4" descr="Description: RO_Beeldmerk_Zw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RO_Beeldmerk_Zwa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4345" cy="1583055"/>
                        </a:xfrm>
                        <a:prstGeom prst="rect">
                          <a:avLst/>
                        </a:prstGeom>
                        <a:noFill/>
                        <a:ln>
                          <a:noFill/>
                        </a:ln>
                      </pic:spPr>
                    </pic:pic>
                  </a:graphicData>
                </a:graphic>
              </wp:inline>
            </w:drawing>
          </w:r>
        </w:p>
      </w:tc>
      <w:tc>
        <w:tcPr>
          <w:tcW w:w="5262" w:type="dxa"/>
          <w:shd w:val="clear" w:color="auto" w:fill="auto"/>
        </w:tcPr>
        <w:p w14:paraId="63C330AB" w14:textId="77777777" w:rsidR="008652A2" w:rsidRDefault="008652A2" w:rsidP="008D5494">
          <w:pPr>
            <w:framePr w:w="6237" w:h="2637" w:hRule="exact" w:wrap="around" w:vAnchor="page" w:hAnchor="page" w:x="5586" w:y="1"/>
            <w:spacing w:line="240" w:lineRule="auto"/>
          </w:pPr>
          <w:r>
            <w:rPr>
              <w:noProof/>
              <w:lang w:val="en-US" w:eastAsia="en-US"/>
            </w:rPr>
            <w:drawing>
              <wp:inline distT="0" distB="0" distL="0" distR="0" wp14:anchorId="53AB2FF5" wp14:editId="695BBBD1">
                <wp:extent cx="2345055" cy="1583055"/>
                <wp:effectExtent l="0" t="0" r="0" b="0"/>
                <wp:docPr id="2" name="Picture 5" descr="Description: RO_BZ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RO_BZK"/>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45055" cy="1583055"/>
                        </a:xfrm>
                        <a:prstGeom prst="rect">
                          <a:avLst/>
                        </a:prstGeom>
                        <a:noFill/>
                        <a:ln>
                          <a:noFill/>
                        </a:ln>
                      </pic:spPr>
                    </pic:pic>
                  </a:graphicData>
                </a:graphic>
              </wp:inline>
            </w:drawing>
          </w:r>
        </w:p>
      </w:tc>
    </w:tr>
  </w:tbl>
  <w:p w14:paraId="71C8DAE0" w14:textId="77777777" w:rsidR="008652A2" w:rsidRDefault="008652A2" w:rsidP="00487598">
    <w:pPr>
      <w:framePr w:w="6237" w:h="2637" w:hRule="exact" w:wrap="around" w:vAnchor="page" w:hAnchor="page" w:x="5586" w:y="1"/>
    </w:pPr>
  </w:p>
  <w:p w14:paraId="4181B0B2" w14:textId="77777777" w:rsidR="008652A2" w:rsidRDefault="008652A2" w:rsidP="00487598"/>
  <w:tbl>
    <w:tblPr>
      <w:tblW w:w="6809" w:type="dxa"/>
      <w:tblLayout w:type="fixed"/>
      <w:tblCellMar>
        <w:left w:w="0" w:type="dxa"/>
        <w:right w:w="0" w:type="dxa"/>
      </w:tblCellMar>
      <w:tblLook w:val="0000" w:firstRow="0" w:lastRow="0" w:firstColumn="0" w:lastColumn="0" w:noHBand="0" w:noVBand="0"/>
    </w:tblPr>
    <w:tblGrid>
      <w:gridCol w:w="1134"/>
      <w:gridCol w:w="5675"/>
    </w:tblGrid>
    <w:tr w:rsidR="008652A2" w14:paraId="543A0380" w14:textId="77777777" w:rsidTr="000F1FB2">
      <w:trPr>
        <w:cantSplit/>
        <w:trHeight w:hRule="exact" w:val="3340"/>
      </w:trPr>
      <w:tc>
        <w:tcPr>
          <w:tcW w:w="6809" w:type="dxa"/>
          <w:gridSpan w:val="2"/>
          <w:shd w:val="clear" w:color="auto" w:fill="auto"/>
        </w:tcPr>
        <w:p w14:paraId="2764771B" w14:textId="77777777" w:rsidR="008652A2" w:rsidRPr="00BC3B53" w:rsidRDefault="008652A2" w:rsidP="008D5494">
          <w:pPr>
            <w:ind w:left="240" w:hanging="240"/>
          </w:pPr>
        </w:p>
      </w:tc>
    </w:tr>
    <w:tr w:rsidR="008652A2" w:rsidRPr="0056454C" w14:paraId="2C447DAF" w14:textId="77777777" w:rsidTr="000F1FB2">
      <w:trPr>
        <w:cantSplit/>
        <w:trHeight w:hRule="exact" w:val="1440"/>
      </w:trPr>
      <w:tc>
        <w:tcPr>
          <w:tcW w:w="6809" w:type="dxa"/>
          <w:gridSpan w:val="2"/>
          <w:shd w:val="clear" w:color="auto" w:fill="auto"/>
        </w:tcPr>
        <w:p w14:paraId="50A52449" w14:textId="26022DDA" w:rsidR="008652A2" w:rsidRPr="00B265C4" w:rsidRDefault="008652A2" w:rsidP="008D5494">
          <w:pPr>
            <w:rPr>
              <w:rStyle w:val="Huisstijl-Rubricering"/>
            </w:rPr>
          </w:pPr>
          <w:r w:rsidRPr="00B265C4">
            <w:rPr>
              <w:rStyle w:val="Huisstijl-Rubricering"/>
            </w:rPr>
            <w:fldChar w:fldCharType="begin"/>
          </w:r>
          <w:r w:rsidRPr="00B265C4">
            <w:rPr>
              <w:rStyle w:val="Huisstijl-Rubricering"/>
            </w:rPr>
            <w:instrText xml:space="preserve"> DOCPROPERTY  Rubricering  \* MERGEFORMAT </w:instrText>
          </w:r>
          <w:r w:rsidRPr="00B265C4">
            <w:rPr>
              <w:rStyle w:val="Huisstijl-Rubricering"/>
            </w:rPr>
            <w:fldChar w:fldCharType="separate"/>
          </w:r>
          <w:r>
            <w:rPr>
              <w:rStyle w:val="Huisstijl-Rubricering"/>
            </w:rPr>
            <w:t xml:space="preserve"> </w:t>
          </w:r>
          <w:r w:rsidRPr="00B265C4">
            <w:rPr>
              <w:rStyle w:val="Huisstijl-Rubricering"/>
            </w:rPr>
            <w:fldChar w:fldCharType="end"/>
          </w:r>
        </w:p>
        <w:p w14:paraId="036BDD76" w14:textId="44020A43" w:rsidR="008652A2" w:rsidRPr="0053741C" w:rsidRDefault="008652A2" w:rsidP="0053741C">
          <w:pPr>
            <w:pStyle w:val="Title"/>
            <w:rPr>
              <w:b w:val="0"/>
              <w:sz w:val="36"/>
              <w:szCs w:val="36"/>
            </w:rPr>
          </w:pPr>
          <w:r w:rsidRPr="0053741C">
            <w:rPr>
              <w:b w:val="0"/>
              <w:sz w:val="36"/>
              <w:szCs w:val="36"/>
            </w:rPr>
            <w:t>Testrapport</w:t>
          </w:r>
          <w:r>
            <w:rPr>
              <w:b w:val="0"/>
              <w:sz w:val="36"/>
              <w:szCs w:val="36"/>
            </w:rPr>
            <w:t xml:space="preserve"> BRP</w:t>
          </w:r>
        </w:p>
        <w:p w14:paraId="12ADAFF8" w14:textId="0E18F55E" w:rsidR="008652A2" w:rsidRPr="00ED75E8" w:rsidRDefault="008652A2" w:rsidP="000E5FCF">
          <w:pPr>
            <w:pStyle w:val="Title"/>
            <w:rPr>
              <w:b w:val="0"/>
            </w:rPr>
          </w:pPr>
          <w:r>
            <w:rPr>
              <w:b w:val="0"/>
            </w:rPr>
            <w:t>Release Carice</w:t>
          </w:r>
        </w:p>
      </w:tc>
    </w:tr>
    <w:tr w:rsidR="008652A2" w:rsidRPr="00B60860" w14:paraId="57BD1C5F" w14:textId="77777777" w:rsidTr="000F1FB2">
      <w:trPr>
        <w:cantSplit/>
        <w:trHeight w:hRule="exact" w:val="240"/>
      </w:trPr>
      <w:tc>
        <w:tcPr>
          <w:tcW w:w="6809" w:type="dxa"/>
          <w:gridSpan w:val="2"/>
          <w:shd w:val="clear" w:color="auto" w:fill="auto"/>
        </w:tcPr>
        <w:p w14:paraId="5A966C14" w14:textId="77777777" w:rsidR="008652A2" w:rsidRPr="00B60860" w:rsidRDefault="008652A2" w:rsidP="008D5494"/>
      </w:tc>
    </w:tr>
    <w:tr w:rsidR="008652A2" w:rsidRPr="00B60860" w14:paraId="2E8720CC" w14:textId="77777777" w:rsidTr="000F1FB2">
      <w:trPr>
        <w:cantSplit/>
        <w:trHeight w:hRule="exact" w:val="480"/>
      </w:trPr>
      <w:tc>
        <w:tcPr>
          <w:tcW w:w="1134" w:type="dxa"/>
          <w:shd w:val="clear" w:color="auto" w:fill="auto"/>
        </w:tcPr>
        <w:p w14:paraId="243F2A91" w14:textId="77777777" w:rsidR="008652A2" w:rsidRPr="00B60860" w:rsidRDefault="008652A2" w:rsidP="008D5494">
          <w:fldSimple w:instr=" DOCPROPERTY  Versie_kop  \* MERGEFORMAT ">
            <w:r>
              <w:t>Versie</w:t>
            </w:r>
          </w:fldSimple>
        </w:p>
      </w:tc>
      <w:tc>
        <w:tcPr>
          <w:tcW w:w="5675" w:type="dxa"/>
          <w:shd w:val="clear" w:color="auto" w:fill="auto"/>
        </w:tcPr>
        <w:p w14:paraId="60B22D77" w14:textId="16783191" w:rsidR="008652A2" w:rsidRPr="00B60860" w:rsidRDefault="008652A2" w:rsidP="008D5494">
          <w:r>
            <w:t>1.1</w:t>
          </w:r>
        </w:p>
      </w:tc>
    </w:tr>
    <w:tr w:rsidR="008652A2" w:rsidRPr="00B60860" w14:paraId="284BE363" w14:textId="77777777" w:rsidTr="000F1FB2">
      <w:trPr>
        <w:cantSplit/>
        <w:trHeight w:hRule="exact" w:val="240"/>
      </w:trPr>
      <w:tc>
        <w:tcPr>
          <w:tcW w:w="6809" w:type="dxa"/>
          <w:gridSpan w:val="2"/>
          <w:shd w:val="clear" w:color="auto" w:fill="auto"/>
        </w:tcPr>
        <w:p w14:paraId="4058C35F" w14:textId="77777777" w:rsidR="008652A2" w:rsidRPr="00B60860" w:rsidRDefault="008652A2" w:rsidP="00E22858"/>
      </w:tc>
    </w:tr>
    <w:tr w:rsidR="008652A2" w:rsidRPr="00B60860" w14:paraId="139F8365" w14:textId="77777777" w:rsidTr="000F1FB2">
      <w:trPr>
        <w:cantSplit/>
        <w:trHeight w:hRule="exact" w:val="480"/>
      </w:trPr>
      <w:tc>
        <w:tcPr>
          <w:tcW w:w="1134" w:type="dxa"/>
          <w:shd w:val="clear" w:color="auto" w:fill="auto"/>
        </w:tcPr>
        <w:p w14:paraId="025F1892" w14:textId="01727F12" w:rsidR="008652A2" w:rsidRPr="00B60860" w:rsidRDefault="008652A2" w:rsidP="00E22858">
          <w:r>
            <w:t>Datum</w:t>
          </w:r>
        </w:p>
      </w:tc>
      <w:tc>
        <w:tcPr>
          <w:tcW w:w="5675" w:type="dxa"/>
          <w:shd w:val="clear" w:color="auto" w:fill="auto"/>
        </w:tcPr>
        <w:p w14:paraId="153E5715" w14:textId="0559B77A" w:rsidR="008652A2" w:rsidRPr="0008008A" w:rsidRDefault="008652A2" w:rsidP="00C85C34">
          <w:r>
            <w:rPr>
              <w:rFonts w:cs="Verdana"/>
              <w:szCs w:val="18"/>
            </w:rPr>
            <w:t>25 april 2016</w:t>
          </w:r>
        </w:p>
      </w:tc>
    </w:tr>
  </w:tbl>
  <w:p w14:paraId="3B1461DF" w14:textId="77777777" w:rsidR="008652A2" w:rsidRDefault="008652A2" w:rsidP="00487598"/>
  <w:p w14:paraId="17FB6EE6" w14:textId="77777777" w:rsidR="008652A2" w:rsidRDefault="008652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00000002"/>
    <w:name w:val="WW8Num2"/>
    <w:lvl w:ilvl="0">
      <w:start w:val="1"/>
      <w:numFmt w:val="bullet"/>
      <w:lvlText w:val="–"/>
      <w:lvlJc w:val="left"/>
      <w:pPr>
        <w:tabs>
          <w:tab w:val="num" w:pos="580"/>
        </w:tabs>
        <w:ind w:left="580" w:hanging="340"/>
      </w:pPr>
      <w:rPr>
        <w:rFonts w:ascii="Verdana" w:hAnsi="Verdana"/>
      </w:rPr>
    </w:lvl>
  </w:abstractNum>
  <w:abstractNum w:abstractNumId="1"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7"/>
    <w:multiLevelType w:val="multilevel"/>
    <w:tmpl w:val="00000007"/>
    <w:name w:val="WW8Num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9"/>
    <w:multiLevelType w:val="singleLevel"/>
    <w:tmpl w:val="00000009"/>
    <w:name w:val="WW8Num19"/>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A"/>
    <w:multiLevelType w:val="singleLevel"/>
    <w:tmpl w:val="0000000A"/>
    <w:name w:val="WW8Num25"/>
    <w:lvl w:ilvl="0">
      <w:start w:val="1"/>
      <w:numFmt w:val="bullet"/>
      <w:lvlText w:val=""/>
      <w:lvlJc w:val="left"/>
      <w:pPr>
        <w:tabs>
          <w:tab w:val="num" w:pos="720"/>
        </w:tabs>
        <w:ind w:left="720" w:hanging="360"/>
      </w:pPr>
      <w:rPr>
        <w:rFonts w:ascii="Symbol" w:hAnsi="Symbol"/>
      </w:rPr>
    </w:lvl>
  </w:abstractNum>
  <w:abstractNum w:abstractNumId="7" w15:restartNumberingAfterBreak="0">
    <w:nsid w:val="0000000B"/>
    <w:multiLevelType w:val="multilevel"/>
    <w:tmpl w:val="0000000B"/>
    <w:name w:val="WW8Num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8" w15:restartNumberingAfterBreak="0">
    <w:nsid w:val="00C373D3"/>
    <w:multiLevelType w:val="hybridMultilevel"/>
    <w:tmpl w:val="6E729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4120A4"/>
    <w:multiLevelType w:val="hybridMultilevel"/>
    <w:tmpl w:val="D2DAB70C"/>
    <w:lvl w:ilvl="0" w:tplc="4EE62506">
      <w:start w:val="1"/>
      <w:numFmt w:val="bullet"/>
      <w:pStyle w:val="ListBullet"/>
      <w:lvlText w:val="•"/>
      <w:lvlJc w:val="left"/>
      <w:pPr>
        <w:tabs>
          <w:tab w:val="num" w:pos="227"/>
        </w:tabs>
        <w:ind w:left="227" w:hanging="227"/>
      </w:pPr>
      <w:rPr>
        <w:rFonts w:ascii="Verdana" w:hAnsi="Verdana" w:hint="default"/>
        <w:sz w:val="18"/>
        <w:szCs w:val="18"/>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B310F44"/>
    <w:multiLevelType w:val="hybridMultilevel"/>
    <w:tmpl w:val="99865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60B546C"/>
    <w:multiLevelType w:val="multilevel"/>
    <w:tmpl w:val="16586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2635BF"/>
    <w:multiLevelType w:val="hybridMultilevel"/>
    <w:tmpl w:val="C2B65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9DD5BA0"/>
    <w:multiLevelType w:val="hybridMultilevel"/>
    <w:tmpl w:val="014AE48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1F640155"/>
    <w:multiLevelType w:val="hybridMultilevel"/>
    <w:tmpl w:val="4E347E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FF41E21"/>
    <w:multiLevelType w:val="hybridMultilevel"/>
    <w:tmpl w:val="D1589F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72B5C1D"/>
    <w:multiLevelType w:val="hybridMultilevel"/>
    <w:tmpl w:val="40FECFCC"/>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4E6038DA">
      <w:numFmt w:val="bullet"/>
      <w:lvlText w:val="-"/>
      <w:lvlJc w:val="left"/>
      <w:pPr>
        <w:ind w:left="1800" w:hanging="360"/>
      </w:pPr>
      <w:rPr>
        <w:rFonts w:ascii="Verdana" w:eastAsia="Arial" w:hAnsi="Verdana" w:cs="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C673466"/>
    <w:multiLevelType w:val="multilevel"/>
    <w:tmpl w:val="2370F8A4"/>
    <w:lvl w:ilvl="0">
      <w:start w:val="1"/>
      <w:numFmt w:val="bullet"/>
      <w:lvlText w:val=""/>
      <w:lvlJc w:val="left"/>
      <w:pPr>
        <w:tabs>
          <w:tab w:val="num" w:pos="720"/>
        </w:tabs>
        <w:ind w:left="720" w:hanging="360"/>
      </w:pPr>
      <w:rPr>
        <w:rFonts w:ascii="Symbol" w:hAnsi="Symbol" w:hint="default"/>
        <w:sz w:val="20"/>
      </w:rPr>
    </w:lvl>
    <w:lvl w:ilvl="1">
      <w:start w:val="540"/>
      <w:numFmt w:val="bullet"/>
      <w:lvlText w:val="-"/>
      <w:lvlJc w:val="left"/>
      <w:pPr>
        <w:ind w:left="1440" w:hanging="360"/>
      </w:pPr>
      <w:rPr>
        <w:rFonts w:ascii="Verdana" w:eastAsia="Times New Roman" w:hAnsi="Verdan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290376"/>
    <w:multiLevelType w:val="hybridMultilevel"/>
    <w:tmpl w:val="DD8CD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B42F63"/>
    <w:multiLevelType w:val="multilevel"/>
    <w:tmpl w:val="3E0C9B3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37FA3D46"/>
    <w:multiLevelType w:val="hybridMultilevel"/>
    <w:tmpl w:val="BE2412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474DFD"/>
    <w:multiLevelType w:val="hybridMultilevel"/>
    <w:tmpl w:val="499E9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00B041C"/>
    <w:multiLevelType w:val="multilevel"/>
    <w:tmpl w:val="C96CB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1C7440"/>
    <w:multiLevelType w:val="hybridMultilevel"/>
    <w:tmpl w:val="63F64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3F56EA"/>
    <w:multiLevelType w:val="hybridMultilevel"/>
    <w:tmpl w:val="1AAE0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4A0553B"/>
    <w:multiLevelType w:val="hybridMultilevel"/>
    <w:tmpl w:val="3D4ABD90"/>
    <w:lvl w:ilvl="0" w:tplc="021A1314">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D30F93"/>
    <w:multiLevelType w:val="multilevel"/>
    <w:tmpl w:val="7F882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05493F"/>
    <w:multiLevelType w:val="hybridMultilevel"/>
    <w:tmpl w:val="7F545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42674A"/>
    <w:multiLevelType w:val="hybridMultilevel"/>
    <w:tmpl w:val="C38A2B08"/>
    <w:lvl w:ilvl="0" w:tplc="293C5C46">
      <w:start w:val="1"/>
      <w:numFmt w:val="bullet"/>
      <w:pStyle w:val="Acceptatiecriterium"/>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07C521F"/>
    <w:multiLevelType w:val="hybridMultilevel"/>
    <w:tmpl w:val="7B04A7B8"/>
    <w:lvl w:ilvl="0" w:tplc="04090005">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0" w15:restartNumberingAfterBreak="0">
    <w:nsid w:val="60B722B6"/>
    <w:multiLevelType w:val="hybridMultilevel"/>
    <w:tmpl w:val="8D50A6FE"/>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3F20273"/>
    <w:multiLevelType w:val="hybridMultilevel"/>
    <w:tmpl w:val="62E2055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2" w15:restartNumberingAfterBreak="0">
    <w:nsid w:val="662866E1"/>
    <w:multiLevelType w:val="hybridMultilevel"/>
    <w:tmpl w:val="446C4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B36219"/>
    <w:multiLevelType w:val="hybridMultilevel"/>
    <w:tmpl w:val="59884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0540E91"/>
    <w:multiLevelType w:val="multilevel"/>
    <w:tmpl w:val="FC88B09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735564EB"/>
    <w:multiLevelType w:val="hybridMultilevel"/>
    <w:tmpl w:val="9572B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432B19"/>
    <w:multiLevelType w:val="hybridMultilevel"/>
    <w:tmpl w:val="03D69B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8813C62"/>
    <w:multiLevelType w:val="hybridMultilevel"/>
    <w:tmpl w:val="833ADD26"/>
    <w:lvl w:ilvl="0" w:tplc="A686FCCA">
      <w:numFmt w:val="bullet"/>
      <w:lvlText w:val="-"/>
      <w:lvlJc w:val="left"/>
      <w:pPr>
        <w:ind w:left="720" w:hanging="360"/>
      </w:pPr>
      <w:rPr>
        <w:rFonts w:ascii="Verdana" w:eastAsiaTheme="minorEastAsia" w:hAnsi="Verdan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9"/>
  </w:num>
  <w:num w:numId="2">
    <w:abstractNumId w:val="28"/>
  </w:num>
  <w:num w:numId="3">
    <w:abstractNumId w:val="19"/>
  </w:num>
  <w:num w:numId="4">
    <w:abstractNumId w:val="20"/>
  </w:num>
  <w:num w:numId="5">
    <w:abstractNumId w:val="16"/>
  </w:num>
  <w:num w:numId="6">
    <w:abstractNumId w:val="36"/>
  </w:num>
  <w:num w:numId="7">
    <w:abstractNumId w:val="19"/>
  </w:num>
  <w:num w:numId="8">
    <w:abstractNumId w:val="19"/>
  </w:num>
  <w:num w:numId="9">
    <w:abstractNumId w:val="19"/>
  </w:num>
  <w:num w:numId="10">
    <w:abstractNumId w:val="19"/>
  </w:num>
  <w:num w:numId="11">
    <w:abstractNumId w:val="19"/>
  </w:num>
  <w:num w:numId="12">
    <w:abstractNumId w:val="19"/>
  </w:num>
  <w:num w:numId="13">
    <w:abstractNumId w:val="19"/>
  </w:num>
  <w:num w:numId="14">
    <w:abstractNumId w:val="19"/>
  </w:num>
  <w:num w:numId="15">
    <w:abstractNumId w:val="14"/>
  </w:num>
  <w:num w:numId="16">
    <w:abstractNumId w:val="21"/>
  </w:num>
  <w:num w:numId="17">
    <w:abstractNumId w:val="12"/>
  </w:num>
  <w:num w:numId="18">
    <w:abstractNumId w:val="10"/>
  </w:num>
  <w:num w:numId="19">
    <w:abstractNumId w:val="24"/>
  </w:num>
  <w:num w:numId="20">
    <w:abstractNumId w:val="33"/>
  </w:num>
  <w:num w:numId="21">
    <w:abstractNumId w:val="15"/>
  </w:num>
  <w:num w:numId="22">
    <w:abstractNumId w:val="25"/>
  </w:num>
  <w:num w:numId="23">
    <w:abstractNumId w:val="8"/>
  </w:num>
  <w:num w:numId="24">
    <w:abstractNumId w:val="27"/>
  </w:num>
  <w:num w:numId="25">
    <w:abstractNumId w:val="19"/>
  </w:num>
  <w:num w:numId="26">
    <w:abstractNumId w:val="19"/>
  </w:num>
  <w:num w:numId="27">
    <w:abstractNumId w:val="22"/>
  </w:num>
  <w:num w:numId="28">
    <w:abstractNumId w:val="17"/>
  </w:num>
  <w:num w:numId="29">
    <w:abstractNumId w:val="26"/>
  </w:num>
  <w:num w:numId="30">
    <w:abstractNumId w:val="30"/>
  </w:num>
  <w:num w:numId="31">
    <w:abstractNumId w:val="29"/>
  </w:num>
  <w:num w:numId="32">
    <w:abstractNumId w:val="19"/>
  </w:num>
  <w:num w:numId="33">
    <w:abstractNumId w:val="19"/>
  </w:num>
  <w:num w:numId="34">
    <w:abstractNumId w:val="19"/>
  </w:num>
  <w:num w:numId="35">
    <w:abstractNumId w:val="19"/>
  </w:num>
  <w:num w:numId="36">
    <w:abstractNumId w:val="19"/>
  </w:num>
  <w:num w:numId="37">
    <w:abstractNumId w:val="19"/>
  </w:num>
  <w:num w:numId="38">
    <w:abstractNumId w:val="19"/>
  </w:num>
  <w:num w:numId="39">
    <w:abstractNumId w:val="19"/>
  </w:num>
  <w:num w:numId="40">
    <w:abstractNumId w:val="31"/>
  </w:num>
  <w:num w:numId="41">
    <w:abstractNumId w:val="37"/>
  </w:num>
  <w:num w:numId="42">
    <w:abstractNumId w:val="19"/>
  </w:num>
  <w:num w:numId="43">
    <w:abstractNumId w:val="32"/>
  </w:num>
  <w:num w:numId="44">
    <w:abstractNumId w:val="35"/>
  </w:num>
  <w:num w:numId="45">
    <w:abstractNumId w:val="11"/>
  </w:num>
  <w:num w:numId="46">
    <w:abstractNumId w:val="13"/>
  </w:num>
  <w:num w:numId="47">
    <w:abstractNumId w:val="23"/>
  </w:num>
  <w:num w:numId="48">
    <w:abstractNumId w:val="18"/>
  </w:num>
  <w:num w:numId="4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defaultTabStop w:val="709"/>
  <w:hyphenationZone w:val="425"/>
  <w:doNotHyphenateCaps/>
  <w:drawingGridHorizontalSpacing w:val="100"/>
  <w:drawingGridVerticalSpacing w:val="136"/>
  <w:displayHorizontalDrawingGridEvery w:val="2"/>
  <w:displayVerticalDrawingGridEvery w:val="0"/>
  <w:noPunctuationKerning/>
  <w:characterSpacingControl w:val="doNotCompress"/>
  <w:hdrShapeDefaults>
    <o:shapedefaults v:ext="edit" spidmax="2049" style="mso-position-vertical-relative:line" fill="f" fillcolor="white">
      <v:fill color="white" on="f"/>
      <v:textbox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521"/>
    <w:rsid w:val="00001B35"/>
    <w:rsid w:val="00002EC4"/>
    <w:rsid w:val="00003959"/>
    <w:rsid w:val="00003B3F"/>
    <w:rsid w:val="000044E9"/>
    <w:rsid w:val="00004DA2"/>
    <w:rsid w:val="00004F42"/>
    <w:rsid w:val="00005116"/>
    <w:rsid w:val="00006840"/>
    <w:rsid w:val="0001012E"/>
    <w:rsid w:val="000128D0"/>
    <w:rsid w:val="000132E9"/>
    <w:rsid w:val="000136AB"/>
    <w:rsid w:val="00015120"/>
    <w:rsid w:val="00016031"/>
    <w:rsid w:val="00016CC1"/>
    <w:rsid w:val="00016F6E"/>
    <w:rsid w:val="000201A4"/>
    <w:rsid w:val="0002079F"/>
    <w:rsid w:val="00020D57"/>
    <w:rsid w:val="000211AF"/>
    <w:rsid w:val="0002121F"/>
    <w:rsid w:val="00021A83"/>
    <w:rsid w:val="0002217F"/>
    <w:rsid w:val="00022C7A"/>
    <w:rsid w:val="000239E3"/>
    <w:rsid w:val="00024664"/>
    <w:rsid w:val="00025290"/>
    <w:rsid w:val="00026120"/>
    <w:rsid w:val="00027262"/>
    <w:rsid w:val="00027D8F"/>
    <w:rsid w:val="00027E39"/>
    <w:rsid w:val="00031644"/>
    <w:rsid w:val="000325D7"/>
    <w:rsid w:val="00034E87"/>
    <w:rsid w:val="00037991"/>
    <w:rsid w:val="00042498"/>
    <w:rsid w:val="000424D3"/>
    <w:rsid w:val="00044CE5"/>
    <w:rsid w:val="00050EF1"/>
    <w:rsid w:val="00051B28"/>
    <w:rsid w:val="00053B64"/>
    <w:rsid w:val="00054F71"/>
    <w:rsid w:val="0005583B"/>
    <w:rsid w:val="00055986"/>
    <w:rsid w:val="00055CDB"/>
    <w:rsid w:val="0005625F"/>
    <w:rsid w:val="0006001E"/>
    <w:rsid w:val="00060225"/>
    <w:rsid w:val="00061C99"/>
    <w:rsid w:val="00062209"/>
    <w:rsid w:val="00062AAB"/>
    <w:rsid w:val="000635ED"/>
    <w:rsid w:val="0006486F"/>
    <w:rsid w:val="00065CF2"/>
    <w:rsid w:val="000677A3"/>
    <w:rsid w:val="00072542"/>
    <w:rsid w:val="00073820"/>
    <w:rsid w:val="00074B0A"/>
    <w:rsid w:val="00074E6C"/>
    <w:rsid w:val="00076C6C"/>
    <w:rsid w:val="0008008A"/>
    <w:rsid w:val="000801CE"/>
    <w:rsid w:val="000809DB"/>
    <w:rsid w:val="000815B7"/>
    <w:rsid w:val="00082E14"/>
    <w:rsid w:val="000847AA"/>
    <w:rsid w:val="000854E0"/>
    <w:rsid w:val="000857D0"/>
    <w:rsid w:val="000925E5"/>
    <w:rsid w:val="000928B0"/>
    <w:rsid w:val="00092F96"/>
    <w:rsid w:val="00093DD7"/>
    <w:rsid w:val="00094E37"/>
    <w:rsid w:val="0009762B"/>
    <w:rsid w:val="000A1447"/>
    <w:rsid w:val="000A2214"/>
    <w:rsid w:val="000A2904"/>
    <w:rsid w:val="000A2C5A"/>
    <w:rsid w:val="000A5FF0"/>
    <w:rsid w:val="000A6E67"/>
    <w:rsid w:val="000B06B9"/>
    <w:rsid w:val="000B2865"/>
    <w:rsid w:val="000B6A87"/>
    <w:rsid w:val="000B6BBC"/>
    <w:rsid w:val="000C067D"/>
    <w:rsid w:val="000C1661"/>
    <w:rsid w:val="000C3803"/>
    <w:rsid w:val="000C4380"/>
    <w:rsid w:val="000C5297"/>
    <w:rsid w:val="000C5966"/>
    <w:rsid w:val="000C630C"/>
    <w:rsid w:val="000C726B"/>
    <w:rsid w:val="000D2426"/>
    <w:rsid w:val="000D4FDD"/>
    <w:rsid w:val="000D5477"/>
    <w:rsid w:val="000D6A92"/>
    <w:rsid w:val="000E10D6"/>
    <w:rsid w:val="000E1CBE"/>
    <w:rsid w:val="000E3529"/>
    <w:rsid w:val="000E3A97"/>
    <w:rsid w:val="000E4303"/>
    <w:rsid w:val="000E5068"/>
    <w:rsid w:val="000E5E94"/>
    <w:rsid w:val="000E5FCF"/>
    <w:rsid w:val="000E687F"/>
    <w:rsid w:val="000F0D53"/>
    <w:rsid w:val="000F1AF6"/>
    <w:rsid w:val="000F1FB2"/>
    <w:rsid w:val="000F3130"/>
    <w:rsid w:val="000F4717"/>
    <w:rsid w:val="000F47FA"/>
    <w:rsid w:val="000F4C5F"/>
    <w:rsid w:val="000F4E60"/>
    <w:rsid w:val="000F55C0"/>
    <w:rsid w:val="000F6F6E"/>
    <w:rsid w:val="000F7858"/>
    <w:rsid w:val="000F795E"/>
    <w:rsid w:val="000F798C"/>
    <w:rsid w:val="00102EF9"/>
    <w:rsid w:val="0010319E"/>
    <w:rsid w:val="0010593E"/>
    <w:rsid w:val="00106D0E"/>
    <w:rsid w:val="00110615"/>
    <w:rsid w:val="001108FD"/>
    <w:rsid w:val="001130B7"/>
    <w:rsid w:val="00113853"/>
    <w:rsid w:val="001139F2"/>
    <w:rsid w:val="00114BA6"/>
    <w:rsid w:val="00115192"/>
    <w:rsid w:val="0011648A"/>
    <w:rsid w:val="001205E9"/>
    <w:rsid w:val="001208BA"/>
    <w:rsid w:val="00123099"/>
    <w:rsid w:val="001235BD"/>
    <w:rsid w:val="0012638F"/>
    <w:rsid w:val="0012722E"/>
    <w:rsid w:val="001274D0"/>
    <w:rsid w:val="00127552"/>
    <w:rsid w:val="001276F3"/>
    <w:rsid w:val="00127D3F"/>
    <w:rsid w:val="001315F2"/>
    <w:rsid w:val="00131742"/>
    <w:rsid w:val="00131B87"/>
    <w:rsid w:val="001331C7"/>
    <w:rsid w:val="00133940"/>
    <w:rsid w:val="001344C1"/>
    <w:rsid w:val="00136432"/>
    <w:rsid w:val="00136C5D"/>
    <w:rsid w:val="00137B94"/>
    <w:rsid w:val="00141397"/>
    <w:rsid w:val="00142C5B"/>
    <w:rsid w:val="001445EA"/>
    <w:rsid w:val="00144E93"/>
    <w:rsid w:val="0014680F"/>
    <w:rsid w:val="00146B0C"/>
    <w:rsid w:val="00146D97"/>
    <w:rsid w:val="00147971"/>
    <w:rsid w:val="00150DB3"/>
    <w:rsid w:val="00152E56"/>
    <w:rsid w:val="0015320D"/>
    <w:rsid w:val="00153EDC"/>
    <w:rsid w:val="00154E47"/>
    <w:rsid w:val="0015601C"/>
    <w:rsid w:val="001566F5"/>
    <w:rsid w:val="00160AFD"/>
    <w:rsid w:val="0016151E"/>
    <w:rsid w:val="0016197D"/>
    <w:rsid w:val="001629E7"/>
    <w:rsid w:val="00162B26"/>
    <w:rsid w:val="00162FF6"/>
    <w:rsid w:val="00163225"/>
    <w:rsid w:val="00164233"/>
    <w:rsid w:val="00164308"/>
    <w:rsid w:val="0016445A"/>
    <w:rsid w:val="0016476B"/>
    <w:rsid w:val="00164951"/>
    <w:rsid w:val="00166302"/>
    <w:rsid w:val="001668EC"/>
    <w:rsid w:val="00167374"/>
    <w:rsid w:val="00170B02"/>
    <w:rsid w:val="00170F19"/>
    <w:rsid w:val="0017167A"/>
    <w:rsid w:val="001721B4"/>
    <w:rsid w:val="001722BE"/>
    <w:rsid w:val="001723E0"/>
    <w:rsid w:val="001730D6"/>
    <w:rsid w:val="0017553E"/>
    <w:rsid w:val="00177558"/>
    <w:rsid w:val="0018169F"/>
    <w:rsid w:val="00181A26"/>
    <w:rsid w:val="00182212"/>
    <w:rsid w:val="00183237"/>
    <w:rsid w:val="001832EF"/>
    <w:rsid w:val="00184D71"/>
    <w:rsid w:val="00184DDF"/>
    <w:rsid w:val="00186E24"/>
    <w:rsid w:val="00186FA6"/>
    <w:rsid w:val="001915FF"/>
    <w:rsid w:val="001937E3"/>
    <w:rsid w:val="00193E57"/>
    <w:rsid w:val="001943E2"/>
    <w:rsid w:val="00196E12"/>
    <w:rsid w:val="00197F79"/>
    <w:rsid w:val="001A1122"/>
    <w:rsid w:val="001A1CEE"/>
    <w:rsid w:val="001A31BE"/>
    <w:rsid w:val="001A343F"/>
    <w:rsid w:val="001A36B9"/>
    <w:rsid w:val="001A607C"/>
    <w:rsid w:val="001A7580"/>
    <w:rsid w:val="001A7A8B"/>
    <w:rsid w:val="001B0461"/>
    <w:rsid w:val="001B1CB0"/>
    <w:rsid w:val="001B2EE9"/>
    <w:rsid w:val="001B6776"/>
    <w:rsid w:val="001C0D76"/>
    <w:rsid w:val="001C14EF"/>
    <w:rsid w:val="001C4622"/>
    <w:rsid w:val="001C4792"/>
    <w:rsid w:val="001C658C"/>
    <w:rsid w:val="001C6982"/>
    <w:rsid w:val="001C7D7A"/>
    <w:rsid w:val="001D0869"/>
    <w:rsid w:val="001D0CC5"/>
    <w:rsid w:val="001D315A"/>
    <w:rsid w:val="001D619E"/>
    <w:rsid w:val="001D69C4"/>
    <w:rsid w:val="001D7751"/>
    <w:rsid w:val="001E1B91"/>
    <w:rsid w:val="001E2DB5"/>
    <w:rsid w:val="001E2F80"/>
    <w:rsid w:val="001E3DF3"/>
    <w:rsid w:val="001E4DFA"/>
    <w:rsid w:val="001E532B"/>
    <w:rsid w:val="001E5A22"/>
    <w:rsid w:val="001E713E"/>
    <w:rsid w:val="001E71C6"/>
    <w:rsid w:val="001F00C8"/>
    <w:rsid w:val="001F1330"/>
    <w:rsid w:val="001F2FD9"/>
    <w:rsid w:val="001F45A4"/>
    <w:rsid w:val="001F492A"/>
    <w:rsid w:val="001F4F8C"/>
    <w:rsid w:val="001F60D3"/>
    <w:rsid w:val="001F7A84"/>
    <w:rsid w:val="00203684"/>
    <w:rsid w:val="00205ECD"/>
    <w:rsid w:val="00210E4C"/>
    <w:rsid w:val="00210F51"/>
    <w:rsid w:val="00211B14"/>
    <w:rsid w:val="002136F2"/>
    <w:rsid w:val="002149F4"/>
    <w:rsid w:val="00214F3D"/>
    <w:rsid w:val="002152B3"/>
    <w:rsid w:val="00215D03"/>
    <w:rsid w:val="002160DC"/>
    <w:rsid w:val="002163B7"/>
    <w:rsid w:val="00216604"/>
    <w:rsid w:val="002166A6"/>
    <w:rsid w:val="0022363E"/>
    <w:rsid w:val="00224641"/>
    <w:rsid w:val="00224785"/>
    <w:rsid w:val="00224D1D"/>
    <w:rsid w:val="002275C2"/>
    <w:rsid w:val="00227FF4"/>
    <w:rsid w:val="00230766"/>
    <w:rsid w:val="002325AD"/>
    <w:rsid w:val="00232DED"/>
    <w:rsid w:val="002348FF"/>
    <w:rsid w:val="00234E58"/>
    <w:rsid w:val="00234EC5"/>
    <w:rsid w:val="002357BF"/>
    <w:rsid w:val="002362FE"/>
    <w:rsid w:val="00236603"/>
    <w:rsid w:val="00236818"/>
    <w:rsid w:val="0023721D"/>
    <w:rsid w:val="002373AB"/>
    <w:rsid w:val="0024034F"/>
    <w:rsid w:val="0024066D"/>
    <w:rsid w:val="00242A23"/>
    <w:rsid w:val="00242C70"/>
    <w:rsid w:val="002430B6"/>
    <w:rsid w:val="00243BED"/>
    <w:rsid w:val="0024403B"/>
    <w:rsid w:val="0024499A"/>
    <w:rsid w:val="00247173"/>
    <w:rsid w:val="00250BC4"/>
    <w:rsid w:val="00251496"/>
    <w:rsid w:val="00255027"/>
    <w:rsid w:val="00256BF4"/>
    <w:rsid w:val="00256C6F"/>
    <w:rsid w:val="00256FE4"/>
    <w:rsid w:val="002579A5"/>
    <w:rsid w:val="00262602"/>
    <w:rsid w:val="002626FD"/>
    <w:rsid w:val="00263D94"/>
    <w:rsid w:val="002656B1"/>
    <w:rsid w:val="00270603"/>
    <w:rsid w:val="00270B3C"/>
    <w:rsid w:val="00271B17"/>
    <w:rsid w:val="0027318E"/>
    <w:rsid w:val="00273AA1"/>
    <w:rsid w:val="0027410B"/>
    <w:rsid w:val="0027428E"/>
    <w:rsid w:val="00275C9D"/>
    <w:rsid w:val="00280DE8"/>
    <w:rsid w:val="00281FB3"/>
    <w:rsid w:val="002822B2"/>
    <w:rsid w:val="0028235A"/>
    <w:rsid w:val="00283422"/>
    <w:rsid w:val="00283659"/>
    <w:rsid w:val="00283E17"/>
    <w:rsid w:val="00283EBD"/>
    <w:rsid w:val="0028577C"/>
    <w:rsid w:val="00285BBE"/>
    <w:rsid w:val="00285EAF"/>
    <w:rsid w:val="00286FBB"/>
    <w:rsid w:val="00290F43"/>
    <w:rsid w:val="00292A9A"/>
    <w:rsid w:val="00292E4F"/>
    <w:rsid w:val="00294854"/>
    <w:rsid w:val="0029570A"/>
    <w:rsid w:val="0029753A"/>
    <w:rsid w:val="002A125A"/>
    <w:rsid w:val="002A1E79"/>
    <w:rsid w:val="002A3743"/>
    <w:rsid w:val="002A6B53"/>
    <w:rsid w:val="002A745D"/>
    <w:rsid w:val="002A7C4A"/>
    <w:rsid w:val="002B6E3A"/>
    <w:rsid w:val="002C130F"/>
    <w:rsid w:val="002C1F01"/>
    <w:rsid w:val="002C2053"/>
    <w:rsid w:val="002C2407"/>
    <w:rsid w:val="002C443B"/>
    <w:rsid w:val="002C5852"/>
    <w:rsid w:val="002C6938"/>
    <w:rsid w:val="002C6B8A"/>
    <w:rsid w:val="002C78B5"/>
    <w:rsid w:val="002C7FA6"/>
    <w:rsid w:val="002D03B2"/>
    <w:rsid w:val="002D1D5F"/>
    <w:rsid w:val="002D225B"/>
    <w:rsid w:val="002D2954"/>
    <w:rsid w:val="002D2C60"/>
    <w:rsid w:val="002D593E"/>
    <w:rsid w:val="002D608B"/>
    <w:rsid w:val="002D6C0D"/>
    <w:rsid w:val="002E2663"/>
    <w:rsid w:val="002E29A3"/>
    <w:rsid w:val="002E343E"/>
    <w:rsid w:val="002E3ACC"/>
    <w:rsid w:val="002E40BF"/>
    <w:rsid w:val="002E52DF"/>
    <w:rsid w:val="002E59FD"/>
    <w:rsid w:val="002E6164"/>
    <w:rsid w:val="002E735D"/>
    <w:rsid w:val="002F146A"/>
    <w:rsid w:val="002F403C"/>
    <w:rsid w:val="002F5030"/>
    <w:rsid w:val="002F51D8"/>
    <w:rsid w:val="002F5262"/>
    <w:rsid w:val="002F5472"/>
    <w:rsid w:val="002F579E"/>
    <w:rsid w:val="002F5F99"/>
    <w:rsid w:val="002F630B"/>
    <w:rsid w:val="002F6BCC"/>
    <w:rsid w:val="002F712A"/>
    <w:rsid w:val="002F71C9"/>
    <w:rsid w:val="00300FE9"/>
    <w:rsid w:val="0030147B"/>
    <w:rsid w:val="00301C40"/>
    <w:rsid w:val="00304D07"/>
    <w:rsid w:val="003063E8"/>
    <w:rsid w:val="00306403"/>
    <w:rsid w:val="003065FE"/>
    <w:rsid w:val="00311979"/>
    <w:rsid w:val="003145AB"/>
    <w:rsid w:val="00316B84"/>
    <w:rsid w:val="0031757A"/>
    <w:rsid w:val="00320AEB"/>
    <w:rsid w:val="003215C8"/>
    <w:rsid w:val="003221D8"/>
    <w:rsid w:val="00322384"/>
    <w:rsid w:val="003226D8"/>
    <w:rsid w:val="00324E77"/>
    <w:rsid w:val="003304BF"/>
    <w:rsid w:val="00331555"/>
    <w:rsid w:val="0033212E"/>
    <w:rsid w:val="00332789"/>
    <w:rsid w:val="003345B6"/>
    <w:rsid w:val="0033466A"/>
    <w:rsid w:val="00335715"/>
    <w:rsid w:val="00336476"/>
    <w:rsid w:val="0033753A"/>
    <w:rsid w:val="00340840"/>
    <w:rsid w:val="0034181E"/>
    <w:rsid w:val="00341B43"/>
    <w:rsid w:val="00342266"/>
    <w:rsid w:val="003442D4"/>
    <w:rsid w:val="00344EFC"/>
    <w:rsid w:val="00345B63"/>
    <w:rsid w:val="0035064E"/>
    <w:rsid w:val="00351B7C"/>
    <w:rsid w:val="00352337"/>
    <w:rsid w:val="003550CA"/>
    <w:rsid w:val="003563FF"/>
    <w:rsid w:val="00356933"/>
    <w:rsid w:val="00356EA5"/>
    <w:rsid w:val="003600D9"/>
    <w:rsid w:val="00360579"/>
    <w:rsid w:val="003605AC"/>
    <w:rsid w:val="00360659"/>
    <w:rsid w:val="00360694"/>
    <w:rsid w:val="003637C3"/>
    <w:rsid w:val="00364462"/>
    <w:rsid w:val="00364B0B"/>
    <w:rsid w:val="00365EAD"/>
    <w:rsid w:val="00366AC5"/>
    <w:rsid w:val="00372C4D"/>
    <w:rsid w:val="00373D0A"/>
    <w:rsid w:val="003741E9"/>
    <w:rsid w:val="00375AC1"/>
    <w:rsid w:val="00375C4F"/>
    <w:rsid w:val="00375F5E"/>
    <w:rsid w:val="00377B09"/>
    <w:rsid w:val="00381018"/>
    <w:rsid w:val="00382AF7"/>
    <w:rsid w:val="00383532"/>
    <w:rsid w:val="0038360B"/>
    <w:rsid w:val="003A0421"/>
    <w:rsid w:val="003A1EA1"/>
    <w:rsid w:val="003A59F3"/>
    <w:rsid w:val="003A6676"/>
    <w:rsid w:val="003B2BE7"/>
    <w:rsid w:val="003B533E"/>
    <w:rsid w:val="003B5B9F"/>
    <w:rsid w:val="003B76E2"/>
    <w:rsid w:val="003B77C6"/>
    <w:rsid w:val="003C2E9B"/>
    <w:rsid w:val="003C2EC4"/>
    <w:rsid w:val="003C34CB"/>
    <w:rsid w:val="003C43C5"/>
    <w:rsid w:val="003C5397"/>
    <w:rsid w:val="003C53EA"/>
    <w:rsid w:val="003C5521"/>
    <w:rsid w:val="003C7075"/>
    <w:rsid w:val="003C75B4"/>
    <w:rsid w:val="003D1579"/>
    <w:rsid w:val="003D5EBF"/>
    <w:rsid w:val="003D602A"/>
    <w:rsid w:val="003D67BB"/>
    <w:rsid w:val="003E0859"/>
    <w:rsid w:val="003E0B78"/>
    <w:rsid w:val="003E0DC2"/>
    <w:rsid w:val="003E45F4"/>
    <w:rsid w:val="003E4FA5"/>
    <w:rsid w:val="003E76C9"/>
    <w:rsid w:val="003E7A5A"/>
    <w:rsid w:val="003F4903"/>
    <w:rsid w:val="003F4E83"/>
    <w:rsid w:val="003F67AE"/>
    <w:rsid w:val="003F720F"/>
    <w:rsid w:val="003F7824"/>
    <w:rsid w:val="003F7AFE"/>
    <w:rsid w:val="004011CF"/>
    <w:rsid w:val="004024D1"/>
    <w:rsid w:val="0040307C"/>
    <w:rsid w:val="004031BA"/>
    <w:rsid w:val="0040322A"/>
    <w:rsid w:val="0040435C"/>
    <w:rsid w:val="00405419"/>
    <w:rsid w:val="00406124"/>
    <w:rsid w:val="004067DF"/>
    <w:rsid w:val="004068D9"/>
    <w:rsid w:val="00407459"/>
    <w:rsid w:val="00407CC0"/>
    <w:rsid w:val="0041133C"/>
    <w:rsid w:val="00411E5F"/>
    <w:rsid w:val="00412854"/>
    <w:rsid w:val="00412C21"/>
    <w:rsid w:val="0041606F"/>
    <w:rsid w:val="00416360"/>
    <w:rsid w:val="0041695C"/>
    <w:rsid w:val="00416D5F"/>
    <w:rsid w:val="004178C0"/>
    <w:rsid w:val="0042262E"/>
    <w:rsid w:val="004228B0"/>
    <w:rsid w:val="00422DB7"/>
    <w:rsid w:val="004234DC"/>
    <w:rsid w:val="00425528"/>
    <w:rsid w:val="00434EEF"/>
    <w:rsid w:val="00435578"/>
    <w:rsid w:val="00435C85"/>
    <w:rsid w:val="0043689B"/>
    <w:rsid w:val="00441954"/>
    <w:rsid w:val="00441F64"/>
    <w:rsid w:val="00443058"/>
    <w:rsid w:val="004434E0"/>
    <w:rsid w:val="0044471C"/>
    <w:rsid w:val="00444BE3"/>
    <w:rsid w:val="0044594A"/>
    <w:rsid w:val="00445B19"/>
    <w:rsid w:val="00445BB0"/>
    <w:rsid w:val="00446178"/>
    <w:rsid w:val="0044682A"/>
    <w:rsid w:val="004503FE"/>
    <w:rsid w:val="00453A17"/>
    <w:rsid w:val="00454DEA"/>
    <w:rsid w:val="00455981"/>
    <w:rsid w:val="0045610F"/>
    <w:rsid w:val="004602A6"/>
    <w:rsid w:val="00460DD1"/>
    <w:rsid w:val="004616FE"/>
    <w:rsid w:val="00461EB5"/>
    <w:rsid w:val="0046492B"/>
    <w:rsid w:val="004676F5"/>
    <w:rsid w:val="0047051B"/>
    <w:rsid w:val="00471164"/>
    <w:rsid w:val="00471A1D"/>
    <w:rsid w:val="00472F4D"/>
    <w:rsid w:val="00474346"/>
    <w:rsid w:val="00474882"/>
    <w:rsid w:val="004763B4"/>
    <w:rsid w:val="00481CFA"/>
    <w:rsid w:val="00481E0E"/>
    <w:rsid w:val="00483B4D"/>
    <w:rsid w:val="00483CF4"/>
    <w:rsid w:val="00485CC2"/>
    <w:rsid w:val="00486C2C"/>
    <w:rsid w:val="00486CEC"/>
    <w:rsid w:val="00487598"/>
    <w:rsid w:val="00487DFE"/>
    <w:rsid w:val="00494B21"/>
    <w:rsid w:val="004A0610"/>
    <w:rsid w:val="004A1C78"/>
    <w:rsid w:val="004A2338"/>
    <w:rsid w:val="004A33D7"/>
    <w:rsid w:val="004A4D7F"/>
    <w:rsid w:val="004A698E"/>
    <w:rsid w:val="004B0B6F"/>
    <w:rsid w:val="004B1835"/>
    <w:rsid w:val="004B1F06"/>
    <w:rsid w:val="004B2ABF"/>
    <w:rsid w:val="004B3DD0"/>
    <w:rsid w:val="004B59A8"/>
    <w:rsid w:val="004B776B"/>
    <w:rsid w:val="004C0621"/>
    <w:rsid w:val="004C074F"/>
    <w:rsid w:val="004C1245"/>
    <w:rsid w:val="004C12D5"/>
    <w:rsid w:val="004C63B9"/>
    <w:rsid w:val="004C65EC"/>
    <w:rsid w:val="004C6D65"/>
    <w:rsid w:val="004C7119"/>
    <w:rsid w:val="004C7774"/>
    <w:rsid w:val="004D05F8"/>
    <w:rsid w:val="004D0797"/>
    <w:rsid w:val="004D242D"/>
    <w:rsid w:val="004D248F"/>
    <w:rsid w:val="004D3003"/>
    <w:rsid w:val="004D6C72"/>
    <w:rsid w:val="004D71FA"/>
    <w:rsid w:val="004E0932"/>
    <w:rsid w:val="004E0D9D"/>
    <w:rsid w:val="004E27E3"/>
    <w:rsid w:val="004E350E"/>
    <w:rsid w:val="004E43CA"/>
    <w:rsid w:val="004E4994"/>
    <w:rsid w:val="004E7C87"/>
    <w:rsid w:val="004F1047"/>
    <w:rsid w:val="004F10FC"/>
    <w:rsid w:val="004F1ADD"/>
    <w:rsid w:val="004F1F23"/>
    <w:rsid w:val="004F2723"/>
    <w:rsid w:val="004F542F"/>
    <w:rsid w:val="004F56DF"/>
    <w:rsid w:val="004F5FBA"/>
    <w:rsid w:val="004F73F6"/>
    <w:rsid w:val="005000D8"/>
    <w:rsid w:val="00502F51"/>
    <w:rsid w:val="00503173"/>
    <w:rsid w:val="00504228"/>
    <w:rsid w:val="005061DC"/>
    <w:rsid w:val="005061E9"/>
    <w:rsid w:val="005070D3"/>
    <w:rsid w:val="00511B40"/>
    <w:rsid w:val="00511E4D"/>
    <w:rsid w:val="005128A7"/>
    <w:rsid w:val="005142AB"/>
    <w:rsid w:val="00515778"/>
    <w:rsid w:val="00515B7B"/>
    <w:rsid w:val="00517B40"/>
    <w:rsid w:val="00520D0A"/>
    <w:rsid w:val="0052167E"/>
    <w:rsid w:val="00521B34"/>
    <w:rsid w:val="005317B3"/>
    <w:rsid w:val="00531B5F"/>
    <w:rsid w:val="00532BEF"/>
    <w:rsid w:val="005346E6"/>
    <w:rsid w:val="0053480C"/>
    <w:rsid w:val="005349C7"/>
    <w:rsid w:val="0053512A"/>
    <w:rsid w:val="0053640A"/>
    <w:rsid w:val="0053713E"/>
    <w:rsid w:val="0053741C"/>
    <w:rsid w:val="00541177"/>
    <w:rsid w:val="005450AF"/>
    <w:rsid w:val="005467B9"/>
    <w:rsid w:val="005474BE"/>
    <w:rsid w:val="005475EC"/>
    <w:rsid w:val="00550B9E"/>
    <w:rsid w:val="00551472"/>
    <w:rsid w:val="00552F6D"/>
    <w:rsid w:val="005579E5"/>
    <w:rsid w:val="00561C43"/>
    <w:rsid w:val="00562291"/>
    <w:rsid w:val="0056274A"/>
    <w:rsid w:val="00562D7A"/>
    <w:rsid w:val="00564097"/>
    <w:rsid w:val="005654EE"/>
    <w:rsid w:val="0056697C"/>
    <w:rsid w:val="00572EE9"/>
    <w:rsid w:val="005746E6"/>
    <w:rsid w:val="00581339"/>
    <w:rsid w:val="00582298"/>
    <w:rsid w:val="0058493B"/>
    <w:rsid w:val="005859FC"/>
    <w:rsid w:val="0058672E"/>
    <w:rsid w:val="00586C49"/>
    <w:rsid w:val="00592A10"/>
    <w:rsid w:val="00593E0B"/>
    <w:rsid w:val="00594D51"/>
    <w:rsid w:val="00594E9F"/>
    <w:rsid w:val="00595897"/>
    <w:rsid w:val="00596C3E"/>
    <w:rsid w:val="005A203E"/>
    <w:rsid w:val="005A3B91"/>
    <w:rsid w:val="005A54AE"/>
    <w:rsid w:val="005A6537"/>
    <w:rsid w:val="005A7A4C"/>
    <w:rsid w:val="005B375A"/>
    <w:rsid w:val="005B4004"/>
    <w:rsid w:val="005B483A"/>
    <w:rsid w:val="005B4B73"/>
    <w:rsid w:val="005B7DBE"/>
    <w:rsid w:val="005C073E"/>
    <w:rsid w:val="005C07CE"/>
    <w:rsid w:val="005C1332"/>
    <w:rsid w:val="005C1CA3"/>
    <w:rsid w:val="005C1FEB"/>
    <w:rsid w:val="005C2AE6"/>
    <w:rsid w:val="005C66CA"/>
    <w:rsid w:val="005C6A14"/>
    <w:rsid w:val="005D0D9B"/>
    <w:rsid w:val="005D1B03"/>
    <w:rsid w:val="005D1E60"/>
    <w:rsid w:val="005D210C"/>
    <w:rsid w:val="005D4185"/>
    <w:rsid w:val="005D65F7"/>
    <w:rsid w:val="005D6762"/>
    <w:rsid w:val="005D69AA"/>
    <w:rsid w:val="005D7DB2"/>
    <w:rsid w:val="005E0A5C"/>
    <w:rsid w:val="005E2563"/>
    <w:rsid w:val="005E5365"/>
    <w:rsid w:val="005E5723"/>
    <w:rsid w:val="005E5B07"/>
    <w:rsid w:val="005E5B59"/>
    <w:rsid w:val="005E5CF0"/>
    <w:rsid w:val="005E60EE"/>
    <w:rsid w:val="005E71A6"/>
    <w:rsid w:val="005F1836"/>
    <w:rsid w:val="005F27D5"/>
    <w:rsid w:val="005F2D00"/>
    <w:rsid w:val="005F324A"/>
    <w:rsid w:val="005F3B8B"/>
    <w:rsid w:val="005F68F0"/>
    <w:rsid w:val="005F7A47"/>
    <w:rsid w:val="00601706"/>
    <w:rsid w:val="00601B87"/>
    <w:rsid w:val="006022DF"/>
    <w:rsid w:val="00602BC3"/>
    <w:rsid w:val="00602BEF"/>
    <w:rsid w:val="00603737"/>
    <w:rsid w:val="00605E4D"/>
    <w:rsid w:val="006062C9"/>
    <w:rsid w:val="00612191"/>
    <w:rsid w:val="00612A5A"/>
    <w:rsid w:val="00612F6A"/>
    <w:rsid w:val="00613589"/>
    <w:rsid w:val="00613C1B"/>
    <w:rsid w:val="00616569"/>
    <w:rsid w:val="0061683D"/>
    <w:rsid w:val="00617D9A"/>
    <w:rsid w:val="00621560"/>
    <w:rsid w:val="00621BCF"/>
    <w:rsid w:val="00622AA8"/>
    <w:rsid w:val="00622C2A"/>
    <w:rsid w:val="006236C4"/>
    <w:rsid w:val="00625748"/>
    <w:rsid w:val="00625806"/>
    <w:rsid w:val="0062666D"/>
    <w:rsid w:val="00626F0B"/>
    <w:rsid w:val="00626F0C"/>
    <w:rsid w:val="00627482"/>
    <w:rsid w:val="006279BE"/>
    <w:rsid w:val="00627AB9"/>
    <w:rsid w:val="0063081E"/>
    <w:rsid w:val="00630920"/>
    <w:rsid w:val="00630B43"/>
    <w:rsid w:val="00631439"/>
    <w:rsid w:val="00631F3F"/>
    <w:rsid w:val="00634439"/>
    <w:rsid w:val="006357A8"/>
    <w:rsid w:val="00636321"/>
    <w:rsid w:val="00636A56"/>
    <w:rsid w:val="00636B26"/>
    <w:rsid w:val="00641251"/>
    <w:rsid w:val="00642B3E"/>
    <w:rsid w:val="006431FF"/>
    <w:rsid w:val="00643AD6"/>
    <w:rsid w:val="00647044"/>
    <w:rsid w:val="00652942"/>
    <w:rsid w:val="0065430B"/>
    <w:rsid w:val="0065454D"/>
    <w:rsid w:val="0065466C"/>
    <w:rsid w:val="0065472C"/>
    <w:rsid w:val="00654D8C"/>
    <w:rsid w:val="00656BCB"/>
    <w:rsid w:val="00657ACA"/>
    <w:rsid w:val="00657B73"/>
    <w:rsid w:val="0066216D"/>
    <w:rsid w:val="00662F9F"/>
    <w:rsid w:val="00663B1A"/>
    <w:rsid w:val="00664278"/>
    <w:rsid w:val="00664967"/>
    <w:rsid w:val="00664E2B"/>
    <w:rsid w:val="0066500E"/>
    <w:rsid w:val="0066577C"/>
    <w:rsid w:val="00665E94"/>
    <w:rsid w:val="0066618F"/>
    <w:rsid w:val="00666C98"/>
    <w:rsid w:val="006705AF"/>
    <w:rsid w:val="00671E01"/>
    <w:rsid w:val="006729C1"/>
    <w:rsid w:val="006730D3"/>
    <w:rsid w:val="00673CB4"/>
    <w:rsid w:val="00680E13"/>
    <w:rsid w:val="00681B86"/>
    <w:rsid w:val="0068332A"/>
    <w:rsid w:val="00684262"/>
    <w:rsid w:val="006857A5"/>
    <w:rsid w:val="00685F62"/>
    <w:rsid w:val="00693D68"/>
    <w:rsid w:val="00693E23"/>
    <w:rsid w:val="00694A37"/>
    <w:rsid w:val="00696EB5"/>
    <w:rsid w:val="00697494"/>
    <w:rsid w:val="006A0059"/>
    <w:rsid w:val="006A138C"/>
    <w:rsid w:val="006A3E79"/>
    <w:rsid w:val="006A6ABF"/>
    <w:rsid w:val="006B0549"/>
    <w:rsid w:val="006B259F"/>
    <w:rsid w:val="006B6840"/>
    <w:rsid w:val="006B6F28"/>
    <w:rsid w:val="006B709F"/>
    <w:rsid w:val="006C0E27"/>
    <w:rsid w:val="006C1595"/>
    <w:rsid w:val="006C26EB"/>
    <w:rsid w:val="006C28BE"/>
    <w:rsid w:val="006C30C7"/>
    <w:rsid w:val="006C346D"/>
    <w:rsid w:val="006C380B"/>
    <w:rsid w:val="006C785D"/>
    <w:rsid w:val="006C78B9"/>
    <w:rsid w:val="006D424F"/>
    <w:rsid w:val="006D4CC8"/>
    <w:rsid w:val="006D553F"/>
    <w:rsid w:val="006D5ADB"/>
    <w:rsid w:val="006D61FE"/>
    <w:rsid w:val="006D7473"/>
    <w:rsid w:val="006D7DE8"/>
    <w:rsid w:val="006E05DD"/>
    <w:rsid w:val="006E116A"/>
    <w:rsid w:val="006E2EEC"/>
    <w:rsid w:val="006E5740"/>
    <w:rsid w:val="006E6136"/>
    <w:rsid w:val="006F0281"/>
    <w:rsid w:val="006F032E"/>
    <w:rsid w:val="006F15B1"/>
    <w:rsid w:val="006F4253"/>
    <w:rsid w:val="006F4DA1"/>
    <w:rsid w:val="006F517A"/>
    <w:rsid w:val="006F5DE0"/>
    <w:rsid w:val="006F6480"/>
    <w:rsid w:val="006F7BCC"/>
    <w:rsid w:val="007016E4"/>
    <w:rsid w:val="00702E67"/>
    <w:rsid w:val="00703E09"/>
    <w:rsid w:val="00704556"/>
    <w:rsid w:val="00705F61"/>
    <w:rsid w:val="007068FF"/>
    <w:rsid w:val="007073D8"/>
    <w:rsid w:val="00707A85"/>
    <w:rsid w:val="00710F44"/>
    <w:rsid w:val="00711227"/>
    <w:rsid w:val="0071273C"/>
    <w:rsid w:val="0071753D"/>
    <w:rsid w:val="00720362"/>
    <w:rsid w:val="007204B8"/>
    <w:rsid w:val="00724713"/>
    <w:rsid w:val="007265B5"/>
    <w:rsid w:val="00726EE1"/>
    <w:rsid w:val="00727DCF"/>
    <w:rsid w:val="00730341"/>
    <w:rsid w:val="00730502"/>
    <w:rsid w:val="00735458"/>
    <w:rsid w:val="00736859"/>
    <w:rsid w:val="00737161"/>
    <w:rsid w:val="007379DB"/>
    <w:rsid w:val="0074003B"/>
    <w:rsid w:val="007401D3"/>
    <w:rsid w:val="007402B8"/>
    <w:rsid w:val="00741643"/>
    <w:rsid w:val="0074267B"/>
    <w:rsid w:val="00742D58"/>
    <w:rsid w:val="00742DFF"/>
    <w:rsid w:val="00743271"/>
    <w:rsid w:val="0074418B"/>
    <w:rsid w:val="00745E30"/>
    <w:rsid w:val="007466B7"/>
    <w:rsid w:val="007479C1"/>
    <w:rsid w:val="00750C33"/>
    <w:rsid w:val="007528B7"/>
    <w:rsid w:val="00753388"/>
    <w:rsid w:val="007560DA"/>
    <w:rsid w:val="0075684C"/>
    <w:rsid w:val="007568DB"/>
    <w:rsid w:val="007569AF"/>
    <w:rsid w:val="00756A2D"/>
    <w:rsid w:val="00757B95"/>
    <w:rsid w:val="007624D5"/>
    <w:rsid w:val="00762AF9"/>
    <w:rsid w:val="007632E1"/>
    <w:rsid w:val="00765A06"/>
    <w:rsid w:val="007671BD"/>
    <w:rsid w:val="00767552"/>
    <w:rsid w:val="0077013B"/>
    <w:rsid w:val="00770C36"/>
    <w:rsid w:val="00770E3B"/>
    <w:rsid w:val="00770F14"/>
    <w:rsid w:val="0077105D"/>
    <w:rsid w:val="00771068"/>
    <w:rsid w:val="007721BC"/>
    <w:rsid w:val="00772A33"/>
    <w:rsid w:val="007732B6"/>
    <w:rsid w:val="007746F9"/>
    <w:rsid w:val="00775DEB"/>
    <w:rsid w:val="0077638F"/>
    <w:rsid w:val="00776739"/>
    <w:rsid w:val="00776F84"/>
    <w:rsid w:val="007822D3"/>
    <w:rsid w:val="007825B2"/>
    <w:rsid w:val="00790622"/>
    <w:rsid w:val="00790778"/>
    <w:rsid w:val="007917E2"/>
    <w:rsid w:val="00791D21"/>
    <w:rsid w:val="0079225B"/>
    <w:rsid w:val="007937BD"/>
    <w:rsid w:val="00797545"/>
    <w:rsid w:val="00797594"/>
    <w:rsid w:val="007A0E47"/>
    <w:rsid w:val="007A2337"/>
    <w:rsid w:val="007A54B8"/>
    <w:rsid w:val="007A58CA"/>
    <w:rsid w:val="007A5A59"/>
    <w:rsid w:val="007A68DC"/>
    <w:rsid w:val="007A76F7"/>
    <w:rsid w:val="007A794F"/>
    <w:rsid w:val="007B02A8"/>
    <w:rsid w:val="007B046E"/>
    <w:rsid w:val="007B0AF9"/>
    <w:rsid w:val="007B1071"/>
    <w:rsid w:val="007B2C16"/>
    <w:rsid w:val="007B2CCA"/>
    <w:rsid w:val="007B4A6E"/>
    <w:rsid w:val="007B678C"/>
    <w:rsid w:val="007B7DB1"/>
    <w:rsid w:val="007C03E4"/>
    <w:rsid w:val="007C288B"/>
    <w:rsid w:val="007C341A"/>
    <w:rsid w:val="007C44A9"/>
    <w:rsid w:val="007C5ABB"/>
    <w:rsid w:val="007C5BAC"/>
    <w:rsid w:val="007C7362"/>
    <w:rsid w:val="007D026C"/>
    <w:rsid w:val="007D0A57"/>
    <w:rsid w:val="007D13C1"/>
    <w:rsid w:val="007D1F91"/>
    <w:rsid w:val="007D2859"/>
    <w:rsid w:val="007D4A5E"/>
    <w:rsid w:val="007D4CC8"/>
    <w:rsid w:val="007D5C04"/>
    <w:rsid w:val="007E356A"/>
    <w:rsid w:val="007E4072"/>
    <w:rsid w:val="007E4CD7"/>
    <w:rsid w:val="007E6647"/>
    <w:rsid w:val="007E6686"/>
    <w:rsid w:val="007E69AE"/>
    <w:rsid w:val="007F08D3"/>
    <w:rsid w:val="007F148E"/>
    <w:rsid w:val="007F1752"/>
    <w:rsid w:val="007F28C4"/>
    <w:rsid w:val="007F31A8"/>
    <w:rsid w:val="007F48FE"/>
    <w:rsid w:val="007F7942"/>
    <w:rsid w:val="0080271F"/>
    <w:rsid w:val="00803B83"/>
    <w:rsid w:val="00803DAA"/>
    <w:rsid w:val="00804C29"/>
    <w:rsid w:val="00805F28"/>
    <w:rsid w:val="00807D7F"/>
    <w:rsid w:val="00810DB2"/>
    <w:rsid w:val="00812BE0"/>
    <w:rsid w:val="00814814"/>
    <w:rsid w:val="00815397"/>
    <w:rsid w:val="00816763"/>
    <w:rsid w:val="00816AC8"/>
    <w:rsid w:val="00817A0F"/>
    <w:rsid w:val="00821721"/>
    <w:rsid w:val="00824B53"/>
    <w:rsid w:val="00826578"/>
    <w:rsid w:val="0082706D"/>
    <w:rsid w:val="0083449C"/>
    <w:rsid w:val="00835301"/>
    <w:rsid w:val="0084077D"/>
    <w:rsid w:val="00841C24"/>
    <w:rsid w:val="00842F73"/>
    <w:rsid w:val="00844F4F"/>
    <w:rsid w:val="00846B1D"/>
    <w:rsid w:val="00847A1C"/>
    <w:rsid w:val="008535CF"/>
    <w:rsid w:val="008549F0"/>
    <w:rsid w:val="00855561"/>
    <w:rsid w:val="00855F41"/>
    <w:rsid w:val="00856C8A"/>
    <w:rsid w:val="00861780"/>
    <w:rsid w:val="008625A8"/>
    <w:rsid w:val="008635EC"/>
    <w:rsid w:val="008652A2"/>
    <w:rsid w:val="008658C1"/>
    <w:rsid w:val="0087113C"/>
    <w:rsid w:val="008728AF"/>
    <w:rsid w:val="00873B1F"/>
    <w:rsid w:val="00874131"/>
    <w:rsid w:val="00874A94"/>
    <w:rsid w:val="00874FC0"/>
    <w:rsid w:val="0087636E"/>
    <w:rsid w:val="0087695E"/>
    <w:rsid w:val="00877322"/>
    <w:rsid w:val="0088032C"/>
    <w:rsid w:val="0088056D"/>
    <w:rsid w:val="00880C6F"/>
    <w:rsid w:val="0088397E"/>
    <w:rsid w:val="00883D5F"/>
    <w:rsid w:val="00890BD4"/>
    <w:rsid w:val="00890DAF"/>
    <w:rsid w:val="00892490"/>
    <w:rsid w:val="00893ED5"/>
    <w:rsid w:val="0089572A"/>
    <w:rsid w:val="00896A41"/>
    <w:rsid w:val="00896A44"/>
    <w:rsid w:val="008A01A3"/>
    <w:rsid w:val="008A0E91"/>
    <w:rsid w:val="008A1040"/>
    <w:rsid w:val="008A285D"/>
    <w:rsid w:val="008A2AFF"/>
    <w:rsid w:val="008A4E8F"/>
    <w:rsid w:val="008A539D"/>
    <w:rsid w:val="008A593C"/>
    <w:rsid w:val="008A6EDB"/>
    <w:rsid w:val="008A73C5"/>
    <w:rsid w:val="008A7DC4"/>
    <w:rsid w:val="008A7EA2"/>
    <w:rsid w:val="008B2396"/>
    <w:rsid w:val="008B2748"/>
    <w:rsid w:val="008B3CF4"/>
    <w:rsid w:val="008B4D60"/>
    <w:rsid w:val="008B661A"/>
    <w:rsid w:val="008B75B0"/>
    <w:rsid w:val="008B7C02"/>
    <w:rsid w:val="008C1127"/>
    <w:rsid w:val="008C4DC0"/>
    <w:rsid w:val="008C5656"/>
    <w:rsid w:val="008C757F"/>
    <w:rsid w:val="008C7608"/>
    <w:rsid w:val="008D1570"/>
    <w:rsid w:val="008D1F74"/>
    <w:rsid w:val="008D2BB9"/>
    <w:rsid w:val="008D5494"/>
    <w:rsid w:val="008D6323"/>
    <w:rsid w:val="008D6AF9"/>
    <w:rsid w:val="008E17C3"/>
    <w:rsid w:val="008E2892"/>
    <w:rsid w:val="008E3202"/>
    <w:rsid w:val="008E3304"/>
    <w:rsid w:val="008E43F7"/>
    <w:rsid w:val="008E46C0"/>
    <w:rsid w:val="008E5AB9"/>
    <w:rsid w:val="008E67BF"/>
    <w:rsid w:val="008F1303"/>
    <w:rsid w:val="008F2457"/>
    <w:rsid w:val="008F24BA"/>
    <w:rsid w:val="008F3A1A"/>
    <w:rsid w:val="008F3D15"/>
    <w:rsid w:val="008F4941"/>
    <w:rsid w:val="008F5F2C"/>
    <w:rsid w:val="008F7416"/>
    <w:rsid w:val="0090193C"/>
    <w:rsid w:val="00901CA2"/>
    <w:rsid w:val="0090376E"/>
    <w:rsid w:val="00903E16"/>
    <w:rsid w:val="0090694D"/>
    <w:rsid w:val="00910C62"/>
    <w:rsid w:val="009111B7"/>
    <w:rsid w:val="0091280F"/>
    <w:rsid w:val="00913020"/>
    <w:rsid w:val="009139B7"/>
    <w:rsid w:val="00915EB1"/>
    <w:rsid w:val="00922574"/>
    <w:rsid w:val="0092289D"/>
    <w:rsid w:val="00925FE4"/>
    <w:rsid w:val="00926452"/>
    <w:rsid w:val="00926C9D"/>
    <w:rsid w:val="009279F0"/>
    <w:rsid w:val="00930150"/>
    <w:rsid w:val="00930F37"/>
    <w:rsid w:val="009318BB"/>
    <w:rsid w:val="00931EDA"/>
    <w:rsid w:val="009323E2"/>
    <w:rsid w:val="00933579"/>
    <w:rsid w:val="0093396B"/>
    <w:rsid w:val="0093416E"/>
    <w:rsid w:val="00934F05"/>
    <w:rsid w:val="009354D5"/>
    <w:rsid w:val="009366AE"/>
    <w:rsid w:val="00937150"/>
    <w:rsid w:val="00940201"/>
    <w:rsid w:val="0094084F"/>
    <w:rsid w:val="0094091E"/>
    <w:rsid w:val="00941854"/>
    <w:rsid w:val="00941FF2"/>
    <w:rsid w:val="0094205D"/>
    <w:rsid w:val="00943008"/>
    <w:rsid w:val="00943E8D"/>
    <w:rsid w:val="00944396"/>
    <w:rsid w:val="00944EFC"/>
    <w:rsid w:val="00945CE6"/>
    <w:rsid w:val="00947C0A"/>
    <w:rsid w:val="0095031F"/>
    <w:rsid w:val="00951ADE"/>
    <w:rsid w:val="009521F8"/>
    <w:rsid w:val="00952E7E"/>
    <w:rsid w:val="00952F38"/>
    <w:rsid w:val="009559A8"/>
    <w:rsid w:val="00960372"/>
    <w:rsid w:val="00960967"/>
    <w:rsid w:val="009611C3"/>
    <w:rsid w:val="00961E54"/>
    <w:rsid w:val="00962204"/>
    <w:rsid w:val="009637D8"/>
    <w:rsid w:val="009659A4"/>
    <w:rsid w:val="00966EAF"/>
    <w:rsid w:val="009675DA"/>
    <w:rsid w:val="00967677"/>
    <w:rsid w:val="009678C4"/>
    <w:rsid w:val="009703DA"/>
    <w:rsid w:val="009710AD"/>
    <w:rsid w:val="00971564"/>
    <w:rsid w:val="00971F06"/>
    <w:rsid w:val="00973274"/>
    <w:rsid w:val="00973EEF"/>
    <w:rsid w:val="009761F5"/>
    <w:rsid w:val="00976D3E"/>
    <w:rsid w:val="00977DA7"/>
    <w:rsid w:val="00980C49"/>
    <w:rsid w:val="00982C2D"/>
    <w:rsid w:val="00983981"/>
    <w:rsid w:val="009842A5"/>
    <w:rsid w:val="00986B50"/>
    <w:rsid w:val="00987668"/>
    <w:rsid w:val="00990137"/>
    <w:rsid w:val="00990553"/>
    <w:rsid w:val="0099104C"/>
    <w:rsid w:val="009920E0"/>
    <w:rsid w:val="0099407A"/>
    <w:rsid w:val="009A04E8"/>
    <w:rsid w:val="009A3454"/>
    <w:rsid w:val="009A4AAC"/>
    <w:rsid w:val="009A4B86"/>
    <w:rsid w:val="009A5E7D"/>
    <w:rsid w:val="009A6173"/>
    <w:rsid w:val="009A62B2"/>
    <w:rsid w:val="009A631F"/>
    <w:rsid w:val="009A787B"/>
    <w:rsid w:val="009B22D3"/>
    <w:rsid w:val="009B257D"/>
    <w:rsid w:val="009B4BA3"/>
    <w:rsid w:val="009B5844"/>
    <w:rsid w:val="009B77DF"/>
    <w:rsid w:val="009C3EE1"/>
    <w:rsid w:val="009C5DDD"/>
    <w:rsid w:val="009C63CC"/>
    <w:rsid w:val="009D1279"/>
    <w:rsid w:val="009D19E3"/>
    <w:rsid w:val="009D2DFD"/>
    <w:rsid w:val="009D513C"/>
    <w:rsid w:val="009D7366"/>
    <w:rsid w:val="009E01F1"/>
    <w:rsid w:val="009E38AB"/>
    <w:rsid w:val="009E3B4D"/>
    <w:rsid w:val="009E51D9"/>
    <w:rsid w:val="009E6425"/>
    <w:rsid w:val="009E72D4"/>
    <w:rsid w:val="009E7C39"/>
    <w:rsid w:val="009F0F85"/>
    <w:rsid w:val="009F1968"/>
    <w:rsid w:val="009F4117"/>
    <w:rsid w:val="009F4B33"/>
    <w:rsid w:val="009F6532"/>
    <w:rsid w:val="00A0125B"/>
    <w:rsid w:val="00A0157A"/>
    <w:rsid w:val="00A04315"/>
    <w:rsid w:val="00A04BB9"/>
    <w:rsid w:val="00A04D04"/>
    <w:rsid w:val="00A0573B"/>
    <w:rsid w:val="00A05C03"/>
    <w:rsid w:val="00A066A0"/>
    <w:rsid w:val="00A10686"/>
    <w:rsid w:val="00A11AB9"/>
    <w:rsid w:val="00A1284A"/>
    <w:rsid w:val="00A12CE5"/>
    <w:rsid w:val="00A13DBA"/>
    <w:rsid w:val="00A1498C"/>
    <w:rsid w:val="00A17074"/>
    <w:rsid w:val="00A1764A"/>
    <w:rsid w:val="00A22A91"/>
    <w:rsid w:val="00A23838"/>
    <w:rsid w:val="00A23A9F"/>
    <w:rsid w:val="00A2594F"/>
    <w:rsid w:val="00A310B7"/>
    <w:rsid w:val="00A31395"/>
    <w:rsid w:val="00A3311E"/>
    <w:rsid w:val="00A332E6"/>
    <w:rsid w:val="00A33AF9"/>
    <w:rsid w:val="00A33C8F"/>
    <w:rsid w:val="00A36E81"/>
    <w:rsid w:val="00A4095C"/>
    <w:rsid w:val="00A40BC8"/>
    <w:rsid w:val="00A4160A"/>
    <w:rsid w:val="00A416E1"/>
    <w:rsid w:val="00A418C0"/>
    <w:rsid w:val="00A42928"/>
    <w:rsid w:val="00A43C2A"/>
    <w:rsid w:val="00A456C7"/>
    <w:rsid w:val="00A463D8"/>
    <w:rsid w:val="00A46B21"/>
    <w:rsid w:val="00A47C56"/>
    <w:rsid w:val="00A511AD"/>
    <w:rsid w:val="00A52276"/>
    <w:rsid w:val="00A52FF5"/>
    <w:rsid w:val="00A53D33"/>
    <w:rsid w:val="00A53FDE"/>
    <w:rsid w:val="00A54A99"/>
    <w:rsid w:val="00A5658A"/>
    <w:rsid w:val="00A570A6"/>
    <w:rsid w:val="00A6051C"/>
    <w:rsid w:val="00A60A00"/>
    <w:rsid w:val="00A63189"/>
    <w:rsid w:val="00A6355C"/>
    <w:rsid w:val="00A63A19"/>
    <w:rsid w:val="00A64030"/>
    <w:rsid w:val="00A64385"/>
    <w:rsid w:val="00A64AB2"/>
    <w:rsid w:val="00A65A7E"/>
    <w:rsid w:val="00A65AC3"/>
    <w:rsid w:val="00A70243"/>
    <w:rsid w:val="00A70729"/>
    <w:rsid w:val="00A70F6F"/>
    <w:rsid w:val="00A72790"/>
    <w:rsid w:val="00A72862"/>
    <w:rsid w:val="00A73F24"/>
    <w:rsid w:val="00A77884"/>
    <w:rsid w:val="00A77F54"/>
    <w:rsid w:val="00A80716"/>
    <w:rsid w:val="00A82240"/>
    <w:rsid w:val="00A8444D"/>
    <w:rsid w:val="00A86A15"/>
    <w:rsid w:val="00A86E63"/>
    <w:rsid w:val="00A87959"/>
    <w:rsid w:val="00A87B09"/>
    <w:rsid w:val="00A87C0D"/>
    <w:rsid w:val="00A87CFD"/>
    <w:rsid w:val="00A91F2E"/>
    <w:rsid w:val="00A929B8"/>
    <w:rsid w:val="00A9365F"/>
    <w:rsid w:val="00A94CA8"/>
    <w:rsid w:val="00A961DC"/>
    <w:rsid w:val="00A965E9"/>
    <w:rsid w:val="00AA20A5"/>
    <w:rsid w:val="00AA3917"/>
    <w:rsid w:val="00AA40AE"/>
    <w:rsid w:val="00AA4F2C"/>
    <w:rsid w:val="00AA63F4"/>
    <w:rsid w:val="00AA6B15"/>
    <w:rsid w:val="00AA6B8F"/>
    <w:rsid w:val="00AB09FB"/>
    <w:rsid w:val="00AB12FB"/>
    <w:rsid w:val="00AB3C91"/>
    <w:rsid w:val="00AB3E5E"/>
    <w:rsid w:val="00AB4895"/>
    <w:rsid w:val="00AB4A75"/>
    <w:rsid w:val="00AB4C20"/>
    <w:rsid w:val="00AB5CD0"/>
    <w:rsid w:val="00AC1CCF"/>
    <w:rsid w:val="00AC39C0"/>
    <w:rsid w:val="00AC3FCA"/>
    <w:rsid w:val="00AC4DFC"/>
    <w:rsid w:val="00AC4FCB"/>
    <w:rsid w:val="00AD12D6"/>
    <w:rsid w:val="00AD16FE"/>
    <w:rsid w:val="00AD1E11"/>
    <w:rsid w:val="00AD4C99"/>
    <w:rsid w:val="00AD58A7"/>
    <w:rsid w:val="00AD5C21"/>
    <w:rsid w:val="00AD6075"/>
    <w:rsid w:val="00AE26A9"/>
    <w:rsid w:val="00AE4F47"/>
    <w:rsid w:val="00AE607E"/>
    <w:rsid w:val="00AE6FD7"/>
    <w:rsid w:val="00AF09BA"/>
    <w:rsid w:val="00AF0C1F"/>
    <w:rsid w:val="00AF15AD"/>
    <w:rsid w:val="00AF24AE"/>
    <w:rsid w:val="00AF31DD"/>
    <w:rsid w:val="00AF3480"/>
    <w:rsid w:val="00AF3A88"/>
    <w:rsid w:val="00AF57EB"/>
    <w:rsid w:val="00AF670B"/>
    <w:rsid w:val="00AF6D24"/>
    <w:rsid w:val="00B04098"/>
    <w:rsid w:val="00B07494"/>
    <w:rsid w:val="00B11F93"/>
    <w:rsid w:val="00B12DD4"/>
    <w:rsid w:val="00B13497"/>
    <w:rsid w:val="00B1367F"/>
    <w:rsid w:val="00B13B77"/>
    <w:rsid w:val="00B15EBB"/>
    <w:rsid w:val="00B20C68"/>
    <w:rsid w:val="00B218F3"/>
    <w:rsid w:val="00B219E1"/>
    <w:rsid w:val="00B2336E"/>
    <w:rsid w:val="00B238F4"/>
    <w:rsid w:val="00B23FEB"/>
    <w:rsid w:val="00B24C1B"/>
    <w:rsid w:val="00B25A9C"/>
    <w:rsid w:val="00B265C4"/>
    <w:rsid w:val="00B269BD"/>
    <w:rsid w:val="00B2764A"/>
    <w:rsid w:val="00B30418"/>
    <w:rsid w:val="00B30D2F"/>
    <w:rsid w:val="00B34841"/>
    <w:rsid w:val="00B34D02"/>
    <w:rsid w:val="00B36161"/>
    <w:rsid w:val="00B36BAF"/>
    <w:rsid w:val="00B36D01"/>
    <w:rsid w:val="00B41D73"/>
    <w:rsid w:val="00B4422F"/>
    <w:rsid w:val="00B463F7"/>
    <w:rsid w:val="00B47094"/>
    <w:rsid w:val="00B50284"/>
    <w:rsid w:val="00B50D05"/>
    <w:rsid w:val="00B5129A"/>
    <w:rsid w:val="00B52A5B"/>
    <w:rsid w:val="00B52B4E"/>
    <w:rsid w:val="00B54E8D"/>
    <w:rsid w:val="00B567A9"/>
    <w:rsid w:val="00B5756A"/>
    <w:rsid w:val="00B601DC"/>
    <w:rsid w:val="00B60FE6"/>
    <w:rsid w:val="00B619A1"/>
    <w:rsid w:val="00B65217"/>
    <w:rsid w:val="00B66330"/>
    <w:rsid w:val="00B66488"/>
    <w:rsid w:val="00B6710C"/>
    <w:rsid w:val="00B6775D"/>
    <w:rsid w:val="00B710FC"/>
    <w:rsid w:val="00B71A49"/>
    <w:rsid w:val="00B7218C"/>
    <w:rsid w:val="00B72D32"/>
    <w:rsid w:val="00B73122"/>
    <w:rsid w:val="00B75BB0"/>
    <w:rsid w:val="00B76658"/>
    <w:rsid w:val="00B76A33"/>
    <w:rsid w:val="00B772F4"/>
    <w:rsid w:val="00B7735F"/>
    <w:rsid w:val="00B80721"/>
    <w:rsid w:val="00B84DFA"/>
    <w:rsid w:val="00B855E7"/>
    <w:rsid w:val="00B864FF"/>
    <w:rsid w:val="00B871B5"/>
    <w:rsid w:val="00B904C4"/>
    <w:rsid w:val="00B91149"/>
    <w:rsid w:val="00B915C3"/>
    <w:rsid w:val="00B91FED"/>
    <w:rsid w:val="00B9212F"/>
    <w:rsid w:val="00B94098"/>
    <w:rsid w:val="00B95153"/>
    <w:rsid w:val="00B96516"/>
    <w:rsid w:val="00B97AED"/>
    <w:rsid w:val="00B97DE0"/>
    <w:rsid w:val="00BA0AFA"/>
    <w:rsid w:val="00BA12D0"/>
    <w:rsid w:val="00BA19E6"/>
    <w:rsid w:val="00BA1AB4"/>
    <w:rsid w:val="00BA2C77"/>
    <w:rsid w:val="00BA2E5E"/>
    <w:rsid w:val="00BA4977"/>
    <w:rsid w:val="00BA6C89"/>
    <w:rsid w:val="00BA78D6"/>
    <w:rsid w:val="00BB0111"/>
    <w:rsid w:val="00BB36CC"/>
    <w:rsid w:val="00BB3CA8"/>
    <w:rsid w:val="00BB5058"/>
    <w:rsid w:val="00BB5ADB"/>
    <w:rsid w:val="00BB6111"/>
    <w:rsid w:val="00BB61C8"/>
    <w:rsid w:val="00BB6EF3"/>
    <w:rsid w:val="00BB7A11"/>
    <w:rsid w:val="00BC034B"/>
    <w:rsid w:val="00BC1052"/>
    <w:rsid w:val="00BC28EF"/>
    <w:rsid w:val="00BD0F35"/>
    <w:rsid w:val="00BD129B"/>
    <w:rsid w:val="00BD214F"/>
    <w:rsid w:val="00BD2301"/>
    <w:rsid w:val="00BD30FA"/>
    <w:rsid w:val="00BD39AC"/>
    <w:rsid w:val="00BD4228"/>
    <w:rsid w:val="00BD42D8"/>
    <w:rsid w:val="00BD5BD7"/>
    <w:rsid w:val="00BE0F91"/>
    <w:rsid w:val="00BE1430"/>
    <w:rsid w:val="00BE470C"/>
    <w:rsid w:val="00BE4860"/>
    <w:rsid w:val="00BE48DA"/>
    <w:rsid w:val="00BE5E3B"/>
    <w:rsid w:val="00BE6C97"/>
    <w:rsid w:val="00BF0401"/>
    <w:rsid w:val="00BF1B1A"/>
    <w:rsid w:val="00BF3953"/>
    <w:rsid w:val="00BF403B"/>
    <w:rsid w:val="00BF470B"/>
    <w:rsid w:val="00BF4C57"/>
    <w:rsid w:val="00BF4DA4"/>
    <w:rsid w:val="00BF5126"/>
    <w:rsid w:val="00BF64BB"/>
    <w:rsid w:val="00C00C63"/>
    <w:rsid w:val="00C036C4"/>
    <w:rsid w:val="00C03B55"/>
    <w:rsid w:val="00C05250"/>
    <w:rsid w:val="00C05262"/>
    <w:rsid w:val="00C1167E"/>
    <w:rsid w:val="00C128A3"/>
    <w:rsid w:val="00C17372"/>
    <w:rsid w:val="00C23BB7"/>
    <w:rsid w:val="00C23E06"/>
    <w:rsid w:val="00C25462"/>
    <w:rsid w:val="00C25BFA"/>
    <w:rsid w:val="00C279E9"/>
    <w:rsid w:val="00C3010B"/>
    <w:rsid w:val="00C305FD"/>
    <w:rsid w:val="00C31DCD"/>
    <w:rsid w:val="00C32056"/>
    <w:rsid w:val="00C32C91"/>
    <w:rsid w:val="00C34B4E"/>
    <w:rsid w:val="00C3566A"/>
    <w:rsid w:val="00C35AFD"/>
    <w:rsid w:val="00C403C5"/>
    <w:rsid w:val="00C40421"/>
    <w:rsid w:val="00C427DE"/>
    <w:rsid w:val="00C4362A"/>
    <w:rsid w:val="00C43C3A"/>
    <w:rsid w:val="00C442E5"/>
    <w:rsid w:val="00C445CB"/>
    <w:rsid w:val="00C44EA0"/>
    <w:rsid w:val="00C46AAF"/>
    <w:rsid w:val="00C47306"/>
    <w:rsid w:val="00C47DDD"/>
    <w:rsid w:val="00C514B8"/>
    <w:rsid w:val="00C531BE"/>
    <w:rsid w:val="00C54CD2"/>
    <w:rsid w:val="00C5562C"/>
    <w:rsid w:val="00C57562"/>
    <w:rsid w:val="00C57A29"/>
    <w:rsid w:val="00C57FE2"/>
    <w:rsid w:val="00C611AE"/>
    <w:rsid w:val="00C64E60"/>
    <w:rsid w:val="00C66864"/>
    <w:rsid w:val="00C713B6"/>
    <w:rsid w:val="00C71630"/>
    <w:rsid w:val="00C75A9E"/>
    <w:rsid w:val="00C779F9"/>
    <w:rsid w:val="00C80379"/>
    <w:rsid w:val="00C80B01"/>
    <w:rsid w:val="00C82D49"/>
    <w:rsid w:val="00C83472"/>
    <w:rsid w:val="00C844EB"/>
    <w:rsid w:val="00C853D0"/>
    <w:rsid w:val="00C85B16"/>
    <w:rsid w:val="00C85C34"/>
    <w:rsid w:val="00C8709D"/>
    <w:rsid w:val="00C9064E"/>
    <w:rsid w:val="00C907A7"/>
    <w:rsid w:val="00C90C3B"/>
    <w:rsid w:val="00C910E1"/>
    <w:rsid w:val="00C9156E"/>
    <w:rsid w:val="00C938A2"/>
    <w:rsid w:val="00C94026"/>
    <w:rsid w:val="00C941DB"/>
    <w:rsid w:val="00C975A4"/>
    <w:rsid w:val="00C97A8F"/>
    <w:rsid w:val="00CA017B"/>
    <w:rsid w:val="00CA0308"/>
    <w:rsid w:val="00CA0B78"/>
    <w:rsid w:val="00CA2E6A"/>
    <w:rsid w:val="00CA2EE2"/>
    <w:rsid w:val="00CB05BD"/>
    <w:rsid w:val="00CB3C51"/>
    <w:rsid w:val="00CB40DC"/>
    <w:rsid w:val="00CB66A4"/>
    <w:rsid w:val="00CB6795"/>
    <w:rsid w:val="00CB69D3"/>
    <w:rsid w:val="00CB6B15"/>
    <w:rsid w:val="00CB6CBA"/>
    <w:rsid w:val="00CB781E"/>
    <w:rsid w:val="00CB7F2A"/>
    <w:rsid w:val="00CC031D"/>
    <w:rsid w:val="00CC105F"/>
    <w:rsid w:val="00CC1659"/>
    <w:rsid w:val="00CC2188"/>
    <w:rsid w:val="00CC232C"/>
    <w:rsid w:val="00CC4B5A"/>
    <w:rsid w:val="00CC4BB1"/>
    <w:rsid w:val="00CC678F"/>
    <w:rsid w:val="00CC68D7"/>
    <w:rsid w:val="00CD1EB8"/>
    <w:rsid w:val="00CD1F28"/>
    <w:rsid w:val="00CD31F7"/>
    <w:rsid w:val="00CD453F"/>
    <w:rsid w:val="00CD46F5"/>
    <w:rsid w:val="00CD79BB"/>
    <w:rsid w:val="00CE24B5"/>
    <w:rsid w:val="00CE3F40"/>
    <w:rsid w:val="00CE4515"/>
    <w:rsid w:val="00CE5208"/>
    <w:rsid w:val="00CE5F85"/>
    <w:rsid w:val="00CE6C4A"/>
    <w:rsid w:val="00CE6CFA"/>
    <w:rsid w:val="00CF01C2"/>
    <w:rsid w:val="00CF0AAA"/>
    <w:rsid w:val="00CF14ED"/>
    <w:rsid w:val="00CF1532"/>
    <w:rsid w:val="00CF28E5"/>
    <w:rsid w:val="00CF2D3D"/>
    <w:rsid w:val="00CF4DB8"/>
    <w:rsid w:val="00CF5260"/>
    <w:rsid w:val="00CF766A"/>
    <w:rsid w:val="00CF79A7"/>
    <w:rsid w:val="00D00071"/>
    <w:rsid w:val="00D05D32"/>
    <w:rsid w:val="00D07615"/>
    <w:rsid w:val="00D10E8A"/>
    <w:rsid w:val="00D11F64"/>
    <w:rsid w:val="00D12D9E"/>
    <w:rsid w:val="00D12E90"/>
    <w:rsid w:val="00D12FCE"/>
    <w:rsid w:val="00D13163"/>
    <w:rsid w:val="00D14036"/>
    <w:rsid w:val="00D17039"/>
    <w:rsid w:val="00D17501"/>
    <w:rsid w:val="00D17AB9"/>
    <w:rsid w:val="00D210F4"/>
    <w:rsid w:val="00D2233E"/>
    <w:rsid w:val="00D22392"/>
    <w:rsid w:val="00D23AFA"/>
    <w:rsid w:val="00D25071"/>
    <w:rsid w:val="00D26C22"/>
    <w:rsid w:val="00D27A5E"/>
    <w:rsid w:val="00D30A0F"/>
    <w:rsid w:val="00D30F37"/>
    <w:rsid w:val="00D31158"/>
    <w:rsid w:val="00D31354"/>
    <w:rsid w:val="00D3240D"/>
    <w:rsid w:val="00D32C24"/>
    <w:rsid w:val="00D32F41"/>
    <w:rsid w:val="00D33867"/>
    <w:rsid w:val="00D33C93"/>
    <w:rsid w:val="00D340FE"/>
    <w:rsid w:val="00D34C4C"/>
    <w:rsid w:val="00D36311"/>
    <w:rsid w:val="00D36B08"/>
    <w:rsid w:val="00D37988"/>
    <w:rsid w:val="00D37BA6"/>
    <w:rsid w:val="00D37E1A"/>
    <w:rsid w:val="00D40705"/>
    <w:rsid w:val="00D435D7"/>
    <w:rsid w:val="00D443E4"/>
    <w:rsid w:val="00D4451B"/>
    <w:rsid w:val="00D4502A"/>
    <w:rsid w:val="00D45314"/>
    <w:rsid w:val="00D45362"/>
    <w:rsid w:val="00D4736C"/>
    <w:rsid w:val="00D504B2"/>
    <w:rsid w:val="00D50AD0"/>
    <w:rsid w:val="00D52865"/>
    <w:rsid w:val="00D54678"/>
    <w:rsid w:val="00D555C8"/>
    <w:rsid w:val="00D60898"/>
    <w:rsid w:val="00D60909"/>
    <w:rsid w:val="00D63DB6"/>
    <w:rsid w:val="00D65D98"/>
    <w:rsid w:val="00D67FFC"/>
    <w:rsid w:val="00D703DE"/>
    <w:rsid w:val="00D70D33"/>
    <w:rsid w:val="00D73B6B"/>
    <w:rsid w:val="00D73D45"/>
    <w:rsid w:val="00D74005"/>
    <w:rsid w:val="00D76EE1"/>
    <w:rsid w:val="00D77D06"/>
    <w:rsid w:val="00D77DFE"/>
    <w:rsid w:val="00D802B6"/>
    <w:rsid w:val="00D80493"/>
    <w:rsid w:val="00D80AB6"/>
    <w:rsid w:val="00D80BB7"/>
    <w:rsid w:val="00D813FA"/>
    <w:rsid w:val="00D82F89"/>
    <w:rsid w:val="00D8476F"/>
    <w:rsid w:val="00D84C87"/>
    <w:rsid w:val="00D8539A"/>
    <w:rsid w:val="00D85B02"/>
    <w:rsid w:val="00D86531"/>
    <w:rsid w:val="00D86B56"/>
    <w:rsid w:val="00D90A2E"/>
    <w:rsid w:val="00D9158A"/>
    <w:rsid w:val="00D92031"/>
    <w:rsid w:val="00D93098"/>
    <w:rsid w:val="00D96028"/>
    <w:rsid w:val="00D96887"/>
    <w:rsid w:val="00D9690D"/>
    <w:rsid w:val="00D96ABF"/>
    <w:rsid w:val="00D973E5"/>
    <w:rsid w:val="00D979CD"/>
    <w:rsid w:val="00D97A5A"/>
    <w:rsid w:val="00D97CC0"/>
    <w:rsid w:val="00DA51DE"/>
    <w:rsid w:val="00DA562C"/>
    <w:rsid w:val="00DA78C5"/>
    <w:rsid w:val="00DB001A"/>
    <w:rsid w:val="00DB08E4"/>
    <w:rsid w:val="00DB0F77"/>
    <w:rsid w:val="00DB17C4"/>
    <w:rsid w:val="00DB5510"/>
    <w:rsid w:val="00DB6C46"/>
    <w:rsid w:val="00DB6ECB"/>
    <w:rsid w:val="00DB758B"/>
    <w:rsid w:val="00DB7766"/>
    <w:rsid w:val="00DC14A9"/>
    <w:rsid w:val="00DC2501"/>
    <w:rsid w:val="00DC3C41"/>
    <w:rsid w:val="00DC3DBE"/>
    <w:rsid w:val="00DC5658"/>
    <w:rsid w:val="00DC5C75"/>
    <w:rsid w:val="00DC6C92"/>
    <w:rsid w:val="00DD16A8"/>
    <w:rsid w:val="00DD22DC"/>
    <w:rsid w:val="00DD3254"/>
    <w:rsid w:val="00DD51A7"/>
    <w:rsid w:val="00DD6B66"/>
    <w:rsid w:val="00DD7E2D"/>
    <w:rsid w:val="00DE080E"/>
    <w:rsid w:val="00DE0F51"/>
    <w:rsid w:val="00DE3047"/>
    <w:rsid w:val="00DE4594"/>
    <w:rsid w:val="00DE66B6"/>
    <w:rsid w:val="00DE67AE"/>
    <w:rsid w:val="00DF1117"/>
    <w:rsid w:val="00DF11F0"/>
    <w:rsid w:val="00DF13EF"/>
    <w:rsid w:val="00DF3EF7"/>
    <w:rsid w:val="00DF5678"/>
    <w:rsid w:val="00DF56AC"/>
    <w:rsid w:val="00DF5B16"/>
    <w:rsid w:val="00DF5D70"/>
    <w:rsid w:val="00DF6528"/>
    <w:rsid w:val="00DF7866"/>
    <w:rsid w:val="00E00FF8"/>
    <w:rsid w:val="00E01425"/>
    <w:rsid w:val="00E01B45"/>
    <w:rsid w:val="00E01DB7"/>
    <w:rsid w:val="00E04EB4"/>
    <w:rsid w:val="00E062C9"/>
    <w:rsid w:val="00E06C1B"/>
    <w:rsid w:val="00E1015C"/>
    <w:rsid w:val="00E10930"/>
    <w:rsid w:val="00E10FCC"/>
    <w:rsid w:val="00E11602"/>
    <w:rsid w:val="00E134DF"/>
    <w:rsid w:val="00E138A0"/>
    <w:rsid w:val="00E142D8"/>
    <w:rsid w:val="00E151DC"/>
    <w:rsid w:val="00E1545F"/>
    <w:rsid w:val="00E163CD"/>
    <w:rsid w:val="00E17742"/>
    <w:rsid w:val="00E17FF4"/>
    <w:rsid w:val="00E20A62"/>
    <w:rsid w:val="00E211A1"/>
    <w:rsid w:val="00E21851"/>
    <w:rsid w:val="00E22182"/>
    <w:rsid w:val="00E22858"/>
    <w:rsid w:val="00E23E98"/>
    <w:rsid w:val="00E24D1B"/>
    <w:rsid w:val="00E24FD4"/>
    <w:rsid w:val="00E259CC"/>
    <w:rsid w:val="00E25F5B"/>
    <w:rsid w:val="00E2708E"/>
    <w:rsid w:val="00E30170"/>
    <w:rsid w:val="00E3026A"/>
    <w:rsid w:val="00E329CB"/>
    <w:rsid w:val="00E3367C"/>
    <w:rsid w:val="00E34195"/>
    <w:rsid w:val="00E355CD"/>
    <w:rsid w:val="00E367E2"/>
    <w:rsid w:val="00E37801"/>
    <w:rsid w:val="00E40834"/>
    <w:rsid w:val="00E41ECB"/>
    <w:rsid w:val="00E433A4"/>
    <w:rsid w:val="00E43CEA"/>
    <w:rsid w:val="00E43E3E"/>
    <w:rsid w:val="00E44B39"/>
    <w:rsid w:val="00E47F25"/>
    <w:rsid w:val="00E50BA4"/>
    <w:rsid w:val="00E54D4C"/>
    <w:rsid w:val="00E55396"/>
    <w:rsid w:val="00E55409"/>
    <w:rsid w:val="00E5579C"/>
    <w:rsid w:val="00E6502B"/>
    <w:rsid w:val="00E6559E"/>
    <w:rsid w:val="00E661AB"/>
    <w:rsid w:val="00E669E6"/>
    <w:rsid w:val="00E66C5F"/>
    <w:rsid w:val="00E670A9"/>
    <w:rsid w:val="00E70379"/>
    <w:rsid w:val="00E73DB8"/>
    <w:rsid w:val="00E75314"/>
    <w:rsid w:val="00E77085"/>
    <w:rsid w:val="00E77A7D"/>
    <w:rsid w:val="00E77D77"/>
    <w:rsid w:val="00E8032B"/>
    <w:rsid w:val="00E810B4"/>
    <w:rsid w:val="00E81F44"/>
    <w:rsid w:val="00E843FD"/>
    <w:rsid w:val="00E84AC8"/>
    <w:rsid w:val="00E86807"/>
    <w:rsid w:val="00E87747"/>
    <w:rsid w:val="00E87813"/>
    <w:rsid w:val="00E920C4"/>
    <w:rsid w:val="00E93B3A"/>
    <w:rsid w:val="00E93FA1"/>
    <w:rsid w:val="00E94423"/>
    <w:rsid w:val="00E94696"/>
    <w:rsid w:val="00E96366"/>
    <w:rsid w:val="00E971D9"/>
    <w:rsid w:val="00E97B53"/>
    <w:rsid w:val="00EA0584"/>
    <w:rsid w:val="00EA0C9B"/>
    <w:rsid w:val="00EA1B74"/>
    <w:rsid w:val="00EA1FAF"/>
    <w:rsid w:val="00EA2431"/>
    <w:rsid w:val="00EA2CD9"/>
    <w:rsid w:val="00EA74D9"/>
    <w:rsid w:val="00EB28A9"/>
    <w:rsid w:val="00EB37BA"/>
    <w:rsid w:val="00EB4C21"/>
    <w:rsid w:val="00EB6D3F"/>
    <w:rsid w:val="00EB7566"/>
    <w:rsid w:val="00EC57A6"/>
    <w:rsid w:val="00EC58B9"/>
    <w:rsid w:val="00EC5C22"/>
    <w:rsid w:val="00EC5D38"/>
    <w:rsid w:val="00EC5F99"/>
    <w:rsid w:val="00EC6647"/>
    <w:rsid w:val="00EC6B38"/>
    <w:rsid w:val="00ED011D"/>
    <w:rsid w:val="00ED10A5"/>
    <w:rsid w:val="00ED1FE4"/>
    <w:rsid w:val="00ED3367"/>
    <w:rsid w:val="00ED75E8"/>
    <w:rsid w:val="00ED766F"/>
    <w:rsid w:val="00EE05B4"/>
    <w:rsid w:val="00EE121C"/>
    <w:rsid w:val="00EE6712"/>
    <w:rsid w:val="00EF0D59"/>
    <w:rsid w:val="00EF1867"/>
    <w:rsid w:val="00EF33A3"/>
    <w:rsid w:val="00EF4B5A"/>
    <w:rsid w:val="00EF5F2A"/>
    <w:rsid w:val="00EF6962"/>
    <w:rsid w:val="00EF789C"/>
    <w:rsid w:val="00EF7B82"/>
    <w:rsid w:val="00F03544"/>
    <w:rsid w:val="00F05F30"/>
    <w:rsid w:val="00F07B7D"/>
    <w:rsid w:val="00F12A41"/>
    <w:rsid w:val="00F13CA6"/>
    <w:rsid w:val="00F14F37"/>
    <w:rsid w:val="00F16097"/>
    <w:rsid w:val="00F16DB1"/>
    <w:rsid w:val="00F16E0A"/>
    <w:rsid w:val="00F17D16"/>
    <w:rsid w:val="00F20F8D"/>
    <w:rsid w:val="00F21C07"/>
    <w:rsid w:val="00F2221F"/>
    <w:rsid w:val="00F259ED"/>
    <w:rsid w:val="00F2693B"/>
    <w:rsid w:val="00F301FD"/>
    <w:rsid w:val="00F33094"/>
    <w:rsid w:val="00F33E7E"/>
    <w:rsid w:val="00F34569"/>
    <w:rsid w:val="00F350E0"/>
    <w:rsid w:val="00F36D89"/>
    <w:rsid w:val="00F378D0"/>
    <w:rsid w:val="00F409D3"/>
    <w:rsid w:val="00F44314"/>
    <w:rsid w:val="00F44EF3"/>
    <w:rsid w:val="00F46308"/>
    <w:rsid w:val="00F502FA"/>
    <w:rsid w:val="00F50481"/>
    <w:rsid w:val="00F52B3F"/>
    <w:rsid w:val="00F5336A"/>
    <w:rsid w:val="00F539EE"/>
    <w:rsid w:val="00F53BC5"/>
    <w:rsid w:val="00F556A4"/>
    <w:rsid w:val="00F56DF5"/>
    <w:rsid w:val="00F5712C"/>
    <w:rsid w:val="00F60B68"/>
    <w:rsid w:val="00F624AE"/>
    <w:rsid w:val="00F66F01"/>
    <w:rsid w:val="00F6707D"/>
    <w:rsid w:val="00F67C81"/>
    <w:rsid w:val="00F7154A"/>
    <w:rsid w:val="00F7225D"/>
    <w:rsid w:val="00F72DCF"/>
    <w:rsid w:val="00F73FFC"/>
    <w:rsid w:val="00F74291"/>
    <w:rsid w:val="00F75AEC"/>
    <w:rsid w:val="00F75B7A"/>
    <w:rsid w:val="00F75B9B"/>
    <w:rsid w:val="00F76DC8"/>
    <w:rsid w:val="00F76FA6"/>
    <w:rsid w:val="00F7716E"/>
    <w:rsid w:val="00F81DDF"/>
    <w:rsid w:val="00F8672C"/>
    <w:rsid w:val="00F92499"/>
    <w:rsid w:val="00F926A8"/>
    <w:rsid w:val="00F94435"/>
    <w:rsid w:val="00F95365"/>
    <w:rsid w:val="00F96271"/>
    <w:rsid w:val="00F96B88"/>
    <w:rsid w:val="00FA025D"/>
    <w:rsid w:val="00FA080B"/>
    <w:rsid w:val="00FA10A7"/>
    <w:rsid w:val="00FA1321"/>
    <w:rsid w:val="00FA3D83"/>
    <w:rsid w:val="00FA49B2"/>
    <w:rsid w:val="00FA5EEB"/>
    <w:rsid w:val="00FA6A10"/>
    <w:rsid w:val="00FA78B9"/>
    <w:rsid w:val="00FB07DA"/>
    <w:rsid w:val="00FB1761"/>
    <w:rsid w:val="00FB1B27"/>
    <w:rsid w:val="00FB20DC"/>
    <w:rsid w:val="00FB21C5"/>
    <w:rsid w:val="00FB2680"/>
    <w:rsid w:val="00FB2A54"/>
    <w:rsid w:val="00FB37A6"/>
    <w:rsid w:val="00FB413D"/>
    <w:rsid w:val="00FB60A3"/>
    <w:rsid w:val="00FB7901"/>
    <w:rsid w:val="00FB7EC1"/>
    <w:rsid w:val="00FC0FAE"/>
    <w:rsid w:val="00FC1397"/>
    <w:rsid w:val="00FC199E"/>
    <w:rsid w:val="00FC1F44"/>
    <w:rsid w:val="00FC20D4"/>
    <w:rsid w:val="00FC37EE"/>
    <w:rsid w:val="00FC3832"/>
    <w:rsid w:val="00FC391E"/>
    <w:rsid w:val="00FC528B"/>
    <w:rsid w:val="00FC7B0F"/>
    <w:rsid w:val="00FC7F2D"/>
    <w:rsid w:val="00FD1E59"/>
    <w:rsid w:val="00FD422B"/>
    <w:rsid w:val="00FD486B"/>
    <w:rsid w:val="00FD4D25"/>
    <w:rsid w:val="00FD6CBB"/>
    <w:rsid w:val="00FE0E7D"/>
    <w:rsid w:val="00FE19B2"/>
    <w:rsid w:val="00FE2CF4"/>
    <w:rsid w:val="00FE4323"/>
    <w:rsid w:val="00FE44C9"/>
    <w:rsid w:val="00FE4625"/>
    <w:rsid w:val="00FE7B93"/>
    <w:rsid w:val="00FF4997"/>
    <w:rsid w:val="00FF5551"/>
    <w:rsid w:val="00FF5CF2"/>
    <w:rsid w:val="00FF7CE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yle="mso-position-vertical-relative:line" fill="f" fillcolor="white">
      <v:fill color="white" on="f"/>
      <v:textbox inset="0,0,0,0"/>
    </o:shapedefaults>
    <o:shapelayout v:ext="edit">
      <o:idmap v:ext="edit" data="1"/>
    </o:shapelayout>
  </w:shapeDefaults>
  <w:decimalSymbol w:val=","/>
  <w:listSeparator w:val=";"/>
  <w14:docId w14:val="04EB067C"/>
  <w14:defaultImageDpi w14:val="300"/>
  <w15:docId w15:val="{1B6F78A5-3BB8-449C-847C-32E9F2108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29B8"/>
    <w:pPr>
      <w:spacing w:after="120" w:line="240" w:lineRule="atLeast"/>
    </w:pPr>
    <w:rPr>
      <w:rFonts w:ascii="Verdana" w:hAnsi="Verdana"/>
      <w:sz w:val="16"/>
      <w:szCs w:val="24"/>
      <w:lang w:val="nl-NL" w:eastAsia="nl-NL"/>
    </w:rPr>
  </w:style>
  <w:style w:type="paragraph" w:styleId="Heading1">
    <w:name w:val="heading 1"/>
    <w:basedOn w:val="Normal"/>
    <w:next w:val="Normal"/>
    <w:qFormat/>
    <w:rsid w:val="00027262"/>
    <w:pPr>
      <w:pageBreakBefore/>
      <w:widowControl w:val="0"/>
      <w:numPr>
        <w:numId w:val="3"/>
      </w:numPr>
      <w:spacing w:after="700" w:line="300" w:lineRule="atLeast"/>
      <w:contextualSpacing/>
      <w:outlineLvl w:val="0"/>
    </w:pPr>
    <w:rPr>
      <w:rFonts w:cs="Arial"/>
      <w:bCs/>
      <w:kern w:val="32"/>
      <w:sz w:val="24"/>
      <w:szCs w:val="18"/>
      <w:lang w:val="en-US"/>
    </w:rPr>
  </w:style>
  <w:style w:type="paragraph" w:styleId="Heading2">
    <w:name w:val="heading 2"/>
    <w:basedOn w:val="Heading1"/>
    <w:next w:val="Normal"/>
    <w:link w:val="Heading2Char"/>
    <w:autoRedefine/>
    <w:qFormat/>
    <w:rsid w:val="005317B3"/>
    <w:pPr>
      <w:keepNext/>
      <w:pageBreakBefore w:val="0"/>
      <w:numPr>
        <w:ilvl w:val="1"/>
      </w:numPr>
      <w:spacing w:before="200" w:after="0" w:line="276" w:lineRule="auto"/>
      <w:outlineLvl w:val="1"/>
    </w:pPr>
    <w:rPr>
      <w:b/>
      <w:bCs w:val="0"/>
      <w:iCs/>
      <w:sz w:val="18"/>
      <w:szCs w:val="28"/>
      <w:lang w:val="nl-NL"/>
    </w:rPr>
  </w:style>
  <w:style w:type="paragraph" w:styleId="Heading3">
    <w:name w:val="heading 3"/>
    <w:basedOn w:val="Heading1"/>
    <w:next w:val="Normal"/>
    <w:qFormat/>
    <w:rsid w:val="00082E14"/>
    <w:pPr>
      <w:keepNext/>
      <w:pageBreakBefore w:val="0"/>
      <w:numPr>
        <w:ilvl w:val="2"/>
      </w:numPr>
      <w:spacing w:before="240" w:after="0" w:line="240" w:lineRule="atLeast"/>
      <w:contextualSpacing w:val="0"/>
      <w:outlineLvl w:val="2"/>
    </w:pPr>
    <w:rPr>
      <w:bCs w:val="0"/>
      <w:i/>
      <w:sz w:val="16"/>
      <w:szCs w:val="16"/>
    </w:rPr>
  </w:style>
  <w:style w:type="paragraph" w:styleId="Heading4">
    <w:name w:val="heading 4"/>
    <w:basedOn w:val="Heading1"/>
    <w:next w:val="Normal"/>
    <w:qFormat/>
    <w:rsid w:val="002160DC"/>
    <w:pPr>
      <w:keepNext/>
      <w:pageBreakBefore w:val="0"/>
      <w:numPr>
        <w:ilvl w:val="3"/>
      </w:numPr>
      <w:tabs>
        <w:tab w:val="left" w:pos="0"/>
      </w:tabs>
      <w:spacing w:before="240" w:after="0" w:line="240" w:lineRule="atLeast"/>
      <w:ind w:left="-1162" w:firstLine="0"/>
      <w:contextualSpacing w:val="0"/>
      <w:outlineLvl w:val="3"/>
    </w:pPr>
    <w:rPr>
      <w:bCs w:val="0"/>
      <w:sz w:val="18"/>
      <w:szCs w:val="28"/>
    </w:rPr>
  </w:style>
  <w:style w:type="paragraph" w:styleId="Heading5">
    <w:name w:val="heading 5"/>
    <w:basedOn w:val="Normal"/>
    <w:next w:val="Normal"/>
    <w:qFormat/>
    <w:rsid w:val="002160DC"/>
    <w:pPr>
      <w:numPr>
        <w:ilvl w:val="4"/>
        <w:numId w:val="3"/>
      </w:numPr>
      <w:spacing w:before="240" w:after="60"/>
      <w:outlineLvl w:val="4"/>
    </w:pPr>
    <w:rPr>
      <w:b/>
      <w:bCs/>
      <w:i/>
      <w:iCs/>
      <w:sz w:val="26"/>
      <w:szCs w:val="26"/>
    </w:rPr>
  </w:style>
  <w:style w:type="paragraph" w:styleId="Heading6">
    <w:name w:val="heading 6"/>
    <w:basedOn w:val="Normal"/>
    <w:next w:val="Normal"/>
    <w:qFormat/>
    <w:rsid w:val="002160DC"/>
    <w:pPr>
      <w:numPr>
        <w:ilvl w:val="5"/>
        <w:numId w:val="3"/>
      </w:numPr>
      <w:tabs>
        <w:tab w:val="left" w:pos="0"/>
      </w:tabs>
      <w:spacing w:before="240" w:after="60"/>
      <w:outlineLvl w:val="5"/>
    </w:pPr>
    <w:rPr>
      <w:rFonts w:ascii="Times New Roman" w:hAnsi="Times New Roman"/>
      <w:b/>
      <w:bCs/>
      <w:sz w:val="22"/>
      <w:szCs w:val="22"/>
    </w:rPr>
  </w:style>
  <w:style w:type="paragraph" w:styleId="Heading7">
    <w:name w:val="heading 7"/>
    <w:basedOn w:val="Normal"/>
    <w:next w:val="Normal"/>
    <w:qFormat/>
    <w:rsid w:val="002160DC"/>
    <w:pPr>
      <w:numPr>
        <w:ilvl w:val="6"/>
        <w:numId w:val="3"/>
      </w:numPr>
      <w:tabs>
        <w:tab w:val="left" w:pos="0"/>
      </w:tabs>
      <w:spacing w:before="240" w:after="60"/>
      <w:outlineLvl w:val="6"/>
    </w:pPr>
    <w:rPr>
      <w:rFonts w:ascii="Times New Roman" w:hAnsi="Times New Roman"/>
      <w:sz w:val="24"/>
    </w:rPr>
  </w:style>
  <w:style w:type="paragraph" w:styleId="Heading8">
    <w:name w:val="heading 8"/>
    <w:basedOn w:val="Normal"/>
    <w:next w:val="Normal"/>
    <w:qFormat/>
    <w:rsid w:val="002160DC"/>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2160DC"/>
    <w:pPr>
      <w:numPr>
        <w:ilvl w:val="8"/>
        <w:numId w:val="3"/>
      </w:numPr>
      <w:tabs>
        <w:tab w:val="left" w:pos="0"/>
      </w:tabs>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NumberChar">
    <w:name w:val="List Number Char"/>
    <w:link w:val="ListNumber"/>
    <w:rsid w:val="00224785"/>
    <w:rPr>
      <w:rFonts w:ascii="Verdana" w:hAnsi="Verdana"/>
      <w:sz w:val="18"/>
      <w:szCs w:val="24"/>
      <w:lang w:val="nl-NL" w:eastAsia="nl-NL" w:bidi="ar-SA"/>
    </w:rPr>
  </w:style>
  <w:style w:type="paragraph" w:styleId="ListNumber">
    <w:name w:val="List Number"/>
    <w:basedOn w:val="Normal"/>
    <w:link w:val="ListNumberChar"/>
    <w:rsid w:val="00224785"/>
  </w:style>
  <w:style w:type="character" w:customStyle="1" w:styleId="ListNumber2Char">
    <w:name w:val="List Number 2 Char"/>
    <w:link w:val="ListNumber2"/>
    <w:rsid w:val="00224785"/>
    <w:rPr>
      <w:rFonts w:ascii="Verdana" w:hAnsi="Verdana"/>
      <w:sz w:val="18"/>
      <w:szCs w:val="24"/>
      <w:lang w:val="nl-NL" w:eastAsia="nl-NL" w:bidi="ar-SA"/>
    </w:rPr>
  </w:style>
  <w:style w:type="paragraph" w:styleId="ListNumber2">
    <w:name w:val="List Number 2"/>
    <w:basedOn w:val="Normal"/>
    <w:link w:val="ListNumber2Char"/>
    <w:rsid w:val="00224785"/>
  </w:style>
  <w:style w:type="character" w:styleId="EndnoteReference">
    <w:name w:val="endnote reference"/>
    <w:semiHidden/>
    <w:rsid w:val="00224785"/>
    <w:rPr>
      <w:vertAlign w:val="superscript"/>
    </w:rPr>
  </w:style>
  <w:style w:type="paragraph" w:styleId="EndnoteText">
    <w:name w:val="endnote text"/>
    <w:basedOn w:val="Normal"/>
    <w:semiHidden/>
    <w:rsid w:val="00224785"/>
    <w:rPr>
      <w:sz w:val="20"/>
      <w:szCs w:val="20"/>
    </w:rPr>
  </w:style>
  <w:style w:type="paragraph" w:customStyle="1" w:styleId="Huisstijl-Bijschrift">
    <w:name w:val="Huisstijl-Bijschrift"/>
    <w:basedOn w:val="Normal"/>
    <w:next w:val="Normal"/>
    <w:rsid w:val="00224785"/>
    <w:rPr>
      <w:i/>
    </w:rPr>
  </w:style>
  <w:style w:type="character" w:customStyle="1" w:styleId="Huisstijl-Koptekst">
    <w:name w:val="Huisstijl-Koptekst"/>
    <w:rsid w:val="00224785"/>
    <w:rPr>
      <w:rFonts w:ascii="Verdana" w:hAnsi="Verdana"/>
      <w:dstrike w:val="0"/>
      <w:sz w:val="13"/>
      <w:vertAlign w:val="baseline"/>
    </w:rPr>
  </w:style>
  <w:style w:type="paragraph" w:customStyle="1" w:styleId="Huisstijl-Paginanummering">
    <w:name w:val="Huisstijl-Paginanummering"/>
    <w:basedOn w:val="Normal"/>
    <w:rsid w:val="00224785"/>
    <w:pPr>
      <w:spacing w:line="180" w:lineRule="exact"/>
    </w:pPr>
    <w:rPr>
      <w:noProof/>
      <w:sz w:val="13"/>
    </w:rPr>
  </w:style>
  <w:style w:type="character" w:customStyle="1" w:styleId="Huisstijl-Rubricering">
    <w:name w:val="Huisstijl-Rubricering"/>
    <w:rsid w:val="00224785"/>
    <w:rPr>
      <w:rFonts w:ascii="Verdana" w:hAnsi="Verdana"/>
      <w:b/>
      <w:smallCaps/>
      <w:dstrike w:val="0"/>
      <w:sz w:val="13"/>
      <w:vertAlign w:val="baseline"/>
    </w:rPr>
  </w:style>
  <w:style w:type="table" w:customStyle="1" w:styleId="Huisstijl-Tabel">
    <w:name w:val="Huisstijl-Tabel"/>
    <w:basedOn w:val="TableNormal"/>
    <w:rsid w:val="0022478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Huisstijl-TabelTitel">
    <w:name w:val="Huisstijl-TabelTitel"/>
    <w:basedOn w:val="Normal"/>
    <w:next w:val="Normal"/>
    <w:rsid w:val="00224785"/>
    <w:rPr>
      <w:b/>
      <w:sz w:val="14"/>
    </w:rPr>
  </w:style>
  <w:style w:type="paragraph" w:customStyle="1" w:styleId="Huisstijl-TabelTekst">
    <w:name w:val="Huisstijl-TabelTekst"/>
    <w:basedOn w:val="Huisstijl-TabelTitel"/>
    <w:rsid w:val="00224785"/>
    <w:rPr>
      <w:b w:val="0"/>
    </w:rPr>
  </w:style>
  <w:style w:type="character" w:styleId="Hyperlink">
    <w:name w:val="Hyperlink"/>
    <w:uiPriority w:val="99"/>
    <w:rsid w:val="00224785"/>
    <w:rPr>
      <w:rFonts w:ascii="Verdana" w:hAnsi="Verdana"/>
      <w:color w:val="000000"/>
      <w:u w:val="single"/>
    </w:rPr>
  </w:style>
  <w:style w:type="paragraph" w:styleId="TOC1">
    <w:name w:val="toc 1"/>
    <w:basedOn w:val="Normal"/>
    <w:next w:val="Normal"/>
    <w:uiPriority w:val="39"/>
    <w:rsid w:val="00A72862"/>
    <w:pPr>
      <w:spacing w:before="120" w:after="0"/>
    </w:pPr>
    <w:rPr>
      <w:rFonts w:ascii="Cambria" w:hAnsi="Cambria"/>
      <w:b/>
      <w:sz w:val="24"/>
    </w:rPr>
  </w:style>
  <w:style w:type="paragraph" w:styleId="TOC2">
    <w:name w:val="toc 2"/>
    <w:basedOn w:val="TOC1"/>
    <w:next w:val="Normal"/>
    <w:uiPriority w:val="39"/>
    <w:rsid w:val="00F92499"/>
    <w:pPr>
      <w:spacing w:before="0"/>
      <w:ind w:left="160"/>
    </w:pPr>
    <w:rPr>
      <w:sz w:val="22"/>
      <w:szCs w:val="22"/>
    </w:rPr>
  </w:style>
  <w:style w:type="paragraph" w:styleId="TOC3">
    <w:name w:val="toc 3"/>
    <w:basedOn w:val="TOC2"/>
    <w:next w:val="Normal"/>
    <w:uiPriority w:val="39"/>
    <w:rsid w:val="00643AD6"/>
    <w:pPr>
      <w:ind w:left="320"/>
    </w:pPr>
    <w:rPr>
      <w:b w:val="0"/>
    </w:rPr>
  </w:style>
  <w:style w:type="paragraph" w:styleId="TOC4">
    <w:name w:val="toc 4"/>
    <w:basedOn w:val="TOC3"/>
    <w:next w:val="Normal"/>
    <w:semiHidden/>
    <w:rsid w:val="00643AD6"/>
    <w:pPr>
      <w:ind w:left="480"/>
    </w:pPr>
    <w:rPr>
      <w:sz w:val="20"/>
      <w:szCs w:val="20"/>
    </w:rPr>
  </w:style>
  <w:style w:type="paragraph" w:styleId="TOC5">
    <w:name w:val="toc 5"/>
    <w:basedOn w:val="Normal"/>
    <w:next w:val="Normal"/>
    <w:autoRedefine/>
    <w:semiHidden/>
    <w:rsid w:val="00643AD6"/>
    <w:pPr>
      <w:spacing w:after="0"/>
      <w:ind w:left="640"/>
    </w:pPr>
    <w:rPr>
      <w:rFonts w:ascii="Cambria" w:hAnsi="Cambria"/>
      <w:sz w:val="20"/>
      <w:szCs w:val="20"/>
    </w:rPr>
  </w:style>
  <w:style w:type="paragraph" w:customStyle="1" w:styleId="Kopzondernummering">
    <w:name w:val="Kop zonder nummering"/>
    <w:basedOn w:val="Normal"/>
    <w:next w:val="Normal"/>
    <w:rsid w:val="00EB28A9"/>
    <w:pPr>
      <w:spacing w:after="700" w:line="300" w:lineRule="atLeast"/>
      <w:contextualSpacing/>
      <w:outlineLvl w:val="0"/>
    </w:pPr>
    <w:rPr>
      <w:sz w:val="24"/>
    </w:rPr>
  </w:style>
  <w:style w:type="paragraph" w:customStyle="1" w:styleId="Kop-Inhoudsopgave">
    <w:name w:val="Kop-Inhoudsopgave"/>
    <w:basedOn w:val="Kopzondernummering"/>
    <w:next w:val="Normal"/>
    <w:rsid w:val="00224785"/>
  </w:style>
  <w:style w:type="paragraph" w:styleId="Header">
    <w:name w:val="header"/>
    <w:basedOn w:val="Normal"/>
    <w:rsid w:val="00224785"/>
    <w:pPr>
      <w:tabs>
        <w:tab w:val="center" w:pos="4536"/>
        <w:tab w:val="right" w:pos="9072"/>
      </w:tabs>
    </w:pPr>
  </w:style>
  <w:style w:type="paragraph" w:styleId="ListBullet">
    <w:name w:val="List Bullet"/>
    <w:basedOn w:val="Normal"/>
    <w:rsid w:val="00224785"/>
    <w:pPr>
      <w:numPr>
        <w:numId w:val="1"/>
      </w:numPr>
      <w:tabs>
        <w:tab w:val="clear" w:pos="227"/>
        <w:tab w:val="num" w:pos="360"/>
      </w:tabs>
      <w:ind w:left="0" w:firstLine="0"/>
    </w:pPr>
    <w:rPr>
      <w:noProof/>
    </w:rPr>
  </w:style>
  <w:style w:type="paragraph" w:styleId="ListBullet2">
    <w:name w:val="List Bullet 2"/>
    <w:basedOn w:val="Normal"/>
    <w:rsid w:val="00224785"/>
    <w:rPr>
      <w:noProof/>
    </w:rPr>
  </w:style>
  <w:style w:type="paragraph" w:styleId="NormalWeb">
    <w:name w:val="Normal (Web)"/>
    <w:basedOn w:val="Normal"/>
    <w:uiPriority w:val="99"/>
    <w:rsid w:val="00224785"/>
  </w:style>
  <w:style w:type="paragraph" w:styleId="Subtitle">
    <w:name w:val="Subtitle"/>
    <w:basedOn w:val="Normal"/>
    <w:next w:val="Normal"/>
    <w:qFormat/>
    <w:rsid w:val="00224785"/>
    <w:pPr>
      <w:spacing w:line="320" w:lineRule="atLeast"/>
      <w:outlineLvl w:val="1"/>
    </w:pPr>
    <w:rPr>
      <w:sz w:val="24"/>
    </w:rPr>
  </w:style>
  <w:style w:type="table" w:styleId="TableGrid">
    <w:name w:val="Table Grid"/>
    <w:basedOn w:val="TableNormal"/>
    <w:rsid w:val="00224785"/>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qFormat/>
    <w:rsid w:val="00224785"/>
    <w:pPr>
      <w:spacing w:line="320" w:lineRule="atLeast"/>
      <w:outlineLvl w:val="0"/>
    </w:pPr>
    <w:rPr>
      <w:rFonts w:cs="Arial"/>
      <w:b/>
      <w:bCs/>
      <w:kern w:val="28"/>
      <w:sz w:val="24"/>
      <w:szCs w:val="32"/>
    </w:rPr>
  </w:style>
  <w:style w:type="character" w:styleId="FootnoteReference">
    <w:name w:val="footnote reference"/>
    <w:semiHidden/>
    <w:rsid w:val="00224785"/>
    <w:rPr>
      <w:vertAlign w:val="baseline"/>
    </w:rPr>
  </w:style>
  <w:style w:type="paragraph" w:styleId="FootnoteText">
    <w:name w:val="footnote text"/>
    <w:basedOn w:val="Normal"/>
    <w:semiHidden/>
    <w:rsid w:val="00710F44"/>
    <w:pPr>
      <w:tabs>
        <w:tab w:val="left" w:pos="600"/>
      </w:tabs>
      <w:spacing w:line="180" w:lineRule="atLeast"/>
      <w:ind w:left="240" w:hanging="240"/>
    </w:pPr>
    <w:rPr>
      <w:i/>
      <w:sz w:val="13"/>
      <w:szCs w:val="20"/>
    </w:rPr>
  </w:style>
  <w:style w:type="paragraph" w:styleId="Footer">
    <w:name w:val="footer"/>
    <w:basedOn w:val="Normal"/>
    <w:rsid w:val="00224785"/>
    <w:pPr>
      <w:tabs>
        <w:tab w:val="center" w:pos="4536"/>
        <w:tab w:val="right" w:pos="9072"/>
      </w:tabs>
    </w:pPr>
  </w:style>
  <w:style w:type="paragraph" w:styleId="TOC6">
    <w:name w:val="toc 6"/>
    <w:basedOn w:val="Normal"/>
    <w:next w:val="Normal"/>
    <w:autoRedefine/>
    <w:semiHidden/>
    <w:rsid w:val="00684262"/>
    <w:pPr>
      <w:spacing w:after="0"/>
      <w:ind w:left="800"/>
    </w:pPr>
    <w:rPr>
      <w:rFonts w:ascii="Cambria" w:hAnsi="Cambria"/>
      <w:sz w:val="20"/>
      <w:szCs w:val="20"/>
    </w:rPr>
  </w:style>
  <w:style w:type="paragraph" w:styleId="TOC7">
    <w:name w:val="toc 7"/>
    <w:basedOn w:val="Normal"/>
    <w:next w:val="Normal"/>
    <w:autoRedefine/>
    <w:semiHidden/>
    <w:rsid w:val="00684262"/>
    <w:pPr>
      <w:spacing w:after="0"/>
      <w:ind w:left="960"/>
    </w:pPr>
    <w:rPr>
      <w:rFonts w:ascii="Cambria" w:hAnsi="Cambria"/>
      <w:sz w:val="20"/>
      <w:szCs w:val="20"/>
    </w:rPr>
  </w:style>
  <w:style w:type="paragraph" w:styleId="TOC8">
    <w:name w:val="toc 8"/>
    <w:basedOn w:val="Normal"/>
    <w:next w:val="Normal"/>
    <w:autoRedefine/>
    <w:semiHidden/>
    <w:rsid w:val="00684262"/>
    <w:pPr>
      <w:spacing w:after="0"/>
      <w:ind w:left="1120"/>
    </w:pPr>
    <w:rPr>
      <w:rFonts w:ascii="Cambria" w:hAnsi="Cambria"/>
      <w:sz w:val="20"/>
      <w:szCs w:val="20"/>
    </w:rPr>
  </w:style>
  <w:style w:type="paragraph" w:styleId="TOC9">
    <w:name w:val="toc 9"/>
    <w:basedOn w:val="Normal"/>
    <w:next w:val="Normal"/>
    <w:autoRedefine/>
    <w:semiHidden/>
    <w:rsid w:val="00684262"/>
    <w:pPr>
      <w:spacing w:after="0"/>
      <w:ind w:left="1280"/>
    </w:pPr>
    <w:rPr>
      <w:rFonts w:ascii="Cambria" w:hAnsi="Cambria"/>
      <w:sz w:val="20"/>
      <w:szCs w:val="20"/>
    </w:rPr>
  </w:style>
  <w:style w:type="character" w:customStyle="1" w:styleId="Voetnoottekens">
    <w:name w:val="Voetnoottekens"/>
    <w:rsid w:val="003C5521"/>
  </w:style>
  <w:style w:type="character" w:customStyle="1" w:styleId="Voetnootmarkering1">
    <w:name w:val="Voetnootmarkering1"/>
    <w:rsid w:val="003C5521"/>
    <w:rPr>
      <w:vertAlign w:val="superscript"/>
    </w:rPr>
  </w:style>
  <w:style w:type="paragraph" w:customStyle="1" w:styleId="Inhoudtabel">
    <w:name w:val="Inhoud tabel"/>
    <w:basedOn w:val="Normal"/>
    <w:rsid w:val="003C5521"/>
    <w:pPr>
      <w:suppressLineNumbers/>
      <w:suppressAutoHyphens/>
    </w:pPr>
    <w:rPr>
      <w:lang w:eastAsia="ar-SA"/>
    </w:rPr>
  </w:style>
  <w:style w:type="paragraph" w:customStyle="1" w:styleId="Tabelkop">
    <w:name w:val="Tabelkop"/>
    <w:basedOn w:val="Inhoudtabel"/>
    <w:rsid w:val="003C5521"/>
    <w:rPr>
      <w:b/>
      <w:bCs/>
    </w:rPr>
  </w:style>
  <w:style w:type="paragraph" w:customStyle="1" w:styleId="Afspraak">
    <w:name w:val="Afspraak"/>
    <w:basedOn w:val="Normal"/>
    <w:link w:val="AfspraakChar"/>
    <w:rsid w:val="003C5521"/>
    <w:pPr>
      <w:suppressAutoHyphens/>
      <w:spacing w:after="283"/>
    </w:pPr>
    <w:rPr>
      <w:i/>
      <w:lang w:eastAsia="ar-SA"/>
    </w:rPr>
  </w:style>
  <w:style w:type="character" w:customStyle="1" w:styleId="AfspraakChar">
    <w:name w:val="Afspraak Char"/>
    <w:link w:val="Afspraak"/>
    <w:rsid w:val="003C5521"/>
    <w:rPr>
      <w:rFonts w:ascii="Verdana" w:hAnsi="Verdana"/>
      <w:i/>
      <w:sz w:val="18"/>
      <w:szCs w:val="24"/>
      <w:lang w:val="nl-NL" w:eastAsia="ar-SA" w:bidi="ar-SA"/>
    </w:rPr>
  </w:style>
  <w:style w:type="paragraph" w:customStyle="1" w:styleId="Redactioneleopmerking">
    <w:name w:val="Redactionele opmerking"/>
    <w:basedOn w:val="Normal"/>
    <w:rsid w:val="003C5521"/>
    <w:pPr>
      <w:suppressAutoHyphens/>
      <w:spacing w:after="283"/>
    </w:pPr>
    <w:rPr>
      <w:b/>
      <w:color w:val="0000FF"/>
      <w:lang w:eastAsia="ar-SA"/>
    </w:rPr>
  </w:style>
  <w:style w:type="paragraph" w:customStyle="1" w:styleId="Acceptatiecriterium">
    <w:name w:val="Acceptatiecriterium"/>
    <w:basedOn w:val="Normal"/>
    <w:link w:val="AcceptatiecriteriumChar"/>
    <w:rsid w:val="00CD31F7"/>
    <w:pPr>
      <w:numPr>
        <w:numId w:val="2"/>
      </w:numPr>
    </w:pPr>
  </w:style>
  <w:style w:type="paragraph" w:customStyle="1" w:styleId="OpmaakprofielAcceptatiecriterium9pt">
    <w:name w:val="Opmaakprofiel Acceptatiecriterium + 9 pt"/>
    <w:basedOn w:val="Acceptatiecriterium"/>
    <w:link w:val="OpmaakprofielAcceptatiecriterium9ptChar"/>
    <w:rsid w:val="001331C7"/>
  </w:style>
  <w:style w:type="character" w:customStyle="1" w:styleId="AcceptatiecriteriumChar">
    <w:name w:val="Acceptatiecriterium Char"/>
    <w:link w:val="Acceptatiecriterium"/>
    <w:rsid w:val="001331C7"/>
    <w:rPr>
      <w:rFonts w:ascii="Verdana" w:hAnsi="Verdana"/>
      <w:sz w:val="16"/>
      <w:szCs w:val="24"/>
      <w:lang w:val="nl-NL" w:eastAsia="nl-NL"/>
    </w:rPr>
  </w:style>
  <w:style w:type="character" w:customStyle="1" w:styleId="OpmaakprofielAcceptatiecriterium9ptChar">
    <w:name w:val="Opmaakprofiel Acceptatiecriterium + 9 pt Char"/>
    <w:link w:val="OpmaakprofielAcceptatiecriterium9pt"/>
    <w:rsid w:val="001331C7"/>
    <w:rPr>
      <w:rFonts w:ascii="Verdana" w:hAnsi="Verdana"/>
      <w:sz w:val="16"/>
      <w:szCs w:val="24"/>
      <w:lang w:val="nl-NL" w:eastAsia="nl-NL"/>
    </w:rPr>
  </w:style>
  <w:style w:type="paragraph" w:customStyle="1" w:styleId="OpmaakprofielAcceptatiecriteriumCursief">
    <w:name w:val="Opmaakprofiel Acceptatiecriterium + Cursief"/>
    <w:basedOn w:val="Acceptatiecriterium"/>
    <w:link w:val="OpmaakprofielAcceptatiecriteriumCursiefChar"/>
    <w:rsid w:val="001331C7"/>
    <w:rPr>
      <w:i/>
      <w:iCs/>
    </w:rPr>
  </w:style>
  <w:style w:type="character" w:customStyle="1" w:styleId="OpmaakprofielAcceptatiecriteriumCursiefChar">
    <w:name w:val="Opmaakprofiel Acceptatiecriterium + Cursief Char"/>
    <w:link w:val="OpmaakprofielAcceptatiecriteriumCursief"/>
    <w:rsid w:val="001331C7"/>
    <w:rPr>
      <w:rFonts w:ascii="Verdana" w:hAnsi="Verdana"/>
      <w:i/>
      <w:iCs/>
      <w:sz w:val="16"/>
      <w:szCs w:val="24"/>
      <w:lang w:val="nl-NL" w:eastAsia="nl-NL"/>
    </w:rPr>
  </w:style>
  <w:style w:type="paragraph" w:styleId="Index1">
    <w:name w:val="index 1"/>
    <w:basedOn w:val="Normal"/>
    <w:next w:val="Normal"/>
    <w:autoRedefine/>
    <w:uiPriority w:val="99"/>
    <w:semiHidden/>
    <w:rsid w:val="00D77DFE"/>
    <w:pPr>
      <w:ind w:left="160" w:hanging="160"/>
    </w:pPr>
  </w:style>
  <w:style w:type="paragraph" w:styleId="Index2">
    <w:name w:val="index 2"/>
    <w:basedOn w:val="Normal"/>
    <w:next w:val="Normal"/>
    <w:autoRedefine/>
    <w:semiHidden/>
    <w:rsid w:val="00D77DFE"/>
    <w:pPr>
      <w:ind w:left="320" w:hanging="160"/>
    </w:pPr>
  </w:style>
  <w:style w:type="paragraph" w:styleId="Index3">
    <w:name w:val="index 3"/>
    <w:basedOn w:val="Normal"/>
    <w:next w:val="Normal"/>
    <w:autoRedefine/>
    <w:semiHidden/>
    <w:rsid w:val="00D77DFE"/>
    <w:pPr>
      <w:ind w:left="480" w:hanging="160"/>
    </w:pPr>
  </w:style>
  <w:style w:type="paragraph" w:customStyle="1" w:styleId="Kopinhoudsopgave">
    <w:name w:val="Kop inhoudsopgave"/>
    <w:basedOn w:val="Normal"/>
    <w:rsid w:val="00271B17"/>
    <w:pPr>
      <w:keepNext/>
      <w:widowControl w:val="0"/>
      <w:suppressLineNumbers/>
      <w:suppressAutoHyphens/>
      <w:spacing w:before="240" w:line="240" w:lineRule="auto"/>
    </w:pPr>
    <w:rPr>
      <w:rFonts w:eastAsia="Lucida Sans Unicode" w:cs="Tahoma"/>
      <w:b/>
      <w:bCs/>
      <w:kern w:val="24"/>
      <w:sz w:val="32"/>
      <w:szCs w:val="32"/>
    </w:rPr>
  </w:style>
  <w:style w:type="paragraph" w:styleId="Caption">
    <w:name w:val="caption"/>
    <w:basedOn w:val="Normal"/>
    <w:next w:val="Normal"/>
    <w:qFormat/>
    <w:rsid w:val="00D31158"/>
    <w:pPr>
      <w:keepNext/>
      <w:spacing w:line="276" w:lineRule="auto"/>
      <w:jc w:val="right"/>
    </w:pPr>
    <w:rPr>
      <w:bCs/>
      <w:sz w:val="18"/>
      <w:szCs w:val="18"/>
      <w:vertAlign w:val="superscript"/>
    </w:rPr>
  </w:style>
  <w:style w:type="paragraph" w:styleId="BalloonText">
    <w:name w:val="Balloon Text"/>
    <w:basedOn w:val="Normal"/>
    <w:semiHidden/>
    <w:rsid w:val="00572EE9"/>
    <w:rPr>
      <w:rFonts w:ascii="Tahoma" w:hAnsi="Tahoma" w:cs="Tahoma"/>
      <w:szCs w:val="16"/>
    </w:rPr>
  </w:style>
  <w:style w:type="character" w:styleId="CommentReference">
    <w:name w:val="annotation reference"/>
    <w:semiHidden/>
    <w:rsid w:val="004C63B9"/>
    <w:rPr>
      <w:sz w:val="16"/>
      <w:szCs w:val="16"/>
    </w:rPr>
  </w:style>
  <w:style w:type="paragraph" w:styleId="CommentText">
    <w:name w:val="annotation text"/>
    <w:basedOn w:val="Normal"/>
    <w:link w:val="CommentTextChar"/>
    <w:semiHidden/>
    <w:rsid w:val="004C63B9"/>
    <w:rPr>
      <w:sz w:val="20"/>
      <w:szCs w:val="20"/>
    </w:rPr>
  </w:style>
  <w:style w:type="paragraph" w:styleId="CommentSubject">
    <w:name w:val="annotation subject"/>
    <w:basedOn w:val="CommentText"/>
    <w:next w:val="CommentText"/>
    <w:semiHidden/>
    <w:rsid w:val="004C63B9"/>
    <w:rPr>
      <w:b/>
      <w:bCs/>
    </w:rPr>
  </w:style>
  <w:style w:type="character" w:customStyle="1" w:styleId="CommentTextChar">
    <w:name w:val="Comment Text Char"/>
    <w:link w:val="CommentText"/>
    <w:semiHidden/>
    <w:rsid w:val="00BA78D6"/>
    <w:rPr>
      <w:rFonts w:ascii="Verdana" w:hAnsi="Verdana"/>
      <w:lang w:val="nl-NL" w:eastAsia="nl-NL"/>
    </w:rPr>
  </w:style>
  <w:style w:type="paragraph" w:customStyle="1" w:styleId="Gemiddeldraster1-accent21">
    <w:name w:val="Gemiddeld raster 1 - accent 21"/>
    <w:basedOn w:val="Normal"/>
    <w:uiPriority w:val="34"/>
    <w:qFormat/>
    <w:rsid w:val="00273AA1"/>
    <w:pPr>
      <w:ind w:left="720"/>
      <w:contextualSpacing/>
    </w:pPr>
  </w:style>
  <w:style w:type="paragraph" w:customStyle="1" w:styleId="Rastertabel31">
    <w:name w:val="Rastertabel 31"/>
    <w:basedOn w:val="Heading1"/>
    <w:next w:val="Normal"/>
    <w:uiPriority w:val="39"/>
    <w:unhideWhenUsed/>
    <w:qFormat/>
    <w:rsid w:val="000D4FDD"/>
    <w:pPr>
      <w:keepNext/>
      <w:keepLines/>
      <w:pageBreakBefore w:val="0"/>
      <w:widowControl/>
      <w:numPr>
        <w:numId w:val="0"/>
      </w:numPr>
      <w:tabs>
        <w:tab w:val="num" w:pos="1160"/>
      </w:tabs>
      <w:spacing w:before="480" w:after="0" w:line="276" w:lineRule="auto"/>
      <w:contextualSpacing w:val="0"/>
      <w:outlineLvl w:val="9"/>
    </w:pPr>
    <w:rPr>
      <w:rFonts w:ascii="Calibri" w:eastAsia="MS Gothic" w:hAnsi="Calibri" w:cs="Times New Roman"/>
      <w:b/>
      <w:color w:val="365F91"/>
      <w:kern w:val="0"/>
      <w:sz w:val="28"/>
      <w:szCs w:val="28"/>
      <w:lang w:eastAsia="en-US"/>
    </w:rPr>
  </w:style>
  <w:style w:type="paragraph" w:customStyle="1" w:styleId="Standaard1">
    <w:name w:val="Standaard1"/>
    <w:rsid w:val="008F24BA"/>
    <w:pPr>
      <w:spacing w:line="300" w:lineRule="auto"/>
    </w:pPr>
    <w:rPr>
      <w:rFonts w:ascii="Arial" w:eastAsia="Arial" w:hAnsi="Arial" w:cs="Arial"/>
      <w:color w:val="000000"/>
      <w:lang w:val="en-US" w:eastAsia="en-US"/>
    </w:rPr>
  </w:style>
  <w:style w:type="character" w:customStyle="1" w:styleId="Heading2Char">
    <w:name w:val="Heading 2 Char"/>
    <w:link w:val="Heading2"/>
    <w:rsid w:val="005317B3"/>
    <w:rPr>
      <w:rFonts w:ascii="Verdana" w:hAnsi="Verdana" w:cs="Arial"/>
      <w:b/>
      <w:iCs/>
      <w:kern w:val="32"/>
      <w:sz w:val="18"/>
      <w:szCs w:val="28"/>
      <w:lang w:val="nl-NL" w:eastAsia="nl-NL"/>
    </w:rPr>
  </w:style>
  <w:style w:type="table" w:customStyle="1" w:styleId="Revisie1">
    <w:name w:val="Revisie1"/>
    <w:basedOn w:val="TableNormal"/>
    <w:uiPriority w:val="62"/>
    <w:rsid w:val="003B2BE7"/>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System" w:eastAsia="Wingdings" w:hAnsi="System"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System" w:eastAsia="Wingdings" w:hAnsi="System"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System" w:eastAsia="Wingdings" w:hAnsi="System" w:cs="Times New Roman"/>
        <w:b/>
        <w:bCs/>
      </w:rPr>
    </w:tblStylePr>
    <w:tblStylePr w:type="lastCol">
      <w:rPr>
        <w:rFonts w:ascii="System" w:eastAsia="Wingdings" w:hAnsi="System"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TableofFigures">
    <w:name w:val="table of figures"/>
    <w:basedOn w:val="Normal"/>
    <w:next w:val="Normal"/>
    <w:unhideWhenUsed/>
    <w:rsid w:val="0099104C"/>
    <w:pPr>
      <w:ind w:left="320" w:hanging="320"/>
    </w:pPr>
  </w:style>
  <w:style w:type="character" w:customStyle="1" w:styleId="apple-converted-space">
    <w:name w:val="apple-converted-space"/>
    <w:basedOn w:val="DefaultParagraphFont"/>
    <w:rsid w:val="00812BE0"/>
  </w:style>
  <w:style w:type="character" w:styleId="FollowedHyperlink">
    <w:name w:val="FollowedHyperlink"/>
    <w:semiHidden/>
    <w:unhideWhenUsed/>
    <w:rsid w:val="00E01425"/>
    <w:rPr>
      <w:color w:val="800080"/>
      <w:u w:val="single"/>
    </w:rPr>
  </w:style>
  <w:style w:type="paragraph" w:styleId="Revision">
    <w:name w:val="Revision"/>
    <w:hidden/>
    <w:uiPriority w:val="71"/>
    <w:rsid w:val="008635EC"/>
    <w:rPr>
      <w:rFonts w:ascii="Verdana" w:hAnsi="Verdana"/>
      <w:sz w:val="16"/>
      <w:szCs w:val="24"/>
      <w:lang w:val="nl-NL" w:eastAsia="nl-NL"/>
    </w:rPr>
  </w:style>
  <w:style w:type="table" w:styleId="LightList-Accent3">
    <w:name w:val="Light List Accent 3"/>
    <w:basedOn w:val="TableNormal"/>
    <w:uiPriority w:val="66"/>
    <w:rsid w:val="00243BED"/>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1">
    <w:name w:val="Light List Accent 1"/>
    <w:basedOn w:val="TableNormal"/>
    <w:uiPriority w:val="66"/>
    <w:rsid w:val="00243BED"/>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
    <w:name w:val="Light List"/>
    <w:basedOn w:val="TableNormal"/>
    <w:rsid w:val="00243BE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rsid w:val="00243BE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rsid w:val="00243BE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1">
    <w:name w:val="Medium List 1"/>
    <w:basedOn w:val="TableNormal"/>
    <w:rsid w:val="00243BE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2">
    <w:name w:val="Medium List 2"/>
    <w:basedOn w:val="TableNormal"/>
    <w:rsid w:val="00243BE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rsid w:val="00243BE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2">
    <w:name w:val="Medium Shading 2"/>
    <w:basedOn w:val="TableNormal"/>
    <w:rsid w:val="00243BE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2">
    <w:name w:val="Medium Grid 2"/>
    <w:basedOn w:val="TableNormal"/>
    <w:uiPriority w:val="1"/>
    <w:qFormat/>
    <w:rsid w:val="00243BE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olorfulGrid-Accent1">
    <w:name w:val="Colorful Grid Accent 1"/>
    <w:basedOn w:val="TableNormal"/>
    <w:uiPriority w:val="29"/>
    <w:qFormat/>
    <w:rsid w:val="00243BED"/>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LightShading-Accent2">
    <w:name w:val="Light Shading Accent 2"/>
    <w:basedOn w:val="TableNormal"/>
    <w:uiPriority w:val="30"/>
    <w:qFormat/>
    <w:rsid w:val="00243BED"/>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MediumGrid3">
    <w:name w:val="Medium Grid 3"/>
    <w:basedOn w:val="TableNormal"/>
    <w:uiPriority w:val="60"/>
    <w:rsid w:val="00243BE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3">
    <w:name w:val="Medium Grid 3 Accent 3"/>
    <w:basedOn w:val="TableNormal"/>
    <w:uiPriority w:val="60"/>
    <w:rsid w:val="00243BE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5">
    <w:name w:val="Medium Grid 3 Accent 5"/>
    <w:basedOn w:val="TableNormal"/>
    <w:uiPriority w:val="60"/>
    <w:rsid w:val="00243BE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DarkList-Accent3">
    <w:name w:val="Dark List Accent 3"/>
    <w:basedOn w:val="TableNormal"/>
    <w:uiPriority w:val="61"/>
    <w:rsid w:val="00243BED"/>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MediumGrid1-Accent1">
    <w:name w:val="Medium Grid 1 Accent 1"/>
    <w:basedOn w:val="TableNormal"/>
    <w:uiPriority w:val="62"/>
    <w:rsid w:val="00243BED"/>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List">
    <w:name w:val="Colorful List"/>
    <w:basedOn w:val="TableNormal"/>
    <w:uiPriority w:val="63"/>
    <w:rsid w:val="00243BE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ghtShading-Accent3">
    <w:name w:val="Light Shading Accent 3"/>
    <w:basedOn w:val="TableNormal"/>
    <w:uiPriority w:val="65"/>
    <w:rsid w:val="00243BED"/>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ListParagraph">
    <w:name w:val="List Paragraph"/>
    <w:basedOn w:val="Normal"/>
    <w:uiPriority w:val="72"/>
    <w:qFormat/>
    <w:rsid w:val="00874131"/>
    <w:pPr>
      <w:ind w:left="720"/>
      <w:contextualSpacing/>
    </w:pPr>
  </w:style>
  <w:style w:type="paragraph" w:customStyle="1" w:styleId="Tabeltekst">
    <w:name w:val="Tabel tekst"/>
    <w:basedOn w:val="Normal"/>
    <w:qFormat/>
    <w:rsid w:val="00A23838"/>
    <w:pPr>
      <w:spacing w:after="0"/>
    </w:pPr>
    <w:rPr>
      <w:rFonts w:eastAsiaTheme="minorEastAsia" w:cstheme="minorBidi"/>
    </w:rPr>
  </w:style>
  <w:style w:type="table" w:customStyle="1" w:styleId="Standaardtabel1">
    <w:name w:val="Standaardtabel1"/>
    <w:uiPriority w:val="99"/>
    <w:semiHidden/>
    <w:rsid w:val="00A23838"/>
    <w:rPr>
      <w:rFonts w:asciiTheme="minorHAnsi" w:eastAsiaTheme="minorEastAsia" w:hAnsiTheme="minorHAnsi" w:cstheme="minorBidi"/>
      <w:sz w:val="24"/>
      <w:szCs w:val="24"/>
      <w:lang w:val="en-US" w:eastAsia="en-US"/>
    </w:rPr>
    <w:tblPr>
      <w:tblCellMar>
        <w:top w:w="0" w:type="dxa"/>
        <w:left w:w="108" w:type="dxa"/>
        <w:bottom w:w="0" w:type="dxa"/>
        <w:right w:w="108" w:type="dxa"/>
      </w:tblCellMar>
    </w:tblPr>
  </w:style>
  <w:style w:type="paragraph" w:customStyle="1" w:styleId="TabelSubkop">
    <w:name w:val="Tabel Subkop"/>
    <w:basedOn w:val="Tabeltekst"/>
    <w:qFormat/>
    <w:rsid w:val="00930F37"/>
    <w:rPr>
      <w:b/>
    </w:rPr>
  </w:style>
  <w:style w:type="table" w:customStyle="1" w:styleId="Standaardtabel3">
    <w:name w:val="Standaardtabel3"/>
    <w:uiPriority w:val="99"/>
    <w:semiHidden/>
    <w:rsid w:val="00BD4228"/>
    <w:rPr>
      <w:rFonts w:asciiTheme="minorHAnsi" w:eastAsiaTheme="minorEastAsia" w:hAnsiTheme="minorHAnsi" w:cstheme="minorBidi"/>
      <w:sz w:val="24"/>
      <w:szCs w:val="24"/>
      <w:lang w:val="en-US" w:eastAsia="en-US"/>
    </w:rPr>
    <w:tblPr>
      <w:tblCellMar>
        <w:top w:w="0" w:type="dxa"/>
        <w:left w:w="108" w:type="dxa"/>
        <w:bottom w:w="0" w:type="dxa"/>
        <w:right w:w="108" w:type="dxa"/>
      </w:tblCellMar>
    </w:tblPr>
  </w:style>
  <w:style w:type="table" w:customStyle="1" w:styleId="Standaardtabel2">
    <w:name w:val="Standaardtabel2"/>
    <w:uiPriority w:val="99"/>
    <w:semiHidden/>
    <w:rsid w:val="00BD4228"/>
    <w:rPr>
      <w:rFonts w:asciiTheme="minorHAnsi" w:eastAsiaTheme="minorEastAsia" w:hAnsiTheme="minorHAnsi" w:cstheme="minorBidi"/>
      <w:sz w:val="24"/>
      <w:szCs w:val="24"/>
      <w:lang w:val="en-US" w:eastAsia="en-US"/>
    </w:rPr>
    <w:tblPr>
      <w:tblCellMar>
        <w:top w:w="0" w:type="dxa"/>
        <w:left w:w="108" w:type="dxa"/>
        <w:bottom w:w="0" w:type="dxa"/>
        <w:right w:w="108" w:type="dxa"/>
      </w:tblCellMar>
    </w:tblPr>
  </w:style>
  <w:style w:type="table" w:customStyle="1" w:styleId="Standaardtabel11">
    <w:name w:val="Standaardtabel11"/>
    <w:uiPriority w:val="99"/>
    <w:semiHidden/>
    <w:rsid w:val="003F7AFE"/>
    <w:rPr>
      <w:rFonts w:asciiTheme="minorHAnsi" w:eastAsiaTheme="minorEastAsia" w:hAnsiTheme="minorHAnsi" w:cstheme="minorBidi"/>
      <w:sz w:val="24"/>
      <w:szCs w:val="24"/>
      <w:lang w:val="en-US" w:eastAsia="en-US"/>
    </w:rPr>
    <w:tblPr>
      <w:tblCellMar>
        <w:top w:w="0" w:type="dxa"/>
        <w:left w:w="108" w:type="dxa"/>
        <w:bottom w:w="0" w:type="dxa"/>
        <w:right w:w="108" w:type="dxa"/>
      </w:tblCellMar>
    </w:tblPr>
  </w:style>
  <w:style w:type="table" w:customStyle="1" w:styleId="Standaardtabel12">
    <w:name w:val="Standaardtabel12"/>
    <w:uiPriority w:val="99"/>
    <w:semiHidden/>
    <w:rsid w:val="001D0CC5"/>
    <w:rPr>
      <w:rFonts w:asciiTheme="minorHAnsi" w:eastAsiaTheme="minorEastAsia" w:hAnsiTheme="minorHAnsi" w:cstheme="minorBidi"/>
      <w:sz w:val="24"/>
      <w:szCs w:val="24"/>
      <w:lang w:val="en-US" w:eastAsia="en-US"/>
    </w:rPr>
    <w:tblPr>
      <w:tblCellMar>
        <w:top w:w="0" w:type="dxa"/>
        <w:left w:w="108" w:type="dxa"/>
        <w:bottom w:w="0" w:type="dxa"/>
        <w:right w:w="108" w:type="dxa"/>
      </w:tblCellMar>
    </w:tblPr>
  </w:style>
  <w:style w:type="table" w:customStyle="1" w:styleId="Standaardtabel21">
    <w:name w:val="Standaardtabel21"/>
    <w:uiPriority w:val="99"/>
    <w:semiHidden/>
    <w:rsid w:val="000857D0"/>
    <w:rPr>
      <w:rFonts w:asciiTheme="minorHAnsi" w:eastAsiaTheme="minorEastAsia" w:hAnsiTheme="minorHAnsi" w:cstheme="minorBidi"/>
      <w:sz w:val="24"/>
      <w:szCs w:val="24"/>
      <w:lang w:val="en-US" w:eastAsia="en-US"/>
    </w:rPr>
    <w:tblPr>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52489">
      <w:bodyDiv w:val="1"/>
      <w:marLeft w:val="0"/>
      <w:marRight w:val="0"/>
      <w:marTop w:val="0"/>
      <w:marBottom w:val="0"/>
      <w:divBdr>
        <w:top w:val="none" w:sz="0" w:space="0" w:color="auto"/>
        <w:left w:val="none" w:sz="0" w:space="0" w:color="auto"/>
        <w:bottom w:val="none" w:sz="0" w:space="0" w:color="auto"/>
        <w:right w:val="none" w:sz="0" w:space="0" w:color="auto"/>
      </w:divBdr>
    </w:div>
    <w:div w:id="35549718">
      <w:bodyDiv w:val="1"/>
      <w:marLeft w:val="0"/>
      <w:marRight w:val="0"/>
      <w:marTop w:val="0"/>
      <w:marBottom w:val="0"/>
      <w:divBdr>
        <w:top w:val="none" w:sz="0" w:space="0" w:color="auto"/>
        <w:left w:val="none" w:sz="0" w:space="0" w:color="auto"/>
        <w:bottom w:val="none" w:sz="0" w:space="0" w:color="auto"/>
        <w:right w:val="none" w:sz="0" w:space="0" w:color="auto"/>
      </w:divBdr>
    </w:div>
    <w:div w:id="62994633">
      <w:bodyDiv w:val="1"/>
      <w:marLeft w:val="0"/>
      <w:marRight w:val="0"/>
      <w:marTop w:val="0"/>
      <w:marBottom w:val="0"/>
      <w:divBdr>
        <w:top w:val="none" w:sz="0" w:space="0" w:color="auto"/>
        <w:left w:val="none" w:sz="0" w:space="0" w:color="auto"/>
        <w:bottom w:val="none" w:sz="0" w:space="0" w:color="auto"/>
        <w:right w:val="none" w:sz="0" w:space="0" w:color="auto"/>
      </w:divBdr>
    </w:div>
    <w:div w:id="68843772">
      <w:bodyDiv w:val="1"/>
      <w:marLeft w:val="0"/>
      <w:marRight w:val="0"/>
      <w:marTop w:val="0"/>
      <w:marBottom w:val="0"/>
      <w:divBdr>
        <w:top w:val="none" w:sz="0" w:space="0" w:color="auto"/>
        <w:left w:val="none" w:sz="0" w:space="0" w:color="auto"/>
        <w:bottom w:val="none" w:sz="0" w:space="0" w:color="auto"/>
        <w:right w:val="none" w:sz="0" w:space="0" w:color="auto"/>
      </w:divBdr>
    </w:div>
    <w:div w:id="85729633">
      <w:bodyDiv w:val="1"/>
      <w:marLeft w:val="0"/>
      <w:marRight w:val="0"/>
      <w:marTop w:val="0"/>
      <w:marBottom w:val="0"/>
      <w:divBdr>
        <w:top w:val="none" w:sz="0" w:space="0" w:color="auto"/>
        <w:left w:val="none" w:sz="0" w:space="0" w:color="auto"/>
        <w:bottom w:val="none" w:sz="0" w:space="0" w:color="auto"/>
        <w:right w:val="none" w:sz="0" w:space="0" w:color="auto"/>
      </w:divBdr>
    </w:div>
    <w:div w:id="132213972">
      <w:bodyDiv w:val="1"/>
      <w:marLeft w:val="0"/>
      <w:marRight w:val="0"/>
      <w:marTop w:val="0"/>
      <w:marBottom w:val="0"/>
      <w:divBdr>
        <w:top w:val="none" w:sz="0" w:space="0" w:color="auto"/>
        <w:left w:val="none" w:sz="0" w:space="0" w:color="auto"/>
        <w:bottom w:val="none" w:sz="0" w:space="0" w:color="auto"/>
        <w:right w:val="none" w:sz="0" w:space="0" w:color="auto"/>
      </w:divBdr>
    </w:div>
    <w:div w:id="132479954">
      <w:bodyDiv w:val="1"/>
      <w:marLeft w:val="0"/>
      <w:marRight w:val="0"/>
      <w:marTop w:val="0"/>
      <w:marBottom w:val="0"/>
      <w:divBdr>
        <w:top w:val="none" w:sz="0" w:space="0" w:color="auto"/>
        <w:left w:val="none" w:sz="0" w:space="0" w:color="auto"/>
        <w:bottom w:val="none" w:sz="0" w:space="0" w:color="auto"/>
        <w:right w:val="none" w:sz="0" w:space="0" w:color="auto"/>
      </w:divBdr>
    </w:div>
    <w:div w:id="138881799">
      <w:bodyDiv w:val="1"/>
      <w:marLeft w:val="0"/>
      <w:marRight w:val="0"/>
      <w:marTop w:val="0"/>
      <w:marBottom w:val="0"/>
      <w:divBdr>
        <w:top w:val="none" w:sz="0" w:space="0" w:color="auto"/>
        <w:left w:val="none" w:sz="0" w:space="0" w:color="auto"/>
        <w:bottom w:val="none" w:sz="0" w:space="0" w:color="auto"/>
        <w:right w:val="none" w:sz="0" w:space="0" w:color="auto"/>
      </w:divBdr>
    </w:div>
    <w:div w:id="144250174">
      <w:bodyDiv w:val="1"/>
      <w:marLeft w:val="0"/>
      <w:marRight w:val="0"/>
      <w:marTop w:val="0"/>
      <w:marBottom w:val="0"/>
      <w:divBdr>
        <w:top w:val="none" w:sz="0" w:space="0" w:color="auto"/>
        <w:left w:val="none" w:sz="0" w:space="0" w:color="auto"/>
        <w:bottom w:val="none" w:sz="0" w:space="0" w:color="auto"/>
        <w:right w:val="none" w:sz="0" w:space="0" w:color="auto"/>
      </w:divBdr>
    </w:div>
    <w:div w:id="164633345">
      <w:bodyDiv w:val="1"/>
      <w:marLeft w:val="0"/>
      <w:marRight w:val="0"/>
      <w:marTop w:val="0"/>
      <w:marBottom w:val="0"/>
      <w:divBdr>
        <w:top w:val="none" w:sz="0" w:space="0" w:color="auto"/>
        <w:left w:val="none" w:sz="0" w:space="0" w:color="auto"/>
        <w:bottom w:val="none" w:sz="0" w:space="0" w:color="auto"/>
        <w:right w:val="none" w:sz="0" w:space="0" w:color="auto"/>
      </w:divBdr>
    </w:div>
    <w:div w:id="206334904">
      <w:bodyDiv w:val="1"/>
      <w:marLeft w:val="0"/>
      <w:marRight w:val="0"/>
      <w:marTop w:val="0"/>
      <w:marBottom w:val="0"/>
      <w:divBdr>
        <w:top w:val="none" w:sz="0" w:space="0" w:color="auto"/>
        <w:left w:val="none" w:sz="0" w:space="0" w:color="auto"/>
        <w:bottom w:val="none" w:sz="0" w:space="0" w:color="auto"/>
        <w:right w:val="none" w:sz="0" w:space="0" w:color="auto"/>
      </w:divBdr>
    </w:div>
    <w:div w:id="230849165">
      <w:bodyDiv w:val="1"/>
      <w:marLeft w:val="0"/>
      <w:marRight w:val="0"/>
      <w:marTop w:val="0"/>
      <w:marBottom w:val="0"/>
      <w:divBdr>
        <w:top w:val="none" w:sz="0" w:space="0" w:color="auto"/>
        <w:left w:val="none" w:sz="0" w:space="0" w:color="auto"/>
        <w:bottom w:val="none" w:sz="0" w:space="0" w:color="auto"/>
        <w:right w:val="none" w:sz="0" w:space="0" w:color="auto"/>
      </w:divBdr>
    </w:div>
    <w:div w:id="238756132">
      <w:bodyDiv w:val="1"/>
      <w:marLeft w:val="0"/>
      <w:marRight w:val="0"/>
      <w:marTop w:val="0"/>
      <w:marBottom w:val="0"/>
      <w:divBdr>
        <w:top w:val="none" w:sz="0" w:space="0" w:color="auto"/>
        <w:left w:val="none" w:sz="0" w:space="0" w:color="auto"/>
        <w:bottom w:val="none" w:sz="0" w:space="0" w:color="auto"/>
        <w:right w:val="none" w:sz="0" w:space="0" w:color="auto"/>
      </w:divBdr>
    </w:div>
    <w:div w:id="242839143">
      <w:bodyDiv w:val="1"/>
      <w:marLeft w:val="0"/>
      <w:marRight w:val="0"/>
      <w:marTop w:val="0"/>
      <w:marBottom w:val="0"/>
      <w:divBdr>
        <w:top w:val="none" w:sz="0" w:space="0" w:color="auto"/>
        <w:left w:val="none" w:sz="0" w:space="0" w:color="auto"/>
        <w:bottom w:val="none" w:sz="0" w:space="0" w:color="auto"/>
        <w:right w:val="none" w:sz="0" w:space="0" w:color="auto"/>
      </w:divBdr>
    </w:div>
    <w:div w:id="302276300">
      <w:bodyDiv w:val="1"/>
      <w:marLeft w:val="0"/>
      <w:marRight w:val="0"/>
      <w:marTop w:val="0"/>
      <w:marBottom w:val="0"/>
      <w:divBdr>
        <w:top w:val="none" w:sz="0" w:space="0" w:color="auto"/>
        <w:left w:val="none" w:sz="0" w:space="0" w:color="auto"/>
        <w:bottom w:val="none" w:sz="0" w:space="0" w:color="auto"/>
        <w:right w:val="none" w:sz="0" w:space="0" w:color="auto"/>
      </w:divBdr>
    </w:div>
    <w:div w:id="311642767">
      <w:bodyDiv w:val="1"/>
      <w:marLeft w:val="0"/>
      <w:marRight w:val="0"/>
      <w:marTop w:val="0"/>
      <w:marBottom w:val="0"/>
      <w:divBdr>
        <w:top w:val="none" w:sz="0" w:space="0" w:color="auto"/>
        <w:left w:val="none" w:sz="0" w:space="0" w:color="auto"/>
        <w:bottom w:val="none" w:sz="0" w:space="0" w:color="auto"/>
        <w:right w:val="none" w:sz="0" w:space="0" w:color="auto"/>
      </w:divBdr>
    </w:div>
    <w:div w:id="326638902">
      <w:bodyDiv w:val="1"/>
      <w:marLeft w:val="0"/>
      <w:marRight w:val="0"/>
      <w:marTop w:val="0"/>
      <w:marBottom w:val="0"/>
      <w:divBdr>
        <w:top w:val="none" w:sz="0" w:space="0" w:color="auto"/>
        <w:left w:val="none" w:sz="0" w:space="0" w:color="auto"/>
        <w:bottom w:val="none" w:sz="0" w:space="0" w:color="auto"/>
        <w:right w:val="none" w:sz="0" w:space="0" w:color="auto"/>
      </w:divBdr>
    </w:div>
    <w:div w:id="329987026">
      <w:bodyDiv w:val="1"/>
      <w:marLeft w:val="0"/>
      <w:marRight w:val="0"/>
      <w:marTop w:val="0"/>
      <w:marBottom w:val="0"/>
      <w:divBdr>
        <w:top w:val="none" w:sz="0" w:space="0" w:color="auto"/>
        <w:left w:val="none" w:sz="0" w:space="0" w:color="auto"/>
        <w:bottom w:val="none" w:sz="0" w:space="0" w:color="auto"/>
        <w:right w:val="none" w:sz="0" w:space="0" w:color="auto"/>
      </w:divBdr>
    </w:div>
    <w:div w:id="331639530">
      <w:bodyDiv w:val="1"/>
      <w:marLeft w:val="0"/>
      <w:marRight w:val="0"/>
      <w:marTop w:val="0"/>
      <w:marBottom w:val="0"/>
      <w:divBdr>
        <w:top w:val="none" w:sz="0" w:space="0" w:color="auto"/>
        <w:left w:val="none" w:sz="0" w:space="0" w:color="auto"/>
        <w:bottom w:val="none" w:sz="0" w:space="0" w:color="auto"/>
        <w:right w:val="none" w:sz="0" w:space="0" w:color="auto"/>
      </w:divBdr>
    </w:div>
    <w:div w:id="334386881">
      <w:bodyDiv w:val="1"/>
      <w:marLeft w:val="0"/>
      <w:marRight w:val="0"/>
      <w:marTop w:val="0"/>
      <w:marBottom w:val="0"/>
      <w:divBdr>
        <w:top w:val="none" w:sz="0" w:space="0" w:color="auto"/>
        <w:left w:val="none" w:sz="0" w:space="0" w:color="auto"/>
        <w:bottom w:val="none" w:sz="0" w:space="0" w:color="auto"/>
        <w:right w:val="none" w:sz="0" w:space="0" w:color="auto"/>
      </w:divBdr>
    </w:div>
    <w:div w:id="357123701">
      <w:bodyDiv w:val="1"/>
      <w:marLeft w:val="0"/>
      <w:marRight w:val="0"/>
      <w:marTop w:val="0"/>
      <w:marBottom w:val="0"/>
      <w:divBdr>
        <w:top w:val="none" w:sz="0" w:space="0" w:color="auto"/>
        <w:left w:val="none" w:sz="0" w:space="0" w:color="auto"/>
        <w:bottom w:val="none" w:sz="0" w:space="0" w:color="auto"/>
        <w:right w:val="none" w:sz="0" w:space="0" w:color="auto"/>
      </w:divBdr>
    </w:div>
    <w:div w:id="364868991">
      <w:bodyDiv w:val="1"/>
      <w:marLeft w:val="0"/>
      <w:marRight w:val="0"/>
      <w:marTop w:val="0"/>
      <w:marBottom w:val="0"/>
      <w:divBdr>
        <w:top w:val="none" w:sz="0" w:space="0" w:color="auto"/>
        <w:left w:val="none" w:sz="0" w:space="0" w:color="auto"/>
        <w:bottom w:val="none" w:sz="0" w:space="0" w:color="auto"/>
        <w:right w:val="none" w:sz="0" w:space="0" w:color="auto"/>
      </w:divBdr>
    </w:div>
    <w:div w:id="368844755">
      <w:bodyDiv w:val="1"/>
      <w:marLeft w:val="0"/>
      <w:marRight w:val="0"/>
      <w:marTop w:val="0"/>
      <w:marBottom w:val="0"/>
      <w:divBdr>
        <w:top w:val="none" w:sz="0" w:space="0" w:color="auto"/>
        <w:left w:val="none" w:sz="0" w:space="0" w:color="auto"/>
        <w:bottom w:val="none" w:sz="0" w:space="0" w:color="auto"/>
        <w:right w:val="none" w:sz="0" w:space="0" w:color="auto"/>
      </w:divBdr>
    </w:div>
    <w:div w:id="393967752">
      <w:bodyDiv w:val="1"/>
      <w:marLeft w:val="0"/>
      <w:marRight w:val="0"/>
      <w:marTop w:val="0"/>
      <w:marBottom w:val="0"/>
      <w:divBdr>
        <w:top w:val="none" w:sz="0" w:space="0" w:color="auto"/>
        <w:left w:val="none" w:sz="0" w:space="0" w:color="auto"/>
        <w:bottom w:val="none" w:sz="0" w:space="0" w:color="auto"/>
        <w:right w:val="none" w:sz="0" w:space="0" w:color="auto"/>
      </w:divBdr>
    </w:div>
    <w:div w:id="428697637">
      <w:bodyDiv w:val="1"/>
      <w:marLeft w:val="0"/>
      <w:marRight w:val="0"/>
      <w:marTop w:val="0"/>
      <w:marBottom w:val="0"/>
      <w:divBdr>
        <w:top w:val="none" w:sz="0" w:space="0" w:color="auto"/>
        <w:left w:val="none" w:sz="0" w:space="0" w:color="auto"/>
        <w:bottom w:val="none" w:sz="0" w:space="0" w:color="auto"/>
        <w:right w:val="none" w:sz="0" w:space="0" w:color="auto"/>
      </w:divBdr>
    </w:div>
    <w:div w:id="446004715">
      <w:bodyDiv w:val="1"/>
      <w:marLeft w:val="0"/>
      <w:marRight w:val="0"/>
      <w:marTop w:val="0"/>
      <w:marBottom w:val="0"/>
      <w:divBdr>
        <w:top w:val="none" w:sz="0" w:space="0" w:color="auto"/>
        <w:left w:val="none" w:sz="0" w:space="0" w:color="auto"/>
        <w:bottom w:val="none" w:sz="0" w:space="0" w:color="auto"/>
        <w:right w:val="none" w:sz="0" w:space="0" w:color="auto"/>
      </w:divBdr>
    </w:div>
    <w:div w:id="447048170">
      <w:bodyDiv w:val="1"/>
      <w:marLeft w:val="0"/>
      <w:marRight w:val="0"/>
      <w:marTop w:val="0"/>
      <w:marBottom w:val="0"/>
      <w:divBdr>
        <w:top w:val="none" w:sz="0" w:space="0" w:color="auto"/>
        <w:left w:val="none" w:sz="0" w:space="0" w:color="auto"/>
        <w:bottom w:val="none" w:sz="0" w:space="0" w:color="auto"/>
        <w:right w:val="none" w:sz="0" w:space="0" w:color="auto"/>
      </w:divBdr>
    </w:div>
    <w:div w:id="449209710">
      <w:bodyDiv w:val="1"/>
      <w:marLeft w:val="0"/>
      <w:marRight w:val="0"/>
      <w:marTop w:val="0"/>
      <w:marBottom w:val="0"/>
      <w:divBdr>
        <w:top w:val="none" w:sz="0" w:space="0" w:color="auto"/>
        <w:left w:val="none" w:sz="0" w:space="0" w:color="auto"/>
        <w:bottom w:val="none" w:sz="0" w:space="0" w:color="auto"/>
        <w:right w:val="none" w:sz="0" w:space="0" w:color="auto"/>
      </w:divBdr>
    </w:div>
    <w:div w:id="465466759">
      <w:bodyDiv w:val="1"/>
      <w:marLeft w:val="0"/>
      <w:marRight w:val="0"/>
      <w:marTop w:val="0"/>
      <w:marBottom w:val="0"/>
      <w:divBdr>
        <w:top w:val="none" w:sz="0" w:space="0" w:color="auto"/>
        <w:left w:val="none" w:sz="0" w:space="0" w:color="auto"/>
        <w:bottom w:val="none" w:sz="0" w:space="0" w:color="auto"/>
        <w:right w:val="none" w:sz="0" w:space="0" w:color="auto"/>
      </w:divBdr>
    </w:div>
    <w:div w:id="472138286">
      <w:bodyDiv w:val="1"/>
      <w:marLeft w:val="0"/>
      <w:marRight w:val="0"/>
      <w:marTop w:val="0"/>
      <w:marBottom w:val="0"/>
      <w:divBdr>
        <w:top w:val="none" w:sz="0" w:space="0" w:color="auto"/>
        <w:left w:val="none" w:sz="0" w:space="0" w:color="auto"/>
        <w:bottom w:val="none" w:sz="0" w:space="0" w:color="auto"/>
        <w:right w:val="none" w:sz="0" w:space="0" w:color="auto"/>
      </w:divBdr>
    </w:div>
    <w:div w:id="482039267">
      <w:bodyDiv w:val="1"/>
      <w:marLeft w:val="0"/>
      <w:marRight w:val="0"/>
      <w:marTop w:val="0"/>
      <w:marBottom w:val="0"/>
      <w:divBdr>
        <w:top w:val="none" w:sz="0" w:space="0" w:color="auto"/>
        <w:left w:val="none" w:sz="0" w:space="0" w:color="auto"/>
        <w:bottom w:val="none" w:sz="0" w:space="0" w:color="auto"/>
        <w:right w:val="none" w:sz="0" w:space="0" w:color="auto"/>
      </w:divBdr>
    </w:div>
    <w:div w:id="502471291">
      <w:bodyDiv w:val="1"/>
      <w:marLeft w:val="0"/>
      <w:marRight w:val="0"/>
      <w:marTop w:val="0"/>
      <w:marBottom w:val="0"/>
      <w:divBdr>
        <w:top w:val="none" w:sz="0" w:space="0" w:color="auto"/>
        <w:left w:val="none" w:sz="0" w:space="0" w:color="auto"/>
        <w:bottom w:val="none" w:sz="0" w:space="0" w:color="auto"/>
        <w:right w:val="none" w:sz="0" w:space="0" w:color="auto"/>
      </w:divBdr>
    </w:div>
    <w:div w:id="503132756">
      <w:bodyDiv w:val="1"/>
      <w:marLeft w:val="0"/>
      <w:marRight w:val="0"/>
      <w:marTop w:val="0"/>
      <w:marBottom w:val="0"/>
      <w:divBdr>
        <w:top w:val="none" w:sz="0" w:space="0" w:color="auto"/>
        <w:left w:val="none" w:sz="0" w:space="0" w:color="auto"/>
        <w:bottom w:val="none" w:sz="0" w:space="0" w:color="auto"/>
        <w:right w:val="none" w:sz="0" w:space="0" w:color="auto"/>
      </w:divBdr>
    </w:div>
    <w:div w:id="532695020">
      <w:bodyDiv w:val="1"/>
      <w:marLeft w:val="0"/>
      <w:marRight w:val="0"/>
      <w:marTop w:val="0"/>
      <w:marBottom w:val="0"/>
      <w:divBdr>
        <w:top w:val="none" w:sz="0" w:space="0" w:color="auto"/>
        <w:left w:val="none" w:sz="0" w:space="0" w:color="auto"/>
        <w:bottom w:val="none" w:sz="0" w:space="0" w:color="auto"/>
        <w:right w:val="none" w:sz="0" w:space="0" w:color="auto"/>
      </w:divBdr>
    </w:div>
    <w:div w:id="539628889">
      <w:bodyDiv w:val="1"/>
      <w:marLeft w:val="0"/>
      <w:marRight w:val="0"/>
      <w:marTop w:val="0"/>
      <w:marBottom w:val="0"/>
      <w:divBdr>
        <w:top w:val="none" w:sz="0" w:space="0" w:color="auto"/>
        <w:left w:val="none" w:sz="0" w:space="0" w:color="auto"/>
        <w:bottom w:val="none" w:sz="0" w:space="0" w:color="auto"/>
        <w:right w:val="none" w:sz="0" w:space="0" w:color="auto"/>
      </w:divBdr>
    </w:div>
    <w:div w:id="550919967">
      <w:bodyDiv w:val="1"/>
      <w:marLeft w:val="0"/>
      <w:marRight w:val="0"/>
      <w:marTop w:val="0"/>
      <w:marBottom w:val="0"/>
      <w:divBdr>
        <w:top w:val="none" w:sz="0" w:space="0" w:color="auto"/>
        <w:left w:val="none" w:sz="0" w:space="0" w:color="auto"/>
        <w:bottom w:val="none" w:sz="0" w:space="0" w:color="auto"/>
        <w:right w:val="none" w:sz="0" w:space="0" w:color="auto"/>
      </w:divBdr>
    </w:div>
    <w:div w:id="551648430">
      <w:bodyDiv w:val="1"/>
      <w:marLeft w:val="0"/>
      <w:marRight w:val="0"/>
      <w:marTop w:val="0"/>
      <w:marBottom w:val="0"/>
      <w:divBdr>
        <w:top w:val="none" w:sz="0" w:space="0" w:color="auto"/>
        <w:left w:val="none" w:sz="0" w:space="0" w:color="auto"/>
        <w:bottom w:val="none" w:sz="0" w:space="0" w:color="auto"/>
        <w:right w:val="none" w:sz="0" w:space="0" w:color="auto"/>
      </w:divBdr>
    </w:div>
    <w:div w:id="591815603">
      <w:bodyDiv w:val="1"/>
      <w:marLeft w:val="0"/>
      <w:marRight w:val="0"/>
      <w:marTop w:val="0"/>
      <w:marBottom w:val="0"/>
      <w:divBdr>
        <w:top w:val="none" w:sz="0" w:space="0" w:color="auto"/>
        <w:left w:val="none" w:sz="0" w:space="0" w:color="auto"/>
        <w:bottom w:val="none" w:sz="0" w:space="0" w:color="auto"/>
        <w:right w:val="none" w:sz="0" w:space="0" w:color="auto"/>
      </w:divBdr>
    </w:div>
    <w:div w:id="595165111">
      <w:bodyDiv w:val="1"/>
      <w:marLeft w:val="0"/>
      <w:marRight w:val="0"/>
      <w:marTop w:val="0"/>
      <w:marBottom w:val="0"/>
      <w:divBdr>
        <w:top w:val="none" w:sz="0" w:space="0" w:color="auto"/>
        <w:left w:val="none" w:sz="0" w:space="0" w:color="auto"/>
        <w:bottom w:val="none" w:sz="0" w:space="0" w:color="auto"/>
        <w:right w:val="none" w:sz="0" w:space="0" w:color="auto"/>
      </w:divBdr>
    </w:div>
    <w:div w:id="613942188">
      <w:bodyDiv w:val="1"/>
      <w:marLeft w:val="0"/>
      <w:marRight w:val="0"/>
      <w:marTop w:val="0"/>
      <w:marBottom w:val="0"/>
      <w:divBdr>
        <w:top w:val="none" w:sz="0" w:space="0" w:color="auto"/>
        <w:left w:val="none" w:sz="0" w:space="0" w:color="auto"/>
        <w:bottom w:val="none" w:sz="0" w:space="0" w:color="auto"/>
        <w:right w:val="none" w:sz="0" w:space="0" w:color="auto"/>
      </w:divBdr>
    </w:div>
    <w:div w:id="622467300">
      <w:bodyDiv w:val="1"/>
      <w:marLeft w:val="0"/>
      <w:marRight w:val="0"/>
      <w:marTop w:val="0"/>
      <w:marBottom w:val="0"/>
      <w:divBdr>
        <w:top w:val="none" w:sz="0" w:space="0" w:color="auto"/>
        <w:left w:val="none" w:sz="0" w:space="0" w:color="auto"/>
        <w:bottom w:val="none" w:sz="0" w:space="0" w:color="auto"/>
        <w:right w:val="none" w:sz="0" w:space="0" w:color="auto"/>
      </w:divBdr>
    </w:div>
    <w:div w:id="624892039">
      <w:bodyDiv w:val="1"/>
      <w:marLeft w:val="0"/>
      <w:marRight w:val="0"/>
      <w:marTop w:val="0"/>
      <w:marBottom w:val="0"/>
      <w:divBdr>
        <w:top w:val="none" w:sz="0" w:space="0" w:color="auto"/>
        <w:left w:val="none" w:sz="0" w:space="0" w:color="auto"/>
        <w:bottom w:val="none" w:sz="0" w:space="0" w:color="auto"/>
        <w:right w:val="none" w:sz="0" w:space="0" w:color="auto"/>
      </w:divBdr>
    </w:div>
    <w:div w:id="641351239">
      <w:bodyDiv w:val="1"/>
      <w:marLeft w:val="0"/>
      <w:marRight w:val="0"/>
      <w:marTop w:val="0"/>
      <w:marBottom w:val="0"/>
      <w:divBdr>
        <w:top w:val="none" w:sz="0" w:space="0" w:color="auto"/>
        <w:left w:val="none" w:sz="0" w:space="0" w:color="auto"/>
        <w:bottom w:val="none" w:sz="0" w:space="0" w:color="auto"/>
        <w:right w:val="none" w:sz="0" w:space="0" w:color="auto"/>
      </w:divBdr>
    </w:div>
    <w:div w:id="643698960">
      <w:bodyDiv w:val="1"/>
      <w:marLeft w:val="0"/>
      <w:marRight w:val="0"/>
      <w:marTop w:val="0"/>
      <w:marBottom w:val="0"/>
      <w:divBdr>
        <w:top w:val="none" w:sz="0" w:space="0" w:color="auto"/>
        <w:left w:val="none" w:sz="0" w:space="0" w:color="auto"/>
        <w:bottom w:val="none" w:sz="0" w:space="0" w:color="auto"/>
        <w:right w:val="none" w:sz="0" w:space="0" w:color="auto"/>
      </w:divBdr>
    </w:div>
    <w:div w:id="676690302">
      <w:bodyDiv w:val="1"/>
      <w:marLeft w:val="0"/>
      <w:marRight w:val="0"/>
      <w:marTop w:val="0"/>
      <w:marBottom w:val="0"/>
      <w:divBdr>
        <w:top w:val="none" w:sz="0" w:space="0" w:color="auto"/>
        <w:left w:val="none" w:sz="0" w:space="0" w:color="auto"/>
        <w:bottom w:val="none" w:sz="0" w:space="0" w:color="auto"/>
        <w:right w:val="none" w:sz="0" w:space="0" w:color="auto"/>
      </w:divBdr>
    </w:div>
    <w:div w:id="716927451">
      <w:bodyDiv w:val="1"/>
      <w:marLeft w:val="0"/>
      <w:marRight w:val="0"/>
      <w:marTop w:val="0"/>
      <w:marBottom w:val="0"/>
      <w:divBdr>
        <w:top w:val="none" w:sz="0" w:space="0" w:color="auto"/>
        <w:left w:val="none" w:sz="0" w:space="0" w:color="auto"/>
        <w:bottom w:val="none" w:sz="0" w:space="0" w:color="auto"/>
        <w:right w:val="none" w:sz="0" w:space="0" w:color="auto"/>
      </w:divBdr>
    </w:div>
    <w:div w:id="764544419">
      <w:bodyDiv w:val="1"/>
      <w:marLeft w:val="0"/>
      <w:marRight w:val="0"/>
      <w:marTop w:val="0"/>
      <w:marBottom w:val="0"/>
      <w:divBdr>
        <w:top w:val="none" w:sz="0" w:space="0" w:color="auto"/>
        <w:left w:val="none" w:sz="0" w:space="0" w:color="auto"/>
        <w:bottom w:val="none" w:sz="0" w:space="0" w:color="auto"/>
        <w:right w:val="none" w:sz="0" w:space="0" w:color="auto"/>
      </w:divBdr>
    </w:div>
    <w:div w:id="778110940">
      <w:bodyDiv w:val="1"/>
      <w:marLeft w:val="0"/>
      <w:marRight w:val="0"/>
      <w:marTop w:val="0"/>
      <w:marBottom w:val="0"/>
      <w:divBdr>
        <w:top w:val="none" w:sz="0" w:space="0" w:color="auto"/>
        <w:left w:val="none" w:sz="0" w:space="0" w:color="auto"/>
        <w:bottom w:val="none" w:sz="0" w:space="0" w:color="auto"/>
        <w:right w:val="none" w:sz="0" w:space="0" w:color="auto"/>
      </w:divBdr>
    </w:div>
    <w:div w:id="792746184">
      <w:bodyDiv w:val="1"/>
      <w:marLeft w:val="0"/>
      <w:marRight w:val="0"/>
      <w:marTop w:val="0"/>
      <w:marBottom w:val="0"/>
      <w:divBdr>
        <w:top w:val="none" w:sz="0" w:space="0" w:color="auto"/>
        <w:left w:val="none" w:sz="0" w:space="0" w:color="auto"/>
        <w:bottom w:val="none" w:sz="0" w:space="0" w:color="auto"/>
        <w:right w:val="none" w:sz="0" w:space="0" w:color="auto"/>
      </w:divBdr>
    </w:div>
    <w:div w:id="795609902">
      <w:bodyDiv w:val="1"/>
      <w:marLeft w:val="0"/>
      <w:marRight w:val="0"/>
      <w:marTop w:val="0"/>
      <w:marBottom w:val="0"/>
      <w:divBdr>
        <w:top w:val="none" w:sz="0" w:space="0" w:color="auto"/>
        <w:left w:val="none" w:sz="0" w:space="0" w:color="auto"/>
        <w:bottom w:val="none" w:sz="0" w:space="0" w:color="auto"/>
        <w:right w:val="none" w:sz="0" w:space="0" w:color="auto"/>
      </w:divBdr>
    </w:div>
    <w:div w:id="834687734">
      <w:bodyDiv w:val="1"/>
      <w:marLeft w:val="0"/>
      <w:marRight w:val="0"/>
      <w:marTop w:val="0"/>
      <w:marBottom w:val="0"/>
      <w:divBdr>
        <w:top w:val="none" w:sz="0" w:space="0" w:color="auto"/>
        <w:left w:val="none" w:sz="0" w:space="0" w:color="auto"/>
        <w:bottom w:val="none" w:sz="0" w:space="0" w:color="auto"/>
        <w:right w:val="none" w:sz="0" w:space="0" w:color="auto"/>
      </w:divBdr>
    </w:div>
    <w:div w:id="874200352">
      <w:bodyDiv w:val="1"/>
      <w:marLeft w:val="0"/>
      <w:marRight w:val="0"/>
      <w:marTop w:val="0"/>
      <w:marBottom w:val="0"/>
      <w:divBdr>
        <w:top w:val="none" w:sz="0" w:space="0" w:color="auto"/>
        <w:left w:val="none" w:sz="0" w:space="0" w:color="auto"/>
        <w:bottom w:val="none" w:sz="0" w:space="0" w:color="auto"/>
        <w:right w:val="none" w:sz="0" w:space="0" w:color="auto"/>
      </w:divBdr>
    </w:div>
    <w:div w:id="881093494">
      <w:bodyDiv w:val="1"/>
      <w:marLeft w:val="0"/>
      <w:marRight w:val="0"/>
      <w:marTop w:val="0"/>
      <w:marBottom w:val="0"/>
      <w:divBdr>
        <w:top w:val="none" w:sz="0" w:space="0" w:color="auto"/>
        <w:left w:val="none" w:sz="0" w:space="0" w:color="auto"/>
        <w:bottom w:val="none" w:sz="0" w:space="0" w:color="auto"/>
        <w:right w:val="none" w:sz="0" w:space="0" w:color="auto"/>
      </w:divBdr>
    </w:div>
    <w:div w:id="885532782">
      <w:bodyDiv w:val="1"/>
      <w:marLeft w:val="0"/>
      <w:marRight w:val="0"/>
      <w:marTop w:val="0"/>
      <w:marBottom w:val="0"/>
      <w:divBdr>
        <w:top w:val="none" w:sz="0" w:space="0" w:color="auto"/>
        <w:left w:val="none" w:sz="0" w:space="0" w:color="auto"/>
        <w:bottom w:val="none" w:sz="0" w:space="0" w:color="auto"/>
        <w:right w:val="none" w:sz="0" w:space="0" w:color="auto"/>
      </w:divBdr>
    </w:div>
    <w:div w:id="901984415">
      <w:bodyDiv w:val="1"/>
      <w:marLeft w:val="0"/>
      <w:marRight w:val="0"/>
      <w:marTop w:val="0"/>
      <w:marBottom w:val="0"/>
      <w:divBdr>
        <w:top w:val="none" w:sz="0" w:space="0" w:color="auto"/>
        <w:left w:val="none" w:sz="0" w:space="0" w:color="auto"/>
        <w:bottom w:val="none" w:sz="0" w:space="0" w:color="auto"/>
        <w:right w:val="none" w:sz="0" w:space="0" w:color="auto"/>
      </w:divBdr>
    </w:div>
    <w:div w:id="922028350">
      <w:bodyDiv w:val="1"/>
      <w:marLeft w:val="0"/>
      <w:marRight w:val="0"/>
      <w:marTop w:val="0"/>
      <w:marBottom w:val="0"/>
      <w:divBdr>
        <w:top w:val="none" w:sz="0" w:space="0" w:color="auto"/>
        <w:left w:val="none" w:sz="0" w:space="0" w:color="auto"/>
        <w:bottom w:val="none" w:sz="0" w:space="0" w:color="auto"/>
        <w:right w:val="none" w:sz="0" w:space="0" w:color="auto"/>
      </w:divBdr>
    </w:div>
    <w:div w:id="944658418">
      <w:bodyDiv w:val="1"/>
      <w:marLeft w:val="0"/>
      <w:marRight w:val="0"/>
      <w:marTop w:val="0"/>
      <w:marBottom w:val="0"/>
      <w:divBdr>
        <w:top w:val="none" w:sz="0" w:space="0" w:color="auto"/>
        <w:left w:val="none" w:sz="0" w:space="0" w:color="auto"/>
        <w:bottom w:val="none" w:sz="0" w:space="0" w:color="auto"/>
        <w:right w:val="none" w:sz="0" w:space="0" w:color="auto"/>
      </w:divBdr>
    </w:div>
    <w:div w:id="945501502">
      <w:bodyDiv w:val="1"/>
      <w:marLeft w:val="0"/>
      <w:marRight w:val="0"/>
      <w:marTop w:val="0"/>
      <w:marBottom w:val="0"/>
      <w:divBdr>
        <w:top w:val="none" w:sz="0" w:space="0" w:color="auto"/>
        <w:left w:val="none" w:sz="0" w:space="0" w:color="auto"/>
        <w:bottom w:val="none" w:sz="0" w:space="0" w:color="auto"/>
        <w:right w:val="none" w:sz="0" w:space="0" w:color="auto"/>
      </w:divBdr>
    </w:div>
    <w:div w:id="964510017">
      <w:bodyDiv w:val="1"/>
      <w:marLeft w:val="0"/>
      <w:marRight w:val="0"/>
      <w:marTop w:val="0"/>
      <w:marBottom w:val="0"/>
      <w:divBdr>
        <w:top w:val="none" w:sz="0" w:space="0" w:color="auto"/>
        <w:left w:val="none" w:sz="0" w:space="0" w:color="auto"/>
        <w:bottom w:val="none" w:sz="0" w:space="0" w:color="auto"/>
        <w:right w:val="none" w:sz="0" w:space="0" w:color="auto"/>
      </w:divBdr>
    </w:div>
    <w:div w:id="1009481614">
      <w:bodyDiv w:val="1"/>
      <w:marLeft w:val="0"/>
      <w:marRight w:val="0"/>
      <w:marTop w:val="0"/>
      <w:marBottom w:val="0"/>
      <w:divBdr>
        <w:top w:val="none" w:sz="0" w:space="0" w:color="auto"/>
        <w:left w:val="none" w:sz="0" w:space="0" w:color="auto"/>
        <w:bottom w:val="none" w:sz="0" w:space="0" w:color="auto"/>
        <w:right w:val="none" w:sz="0" w:space="0" w:color="auto"/>
      </w:divBdr>
    </w:div>
    <w:div w:id="1061253783">
      <w:bodyDiv w:val="1"/>
      <w:marLeft w:val="0"/>
      <w:marRight w:val="0"/>
      <w:marTop w:val="0"/>
      <w:marBottom w:val="0"/>
      <w:divBdr>
        <w:top w:val="none" w:sz="0" w:space="0" w:color="auto"/>
        <w:left w:val="none" w:sz="0" w:space="0" w:color="auto"/>
        <w:bottom w:val="none" w:sz="0" w:space="0" w:color="auto"/>
        <w:right w:val="none" w:sz="0" w:space="0" w:color="auto"/>
      </w:divBdr>
    </w:div>
    <w:div w:id="1143809172">
      <w:bodyDiv w:val="1"/>
      <w:marLeft w:val="0"/>
      <w:marRight w:val="0"/>
      <w:marTop w:val="0"/>
      <w:marBottom w:val="0"/>
      <w:divBdr>
        <w:top w:val="none" w:sz="0" w:space="0" w:color="auto"/>
        <w:left w:val="none" w:sz="0" w:space="0" w:color="auto"/>
        <w:bottom w:val="none" w:sz="0" w:space="0" w:color="auto"/>
        <w:right w:val="none" w:sz="0" w:space="0" w:color="auto"/>
      </w:divBdr>
    </w:div>
    <w:div w:id="1174151395">
      <w:bodyDiv w:val="1"/>
      <w:marLeft w:val="0"/>
      <w:marRight w:val="0"/>
      <w:marTop w:val="0"/>
      <w:marBottom w:val="0"/>
      <w:divBdr>
        <w:top w:val="none" w:sz="0" w:space="0" w:color="auto"/>
        <w:left w:val="none" w:sz="0" w:space="0" w:color="auto"/>
        <w:bottom w:val="none" w:sz="0" w:space="0" w:color="auto"/>
        <w:right w:val="none" w:sz="0" w:space="0" w:color="auto"/>
      </w:divBdr>
    </w:div>
    <w:div w:id="1188255871">
      <w:bodyDiv w:val="1"/>
      <w:marLeft w:val="0"/>
      <w:marRight w:val="0"/>
      <w:marTop w:val="0"/>
      <w:marBottom w:val="0"/>
      <w:divBdr>
        <w:top w:val="none" w:sz="0" w:space="0" w:color="auto"/>
        <w:left w:val="none" w:sz="0" w:space="0" w:color="auto"/>
        <w:bottom w:val="none" w:sz="0" w:space="0" w:color="auto"/>
        <w:right w:val="none" w:sz="0" w:space="0" w:color="auto"/>
      </w:divBdr>
    </w:div>
    <w:div w:id="1192650925">
      <w:bodyDiv w:val="1"/>
      <w:marLeft w:val="0"/>
      <w:marRight w:val="0"/>
      <w:marTop w:val="0"/>
      <w:marBottom w:val="0"/>
      <w:divBdr>
        <w:top w:val="none" w:sz="0" w:space="0" w:color="auto"/>
        <w:left w:val="none" w:sz="0" w:space="0" w:color="auto"/>
        <w:bottom w:val="none" w:sz="0" w:space="0" w:color="auto"/>
        <w:right w:val="none" w:sz="0" w:space="0" w:color="auto"/>
      </w:divBdr>
    </w:div>
    <w:div w:id="1264454407">
      <w:bodyDiv w:val="1"/>
      <w:marLeft w:val="0"/>
      <w:marRight w:val="0"/>
      <w:marTop w:val="0"/>
      <w:marBottom w:val="0"/>
      <w:divBdr>
        <w:top w:val="none" w:sz="0" w:space="0" w:color="auto"/>
        <w:left w:val="none" w:sz="0" w:space="0" w:color="auto"/>
        <w:bottom w:val="none" w:sz="0" w:space="0" w:color="auto"/>
        <w:right w:val="none" w:sz="0" w:space="0" w:color="auto"/>
      </w:divBdr>
    </w:div>
    <w:div w:id="1275477872">
      <w:bodyDiv w:val="1"/>
      <w:marLeft w:val="0"/>
      <w:marRight w:val="0"/>
      <w:marTop w:val="0"/>
      <w:marBottom w:val="0"/>
      <w:divBdr>
        <w:top w:val="none" w:sz="0" w:space="0" w:color="auto"/>
        <w:left w:val="none" w:sz="0" w:space="0" w:color="auto"/>
        <w:bottom w:val="none" w:sz="0" w:space="0" w:color="auto"/>
        <w:right w:val="none" w:sz="0" w:space="0" w:color="auto"/>
      </w:divBdr>
    </w:div>
    <w:div w:id="1288009405">
      <w:bodyDiv w:val="1"/>
      <w:marLeft w:val="0"/>
      <w:marRight w:val="0"/>
      <w:marTop w:val="0"/>
      <w:marBottom w:val="0"/>
      <w:divBdr>
        <w:top w:val="none" w:sz="0" w:space="0" w:color="auto"/>
        <w:left w:val="none" w:sz="0" w:space="0" w:color="auto"/>
        <w:bottom w:val="none" w:sz="0" w:space="0" w:color="auto"/>
        <w:right w:val="none" w:sz="0" w:space="0" w:color="auto"/>
      </w:divBdr>
      <w:divsChild>
        <w:div w:id="721828269">
          <w:marLeft w:val="0"/>
          <w:marRight w:val="0"/>
          <w:marTop w:val="0"/>
          <w:marBottom w:val="0"/>
          <w:divBdr>
            <w:top w:val="none" w:sz="0" w:space="0" w:color="auto"/>
            <w:left w:val="none" w:sz="0" w:space="0" w:color="auto"/>
            <w:bottom w:val="none" w:sz="0" w:space="0" w:color="auto"/>
            <w:right w:val="none" w:sz="0" w:space="0" w:color="auto"/>
          </w:divBdr>
        </w:div>
      </w:divsChild>
    </w:div>
    <w:div w:id="1316493472">
      <w:bodyDiv w:val="1"/>
      <w:marLeft w:val="0"/>
      <w:marRight w:val="0"/>
      <w:marTop w:val="0"/>
      <w:marBottom w:val="0"/>
      <w:divBdr>
        <w:top w:val="none" w:sz="0" w:space="0" w:color="auto"/>
        <w:left w:val="none" w:sz="0" w:space="0" w:color="auto"/>
        <w:bottom w:val="none" w:sz="0" w:space="0" w:color="auto"/>
        <w:right w:val="none" w:sz="0" w:space="0" w:color="auto"/>
      </w:divBdr>
    </w:div>
    <w:div w:id="1325164902">
      <w:bodyDiv w:val="1"/>
      <w:marLeft w:val="0"/>
      <w:marRight w:val="0"/>
      <w:marTop w:val="0"/>
      <w:marBottom w:val="0"/>
      <w:divBdr>
        <w:top w:val="none" w:sz="0" w:space="0" w:color="auto"/>
        <w:left w:val="none" w:sz="0" w:space="0" w:color="auto"/>
        <w:bottom w:val="none" w:sz="0" w:space="0" w:color="auto"/>
        <w:right w:val="none" w:sz="0" w:space="0" w:color="auto"/>
      </w:divBdr>
    </w:div>
    <w:div w:id="1331832671">
      <w:bodyDiv w:val="1"/>
      <w:marLeft w:val="0"/>
      <w:marRight w:val="0"/>
      <w:marTop w:val="0"/>
      <w:marBottom w:val="0"/>
      <w:divBdr>
        <w:top w:val="none" w:sz="0" w:space="0" w:color="auto"/>
        <w:left w:val="none" w:sz="0" w:space="0" w:color="auto"/>
        <w:bottom w:val="none" w:sz="0" w:space="0" w:color="auto"/>
        <w:right w:val="none" w:sz="0" w:space="0" w:color="auto"/>
      </w:divBdr>
    </w:div>
    <w:div w:id="1334189199">
      <w:bodyDiv w:val="1"/>
      <w:marLeft w:val="0"/>
      <w:marRight w:val="0"/>
      <w:marTop w:val="0"/>
      <w:marBottom w:val="0"/>
      <w:divBdr>
        <w:top w:val="none" w:sz="0" w:space="0" w:color="auto"/>
        <w:left w:val="none" w:sz="0" w:space="0" w:color="auto"/>
        <w:bottom w:val="none" w:sz="0" w:space="0" w:color="auto"/>
        <w:right w:val="none" w:sz="0" w:space="0" w:color="auto"/>
      </w:divBdr>
    </w:div>
    <w:div w:id="1337340398">
      <w:bodyDiv w:val="1"/>
      <w:marLeft w:val="0"/>
      <w:marRight w:val="0"/>
      <w:marTop w:val="0"/>
      <w:marBottom w:val="0"/>
      <w:divBdr>
        <w:top w:val="none" w:sz="0" w:space="0" w:color="auto"/>
        <w:left w:val="none" w:sz="0" w:space="0" w:color="auto"/>
        <w:bottom w:val="none" w:sz="0" w:space="0" w:color="auto"/>
        <w:right w:val="none" w:sz="0" w:space="0" w:color="auto"/>
      </w:divBdr>
    </w:div>
    <w:div w:id="1343237775">
      <w:bodyDiv w:val="1"/>
      <w:marLeft w:val="0"/>
      <w:marRight w:val="0"/>
      <w:marTop w:val="0"/>
      <w:marBottom w:val="0"/>
      <w:divBdr>
        <w:top w:val="none" w:sz="0" w:space="0" w:color="auto"/>
        <w:left w:val="none" w:sz="0" w:space="0" w:color="auto"/>
        <w:bottom w:val="none" w:sz="0" w:space="0" w:color="auto"/>
        <w:right w:val="none" w:sz="0" w:space="0" w:color="auto"/>
      </w:divBdr>
    </w:div>
    <w:div w:id="1351029686">
      <w:bodyDiv w:val="1"/>
      <w:marLeft w:val="0"/>
      <w:marRight w:val="0"/>
      <w:marTop w:val="0"/>
      <w:marBottom w:val="0"/>
      <w:divBdr>
        <w:top w:val="none" w:sz="0" w:space="0" w:color="auto"/>
        <w:left w:val="none" w:sz="0" w:space="0" w:color="auto"/>
        <w:bottom w:val="none" w:sz="0" w:space="0" w:color="auto"/>
        <w:right w:val="none" w:sz="0" w:space="0" w:color="auto"/>
      </w:divBdr>
    </w:div>
    <w:div w:id="1351638923">
      <w:bodyDiv w:val="1"/>
      <w:marLeft w:val="0"/>
      <w:marRight w:val="0"/>
      <w:marTop w:val="0"/>
      <w:marBottom w:val="0"/>
      <w:divBdr>
        <w:top w:val="none" w:sz="0" w:space="0" w:color="auto"/>
        <w:left w:val="none" w:sz="0" w:space="0" w:color="auto"/>
        <w:bottom w:val="none" w:sz="0" w:space="0" w:color="auto"/>
        <w:right w:val="none" w:sz="0" w:space="0" w:color="auto"/>
      </w:divBdr>
    </w:div>
    <w:div w:id="1351833690">
      <w:bodyDiv w:val="1"/>
      <w:marLeft w:val="0"/>
      <w:marRight w:val="0"/>
      <w:marTop w:val="0"/>
      <w:marBottom w:val="0"/>
      <w:divBdr>
        <w:top w:val="none" w:sz="0" w:space="0" w:color="auto"/>
        <w:left w:val="none" w:sz="0" w:space="0" w:color="auto"/>
        <w:bottom w:val="none" w:sz="0" w:space="0" w:color="auto"/>
        <w:right w:val="none" w:sz="0" w:space="0" w:color="auto"/>
      </w:divBdr>
    </w:div>
    <w:div w:id="1391920720">
      <w:bodyDiv w:val="1"/>
      <w:marLeft w:val="0"/>
      <w:marRight w:val="0"/>
      <w:marTop w:val="0"/>
      <w:marBottom w:val="0"/>
      <w:divBdr>
        <w:top w:val="none" w:sz="0" w:space="0" w:color="auto"/>
        <w:left w:val="none" w:sz="0" w:space="0" w:color="auto"/>
        <w:bottom w:val="none" w:sz="0" w:space="0" w:color="auto"/>
        <w:right w:val="none" w:sz="0" w:space="0" w:color="auto"/>
      </w:divBdr>
    </w:div>
    <w:div w:id="1396397532">
      <w:bodyDiv w:val="1"/>
      <w:marLeft w:val="0"/>
      <w:marRight w:val="0"/>
      <w:marTop w:val="0"/>
      <w:marBottom w:val="0"/>
      <w:divBdr>
        <w:top w:val="none" w:sz="0" w:space="0" w:color="auto"/>
        <w:left w:val="none" w:sz="0" w:space="0" w:color="auto"/>
        <w:bottom w:val="none" w:sz="0" w:space="0" w:color="auto"/>
        <w:right w:val="none" w:sz="0" w:space="0" w:color="auto"/>
      </w:divBdr>
    </w:div>
    <w:div w:id="1406028208">
      <w:bodyDiv w:val="1"/>
      <w:marLeft w:val="0"/>
      <w:marRight w:val="0"/>
      <w:marTop w:val="0"/>
      <w:marBottom w:val="0"/>
      <w:divBdr>
        <w:top w:val="none" w:sz="0" w:space="0" w:color="auto"/>
        <w:left w:val="none" w:sz="0" w:space="0" w:color="auto"/>
        <w:bottom w:val="none" w:sz="0" w:space="0" w:color="auto"/>
        <w:right w:val="none" w:sz="0" w:space="0" w:color="auto"/>
      </w:divBdr>
    </w:div>
    <w:div w:id="1421028118">
      <w:bodyDiv w:val="1"/>
      <w:marLeft w:val="0"/>
      <w:marRight w:val="0"/>
      <w:marTop w:val="0"/>
      <w:marBottom w:val="0"/>
      <w:divBdr>
        <w:top w:val="none" w:sz="0" w:space="0" w:color="auto"/>
        <w:left w:val="none" w:sz="0" w:space="0" w:color="auto"/>
        <w:bottom w:val="none" w:sz="0" w:space="0" w:color="auto"/>
        <w:right w:val="none" w:sz="0" w:space="0" w:color="auto"/>
      </w:divBdr>
    </w:div>
    <w:div w:id="1423136882">
      <w:bodyDiv w:val="1"/>
      <w:marLeft w:val="0"/>
      <w:marRight w:val="0"/>
      <w:marTop w:val="0"/>
      <w:marBottom w:val="0"/>
      <w:divBdr>
        <w:top w:val="none" w:sz="0" w:space="0" w:color="auto"/>
        <w:left w:val="none" w:sz="0" w:space="0" w:color="auto"/>
        <w:bottom w:val="none" w:sz="0" w:space="0" w:color="auto"/>
        <w:right w:val="none" w:sz="0" w:space="0" w:color="auto"/>
      </w:divBdr>
      <w:divsChild>
        <w:div w:id="557669785">
          <w:marLeft w:val="0"/>
          <w:marRight w:val="0"/>
          <w:marTop w:val="0"/>
          <w:marBottom w:val="0"/>
          <w:divBdr>
            <w:top w:val="none" w:sz="0" w:space="0" w:color="auto"/>
            <w:left w:val="none" w:sz="0" w:space="0" w:color="auto"/>
            <w:bottom w:val="none" w:sz="0" w:space="0" w:color="auto"/>
            <w:right w:val="none" w:sz="0" w:space="0" w:color="auto"/>
          </w:divBdr>
        </w:div>
        <w:div w:id="736050342">
          <w:marLeft w:val="0"/>
          <w:marRight w:val="0"/>
          <w:marTop w:val="0"/>
          <w:marBottom w:val="0"/>
          <w:divBdr>
            <w:top w:val="none" w:sz="0" w:space="0" w:color="auto"/>
            <w:left w:val="none" w:sz="0" w:space="0" w:color="auto"/>
            <w:bottom w:val="none" w:sz="0" w:space="0" w:color="auto"/>
            <w:right w:val="none" w:sz="0" w:space="0" w:color="auto"/>
          </w:divBdr>
        </w:div>
        <w:div w:id="1622767232">
          <w:marLeft w:val="0"/>
          <w:marRight w:val="0"/>
          <w:marTop w:val="0"/>
          <w:marBottom w:val="0"/>
          <w:divBdr>
            <w:top w:val="none" w:sz="0" w:space="0" w:color="auto"/>
            <w:left w:val="none" w:sz="0" w:space="0" w:color="auto"/>
            <w:bottom w:val="none" w:sz="0" w:space="0" w:color="auto"/>
            <w:right w:val="none" w:sz="0" w:space="0" w:color="auto"/>
          </w:divBdr>
        </w:div>
      </w:divsChild>
    </w:div>
    <w:div w:id="1452431919">
      <w:bodyDiv w:val="1"/>
      <w:marLeft w:val="0"/>
      <w:marRight w:val="0"/>
      <w:marTop w:val="0"/>
      <w:marBottom w:val="0"/>
      <w:divBdr>
        <w:top w:val="none" w:sz="0" w:space="0" w:color="auto"/>
        <w:left w:val="none" w:sz="0" w:space="0" w:color="auto"/>
        <w:bottom w:val="none" w:sz="0" w:space="0" w:color="auto"/>
        <w:right w:val="none" w:sz="0" w:space="0" w:color="auto"/>
      </w:divBdr>
    </w:div>
    <w:div w:id="1453591776">
      <w:bodyDiv w:val="1"/>
      <w:marLeft w:val="0"/>
      <w:marRight w:val="0"/>
      <w:marTop w:val="0"/>
      <w:marBottom w:val="0"/>
      <w:divBdr>
        <w:top w:val="none" w:sz="0" w:space="0" w:color="auto"/>
        <w:left w:val="none" w:sz="0" w:space="0" w:color="auto"/>
        <w:bottom w:val="none" w:sz="0" w:space="0" w:color="auto"/>
        <w:right w:val="none" w:sz="0" w:space="0" w:color="auto"/>
      </w:divBdr>
    </w:div>
    <w:div w:id="1463305021">
      <w:bodyDiv w:val="1"/>
      <w:marLeft w:val="0"/>
      <w:marRight w:val="0"/>
      <w:marTop w:val="0"/>
      <w:marBottom w:val="0"/>
      <w:divBdr>
        <w:top w:val="none" w:sz="0" w:space="0" w:color="auto"/>
        <w:left w:val="none" w:sz="0" w:space="0" w:color="auto"/>
        <w:bottom w:val="none" w:sz="0" w:space="0" w:color="auto"/>
        <w:right w:val="none" w:sz="0" w:space="0" w:color="auto"/>
      </w:divBdr>
    </w:div>
    <w:div w:id="1473912995">
      <w:bodyDiv w:val="1"/>
      <w:marLeft w:val="0"/>
      <w:marRight w:val="0"/>
      <w:marTop w:val="0"/>
      <w:marBottom w:val="0"/>
      <w:divBdr>
        <w:top w:val="none" w:sz="0" w:space="0" w:color="auto"/>
        <w:left w:val="none" w:sz="0" w:space="0" w:color="auto"/>
        <w:bottom w:val="none" w:sz="0" w:space="0" w:color="auto"/>
        <w:right w:val="none" w:sz="0" w:space="0" w:color="auto"/>
      </w:divBdr>
    </w:div>
    <w:div w:id="1503937698">
      <w:bodyDiv w:val="1"/>
      <w:marLeft w:val="0"/>
      <w:marRight w:val="0"/>
      <w:marTop w:val="0"/>
      <w:marBottom w:val="0"/>
      <w:divBdr>
        <w:top w:val="none" w:sz="0" w:space="0" w:color="auto"/>
        <w:left w:val="none" w:sz="0" w:space="0" w:color="auto"/>
        <w:bottom w:val="none" w:sz="0" w:space="0" w:color="auto"/>
        <w:right w:val="none" w:sz="0" w:space="0" w:color="auto"/>
      </w:divBdr>
    </w:div>
    <w:div w:id="1509054335">
      <w:bodyDiv w:val="1"/>
      <w:marLeft w:val="0"/>
      <w:marRight w:val="0"/>
      <w:marTop w:val="0"/>
      <w:marBottom w:val="0"/>
      <w:divBdr>
        <w:top w:val="none" w:sz="0" w:space="0" w:color="auto"/>
        <w:left w:val="none" w:sz="0" w:space="0" w:color="auto"/>
        <w:bottom w:val="none" w:sz="0" w:space="0" w:color="auto"/>
        <w:right w:val="none" w:sz="0" w:space="0" w:color="auto"/>
      </w:divBdr>
    </w:div>
    <w:div w:id="1524130716">
      <w:bodyDiv w:val="1"/>
      <w:marLeft w:val="0"/>
      <w:marRight w:val="0"/>
      <w:marTop w:val="0"/>
      <w:marBottom w:val="0"/>
      <w:divBdr>
        <w:top w:val="none" w:sz="0" w:space="0" w:color="auto"/>
        <w:left w:val="none" w:sz="0" w:space="0" w:color="auto"/>
        <w:bottom w:val="none" w:sz="0" w:space="0" w:color="auto"/>
        <w:right w:val="none" w:sz="0" w:space="0" w:color="auto"/>
      </w:divBdr>
    </w:div>
    <w:div w:id="1551772060">
      <w:bodyDiv w:val="1"/>
      <w:marLeft w:val="0"/>
      <w:marRight w:val="0"/>
      <w:marTop w:val="0"/>
      <w:marBottom w:val="0"/>
      <w:divBdr>
        <w:top w:val="none" w:sz="0" w:space="0" w:color="auto"/>
        <w:left w:val="none" w:sz="0" w:space="0" w:color="auto"/>
        <w:bottom w:val="none" w:sz="0" w:space="0" w:color="auto"/>
        <w:right w:val="none" w:sz="0" w:space="0" w:color="auto"/>
      </w:divBdr>
    </w:div>
    <w:div w:id="1582375395">
      <w:bodyDiv w:val="1"/>
      <w:marLeft w:val="0"/>
      <w:marRight w:val="0"/>
      <w:marTop w:val="0"/>
      <w:marBottom w:val="0"/>
      <w:divBdr>
        <w:top w:val="none" w:sz="0" w:space="0" w:color="auto"/>
        <w:left w:val="none" w:sz="0" w:space="0" w:color="auto"/>
        <w:bottom w:val="none" w:sz="0" w:space="0" w:color="auto"/>
        <w:right w:val="none" w:sz="0" w:space="0" w:color="auto"/>
      </w:divBdr>
    </w:div>
    <w:div w:id="1582636340">
      <w:bodyDiv w:val="1"/>
      <w:marLeft w:val="0"/>
      <w:marRight w:val="0"/>
      <w:marTop w:val="0"/>
      <w:marBottom w:val="0"/>
      <w:divBdr>
        <w:top w:val="none" w:sz="0" w:space="0" w:color="auto"/>
        <w:left w:val="none" w:sz="0" w:space="0" w:color="auto"/>
        <w:bottom w:val="none" w:sz="0" w:space="0" w:color="auto"/>
        <w:right w:val="none" w:sz="0" w:space="0" w:color="auto"/>
      </w:divBdr>
    </w:div>
    <w:div w:id="1588494165">
      <w:bodyDiv w:val="1"/>
      <w:marLeft w:val="0"/>
      <w:marRight w:val="0"/>
      <w:marTop w:val="0"/>
      <w:marBottom w:val="0"/>
      <w:divBdr>
        <w:top w:val="none" w:sz="0" w:space="0" w:color="auto"/>
        <w:left w:val="none" w:sz="0" w:space="0" w:color="auto"/>
        <w:bottom w:val="none" w:sz="0" w:space="0" w:color="auto"/>
        <w:right w:val="none" w:sz="0" w:space="0" w:color="auto"/>
      </w:divBdr>
    </w:div>
    <w:div w:id="1590962714">
      <w:bodyDiv w:val="1"/>
      <w:marLeft w:val="0"/>
      <w:marRight w:val="0"/>
      <w:marTop w:val="0"/>
      <w:marBottom w:val="0"/>
      <w:divBdr>
        <w:top w:val="none" w:sz="0" w:space="0" w:color="auto"/>
        <w:left w:val="none" w:sz="0" w:space="0" w:color="auto"/>
        <w:bottom w:val="none" w:sz="0" w:space="0" w:color="auto"/>
        <w:right w:val="none" w:sz="0" w:space="0" w:color="auto"/>
      </w:divBdr>
    </w:div>
    <w:div w:id="1591740533">
      <w:bodyDiv w:val="1"/>
      <w:marLeft w:val="0"/>
      <w:marRight w:val="0"/>
      <w:marTop w:val="0"/>
      <w:marBottom w:val="0"/>
      <w:divBdr>
        <w:top w:val="none" w:sz="0" w:space="0" w:color="auto"/>
        <w:left w:val="none" w:sz="0" w:space="0" w:color="auto"/>
        <w:bottom w:val="none" w:sz="0" w:space="0" w:color="auto"/>
        <w:right w:val="none" w:sz="0" w:space="0" w:color="auto"/>
      </w:divBdr>
    </w:div>
    <w:div w:id="1609308545">
      <w:bodyDiv w:val="1"/>
      <w:marLeft w:val="0"/>
      <w:marRight w:val="0"/>
      <w:marTop w:val="0"/>
      <w:marBottom w:val="0"/>
      <w:divBdr>
        <w:top w:val="none" w:sz="0" w:space="0" w:color="auto"/>
        <w:left w:val="none" w:sz="0" w:space="0" w:color="auto"/>
        <w:bottom w:val="none" w:sz="0" w:space="0" w:color="auto"/>
        <w:right w:val="none" w:sz="0" w:space="0" w:color="auto"/>
      </w:divBdr>
    </w:div>
    <w:div w:id="1616673819">
      <w:bodyDiv w:val="1"/>
      <w:marLeft w:val="0"/>
      <w:marRight w:val="0"/>
      <w:marTop w:val="0"/>
      <w:marBottom w:val="0"/>
      <w:divBdr>
        <w:top w:val="none" w:sz="0" w:space="0" w:color="auto"/>
        <w:left w:val="none" w:sz="0" w:space="0" w:color="auto"/>
        <w:bottom w:val="none" w:sz="0" w:space="0" w:color="auto"/>
        <w:right w:val="none" w:sz="0" w:space="0" w:color="auto"/>
      </w:divBdr>
    </w:div>
    <w:div w:id="1628272717">
      <w:bodyDiv w:val="1"/>
      <w:marLeft w:val="0"/>
      <w:marRight w:val="0"/>
      <w:marTop w:val="0"/>
      <w:marBottom w:val="0"/>
      <w:divBdr>
        <w:top w:val="none" w:sz="0" w:space="0" w:color="auto"/>
        <w:left w:val="none" w:sz="0" w:space="0" w:color="auto"/>
        <w:bottom w:val="none" w:sz="0" w:space="0" w:color="auto"/>
        <w:right w:val="none" w:sz="0" w:space="0" w:color="auto"/>
      </w:divBdr>
    </w:div>
    <w:div w:id="1645813941">
      <w:bodyDiv w:val="1"/>
      <w:marLeft w:val="0"/>
      <w:marRight w:val="0"/>
      <w:marTop w:val="0"/>
      <w:marBottom w:val="0"/>
      <w:divBdr>
        <w:top w:val="none" w:sz="0" w:space="0" w:color="auto"/>
        <w:left w:val="none" w:sz="0" w:space="0" w:color="auto"/>
        <w:bottom w:val="none" w:sz="0" w:space="0" w:color="auto"/>
        <w:right w:val="none" w:sz="0" w:space="0" w:color="auto"/>
      </w:divBdr>
    </w:div>
    <w:div w:id="1658460878">
      <w:bodyDiv w:val="1"/>
      <w:marLeft w:val="0"/>
      <w:marRight w:val="0"/>
      <w:marTop w:val="0"/>
      <w:marBottom w:val="0"/>
      <w:divBdr>
        <w:top w:val="none" w:sz="0" w:space="0" w:color="auto"/>
        <w:left w:val="none" w:sz="0" w:space="0" w:color="auto"/>
        <w:bottom w:val="none" w:sz="0" w:space="0" w:color="auto"/>
        <w:right w:val="none" w:sz="0" w:space="0" w:color="auto"/>
      </w:divBdr>
    </w:div>
    <w:div w:id="1676880731">
      <w:bodyDiv w:val="1"/>
      <w:marLeft w:val="0"/>
      <w:marRight w:val="0"/>
      <w:marTop w:val="0"/>
      <w:marBottom w:val="0"/>
      <w:divBdr>
        <w:top w:val="none" w:sz="0" w:space="0" w:color="auto"/>
        <w:left w:val="none" w:sz="0" w:space="0" w:color="auto"/>
        <w:bottom w:val="none" w:sz="0" w:space="0" w:color="auto"/>
        <w:right w:val="none" w:sz="0" w:space="0" w:color="auto"/>
      </w:divBdr>
    </w:div>
    <w:div w:id="1693609179">
      <w:bodyDiv w:val="1"/>
      <w:marLeft w:val="0"/>
      <w:marRight w:val="0"/>
      <w:marTop w:val="0"/>
      <w:marBottom w:val="0"/>
      <w:divBdr>
        <w:top w:val="none" w:sz="0" w:space="0" w:color="auto"/>
        <w:left w:val="none" w:sz="0" w:space="0" w:color="auto"/>
        <w:bottom w:val="none" w:sz="0" w:space="0" w:color="auto"/>
        <w:right w:val="none" w:sz="0" w:space="0" w:color="auto"/>
      </w:divBdr>
    </w:div>
    <w:div w:id="1731614061">
      <w:bodyDiv w:val="1"/>
      <w:marLeft w:val="0"/>
      <w:marRight w:val="0"/>
      <w:marTop w:val="0"/>
      <w:marBottom w:val="0"/>
      <w:divBdr>
        <w:top w:val="none" w:sz="0" w:space="0" w:color="auto"/>
        <w:left w:val="none" w:sz="0" w:space="0" w:color="auto"/>
        <w:bottom w:val="none" w:sz="0" w:space="0" w:color="auto"/>
        <w:right w:val="none" w:sz="0" w:space="0" w:color="auto"/>
      </w:divBdr>
    </w:div>
    <w:div w:id="1761754319">
      <w:bodyDiv w:val="1"/>
      <w:marLeft w:val="0"/>
      <w:marRight w:val="0"/>
      <w:marTop w:val="0"/>
      <w:marBottom w:val="0"/>
      <w:divBdr>
        <w:top w:val="none" w:sz="0" w:space="0" w:color="auto"/>
        <w:left w:val="none" w:sz="0" w:space="0" w:color="auto"/>
        <w:bottom w:val="none" w:sz="0" w:space="0" w:color="auto"/>
        <w:right w:val="none" w:sz="0" w:space="0" w:color="auto"/>
      </w:divBdr>
    </w:div>
    <w:div w:id="1779061899">
      <w:bodyDiv w:val="1"/>
      <w:marLeft w:val="0"/>
      <w:marRight w:val="0"/>
      <w:marTop w:val="0"/>
      <w:marBottom w:val="0"/>
      <w:divBdr>
        <w:top w:val="none" w:sz="0" w:space="0" w:color="auto"/>
        <w:left w:val="none" w:sz="0" w:space="0" w:color="auto"/>
        <w:bottom w:val="none" w:sz="0" w:space="0" w:color="auto"/>
        <w:right w:val="none" w:sz="0" w:space="0" w:color="auto"/>
      </w:divBdr>
    </w:div>
    <w:div w:id="1788505050">
      <w:bodyDiv w:val="1"/>
      <w:marLeft w:val="0"/>
      <w:marRight w:val="0"/>
      <w:marTop w:val="0"/>
      <w:marBottom w:val="0"/>
      <w:divBdr>
        <w:top w:val="none" w:sz="0" w:space="0" w:color="auto"/>
        <w:left w:val="none" w:sz="0" w:space="0" w:color="auto"/>
        <w:bottom w:val="none" w:sz="0" w:space="0" w:color="auto"/>
        <w:right w:val="none" w:sz="0" w:space="0" w:color="auto"/>
      </w:divBdr>
    </w:div>
    <w:div w:id="1789738899">
      <w:bodyDiv w:val="1"/>
      <w:marLeft w:val="0"/>
      <w:marRight w:val="0"/>
      <w:marTop w:val="0"/>
      <w:marBottom w:val="0"/>
      <w:divBdr>
        <w:top w:val="none" w:sz="0" w:space="0" w:color="auto"/>
        <w:left w:val="none" w:sz="0" w:space="0" w:color="auto"/>
        <w:bottom w:val="none" w:sz="0" w:space="0" w:color="auto"/>
        <w:right w:val="none" w:sz="0" w:space="0" w:color="auto"/>
      </w:divBdr>
    </w:div>
    <w:div w:id="1831168356">
      <w:bodyDiv w:val="1"/>
      <w:marLeft w:val="0"/>
      <w:marRight w:val="0"/>
      <w:marTop w:val="0"/>
      <w:marBottom w:val="0"/>
      <w:divBdr>
        <w:top w:val="none" w:sz="0" w:space="0" w:color="auto"/>
        <w:left w:val="none" w:sz="0" w:space="0" w:color="auto"/>
        <w:bottom w:val="none" w:sz="0" w:space="0" w:color="auto"/>
        <w:right w:val="none" w:sz="0" w:space="0" w:color="auto"/>
      </w:divBdr>
    </w:div>
    <w:div w:id="1848868053">
      <w:bodyDiv w:val="1"/>
      <w:marLeft w:val="0"/>
      <w:marRight w:val="0"/>
      <w:marTop w:val="0"/>
      <w:marBottom w:val="0"/>
      <w:divBdr>
        <w:top w:val="none" w:sz="0" w:space="0" w:color="auto"/>
        <w:left w:val="none" w:sz="0" w:space="0" w:color="auto"/>
        <w:bottom w:val="none" w:sz="0" w:space="0" w:color="auto"/>
        <w:right w:val="none" w:sz="0" w:space="0" w:color="auto"/>
      </w:divBdr>
    </w:div>
    <w:div w:id="1851943979">
      <w:bodyDiv w:val="1"/>
      <w:marLeft w:val="0"/>
      <w:marRight w:val="0"/>
      <w:marTop w:val="0"/>
      <w:marBottom w:val="0"/>
      <w:divBdr>
        <w:top w:val="none" w:sz="0" w:space="0" w:color="auto"/>
        <w:left w:val="none" w:sz="0" w:space="0" w:color="auto"/>
        <w:bottom w:val="none" w:sz="0" w:space="0" w:color="auto"/>
        <w:right w:val="none" w:sz="0" w:space="0" w:color="auto"/>
      </w:divBdr>
    </w:div>
    <w:div w:id="1864437351">
      <w:bodyDiv w:val="1"/>
      <w:marLeft w:val="0"/>
      <w:marRight w:val="0"/>
      <w:marTop w:val="0"/>
      <w:marBottom w:val="0"/>
      <w:divBdr>
        <w:top w:val="none" w:sz="0" w:space="0" w:color="auto"/>
        <w:left w:val="none" w:sz="0" w:space="0" w:color="auto"/>
        <w:bottom w:val="none" w:sz="0" w:space="0" w:color="auto"/>
        <w:right w:val="none" w:sz="0" w:space="0" w:color="auto"/>
      </w:divBdr>
    </w:div>
    <w:div w:id="1864898876">
      <w:bodyDiv w:val="1"/>
      <w:marLeft w:val="0"/>
      <w:marRight w:val="0"/>
      <w:marTop w:val="0"/>
      <w:marBottom w:val="0"/>
      <w:divBdr>
        <w:top w:val="none" w:sz="0" w:space="0" w:color="auto"/>
        <w:left w:val="none" w:sz="0" w:space="0" w:color="auto"/>
        <w:bottom w:val="none" w:sz="0" w:space="0" w:color="auto"/>
        <w:right w:val="none" w:sz="0" w:space="0" w:color="auto"/>
      </w:divBdr>
    </w:div>
    <w:div w:id="1888372156">
      <w:bodyDiv w:val="1"/>
      <w:marLeft w:val="0"/>
      <w:marRight w:val="0"/>
      <w:marTop w:val="0"/>
      <w:marBottom w:val="0"/>
      <w:divBdr>
        <w:top w:val="none" w:sz="0" w:space="0" w:color="auto"/>
        <w:left w:val="none" w:sz="0" w:space="0" w:color="auto"/>
        <w:bottom w:val="none" w:sz="0" w:space="0" w:color="auto"/>
        <w:right w:val="none" w:sz="0" w:space="0" w:color="auto"/>
      </w:divBdr>
    </w:div>
    <w:div w:id="1919241508">
      <w:bodyDiv w:val="1"/>
      <w:marLeft w:val="0"/>
      <w:marRight w:val="0"/>
      <w:marTop w:val="0"/>
      <w:marBottom w:val="0"/>
      <w:divBdr>
        <w:top w:val="none" w:sz="0" w:space="0" w:color="auto"/>
        <w:left w:val="none" w:sz="0" w:space="0" w:color="auto"/>
        <w:bottom w:val="none" w:sz="0" w:space="0" w:color="auto"/>
        <w:right w:val="none" w:sz="0" w:space="0" w:color="auto"/>
      </w:divBdr>
    </w:div>
    <w:div w:id="1931888971">
      <w:bodyDiv w:val="1"/>
      <w:marLeft w:val="0"/>
      <w:marRight w:val="0"/>
      <w:marTop w:val="0"/>
      <w:marBottom w:val="0"/>
      <w:divBdr>
        <w:top w:val="none" w:sz="0" w:space="0" w:color="auto"/>
        <w:left w:val="none" w:sz="0" w:space="0" w:color="auto"/>
        <w:bottom w:val="none" w:sz="0" w:space="0" w:color="auto"/>
        <w:right w:val="none" w:sz="0" w:space="0" w:color="auto"/>
      </w:divBdr>
    </w:div>
    <w:div w:id="1960213406">
      <w:bodyDiv w:val="1"/>
      <w:marLeft w:val="0"/>
      <w:marRight w:val="0"/>
      <w:marTop w:val="0"/>
      <w:marBottom w:val="0"/>
      <w:divBdr>
        <w:top w:val="none" w:sz="0" w:space="0" w:color="auto"/>
        <w:left w:val="none" w:sz="0" w:space="0" w:color="auto"/>
        <w:bottom w:val="none" w:sz="0" w:space="0" w:color="auto"/>
        <w:right w:val="none" w:sz="0" w:space="0" w:color="auto"/>
      </w:divBdr>
    </w:div>
    <w:div w:id="1980960541">
      <w:bodyDiv w:val="1"/>
      <w:marLeft w:val="0"/>
      <w:marRight w:val="0"/>
      <w:marTop w:val="0"/>
      <w:marBottom w:val="0"/>
      <w:divBdr>
        <w:top w:val="none" w:sz="0" w:space="0" w:color="auto"/>
        <w:left w:val="none" w:sz="0" w:space="0" w:color="auto"/>
        <w:bottom w:val="none" w:sz="0" w:space="0" w:color="auto"/>
        <w:right w:val="none" w:sz="0" w:space="0" w:color="auto"/>
      </w:divBdr>
    </w:div>
    <w:div w:id="1987974751">
      <w:bodyDiv w:val="1"/>
      <w:marLeft w:val="0"/>
      <w:marRight w:val="0"/>
      <w:marTop w:val="0"/>
      <w:marBottom w:val="0"/>
      <w:divBdr>
        <w:top w:val="none" w:sz="0" w:space="0" w:color="auto"/>
        <w:left w:val="none" w:sz="0" w:space="0" w:color="auto"/>
        <w:bottom w:val="none" w:sz="0" w:space="0" w:color="auto"/>
        <w:right w:val="none" w:sz="0" w:space="0" w:color="auto"/>
      </w:divBdr>
    </w:div>
    <w:div w:id="2047173902">
      <w:bodyDiv w:val="1"/>
      <w:marLeft w:val="0"/>
      <w:marRight w:val="0"/>
      <w:marTop w:val="0"/>
      <w:marBottom w:val="0"/>
      <w:divBdr>
        <w:top w:val="none" w:sz="0" w:space="0" w:color="auto"/>
        <w:left w:val="none" w:sz="0" w:space="0" w:color="auto"/>
        <w:bottom w:val="none" w:sz="0" w:space="0" w:color="auto"/>
        <w:right w:val="none" w:sz="0" w:space="0" w:color="auto"/>
      </w:divBdr>
    </w:div>
    <w:div w:id="2066219471">
      <w:bodyDiv w:val="1"/>
      <w:marLeft w:val="0"/>
      <w:marRight w:val="0"/>
      <w:marTop w:val="0"/>
      <w:marBottom w:val="0"/>
      <w:divBdr>
        <w:top w:val="none" w:sz="0" w:space="0" w:color="auto"/>
        <w:left w:val="none" w:sz="0" w:space="0" w:color="auto"/>
        <w:bottom w:val="none" w:sz="0" w:space="0" w:color="auto"/>
        <w:right w:val="none" w:sz="0" w:space="0" w:color="auto"/>
      </w:divBdr>
    </w:div>
    <w:div w:id="2070837381">
      <w:bodyDiv w:val="1"/>
      <w:marLeft w:val="0"/>
      <w:marRight w:val="0"/>
      <w:marTop w:val="0"/>
      <w:marBottom w:val="0"/>
      <w:divBdr>
        <w:top w:val="none" w:sz="0" w:space="0" w:color="auto"/>
        <w:left w:val="none" w:sz="0" w:space="0" w:color="auto"/>
        <w:bottom w:val="none" w:sz="0" w:space="0" w:color="auto"/>
        <w:right w:val="none" w:sz="0" w:space="0" w:color="auto"/>
      </w:divBdr>
    </w:div>
    <w:div w:id="20718012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no"?>
<Relationships xmlns="http://schemas.openxmlformats.org/package/2006/relationships">
<Relationship Id="rId1" Target="../customXml/item1.xml" Type="http://schemas.openxmlformats.org/officeDocument/2006/relationships/customXml"/>
<Relationship Id="rId10" Target="header2.xml" Type="http://schemas.openxmlformats.org/officeDocument/2006/relationships/header"/>
<Relationship Id="rId11" Target="fontTable.xml" Type="http://schemas.openxmlformats.org/officeDocument/2006/relationships/fontTable"/>
<Relationship Id="rId12" Target="theme/theme1.xml" Type="http://schemas.openxmlformats.org/officeDocument/2006/relationships/theme"/>
<Relationship Id="rId2" Target="numbering.xml" Type="http://schemas.openxmlformats.org/officeDocument/2006/relationships/numbering"/>
<Relationship Id="rId3" Target="styles.xml" Type="http://schemas.openxmlformats.org/officeDocument/2006/relationships/styles"/>
<Relationship Id="rId4" Target="settings.xml" Type="http://schemas.openxmlformats.org/officeDocument/2006/relationships/settings"/>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header1.xml" Type="http://schemas.openxmlformats.org/officeDocument/2006/relationships/header"/>
<Relationship Id="rId9" Target="footer1.xml" Type="http://schemas.openxmlformats.org/officeDocument/2006/relationships/footer"/>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_rels/settings.xml.rels><?xml version="1.0" encoding="UTF-8" standalone="no"?>
<Relationships xmlns="http://schemas.openxmlformats.org/package/2006/relationships">
<Relationship Id="rId1" Target="file:///H:/Kwaliteit/Templates/BZK%20Sjablonen/BZKRapportEnkZijdig.dot" TargetMode="External" Type="http://schemas.openxmlformats.org/officeDocument/2006/relationships/attachedTemplate"/>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00DA30-030F-4CB5-857E-F75DAD021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BZKRapportEnkZijdig.dot</Template>
  <TotalTime>347</TotalTime>
  <Pages>35</Pages>
  <Words>4876</Words>
  <Characters>27797</Characters>
  <Application>Microsoft Office Word</Application>
  <DocSecurity>0</DocSecurity>
  <PresentationFormat/>
  <Lines>231</Lines>
  <Paragraphs>65</Paragraphs>
  <ScaleCrop>false</ScaleCrop>
  <HeadingPairs>
    <vt:vector baseType="variant" size="4">
      <vt:variant>
        <vt:lpstr>Title</vt:lpstr>
      </vt:variant>
      <vt:variant>
        <vt:i4>1</vt:i4>
      </vt:variant>
      <vt:variant>
        <vt:lpstr>Titel</vt:lpstr>
      </vt:variant>
      <vt:variant>
        <vt:i4>1</vt:i4>
      </vt:variant>
    </vt:vector>
  </HeadingPairs>
  <TitlesOfParts>
    <vt:vector baseType="lpstr" size="2">
      <vt:lpstr>Testrapport Operatie BRP Release 3.1</vt:lpstr>
      <vt:lpstr>Testrapport Operatie BRP Release 3.1</vt:lpstr>
    </vt:vector>
  </TitlesOfParts>
  <Manager/>
  <Company/>
  <LinksUpToDate>false</LinksUpToDate>
  <CharactersWithSpaces>32608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2016-04-25T06:54:00Z</dcterms:created>
  <cp:lastPrinted>2016-03-24T10:05:00Z</cp:lastPrinted>
  <dcterms:modified xsi:type="dcterms:W3CDTF">2016-04-25T12:45:00Z</dcterms:modified>
  <cp:revision>47</cp:revision>
  <dc:subject>Testrapport Operatie BRP</dc:subject>
  <dc:title>Testrapport Operatie BRP Release 3.1</dc:title>
</cp:coreProperties>
</file>

<file path=docProps/custom.xml><?xml version="1.0" encoding="utf-8"?>
<Properties xmlns="http://schemas.openxmlformats.org/officeDocument/2006/custom-properties" xmlns:vt="http://schemas.openxmlformats.org/officeDocument/2006/docPropsVTypes">
  <property pid="2" fmtid="{D5CDD505-2E9C-101B-9397-08002B2CF9AE}" name="Status">
    <vt:lpwstr/>
  </property>
  <property pid="3" fmtid="{D5CDD505-2E9C-101B-9397-08002B2CF9AE}" name="Rubricering_klein_pipe">
    <vt:lpwstr/>
  </property>
  <property pid="4" fmtid="{D5CDD505-2E9C-101B-9397-08002B2CF9AE}" name="Status_kop">
    <vt:lpwstr/>
  </property>
  <property pid="5" fmtid="{D5CDD505-2E9C-101B-9397-08002B2CF9AE}" name="SjabloonNaam">
    <vt:lpwstr>Rapport</vt:lpwstr>
  </property>
  <property pid="6" fmtid="{D5CDD505-2E9C-101B-9397-08002B2CF9AE}" name="Datum_kop">
    <vt:lpwstr>Datum</vt:lpwstr>
  </property>
  <property pid="7" fmtid="{D5CDD505-2E9C-101B-9397-08002B2CF9AE}" name="Versie_kop">
    <vt:lpwstr>Versie</vt:lpwstr>
  </property>
  <property pid="8" fmtid="{D5CDD505-2E9C-101B-9397-08002B2CF9AE}" name="Logo">
    <vt:lpwstr>BZK</vt:lpwstr>
  </property>
  <property pid="9" fmtid="{D5CDD505-2E9C-101B-9397-08002B2CF9AE}" name="OnderTitel">
    <vt:lpwstr>OnderTitel</vt:lpwstr>
  </property>
  <property pid="10" fmtid="{D5CDD505-2E9C-101B-9397-08002B2CF9AE}" name="Rubricering">
    <vt:lpwstr/>
  </property>
  <property pid="11" fmtid="{D5CDD505-2E9C-101B-9397-08002B2CF9AE}" name="RubriceringOpDoc">
    <vt:lpwstr>OnWaar</vt:lpwstr>
  </property>
  <property pid="12" fmtid="{D5CDD505-2E9C-101B-9397-08002B2CF9AE}" name="BZKSjabloon">
    <vt:lpwstr>true</vt:lpwstr>
  </property>
</Properties>
</file>